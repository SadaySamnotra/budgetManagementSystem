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54C3878" w14:textId="6F651A17" w:rsidR="00A91E5A" w:rsidRPr="008F2D53" w:rsidRDefault="009A552B" w:rsidP="005457CB">
      <w:pPr>
        <w:pStyle w:val="Footer"/>
        <w:tabs>
          <w:tab w:val="clear" w:pos="4153"/>
          <w:tab w:val="clear" w:pos="8306"/>
        </w:tabs>
        <w:spacing w:line="360" w:lineRule="auto"/>
        <w:jc w:val="both"/>
        <w:rPr>
          <w:color w:val="000000"/>
          <w:sz w:val="28"/>
        </w:rPr>
      </w:pPr>
      <w:r w:rsidRPr="008F2D53">
        <w:rPr>
          <w:color w:val="000000"/>
          <w:sz w:val="28"/>
        </w:rPr>
        <w:t xml:space="preserve"> </w:t>
      </w:r>
    </w:p>
    <w:p w14:paraId="181F34EE" w14:textId="77777777" w:rsidR="009535F4" w:rsidRPr="008F2D53" w:rsidRDefault="009535F4" w:rsidP="005457CB">
      <w:pPr>
        <w:pStyle w:val="Footer"/>
        <w:tabs>
          <w:tab w:val="clear" w:pos="4153"/>
          <w:tab w:val="clear" w:pos="8306"/>
        </w:tabs>
        <w:spacing w:line="360" w:lineRule="auto"/>
        <w:jc w:val="both"/>
        <w:rPr>
          <w:color w:val="000000"/>
          <w:sz w:val="28"/>
        </w:rPr>
      </w:pPr>
      <w:bookmarkStart w:id="0" w:name="__RefHeading__16_1097030284"/>
      <w:bookmarkEnd w:id="0"/>
    </w:p>
    <w:p w14:paraId="003E4011" w14:textId="77777777" w:rsidR="009535F4" w:rsidRPr="008F2D53" w:rsidRDefault="009535F4" w:rsidP="005457CB">
      <w:pPr>
        <w:pStyle w:val="Footer"/>
        <w:tabs>
          <w:tab w:val="clear" w:pos="4153"/>
          <w:tab w:val="clear" w:pos="8306"/>
        </w:tabs>
        <w:spacing w:line="360" w:lineRule="auto"/>
        <w:jc w:val="both"/>
        <w:rPr>
          <w:color w:val="000000"/>
          <w:sz w:val="28"/>
        </w:rPr>
      </w:pPr>
    </w:p>
    <w:p w14:paraId="6F2C8917" w14:textId="77777777" w:rsidR="009535F4" w:rsidRPr="008F2D53" w:rsidRDefault="009535F4" w:rsidP="005457CB">
      <w:pPr>
        <w:spacing w:after="200" w:line="360" w:lineRule="auto"/>
        <w:jc w:val="both"/>
        <w:rPr>
          <w:color w:val="000000"/>
          <w:sz w:val="48"/>
        </w:rPr>
      </w:pPr>
    </w:p>
    <w:p w14:paraId="1A942B0C" w14:textId="77777777" w:rsidR="009535F4" w:rsidRPr="008F2D53" w:rsidRDefault="009535F4" w:rsidP="005457CB">
      <w:pPr>
        <w:jc w:val="both"/>
      </w:pPr>
    </w:p>
    <w:p w14:paraId="41443E9B" w14:textId="77777777" w:rsidR="009535F4" w:rsidRPr="008F2D53" w:rsidRDefault="009535F4" w:rsidP="005457CB">
      <w:pPr>
        <w:spacing w:after="200" w:line="360" w:lineRule="auto"/>
        <w:jc w:val="both"/>
        <w:rPr>
          <w:color w:val="000000"/>
          <w:sz w:val="36"/>
        </w:rPr>
      </w:pPr>
    </w:p>
    <w:p w14:paraId="72229294" w14:textId="77777777" w:rsidR="009535F4" w:rsidRPr="008F2D53" w:rsidRDefault="009535F4" w:rsidP="005457CB">
      <w:pPr>
        <w:spacing w:after="200" w:line="360" w:lineRule="auto"/>
        <w:jc w:val="both"/>
        <w:rPr>
          <w:color w:val="000000"/>
          <w:sz w:val="36"/>
        </w:rPr>
      </w:pPr>
    </w:p>
    <w:p w14:paraId="335E228A" w14:textId="77777777" w:rsidR="009535F4" w:rsidRPr="008F2D53" w:rsidRDefault="009535F4" w:rsidP="005457CB">
      <w:pPr>
        <w:spacing w:after="200" w:line="360" w:lineRule="auto"/>
        <w:jc w:val="both"/>
        <w:rPr>
          <w:color w:val="000000"/>
          <w:sz w:val="36"/>
        </w:rPr>
      </w:pPr>
    </w:p>
    <w:p w14:paraId="3D5FDBD4" w14:textId="77777777" w:rsidR="009535F4" w:rsidRPr="008F2D53" w:rsidRDefault="009535F4" w:rsidP="005457CB">
      <w:pPr>
        <w:spacing w:after="200" w:line="360" w:lineRule="auto"/>
        <w:jc w:val="both"/>
        <w:rPr>
          <w:color w:val="000000"/>
          <w:sz w:val="36"/>
        </w:rPr>
      </w:pPr>
    </w:p>
    <w:p w14:paraId="218129BC" w14:textId="77777777" w:rsidR="009535F4" w:rsidRPr="008F2D53" w:rsidRDefault="009535F4" w:rsidP="00A6756C">
      <w:pPr>
        <w:pBdr>
          <w:top w:val="single" w:sz="8" w:space="1" w:color="000000"/>
        </w:pBdr>
        <w:spacing w:line="360" w:lineRule="auto"/>
        <w:jc w:val="right"/>
        <w:rPr>
          <w:b/>
          <w:smallCaps/>
          <w:color w:val="000000"/>
          <w:sz w:val="48"/>
        </w:rPr>
      </w:pPr>
    </w:p>
    <w:p w14:paraId="4F47AB38" w14:textId="115108F3" w:rsidR="003273B4" w:rsidRPr="008F2D53" w:rsidRDefault="00D951E1" w:rsidP="00A6756C">
      <w:pPr>
        <w:pBdr>
          <w:top w:val="single" w:sz="8" w:space="1" w:color="000000"/>
        </w:pBdr>
        <w:shd w:val="clear" w:color="auto" w:fill="CCCCCC"/>
        <w:spacing w:line="360" w:lineRule="auto"/>
        <w:jc w:val="right"/>
        <w:rPr>
          <w:color w:val="000000"/>
          <w:sz w:val="36"/>
        </w:rPr>
      </w:pPr>
      <w:r w:rsidRPr="008F2D53">
        <w:rPr>
          <w:b/>
          <w:smallCaps/>
          <w:color w:val="000000"/>
          <w:sz w:val="48"/>
        </w:rPr>
        <w:t>Student Grading</w:t>
      </w:r>
      <w:r w:rsidR="00755889" w:rsidRPr="008F2D53">
        <w:rPr>
          <w:b/>
          <w:smallCaps/>
          <w:color w:val="000000"/>
          <w:sz w:val="48"/>
        </w:rPr>
        <w:t xml:space="preserve"> System</w:t>
      </w:r>
    </w:p>
    <w:p w14:paraId="4F607CD6" w14:textId="2A02EB7B" w:rsidR="0050528F" w:rsidRPr="008F2D53" w:rsidRDefault="0050528F" w:rsidP="00A6756C">
      <w:pPr>
        <w:pStyle w:val="Header"/>
        <w:pBdr>
          <w:bottom w:val="single" w:sz="8" w:space="1" w:color="000000"/>
        </w:pBdr>
        <w:spacing w:line="360" w:lineRule="auto"/>
        <w:jc w:val="right"/>
        <w:rPr>
          <w:rFonts w:eastAsia="Arial"/>
          <w:color w:val="000000"/>
          <w:sz w:val="36"/>
        </w:rPr>
      </w:pPr>
      <w:r w:rsidRPr="008F2D53">
        <w:rPr>
          <w:rFonts w:eastAsia="Arial"/>
          <w:color w:val="000000"/>
          <w:sz w:val="36"/>
        </w:rPr>
        <w:t>Use Case (Requirement) Document</w:t>
      </w:r>
    </w:p>
    <w:p w14:paraId="43A1FDE0" w14:textId="77777777" w:rsidR="009535F4" w:rsidRPr="008F2D53" w:rsidRDefault="009535F4" w:rsidP="00A6756C">
      <w:pPr>
        <w:pStyle w:val="normal2"/>
        <w:spacing w:before="0" w:line="360" w:lineRule="auto"/>
        <w:ind w:left="0"/>
        <w:jc w:val="right"/>
        <w:rPr>
          <w:rFonts w:eastAsia="Arial"/>
          <w:color w:val="000000"/>
        </w:rPr>
      </w:pPr>
    </w:p>
    <w:p w14:paraId="389555F0" w14:textId="0EF69F82" w:rsidR="009535F4" w:rsidRPr="008F2D53" w:rsidRDefault="00D951E1" w:rsidP="00A6756C">
      <w:pPr>
        <w:pStyle w:val="normal2"/>
        <w:spacing w:before="0" w:line="360" w:lineRule="auto"/>
        <w:ind w:left="0"/>
        <w:jc w:val="right"/>
        <w:rPr>
          <w:color w:val="000000"/>
        </w:rPr>
      </w:pPr>
      <w:r w:rsidRPr="008F2D53">
        <w:rPr>
          <w:rFonts w:eastAsia="Arial"/>
          <w:color w:val="000000"/>
        </w:rPr>
        <w:t>9</w:t>
      </w:r>
      <w:r w:rsidRPr="008F2D53">
        <w:rPr>
          <w:rFonts w:eastAsia="Arial"/>
          <w:color w:val="000000"/>
          <w:vertAlign w:val="superscript"/>
        </w:rPr>
        <w:t>th</w:t>
      </w:r>
      <w:r w:rsidRPr="008F2D53">
        <w:rPr>
          <w:rFonts w:eastAsia="Arial"/>
          <w:color w:val="000000"/>
        </w:rPr>
        <w:t xml:space="preserve"> Jan</w:t>
      </w:r>
      <w:r w:rsidR="00755889" w:rsidRPr="008F2D53">
        <w:rPr>
          <w:color w:val="000000"/>
        </w:rPr>
        <w:t xml:space="preserve"> </w:t>
      </w:r>
      <w:r w:rsidR="00A868D3" w:rsidRPr="008F2D53">
        <w:rPr>
          <w:color w:val="000000"/>
        </w:rPr>
        <w:t>202</w:t>
      </w:r>
      <w:r w:rsidR="00247DF3" w:rsidRPr="008F2D53">
        <w:rPr>
          <w:color w:val="000000"/>
        </w:rPr>
        <w:t>5</w:t>
      </w:r>
    </w:p>
    <w:p w14:paraId="540EB0AD" w14:textId="703746B9" w:rsidR="009535F4" w:rsidRPr="008F2D53" w:rsidRDefault="00AF5750" w:rsidP="00A6756C">
      <w:pPr>
        <w:pStyle w:val="normal2"/>
        <w:spacing w:before="0" w:line="360" w:lineRule="auto"/>
        <w:ind w:left="0"/>
        <w:jc w:val="right"/>
        <w:rPr>
          <w:color w:val="000000"/>
        </w:rPr>
      </w:pPr>
      <w:r w:rsidRPr="008F2D53">
        <w:rPr>
          <w:color w:val="000000"/>
        </w:rPr>
        <w:t>Ver</w:t>
      </w:r>
      <w:r w:rsidR="00742F8F" w:rsidRPr="008F2D53">
        <w:rPr>
          <w:color w:val="000000"/>
        </w:rPr>
        <w:t>0</w:t>
      </w:r>
      <w:r w:rsidR="008816B1" w:rsidRPr="008F2D53">
        <w:rPr>
          <w:color w:val="000000"/>
        </w:rPr>
        <w:t>.</w:t>
      </w:r>
      <w:r w:rsidR="003C2FBD" w:rsidRPr="008F2D53">
        <w:rPr>
          <w:color w:val="000000"/>
        </w:rPr>
        <w:t>0</w:t>
      </w:r>
      <w:r w:rsidR="00742F8F" w:rsidRPr="008F2D53">
        <w:rPr>
          <w:color w:val="000000"/>
        </w:rPr>
        <w:t>Draft</w:t>
      </w:r>
      <w:r w:rsidR="00247DF3" w:rsidRPr="008F2D53">
        <w:rPr>
          <w:color w:val="000000"/>
        </w:rPr>
        <w:t>1</w:t>
      </w:r>
    </w:p>
    <w:p w14:paraId="33ECF98B" w14:textId="77777777" w:rsidR="005640CD" w:rsidRPr="008F2D53" w:rsidRDefault="005640CD" w:rsidP="005457CB">
      <w:pPr>
        <w:pStyle w:val="normal2"/>
        <w:spacing w:before="0" w:line="360" w:lineRule="auto"/>
        <w:ind w:left="0"/>
        <w:jc w:val="both"/>
        <w:rPr>
          <w:color w:val="000000"/>
        </w:rPr>
      </w:pPr>
    </w:p>
    <w:p w14:paraId="529CCA8B" w14:textId="77777777" w:rsidR="009535F4" w:rsidRPr="008F2D53" w:rsidRDefault="009535F4" w:rsidP="005457CB">
      <w:pPr>
        <w:pStyle w:val="normal2"/>
        <w:spacing w:before="0" w:line="360" w:lineRule="auto"/>
        <w:ind w:left="0"/>
        <w:jc w:val="both"/>
        <w:rPr>
          <w:color w:val="000000"/>
        </w:rPr>
      </w:pPr>
    </w:p>
    <w:p w14:paraId="64130D56" w14:textId="77777777" w:rsidR="009535F4" w:rsidRPr="008F2D53" w:rsidRDefault="009535F4" w:rsidP="005457CB">
      <w:pPr>
        <w:pStyle w:val="normal2"/>
        <w:spacing w:before="0" w:line="360" w:lineRule="auto"/>
        <w:ind w:left="0"/>
        <w:jc w:val="both"/>
        <w:rPr>
          <w:color w:val="000000"/>
        </w:rPr>
      </w:pPr>
    </w:p>
    <w:p w14:paraId="49F38A16" w14:textId="77777777" w:rsidR="009535F4" w:rsidRPr="008F2D53" w:rsidRDefault="009535F4" w:rsidP="005457CB">
      <w:pPr>
        <w:pStyle w:val="normal2"/>
        <w:spacing w:before="0" w:line="360" w:lineRule="auto"/>
        <w:ind w:left="0"/>
        <w:jc w:val="both"/>
        <w:rPr>
          <w:color w:val="000000"/>
        </w:rPr>
      </w:pPr>
    </w:p>
    <w:p w14:paraId="1F0552C6" w14:textId="77777777" w:rsidR="009535F4" w:rsidRPr="008F2D53" w:rsidRDefault="009535F4" w:rsidP="005457CB">
      <w:pPr>
        <w:pStyle w:val="normal2"/>
        <w:spacing w:before="0" w:line="360" w:lineRule="auto"/>
        <w:ind w:left="0"/>
        <w:jc w:val="both"/>
        <w:rPr>
          <w:color w:val="000000"/>
        </w:rPr>
      </w:pPr>
    </w:p>
    <w:p w14:paraId="2A45352C" w14:textId="77777777" w:rsidR="009535F4" w:rsidRPr="008F2D53" w:rsidRDefault="009535F4" w:rsidP="005457CB">
      <w:pPr>
        <w:pStyle w:val="normal2"/>
        <w:spacing w:before="0" w:line="360" w:lineRule="auto"/>
        <w:ind w:left="0"/>
        <w:jc w:val="both"/>
        <w:rPr>
          <w:color w:val="000000"/>
        </w:rPr>
      </w:pPr>
    </w:p>
    <w:p w14:paraId="3C159826" w14:textId="77777777" w:rsidR="009535F4" w:rsidRPr="008F2D53" w:rsidRDefault="009535F4" w:rsidP="005457CB">
      <w:pPr>
        <w:spacing w:line="360" w:lineRule="auto"/>
        <w:jc w:val="both"/>
        <w:rPr>
          <w:color w:val="000000"/>
        </w:rPr>
      </w:pPr>
    </w:p>
    <w:p w14:paraId="237AC85E" w14:textId="77777777" w:rsidR="009535F4" w:rsidRPr="008F2D53" w:rsidRDefault="009535F4" w:rsidP="005457CB">
      <w:pPr>
        <w:spacing w:line="360" w:lineRule="auto"/>
        <w:jc w:val="both"/>
        <w:rPr>
          <w:color w:val="000000"/>
        </w:rPr>
      </w:pPr>
    </w:p>
    <w:p w14:paraId="2818098A" w14:textId="77777777" w:rsidR="009535F4" w:rsidRPr="008F2D53" w:rsidRDefault="009535F4" w:rsidP="005457CB">
      <w:pPr>
        <w:pStyle w:val="TOC4"/>
        <w:tabs>
          <w:tab w:val="right" w:leader="dot" w:pos="10938"/>
        </w:tabs>
        <w:spacing w:line="360" w:lineRule="auto"/>
        <w:ind w:left="0" w:right="46"/>
        <w:jc w:val="both"/>
        <w:rPr>
          <w:color w:val="000000"/>
        </w:rPr>
      </w:pPr>
      <w:r w:rsidRPr="008F2D53">
        <w:rPr>
          <w:b/>
          <w:color w:val="000000"/>
          <w:sz w:val="28"/>
        </w:rPr>
        <w:br w:type="page"/>
      </w:r>
      <w:r w:rsidRPr="008F2D53">
        <w:rPr>
          <w:color w:val="000000"/>
        </w:rPr>
        <w:lastRenderedPageBreak/>
        <w:t>Document</w:t>
      </w:r>
      <w:r w:rsidR="00693372" w:rsidRPr="008F2D53">
        <w:rPr>
          <w:color w:val="000000"/>
        </w:rPr>
        <w:t xml:space="preserve"> </w:t>
      </w:r>
      <w:r w:rsidRPr="008F2D53">
        <w:rPr>
          <w:color w:val="000000"/>
        </w:rPr>
        <w:t>Identification</w:t>
      </w:r>
    </w:p>
    <w:tbl>
      <w:tblPr>
        <w:tblW w:w="0" w:type="auto"/>
        <w:tblInd w:w="108" w:type="dxa"/>
        <w:tblLayout w:type="fixed"/>
        <w:tblLook w:val="0000" w:firstRow="0" w:lastRow="0" w:firstColumn="0" w:lastColumn="0" w:noHBand="0" w:noVBand="0"/>
      </w:tblPr>
      <w:tblGrid>
        <w:gridCol w:w="3362"/>
        <w:gridCol w:w="5728"/>
      </w:tblGrid>
      <w:tr w:rsidR="009535F4" w:rsidRPr="008F2D53" w14:paraId="0E00B7DE" w14:textId="77777777" w:rsidTr="00F02BD6">
        <w:trPr>
          <w:cantSplit/>
          <w:tblHeader/>
        </w:trPr>
        <w:tc>
          <w:tcPr>
            <w:tcW w:w="3362" w:type="dxa"/>
            <w:tcBorders>
              <w:top w:val="single" w:sz="4" w:space="0" w:color="000000"/>
              <w:left w:val="single" w:sz="4" w:space="0" w:color="000000"/>
              <w:bottom w:val="single" w:sz="4" w:space="0" w:color="000000"/>
            </w:tcBorders>
            <w:shd w:val="clear" w:color="auto" w:fill="C0C0C0"/>
          </w:tcPr>
          <w:p w14:paraId="3D32B299" w14:textId="77777777" w:rsidR="009535F4" w:rsidRPr="008F2D53" w:rsidRDefault="009535F4" w:rsidP="005457CB">
            <w:pPr>
              <w:pStyle w:val="TableHdr"/>
              <w:snapToGrid w:val="0"/>
              <w:spacing w:line="360" w:lineRule="auto"/>
              <w:jc w:val="both"/>
              <w:rPr>
                <w:color w:val="000000"/>
              </w:rPr>
            </w:pPr>
            <w:bookmarkStart w:id="1" w:name="OLE_LINK28"/>
            <w:bookmarkStart w:id="2" w:name="OLE_LINK29"/>
            <w:bookmarkStart w:id="3" w:name="OLE_LINK298"/>
            <w:bookmarkStart w:id="4" w:name="OLE_LINK299"/>
            <w:r w:rsidRPr="008F2D53">
              <w:rPr>
                <w:color w:val="000000"/>
              </w:rPr>
              <w:t xml:space="preserve">Project </w:t>
            </w:r>
            <w:bookmarkEnd w:id="1"/>
            <w:bookmarkEnd w:id="2"/>
            <w:r w:rsidRPr="008F2D53">
              <w:rPr>
                <w:color w:val="000000"/>
              </w:rPr>
              <w:t>Code</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5CFA6BA6" w14:textId="77777777" w:rsidR="009535F4" w:rsidRPr="008F2D53" w:rsidRDefault="009535F4" w:rsidP="005457CB">
            <w:pPr>
              <w:pStyle w:val="TableText"/>
              <w:snapToGrid w:val="0"/>
              <w:spacing w:line="360" w:lineRule="auto"/>
              <w:jc w:val="both"/>
              <w:rPr>
                <w:color w:val="000000"/>
              </w:rPr>
            </w:pPr>
          </w:p>
        </w:tc>
      </w:tr>
      <w:tr w:rsidR="00A95652" w:rsidRPr="008F2D53" w14:paraId="518C9475" w14:textId="77777777" w:rsidTr="00F02BD6">
        <w:trPr>
          <w:cantSplit/>
        </w:trPr>
        <w:tc>
          <w:tcPr>
            <w:tcW w:w="3362" w:type="dxa"/>
            <w:tcBorders>
              <w:top w:val="single" w:sz="4" w:space="0" w:color="000000"/>
              <w:left w:val="single" w:sz="4" w:space="0" w:color="000000"/>
              <w:bottom w:val="single" w:sz="4" w:space="0" w:color="000000"/>
            </w:tcBorders>
            <w:shd w:val="clear" w:color="auto" w:fill="C0C0C0"/>
          </w:tcPr>
          <w:p w14:paraId="4C9A7D17" w14:textId="77777777" w:rsidR="00A95652" w:rsidRPr="008F2D53" w:rsidRDefault="00A95652" w:rsidP="005457CB">
            <w:pPr>
              <w:pStyle w:val="TableHdr"/>
              <w:snapToGrid w:val="0"/>
              <w:spacing w:line="360" w:lineRule="auto"/>
              <w:jc w:val="both"/>
              <w:rPr>
                <w:color w:val="000000"/>
              </w:rPr>
            </w:pPr>
            <w:r w:rsidRPr="008F2D53">
              <w:rPr>
                <w:color w:val="000000"/>
              </w:rPr>
              <w:t>Project Name</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5DBDB318" w14:textId="11724B4D" w:rsidR="00A95652" w:rsidRPr="008F2D53" w:rsidRDefault="00D951E1" w:rsidP="005457CB">
            <w:pPr>
              <w:pStyle w:val="TableText"/>
              <w:snapToGrid w:val="0"/>
              <w:spacing w:line="360" w:lineRule="auto"/>
              <w:jc w:val="both"/>
              <w:rPr>
                <w:color w:val="000000"/>
              </w:rPr>
            </w:pPr>
            <w:r w:rsidRPr="008F2D53">
              <w:rPr>
                <w:color w:val="000000"/>
              </w:rPr>
              <w:t>Student Grading</w:t>
            </w:r>
            <w:r w:rsidR="00C15430" w:rsidRPr="008F2D53">
              <w:rPr>
                <w:color w:val="000000"/>
              </w:rPr>
              <w:t xml:space="preserve"> System</w:t>
            </w:r>
          </w:p>
        </w:tc>
      </w:tr>
      <w:tr w:rsidR="009535F4" w:rsidRPr="008F2D53" w14:paraId="31C4CC30" w14:textId="77777777" w:rsidTr="00F02BD6">
        <w:trPr>
          <w:cantSplit/>
        </w:trPr>
        <w:tc>
          <w:tcPr>
            <w:tcW w:w="3362" w:type="dxa"/>
            <w:tcBorders>
              <w:top w:val="single" w:sz="4" w:space="0" w:color="000000"/>
              <w:left w:val="single" w:sz="4" w:space="0" w:color="000000"/>
              <w:bottom w:val="single" w:sz="4" w:space="0" w:color="000000"/>
            </w:tcBorders>
            <w:shd w:val="clear" w:color="auto" w:fill="C0C0C0"/>
          </w:tcPr>
          <w:p w14:paraId="19282632" w14:textId="77777777" w:rsidR="009535F4" w:rsidRPr="008F2D53" w:rsidRDefault="009535F4" w:rsidP="005457CB">
            <w:pPr>
              <w:pStyle w:val="TableHdr"/>
              <w:snapToGrid w:val="0"/>
              <w:spacing w:line="360" w:lineRule="auto"/>
              <w:jc w:val="both"/>
              <w:rPr>
                <w:color w:val="000000"/>
              </w:rPr>
            </w:pPr>
            <w:r w:rsidRPr="008F2D53">
              <w:rPr>
                <w:color w:val="000000"/>
              </w:rPr>
              <w:t>Document Id</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344E0FE6" w14:textId="77777777" w:rsidR="009535F4" w:rsidRPr="008F2D53" w:rsidRDefault="009535F4" w:rsidP="005457CB">
            <w:pPr>
              <w:pStyle w:val="TableText"/>
              <w:snapToGrid w:val="0"/>
              <w:spacing w:line="360" w:lineRule="auto"/>
              <w:jc w:val="both"/>
              <w:rPr>
                <w:color w:val="000000"/>
              </w:rPr>
            </w:pPr>
          </w:p>
        </w:tc>
      </w:tr>
      <w:tr w:rsidR="009535F4" w:rsidRPr="008F2D53" w14:paraId="7AB38EA8" w14:textId="77777777" w:rsidTr="00F02BD6">
        <w:trPr>
          <w:cantSplit/>
        </w:trPr>
        <w:tc>
          <w:tcPr>
            <w:tcW w:w="3362" w:type="dxa"/>
            <w:tcBorders>
              <w:top w:val="single" w:sz="4" w:space="0" w:color="000000"/>
              <w:left w:val="single" w:sz="4" w:space="0" w:color="000000"/>
              <w:bottom w:val="single" w:sz="4" w:space="0" w:color="000000"/>
            </w:tcBorders>
            <w:shd w:val="clear" w:color="auto" w:fill="C0C0C0"/>
          </w:tcPr>
          <w:p w14:paraId="65DA1AE9" w14:textId="77777777" w:rsidR="009535F4" w:rsidRPr="008F2D53" w:rsidRDefault="009535F4" w:rsidP="005457CB">
            <w:pPr>
              <w:pStyle w:val="TableHdr"/>
              <w:snapToGrid w:val="0"/>
              <w:spacing w:line="360" w:lineRule="auto"/>
              <w:jc w:val="both"/>
              <w:rPr>
                <w:color w:val="000000"/>
              </w:rPr>
            </w:pPr>
            <w:r w:rsidRPr="008F2D53">
              <w:rPr>
                <w:color w:val="000000"/>
              </w:rPr>
              <w:t>Project Start Date</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7B4755CD" w14:textId="5BE101D9" w:rsidR="009535F4" w:rsidRPr="008F2D53" w:rsidRDefault="00D951E1" w:rsidP="005457CB">
            <w:pPr>
              <w:pStyle w:val="TableText"/>
              <w:snapToGrid w:val="0"/>
              <w:spacing w:line="360" w:lineRule="auto"/>
              <w:jc w:val="both"/>
              <w:rPr>
                <w:color w:val="000000"/>
              </w:rPr>
            </w:pPr>
            <w:r w:rsidRPr="008F2D53">
              <w:rPr>
                <w:color w:val="000000"/>
              </w:rPr>
              <w:t>09</w:t>
            </w:r>
            <w:r w:rsidR="003E7935" w:rsidRPr="008F2D53">
              <w:rPr>
                <w:color w:val="000000"/>
              </w:rPr>
              <w:t>-</w:t>
            </w:r>
            <w:r w:rsidRPr="008F2D53">
              <w:rPr>
                <w:color w:val="000000"/>
              </w:rPr>
              <w:t>01</w:t>
            </w:r>
            <w:r w:rsidR="003E7935" w:rsidRPr="008F2D53">
              <w:rPr>
                <w:color w:val="000000"/>
              </w:rPr>
              <w:t>-202</w:t>
            </w:r>
            <w:r w:rsidRPr="008F2D53">
              <w:rPr>
                <w:color w:val="000000"/>
              </w:rPr>
              <w:t>5</w:t>
            </w:r>
          </w:p>
        </w:tc>
      </w:tr>
      <w:tr w:rsidR="009535F4" w:rsidRPr="008F2D53" w14:paraId="6C86360A" w14:textId="77777777" w:rsidTr="00F02BD6">
        <w:trPr>
          <w:cantSplit/>
        </w:trPr>
        <w:tc>
          <w:tcPr>
            <w:tcW w:w="3362" w:type="dxa"/>
            <w:tcBorders>
              <w:top w:val="single" w:sz="4" w:space="0" w:color="000000"/>
              <w:left w:val="single" w:sz="4" w:space="0" w:color="000000"/>
              <w:bottom w:val="single" w:sz="4" w:space="0" w:color="000000"/>
            </w:tcBorders>
            <w:shd w:val="clear" w:color="auto" w:fill="C0C0C0"/>
          </w:tcPr>
          <w:p w14:paraId="5574C688" w14:textId="77777777" w:rsidR="009535F4" w:rsidRPr="008F2D53" w:rsidRDefault="009535F4" w:rsidP="005457CB">
            <w:pPr>
              <w:pStyle w:val="TableHdr"/>
              <w:snapToGrid w:val="0"/>
              <w:spacing w:line="360" w:lineRule="auto"/>
              <w:jc w:val="both"/>
              <w:rPr>
                <w:color w:val="000000"/>
              </w:rPr>
            </w:pPr>
            <w:r w:rsidRPr="008F2D53">
              <w:rPr>
                <w:color w:val="000000"/>
              </w:rPr>
              <w:t>Project End Date</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7BF120DA" w14:textId="43D0F83F" w:rsidR="009535F4" w:rsidRPr="008F2D53" w:rsidRDefault="00D951E1" w:rsidP="005457CB">
            <w:pPr>
              <w:pStyle w:val="TableText"/>
              <w:snapToGrid w:val="0"/>
              <w:spacing w:line="360" w:lineRule="auto"/>
              <w:jc w:val="both"/>
              <w:rPr>
                <w:color w:val="000000"/>
              </w:rPr>
            </w:pPr>
            <w:r w:rsidRPr="008F2D53">
              <w:rPr>
                <w:color w:val="000000"/>
              </w:rPr>
              <w:t>10</w:t>
            </w:r>
            <w:r w:rsidR="003E7935" w:rsidRPr="008F2D53">
              <w:rPr>
                <w:color w:val="000000"/>
              </w:rPr>
              <w:t>-01-2025</w:t>
            </w:r>
          </w:p>
        </w:tc>
      </w:tr>
      <w:tr w:rsidR="009535F4" w:rsidRPr="008F2D53" w14:paraId="7D60CE87" w14:textId="77777777" w:rsidTr="00F02BD6">
        <w:trPr>
          <w:cantSplit/>
        </w:trPr>
        <w:tc>
          <w:tcPr>
            <w:tcW w:w="3362" w:type="dxa"/>
            <w:tcBorders>
              <w:top w:val="single" w:sz="4" w:space="0" w:color="000000"/>
              <w:left w:val="single" w:sz="4" w:space="0" w:color="000000"/>
              <w:bottom w:val="single" w:sz="4" w:space="0" w:color="000000"/>
            </w:tcBorders>
            <w:shd w:val="clear" w:color="auto" w:fill="C0C0C0"/>
          </w:tcPr>
          <w:p w14:paraId="73D41EBB" w14:textId="77777777" w:rsidR="009535F4" w:rsidRPr="008F2D53" w:rsidRDefault="009535F4" w:rsidP="005457CB">
            <w:pPr>
              <w:pStyle w:val="TableHdr"/>
              <w:snapToGrid w:val="0"/>
              <w:spacing w:line="360" w:lineRule="auto"/>
              <w:jc w:val="both"/>
              <w:rPr>
                <w:color w:val="000000"/>
              </w:rPr>
            </w:pPr>
            <w:r w:rsidRPr="008F2D53">
              <w:rPr>
                <w:color w:val="000000"/>
              </w:rPr>
              <w:t>Project Type</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2BABEAF0" w14:textId="77777777" w:rsidR="009535F4" w:rsidRPr="008F2D53" w:rsidRDefault="009535F4" w:rsidP="005457CB">
            <w:pPr>
              <w:pStyle w:val="TableText"/>
              <w:snapToGrid w:val="0"/>
              <w:spacing w:line="360" w:lineRule="auto"/>
              <w:jc w:val="both"/>
              <w:rPr>
                <w:color w:val="000000"/>
              </w:rPr>
            </w:pPr>
          </w:p>
        </w:tc>
      </w:tr>
      <w:tr w:rsidR="009535F4" w:rsidRPr="008F2D53" w14:paraId="6AD6C64F" w14:textId="77777777" w:rsidTr="00F02BD6">
        <w:trPr>
          <w:cantSplit/>
        </w:trPr>
        <w:tc>
          <w:tcPr>
            <w:tcW w:w="3362" w:type="dxa"/>
            <w:tcBorders>
              <w:top w:val="single" w:sz="4" w:space="0" w:color="000000"/>
              <w:left w:val="single" w:sz="4" w:space="0" w:color="000000"/>
              <w:bottom w:val="single" w:sz="4" w:space="0" w:color="000000"/>
            </w:tcBorders>
            <w:shd w:val="clear" w:color="auto" w:fill="C0C0C0"/>
          </w:tcPr>
          <w:p w14:paraId="05E00CFA" w14:textId="77777777" w:rsidR="009535F4" w:rsidRPr="008F2D53" w:rsidRDefault="009535F4" w:rsidP="005457CB">
            <w:pPr>
              <w:pStyle w:val="TableHdr"/>
              <w:snapToGrid w:val="0"/>
              <w:spacing w:line="360" w:lineRule="auto"/>
              <w:jc w:val="both"/>
              <w:rPr>
                <w:color w:val="000000"/>
              </w:rPr>
            </w:pPr>
            <w:r w:rsidRPr="008F2D53">
              <w:rPr>
                <w:color w:val="000000"/>
              </w:rPr>
              <w:t>Project Manager</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7F5E9714" w14:textId="2446D808" w:rsidR="009535F4" w:rsidRPr="008F2D53" w:rsidRDefault="007B2837" w:rsidP="005457CB">
            <w:pPr>
              <w:pStyle w:val="TableText"/>
              <w:snapToGrid w:val="0"/>
              <w:spacing w:line="360" w:lineRule="auto"/>
              <w:jc w:val="both"/>
              <w:rPr>
                <w:color w:val="000000"/>
              </w:rPr>
            </w:pPr>
            <w:r w:rsidRPr="008F2D53">
              <w:rPr>
                <w:color w:val="000000"/>
              </w:rPr>
              <w:t>Mr. Nilesh Kumar</w:t>
            </w:r>
          </w:p>
        </w:tc>
      </w:tr>
      <w:tr w:rsidR="009535F4" w:rsidRPr="008F2D53" w14:paraId="5D54AD0D" w14:textId="77777777" w:rsidTr="00F02BD6">
        <w:trPr>
          <w:cantSplit/>
        </w:trPr>
        <w:tc>
          <w:tcPr>
            <w:tcW w:w="3362" w:type="dxa"/>
            <w:tcBorders>
              <w:top w:val="single" w:sz="4" w:space="0" w:color="000000"/>
              <w:left w:val="single" w:sz="4" w:space="0" w:color="000000"/>
              <w:bottom w:val="single" w:sz="4" w:space="0" w:color="000000"/>
            </w:tcBorders>
            <w:shd w:val="clear" w:color="auto" w:fill="C0C0C0"/>
          </w:tcPr>
          <w:p w14:paraId="4C82C234" w14:textId="77777777" w:rsidR="009535F4" w:rsidRPr="008F2D53" w:rsidRDefault="009535F4" w:rsidP="005457CB">
            <w:pPr>
              <w:pStyle w:val="TableHdr"/>
              <w:snapToGrid w:val="0"/>
              <w:spacing w:line="360" w:lineRule="auto"/>
              <w:jc w:val="both"/>
              <w:rPr>
                <w:color w:val="000000"/>
              </w:rPr>
            </w:pPr>
            <w:r w:rsidRPr="008F2D53">
              <w:rPr>
                <w:color w:val="000000"/>
              </w:rPr>
              <w:t>Project Manager Cell No</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4F612852" w14:textId="1C457634" w:rsidR="009535F4" w:rsidRPr="008F2D53" w:rsidRDefault="007B2837" w:rsidP="005457CB">
            <w:pPr>
              <w:pStyle w:val="TableText"/>
              <w:snapToGrid w:val="0"/>
              <w:spacing w:line="360" w:lineRule="auto"/>
              <w:jc w:val="both"/>
              <w:rPr>
                <w:color w:val="000000"/>
              </w:rPr>
            </w:pPr>
            <w:r w:rsidRPr="008F2D53">
              <w:rPr>
                <w:color w:val="000000"/>
              </w:rPr>
              <w:t>+91-9015369467</w:t>
            </w:r>
          </w:p>
        </w:tc>
      </w:tr>
    </w:tbl>
    <w:p w14:paraId="147FAEB5" w14:textId="77777777" w:rsidR="009535F4" w:rsidRPr="008F2D53" w:rsidRDefault="009535F4" w:rsidP="005457CB">
      <w:pPr>
        <w:pStyle w:val="TOC4"/>
        <w:tabs>
          <w:tab w:val="right" w:leader="dot" w:pos="10938"/>
        </w:tabs>
        <w:spacing w:line="360" w:lineRule="auto"/>
        <w:ind w:left="0" w:right="46"/>
        <w:jc w:val="both"/>
        <w:rPr>
          <w:color w:val="000000"/>
        </w:rPr>
      </w:pPr>
      <w:bookmarkStart w:id="5" w:name="__RefHeading__8_1097030284"/>
      <w:bookmarkEnd w:id="3"/>
      <w:bookmarkEnd w:id="4"/>
      <w:bookmarkEnd w:id="5"/>
    </w:p>
    <w:p w14:paraId="015E0736" w14:textId="77777777" w:rsidR="009535F4" w:rsidRPr="008F2D53" w:rsidRDefault="009535F4" w:rsidP="005457CB">
      <w:pPr>
        <w:spacing w:line="360" w:lineRule="auto"/>
        <w:jc w:val="both"/>
        <w:rPr>
          <w:color w:val="000000"/>
        </w:rPr>
      </w:pPr>
      <w:r w:rsidRPr="008F2D53">
        <w:rPr>
          <w:color w:val="000000"/>
        </w:rPr>
        <w:t>Client Detail</w:t>
      </w:r>
    </w:p>
    <w:tbl>
      <w:tblPr>
        <w:tblW w:w="0" w:type="auto"/>
        <w:tblInd w:w="108" w:type="dxa"/>
        <w:tblLayout w:type="fixed"/>
        <w:tblLook w:val="0000" w:firstRow="0" w:lastRow="0" w:firstColumn="0" w:lastColumn="0" w:noHBand="0" w:noVBand="0"/>
      </w:tblPr>
      <w:tblGrid>
        <w:gridCol w:w="3362"/>
        <w:gridCol w:w="5728"/>
      </w:tblGrid>
      <w:tr w:rsidR="009535F4" w:rsidRPr="008F2D53" w14:paraId="5ACE17C7" w14:textId="77777777" w:rsidTr="00F02BD6">
        <w:trPr>
          <w:cantSplit/>
          <w:tblHeader/>
        </w:trPr>
        <w:tc>
          <w:tcPr>
            <w:tcW w:w="3362" w:type="dxa"/>
            <w:tcBorders>
              <w:top w:val="single" w:sz="4" w:space="0" w:color="000000"/>
              <w:left w:val="single" w:sz="4" w:space="0" w:color="000000"/>
              <w:bottom w:val="single" w:sz="4" w:space="0" w:color="000000"/>
            </w:tcBorders>
            <w:shd w:val="clear" w:color="auto" w:fill="C0C0C0"/>
          </w:tcPr>
          <w:p w14:paraId="0F47519A" w14:textId="77777777" w:rsidR="009535F4" w:rsidRPr="008F2D53" w:rsidRDefault="009535F4" w:rsidP="005457CB">
            <w:pPr>
              <w:pStyle w:val="TableHdr"/>
              <w:snapToGrid w:val="0"/>
              <w:spacing w:line="360" w:lineRule="auto"/>
              <w:jc w:val="both"/>
              <w:rPr>
                <w:color w:val="000000"/>
              </w:rPr>
            </w:pPr>
            <w:r w:rsidRPr="008F2D53">
              <w:rPr>
                <w:color w:val="000000"/>
              </w:rPr>
              <w:t>Client Name</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3E123027" w14:textId="65B6296E" w:rsidR="009535F4" w:rsidRPr="008F2D53" w:rsidRDefault="009535F4" w:rsidP="005457CB">
            <w:pPr>
              <w:pStyle w:val="TableText"/>
              <w:snapToGrid w:val="0"/>
              <w:spacing w:line="360" w:lineRule="auto"/>
              <w:jc w:val="both"/>
              <w:rPr>
                <w:color w:val="000000"/>
              </w:rPr>
            </w:pPr>
          </w:p>
        </w:tc>
      </w:tr>
      <w:tr w:rsidR="009535F4" w:rsidRPr="008F2D53" w14:paraId="7B5DE6E7" w14:textId="77777777" w:rsidTr="00F02BD6">
        <w:trPr>
          <w:cantSplit/>
        </w:trPr>
        <w:tc>
          <w:tcPr>
            <w:tcW w:w="3362" w:type="dxa"/>
            <w:tcBorders>
              <w:top w:val="single" w:sz="4" w:space="0" w:color="000000"/>
              <w:left w:val="single" w:sz="4" w:space="0" w:color="000000"/>
              <w:bottom w:val="single" w:sz="4" w:space="0" w:color="000000"/>
            </w:tcBorders>
            <w:shd w:val="clear" w:color="auto" w:fill="C0C0C0"/>
          </w:tcPr>
          <w:p w14:paraId="2F731A17" w14:textId="77777777" w:rsidR="009535F4" w:rsidRPr="008F2D53" w:rsidRDefault="009535F4" w:rsidP="005457CB">
            <w:pPr>
              <w:pStyle w:val="TableHdr"/>
              <w:snapToGrid w:val="0"/>
              <w:spacing w:line="360" w:lineRule="auto"/>
              <w:jc w:val="both"/>
              <w:rPr>
                <w:color w:val="000000"/>
              </w:rPr>
            </w:pPr>
            <w:r w:rsidRPr="008F2D53">
              <w:rPr>
                <w:color w:val="000000"/>
              </w:rPr>
              <w:t>Contact Person</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6DBCB44D" w14:textId="18604837" w:rsidR="009535F4" w:rsidRPr="008F2D53" w:rsidRDefault="009535F4" w:rsidP="005457CB">
            <w:pPr>
              <w:pStyle w:val="TableText"/>
              <w:snapToGrid w:val="0"/>
              <w:spacing w:line="360" w:lineRule="auto"/>
              <w:jc w:val="both"/>
              <w:rPr>
                <w:color w:val="000000"/>
              </w:rPr>
            </w:pPr>
          </w:p>
        </w:tc>
      </w:tr>
      <w:tr w:rsidR="009535F4" w:rsidRPr="008F2D53" w14:paraId="28D25A77" w14:textId="77777777" w:rsidTr="00F02BD6">
        <w:trPr>
          <w:cantSplit/>
        </w:trPr>
        <w:tc>
          <w:tcPr>
            <w:tcW w:w="3362" w:type="dxa"/>
            <w:tcBorders>
              <w:top w:val="single" w:sz="4" w:space="0" w:color="000000"/>
              <w:left w:val="single" w:sz="4" w:space="0" w:color="000000"/>
              <w:bottom w:val="single" w:sz="4" w:space="0" w:color="000000"/>
            </w:tcBorders>
            <w:shd w:val="clear" w:color="auto" w:fill="C0C0C0"/>
          </w:tcPr>
          <w:p w14:paraId="5C7032B6" w14:textId="77777777" w:rsidR="009535F4" w:rsidRPr="008F2D53" w:rsidRDefault="009535F4" w:rsidP="005457CB">
            <w:pPr>
              <w:pStyle w:val="TableHdr"/>
              <w:snapToGrid w:val="0"/>
              <w:spacing w:line="360" w:lineRule="auto"/>
              <w:jc w:val="both"/>
              <w:rPr>
                <w:color w:val="000000"/>
              </w:rPr>
            </w:pPr>
            <w:bookmarkStart w:id="6" w:name="_Hlk368659987"/>
            <w:r w:rsidRPr="008F2D53">
              <w:rPr>
                <w:color w:val="000000"/>
              </w:rPr>
              <w:t>Contact Person Email Id</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575667A0" w14:textId="3867B40B" w:rsidR="009535F4" w:rsidRPr="008F2D53" w:rsidRDefault="009535F4" w:rsidP="005457CB">
            <w:pPr>
              <w:pStyle w:val="TableText"/>
              <w:snapToGrid w:val="0"/>
              <w:spacing w:line="360" w:lineRule="auto"/>
              <w:jc w:val="both"/>
            </w:pPr>
          </w:p>
        </w:tc>
      </w:tr>
      <w:bookmarkEnd w:id="6"/>
      <w:tr w:rsidR="009535F4" w:rsidRPr="008F2D53" w14:paraId="177568D8" w14:textId="77777777" w:rsidTr="00F02BD6">
        <w:trPr>
          <w:cantSplit/>
        </w:trPr>
        <w:tc>
          <w:tcPr>
            <w:tcW w:w="3362" w:type="dxa"/>
            <w:tcBorders>
              <w:top w:val="single" w:sz="4" w:space="0" w:color="000000"/>
              <w:left w:val="single" w:sz="4" w:space="0" w:color="000000"/>
              <w:bottom w:val="single" w:sz="4" w:space="0" w:color="000000"/>
            </w:tcBorders>
            <w:shd w:val="clear" w:color="auto" w:fill="C0C0C0"/>
          </w:tcPr>
          <w:p w14:paraId="28E54BF1" w14:textId="77777777" w:rsidR="009535F4" w:rsidRPr="008F2D53" w:rsidRDefault="009535F4" w:rsidP="005457CB">
            <w:pPr>
              <w:pStyle w:val="TableHdr"/>
              <w:snapToGrid w:val="0"/>
              <w:spacing w:line="360" w:lineRule="auto"/>
              <w:jc w:val="both"/>
              <w:rPr>
                <w:color w:val="000000"/>
              </w:rPr>
            </w:pPr>
            <w:r w:rsidRPr="008F2D53">
              <w:rPr>
                <w:color w:val="000000"/>
              </w:rPr>
              <w:t>Contact Person Cell No</w:t>
            </w:r>
          </w:p>
        </w:tc>
        <w:tc>
          <w:tcPr>
            <w:tcW w:w="5728" w:type="dxa"/>
            <w:tcBorders>
              <w:top w:val="single" w:sz="4" w:space="0" w:color="000000"/>
              <w:left w:val="single" w:sz="4" w:space="0" w:color="000000"/>
              <w:bottom w:val="single" w:sz="4" w:space="0" w:color="000000"/>
              <w:right w:val="single" w:sz="4" w:space="0" w:color="000000"/>
            </w:tcBorders>
            <w:shd w:val="clear" w:color="auto" w:fill="auto"/>
          </w:tcPr>
          <w:p w14:paraId="7F9F25AD" w14:textId="77777777" w:rsidR="009535F4" w:rsidRPr="008F2D53" w:rsidRDefault="009535F4" w:rsidP="005457CB">
            <w:pPr>
              <w:pStyle w:val="TableText"/>
              <w:snapToGrid w:val="0"/>
              <w:spacing w:line="360" w:lineRule="auto"/>
              <w:jc w:val="both"/>
              <w:rPr>
                <w:color w:val="000000"/>
              </w:rPr>
            </w:pPr>
          </w:p>
        </w:tc>
      </w:tr>
    </w:tbl>
    <w:p w14:paraId="0E43D7DA" w14:textId="77777777" w:rsidR="009535F4" w:rsidRPr="008F2D53" w:rsidRDefault="009535F4" w:rsidP="005457CB">
      <w:pPr>
        <w:pStyle w:val="TOC4"/>
        <w:tabs>
          <w:tab w:val="right" w:leader="dot" w:pos="10938"/>
        </w:tabs>
        <w:spacing w:line="360" w:lineRule="auto"/>
        <w:ind w:left="0" w:right="46"/>
        <w:jc w:val="both"/>
        <w:rPr>
          <w:color w:val="000000"/>
        </w:rPr>
      </w:pPr>
    </w:p>
    <w:p w14:paraId="5BBC6E35" w14:textId="77777777" w:rsidR="009535F4" w:rsidRPr="008F2D53" w:rsidRDefault="009535F4" w:rsidP="005457CB">
      <w:pPr>
        <w:pStyle w:val="TOC4"/>
        <w:tabs>
          <w:tab w:val="right" w:leader="dot" w:pos="10938"/>
        </w:tabs>
        <w:spacing w:line="360" w:lineRule="auto"/>
        <w:ind w:left="0" w:right="46"/>
        <w:jc w:val="both"/>
        <w:rPr>
          <w:color w:val="000000"/>
        </w:rPr>
      </w:pPr>
      <w:r w:rsidRPr="008F2D53">
        <w:rPr>
          <w:color w:val="000000"/>
        </w:rPr>
        <w:t>Version</w:t>
      </w:r>
      <w:bookmarkStart w:id="7" w:name="OLE_LINK13"/>
      <w:bookmarkStart w:id="8" w:name="OLE_LINK14"/>
      <w:r w:rsidR="00693372" w:rsidRPr="008F2D53">
        <w:rPr>
          <w:color w:val="000000"/>
        </w:rPr>
        <w:t xml:space="preserve"> </w:t>
      </w:r>
      <w:r w:rsidRPr="008F2D53">
        <w:rPr>
          <w:color w:val="000000"/>
        </w:rPr>
        <w:t>History</w:t>
      </w:r>
      <w:bookmarkEnd w:id="7"/>
      <w:bookmarkEnd w:id="8"/>
    </w:p>
    <w:tbl>
      <w:tblPr>
        <w:tblW w:w="9535" w:type="dxa"/>
        <w:tblInd w:w="108" w:type="dxa"/>
        <w:tblLayout w:type="fixed"/>
        <w:tblLook w:val="0000" w:firstRow="0" w:lastRow="0" w:firstColumn="0" w:lastColumn="0" w:noHBand="0" w:noVBand="0"/>
      </w:tblPr>
      <w:tblGrid>
        <w:gridCol w:w="1305"/>
        <w:gridCol w:w="1598"/>
        <w:gridCol w:w="1754"/>
        <w:gridCol w:w="3179"/>
        <w:gridCol w:w="1699"/>
      </w:tblGrid>
      <w:tr w:rsidR="009535F4" w:rsidRPr="008F2D53" w14:paraId="7B0BD268" w14:textId="77777777" w:rsidTr="008F509E">
        <w:trPr>
          <w:trHeight w:val="553"/>
          <w:tblHeader/>
        </w:trPr>
        <w:tc>
          <w:tcPr>
            <w:tcW w:w="1305" w:type="dxa"/>
            <w:tcBorders>
              <w:top w:val="single" w:sz="4" w:space="0" w:color="000000"/>
              <w:left w:val="single" w:sz="4" w:space="0" w:color="000000"/>
              <w:bottom w:val="single" w:sz="4" w:space="0" w:color="000000"/>
            </w:tcBorders>
            <w:shd w:val="clear" w:color="auto" w:fill="C0C0C0"/>
          </w:tcPr>
          <w:p w14:paraId="66DCC0F1" w14:textId="77777777" w:rsidR="009535F4" w:rsidRPr="008F2D53" w:rsidRDefault="009535F4" w:rsidP="005457CB">
            <w:pPr>
              <w:pStyle w:val="TableHdr"/>
              <w:snapToGrid w:val="0"/>
              <w:spacing w:line="360" w:lineRule="auto"/>
              <w:jc w:val="both"/>
              <w:rPr>
                <w:color w:val="000000"/>
              </w:rPr>
            </w:pPr>
            <w:bookmarkStart w:id="9" w:name="OLE_LINK11"/>
            <w:bookmarkStart w:id="10" w:name="OLE_LINK12"/>
            <w:r w:rsidRPr="008F2D53">
              <w:rPr>
                <w:color w:val="000000"/>
              </w:rPr>
              <w:t>Version</w:t>
            </w:r>
          </w:p>
        </w:tc>
        <w:tc>
          <w:tcPr>
            <w:tcW w:w="1598" w:type="dxa"/>
            <w:tcBorders>
              <w:top w:val="single" w:sz="4" w:space="0" w:color="000000"/>
              <w:left w:val="single" w:sz="4" w:space="0" w:color="000000"/>
              <w:bottom w:val="single" w:sz="4" w:space="0" w:color="000000"/>
            </w:tcBorders>
            <w:shd w:val="clear" w:color="auto" w:fill="C0C0C0"/>
          </w:tcPr>
          <w:p w14:paraId="3DE2C7A6" w14:textId="77777777" w:rsidR="009535F4" w:rsidRPr="008F2D53" w:rsidRDefault="009535F4" w:rsidP="005457CB">
            <w:pPr>
              <w:pStyle w:val="TableHdr"/>
              <w:snapToGrid w:val="0"/>
              <w:spacing w:line="360" w:lineRule="auto"/>
              <w:jc w:val="both"/>
              <w:rPr>
                <w:color w:val="000000"/>
              </w:rPr>
            </w:pPr>
            <w:r w:rsidRPr="008F2D53">
              <w:rPr>
                <w:color w:val="000000"/>
              </w:rPr>
              <w:t>Date</w:t>
            </w:r>
          </w:p>
        </w:tc>
        <w:tc>
          <w:tcPr>
            <w:tcW w:w="1754" w:type="dxa"/>
            <w:tcBorders>
              <w:top w:val="single" w:sz="4" w:space="0" w:color="000000"/>
              <w:left w:val="single" w:sz="4" w:space="0" w:color="000000"/>
              <w:bottom w:val="single" w:sz="4" w:space="0" w:color="000000"/>
            </w:tcBorders>
            <w:shd w:val="clear" w:color="auto" w:fill="C0C0C0"/>
          </w:tcPr>
          <w:p w14:paraId="40120CF0" w14:textId="77777777" w:rsidR="009535F4" w:rsidRPr="008F2D53" w:rsidRDefault="009535F4" w:rsidP="005457CB">
            <w:pPr>
              <w:pStyle w:val="TableHdr"/>
              <w:snapToGrid w:val="0"/>
              <w:spacing w:line="360" w:lineRule="auto"/>
              <w:jc w:val="both"/>
              <w:rPr>
                <w:color w:val="000000"/>
              </w:rPr>
            </w:pPr>
            <w:r w:rsidRPr="008F2D53">
              <w:rPr>
                <w:color w:val="000000"/>
              </w:rPr>
              <w:t>Author(s)</w:t>
            </w:r>
          </w:p>
        </w:tc>
        <w:tc>
          <w:tcPr>
            <w:tcW w:w="3179" w:type="dxa"/>
            <w:tcBorders>
              <w:top w:val="single" w:sz="4" w:space="0" w:color="000000"/>
              <w:left w:val="single" w:sz="4" w:space="0" w:color="000000"/>
              <w:bottom w:val="single" w:sz="4" w:space="0" w:color="000000"/>
              <w:right w:val="single" w:sz="4" w:space="0" w:color="000000"/>
            </w:tcBorders>
            <w:shd w:val="clear" w:color="auto" w:fill="C0C0C0"/>
          </w:tcPr>
          <w:p w14:paraId="0F8720AB" w14:textId="77777777" w:rsidR="009535F4" w:rsidRPr="008F2D53" w:rsidRDefault="009535F4" w:rsidP="005457CB">
            <w:pPr>
              <w:pStyle w:val="TableHdr"/>
              <w:snapToGrid w:val="0"/>
              <w:spacing w:line="360" w:lineRule="auto"/>
              <w:ind w:right="0"/>
              <w:jc w:val="both"/>
              <w:rPr>
                <w:color w:val="000000"/>
              </w:rPr>
            </w:pPr>
            <w:r w:rsidRPr="008F2D53">
              <w:rPr>
                <w:color w:val="000000"/>
              </w:rPr>
              <w:t>Comment</w:t>
            </w:r>
          </w:p>
        </w:tc>
        <w:tc>
          <w:tcPr>
            <w:tcW w:w="1699" w:type="dxa"/>
            <w:tcBorders>
              <w:top w:val="single" w:sz="4" w:space="0" w:color="000000"/>
              <w:left w:val="single" w:sz="4" w:space="0" w:color="000000"/>
              <w:bottom w:val="single" w:sz="4" w:space="0" w:color="000000"/>
              <w:right w:val="single" w:sz="4" w:space="0" w:color="000000"/>
            </w:tcBorders>
            <w:shd w:val="clear" w:color="auto" w:fill="C0C0C0"/>
          </w:tcPr>
          <w:p w14:paraId="4DFCEC8E" w14:textId="77777777" w:rsidR="009535F4" w:rsidRPr="008F2D53" w:rsidRDefault="009535F4" w:rsidP="005457CB">
            <w:pPr>
              <w:pStyle w:val="TableHdr"/>
              <w:snapToGrid w:val="0"/>
              <w:spacing w:line="360" w:lineRule="auto"/>
              <w:ind w:right="0"/>
              <w:jc w:val="both"/>
              <w:rPr>
                <w:color w:val="000000"/>
              </w:rPr>
            </w:pPr>
            <w:r w:rsidRPr="008F2D53">
              <w:rPr>
                <w:color w:val="000000"/>
              </w:rPr>
              <w:t>Reviewed By</w:t>
            </w:r>
          </w:p>
        </w:tc>
      </w:tr>
      <w:tr w:rsidR="009535F4" w:rsidRPr="008F2D53" w14:paraId="133BB88F" w14:textId="77777777" w:rsidTr="008F509E">
        <w:trPr>
          <w:cantSplit/>
          <w:trHeight w:val="397"/>
        </w:trPr>
        <w:tc>
          <w:tcPr>
            <w:tcW w:w="1305" w:type="dxa"/>
            <w:tcBorders>
              <w:top w:val="single" w:sz="4" w:space="0" w:color="000000"/>
              <w:left w:val="single" w:sz="4" w:space="0" w:color="000000"/>
              <w:bottom w:val="single" w:sz="4" w:space="0" w:color="000000"/>
            </w:tcBorders>
            <w:shd w:val="clear" w:color="auto" w:fill="auto"/>
          </w:tcPr>
          <w:p w14:paraId="0F93E349" w14:textId="56D3C16E" w:rsidR="009535F4" w:rsidRPr="008F2D53" w:rsidRDefault="00B70107" w:rsidP="005457CB">
            <w:pPr>
              <w:pStyle w:val="TableText"/>
              <w:snapToGrid w:val="0"/>
              <w:spacing w:line="360" w:lineRule="auto"/>
              <w:jc w:val="both"/>
              <w:rPr>
                <w:color w:val="000000"/>
              </w:rPr>
            </w:pPr>
            <w:r w:rsidRPr="008F2D53">
              <w:rPr>
                <w:color w:val="000000"/>
              </w:rPr>
              <w:t>Ver</w:t>
            </w:r>
            <w:r w:rsidR="005F2DD4" w:rsidRPr="008F2D53">
              <w:rPr>
                <w:color w:val="000000"/>
              </w:rPr>
              <w:t>0</w:t>
            </w:r>
            <w:r w:rsidRPr="008F2D53">
              <w:rPr>
                <w:color w:val="000000"/>
              </w:rPr>
              <w:t>.0</w:t>
            </w:r>
            <w:r w:rsidR="003C2FBD" w:rsidRPr="008F2D53">
              <w:rPr>
                <w:color w:val="000000"/>
              </w:rPr>
              <w:t>Draft1</w:t>
            </w:r>
          </w:p>
        </w:tc>
        <w:tc>
          <w:tcPr>
            <w:tcW w:w="1598" w:type="dxa"/>
            <w:tcBorders>
              <w:top w:val="single" w:sz="4" w:space="0" w:color="000000"/>
              <w:left w:val="single" w:sz="4" w:space="0" w:color="000000"/>
              <w:bottom w:val="single" w:sz="4" w:space="0" w:color="000000"/>
            </w:tcBorders>
            <w:shd w:val="clear" w:color="auto" w:fill="auto"/>
          </w:tcPr>
          <w:p w14:paraId="3783129B" w14:textId="5A0A2D90" w:rsidR="009535F4" w:rsidRPr="008F2D53" w:rsidRDefault="00D951E1" w:rsidP="005457CB">
            <w:pPr>
              <w:pStyle w:val="TableText"/>
              <w:snapToGrid w:val="0"/>
              <w:spacing w:line="360" w:lineRule="auto"/>
              <w:jc w:val="both"/>
              <w:rPr>
                <w:rFonts w:eastAsia="Arial"/>
                <w:color w:val="000000"/>
              </w:rPr>
            </w:pPr>
            <w:r w:rsidRPr="008F2D53">
              <w:rPr>
                <w:rFonts w:eastAsia="Arial"/>
                <w:color w:val="000000"/>
              </w:rPr>
              <w:t>9</w:t>
            </w:r>
            <w:r w:rsidRPr="008F2D53">
              <w:rPr>
                <w:rFonts w:eastAsia="Arial"/>
                <w:color w:val="000000"/>
                <w:vertAlign w:val="superscript"/>
              </w:rPr>
              <w:t>th</w:t>
            </w:r>
            <w:r w:rsidR="00755889" w:rsidRPr="008F2D53">
              <w:rPr>
                <w:rFonts w:eastAsia="Arial"/>
                <w:color w:val="000000"/>
              </w:rPr>
              <w:t xml:space="preserve"> </w:t>
            </w:r>
            <w:r w:rsidR="003E7935" w:rsidRPr="008F2D53">
              <w:rPr>
                <w:rFonts w:eastAsia="Arial"/>
                <w:color w:val="000000"/>
              </w:rPr>
              <w:t>Jan</w:t>
            </w:r>
            <w:r w:rsidR="003B285A" w:rsidRPr="008F2D53">
              <w:rPr>
                <w:rFonts w:eastAsia="Arial"/>
                <w:color w:val="000000"/>
              </w:rPr>
              <w:t>,</w:t>
            </w:r>
            <w:r w:rsidR="001B200F" w:rsidRPr="008F2D53">
              <w:rPr>
                <w:rFonts w:eastAsia="Arial"/>
                <w:color w:val="000000"/>
              </w:rPr>
              <w:t xml:space="preserve"> </w:t>
            </w:r>
            <w:r w:rsidR="00107ABD" w:rsidRPr="008F2D53">
              <w:rPr>
                <w:rFonts w:eastAsia="Arial"/>
                <w:color w:val="000000"/>
              </w:rPr>
              <w:t>2</w:t>
            </w:r>
            <w:r w:rsidR="001B200F" w:rsidRPr="008F2D53">
              <w:rPr>
                <w:rFonts w:eastAsia="Arial"/>
                <w:color w:val="000000"/>
              </w:rPr>
              <w:t>02</w:t>
            </w:r>
            <w:r w:rsidR="003E7935" w:rsidRPr="008F2D53">
              <w:rPr>
                <w:rFonts w:eastAsia="Arial"/>
                <w:color w:val="000000"/>
              </w:rPr>
              <w:t>5</w:t>
            </w:r>
          </w:p>
        </w:tc>
        <w:tc>
          <w:tcPr>
            <w:tcW w:w="1754" w:type="dxa"/>
            <w:tcBorders>
              <w:top w:val="single" w:sz="4" w:space="0" w:color="000000"/>
              <w:left w:val="single" w:sz="4" w:space="0" w:color="000000"/>
              <w:bottom w:val="single" w:sz="4" w:space="0" w:color="000000"/>
            </w:tcBorders>
            <w:shd w:val="clear" w:color="auto" w:fill="auto"/>
          </w:tcPr>
          <w:p w14:paraId="3A6D88CB" w14:textId="18EC2723" w:rsidR="00CC1BF5" w:rsidRPr="008F2D53" w:rsidRDefault="00D951E1" w:rsidP="005457CB">
            <w:pPr>
              <w:pStyle w:val="TableText"/>
              <w:tabs>
                <w:tab w:val="clear" w:pos="1418"/>
                <w:tab w:val="clear" w:pos="1843"/>
                <w:tab w:val="clear" w:pos="2269"/>
              </w:tabs>
              <w:snapToGrid w:val="0"/>
              <w:spacing w:line="360" w:lineRule="auto"/>
              <w:jc w:val="both"/>
              <w:rPr>
                <w:color w:val="000000"/>
              </w:rPr>
            </w:pPr>
            <w:r w:rsidRPr="008F2D53">
              <w:rPr>
                <w:color w:val="000000"/>
              </w:rPr>
              <w:t>Saday Samnotra</w:t>
            </w:r>
          </w:p>
        </w:tc>
        <w:tc>
          <w:tcPr>
            <w:tcW w:w="3179" w:type="dxa"/>
            <w:tcBorders>
              <w:top w:val="single" w:sz="4" w:space="0" w:color="000000"/>
              <w:left w:val="single" w:sz="4" w:space="0" w:color="000000"/>
              <w:bottom w:val="single" w:sz="4" w:space="0" w:color="000000"/>
              <w:right w:val="single" w:sz="4" w:space="0" w:color="000000"/>
            </w:tcBorders>
            <w:shd w:val="clear" w:color="auto" w:fill="auto"/>
          </w:tcPr>
          <w:p w14:paraId="1725AE56" w14:textId="0E30375C" w:rsidR="001F717E" w:rsidRPr="008F2D53" w:rsidRDefault="002E4F3E" w:rsidP="005457CB">
            <w:pPr>
              <w:pStyle w:val="TableText"/>
              <w:snapToGrid w:val="0"/>
              <w:spacing w:line="360" w:lineRule="auto"/>
              <w:jc w:val="both"/>
              <w:rPr>
                <w:color w:val="000000"/>
              </w:rPr>
            </w:pPr>
            <w:r w:rsidRPr="008F2D53">
              <w:rPr>
                <w:color w:val="000000"/>
              </w:rPr>
              <w:t>Initially</w:t>
            </w:r>
            <w:r w:rsidR="001F717E" w:rsidRPr="008F2D53">
              <w:rPr>
                <w:color w:val="000000"/>
              </w:rPr>
              <w:t xml:space="preserve"> Draft</w:t>
            </w:r>
            <w:r w:rsidR="00D44F94" w:rsidRPr="008F2D53">
              <w:rPr>
                <w:color w:val="000000"/>
              </w:rPr>
              <w:t>.</w:t>
            </w:r>
          </w:p>
        </w:tc>
        <w:tc>
          <w:tcPr>
            <w:tcW w:w="1699" w:type="dxa"/>
            <w:tcBorders>
              <w:top w:val="single" w:sz="4" w:space="0" w:color="000000"/>
              <w:left w:val="single" w:sz="4" w:space="0" w:color="000000"/>
              <w:bottom w:val="single" w:sz="4" w:space="0" w:color="000000"/>
              <w:right w:val="single" w:sz="4" w:space="0" w:color="000000"/>
            </w:tcBorders>
          </w:tcPr>
          <w:p w14:paraId="1B9DE3E0" w14:textId="19E86A00" w:rsidR="009535F4" w:rsidRPr="008F2D53" w:rsidRDefault="009535F4" w:rsidP="005457CB">
            <w:pPr>
              <w:pStyle w:val="TableText"/>
              <w:snapToGrid w:val="0"/>
              <w:spacing w:line="360" w:lineRule="auto"/>
              <w:jc w:val="both"/>
              <w:rPr>
                <w:color w:val="000000"/>
              </w:rPr>
            </w:pPr>
          </w:p>
        </w:tc>
      </w:tr>
      <w:bookmarkEnd w:id="9"/>
      <w:bookmarkEnd w:id="10"/>
    </w:tbl>
    <w:p w14:paraId="70FE23B5" w14:textId="77777777" w:rsidR="00755889" w:rsidRPr="008F2D53" w:rsidRDefault="00755889" w:rsidP="005457CB">
      <w:pPr>
        <w:pStyle w:val="TOCHeading"/>
        <w:jc w:val="both"/>
        <w:rPr>
          <w:rFonts w:ascii="Arial" w:eastAsia="MS Mincho" w:hAnsi="Arial" w:cs="Arial"/>
          <w:b w:val="0"/>
          <w:bCs w:val="0"/>
          <w:color w:val="auto"/>
          <w:sz w:val="20"/>
          <w:szCs w:val="24"/>
          <w:lang w:val="en-GB" w:eastAsia="zh-CN"/>
        </w:rPr>
      </w:pPr>
    </w:p>
    <w:p w14:paraId="54A8A750" w14:textId="77777777" w:rsidR="003E7935" w:rsidRPr="008F2D53" w:rsidRDefault="003E7935" w:rsidP="003E7935"/>
    <w:p w14:paraId="38F13E1B" w14:textId="77777777" w:rsidR="003E7935" w:rsidRPr="008F2D53" w:rsidRDefault="003E7935" w:rsidP="003E7935"/>
    <w:p w14:paraId="5F35A3FA" w14:textId="77777777" w:rsidR="00755889" w:rsidRPr="008F2D53" w:rsidRDefault="00755889" w:rsidP="00755889"/>
    <w:p w14:paraId="6E537273" w14:textId="77777777" w:rsidR="00755889" w:rsidRPr="008F2D53" w:rsidRDefault="00755889" w:rsidP="00755889"/>
    <w:p w14:paraId="371AA87C" w14:textId="77777777" w:rsidR="00755889" w:rsidRPr="008F2D53" w:rsidRDefault="00755889" w:rsidP="00755889"/>
    <w:p w14:paraId="69BE55D1" w14:textId="77777777" w:rsidR="00755889" w:rsidRPr="008F2D53" w:rsidRDefault="00755889" w:rsidP="00755889"/>
    <w:p w14:paraId="00FFD367" w14:textId="77777777" w:rsidR="00755889" w:rsidRPr="008F2D53" w:rsidRDefault="00755889" w:rsidP="00755889"/>
    <w:sdt>
      <w:sdtPr>
        <w:rPr>
          <w:rFonts w:ascii="Arial" w:eastAsia="MS Mincho" w:hAnsi="Arial" w:cs="Arial"/>
          <w:b w:val="0"/>
          <w:bCs w:val="0"/>
          <w:color w:val="auto"/>
          <w:sz w:val="20"/>
          <w:szCs w:val="24"/>
          <w:lang w:val="en-GB" w:eastAsia="zh-CN"/>
        </w:rPr>
        <w:id w:val="-661767271"/>
        <w:docPartObj>
          <w:docPartGallery w:val="Table of Contents"/>
          <w:docPartUnique/>
        </w:docPartObj>
      </w:sdtPr>
      <w:sdtEndPr>
        <w:rPr>
          <w:noProof/>
        </w:rPr>
      </w:sdtEndPr>
      <w:sdtContent>
        <w:p w14:paraId="36DDAE41" w14:textId="34851833" w:rsidR="008329CD" w:rsidRPr="008F2D53" w:rsidRDefault="008329CD" w:rsidP="005457CB">
          <w:pPr>
            <w:pStyle w:val="TOCHeading"/>
            <w:jc w:val="both"/>
            <w:rPr>
              <w:rFonts w:ascii="Arial" w:hAnsi="Arial" w:cs="Arial"/>
            </w:rPr>
          </w:pPr>
          <w:r w:rsidRPr="008F2D53">
            <w:rPr>
              <w:rFonts w:ascii="Arial" w:hAnsi="Arial" w:cs="Arial"/>
            </w:rPr>
            <w:t>Contents</w:t>
          </w:r>
        </w:p>
        <w:p w14:paraId="5E8ED3CD" w14:textId="21C158D3" w:rsidR="00EF5B02" w:rsidRPr="008F2D53" w:rsidRDefault="008329CD">
          <w:pPr>
            <w:pStyle w:val="TOC1"/>
            <w:tabs>
              <w:tab w:val="left" w:pos="480"/>
              <w:tab w:val="right" w:leader="dot" w:pos="9648"/>
            </w:tabs>
            <w:rPr>
              <w:rFonts w:eastAsiaTheme="minorEastAsia"/>
              <w:b w:val="0"/>
              <w:caps w:val="0"/>
              <w:noProof/>
              <w:kern w:val="2"/>
              <w:sz w:val="24"/>
              <w:szCs w:val="24"/>
              <w:lang w:val="en-IN" w:eastAsia="en-IN"/>
              <w14:ligatures w14:val="standardContextual"/>
            </w:rPr>
          </w:pPr>
          <w:r w:rsidRPr="008F2D53">
            <w:fldChar w:fldCharType="begin"/>
          </w:r>
          <w:r w:rsidRPr="008F2D53">
            <w:instrText xml:space="preserve"> TOC \o "1-3" \h \z \u </w:instrText>
          </w:r>
          <w:r w:rsidRPr="008F2D53">
            <w:fldChar w:fldCharType="separate"/>
          </w:r>
          <w:hyperlink w:anchor="_Toc187353663" w:history="1">
            <w:r w:rsidR="00EF5B02" w:rsidRPr="008F2D53">
              <w:rPr>
                <w:rStyle w:val="Hyperlink"/>
                <w:noProof/>
              </w:rPr>
              <w:t>1</w:t>
            </w:r>
            <w:r w:rsidR="00EF5B02" w:rsidRPr="008F2D53">
              <w:rPr>
                <w:rFonts w:eastAsiaTheme="minorEastAsia"/>
                <w:b w:val="0"/>
                <w:caps w:val="0"/>
                <w:noProof/>
                <w:kern w:val="2"/>
                <w:sz w:val="24"/>
                <w:szCs w:val="24"/>
                <w:lang w:val="en-IN" w:eastAsia="en-IN"/>
                <w14:ligatures w14:val="standardContextual"/>
              </w:rPr>
              <w:tab/>
            </w:r>
            <w:r w:rsidR="00EF5B02" w:rsidRPr="008F2D53">
              <w:rPr>
                <w:rStyle w:val="Hyperlink"/>
                <w:noProof/>
              </w:rPr>
              <w:t>Introduction</w:t>
            </w:r>
            <w:r w:rsidR="00EF5B02" w:rsidRPr="008F2D53">
              <w:rPr>
                <w:noProof/>
                <w:webHidden/>
              </w:rPr>
              <w:tab/>
            </w:r>
            <w:r w:rsidR="00EF5B02" w:rsidRPr="008F2D53">
              <w:rPr>
                <w:noProof/>
                <w:webHidden/>
              </w:rPr>
              <w:fldChar w:fldCharType="begin"/>
            </w:r>
            <w:r w:rsidR="00EF5B02" w:rsidRPr="008F2D53">
              <w:rPr>
                <w:noProof/>
                <w:webHidden/>
              </w:rPr>
              <w:instrText xml:space="preserve"> PAGEREF _Toc187353663 \h </w:instrText>
            </w:r>
            <w:r w:rsidR="00EF5B02" w:rsidRPr="008F2D53">
              <w:rPr>
                <w:noProof/>
                <w:webHidden/>
              </w:rPr>
            </w:r>
            <w:r w:rsidR="00EF5B02" w:rsidRPr="008F2D53">
              <w:rPr>
                <w:noProof/>
                <w:webHidden/>
              </w:rPr>
              <w:fldChar w:fldCharType="separate"/>
            </w:r>
            <w:r w:rsidR="00EF5B02" w:rsidRPr="008F2D53">
              <w:rPr>
                <w:noProof/>
                <w:webHidden/>
              </w:rPr>
              <w:t>4</w:t>
            </w:r>
            <w:r w:rsidR="00EF5B02" w:rsidRPr="008F2D53">
              <w:rPr>
                <w:noProof/>
                <w:webHidden/>
              </w:rPr>
              <w:fldChar w:fldCharType="end"/>
            </w:r>
          </w:hyperlink>
        </w:p>
        <w:p w14:paraId="28604D8B" w14:textId="20EA7ADA" w:rsidR="00EF5B02" w:rsidRPr="008F2D53" w:rsidRDefault="00EF5B02">
          <w:pPr>
            <w:pStyle w:val="TOC2"/>
            <w:tabs>
              <w:tab w:val="left" w:pos="800"/>
              <w:tab w:val="right" w:leader="dot" w:pos="9648"/>
            </w:tabs>
            <w:rPr>
              <w:rFonts w:eastAsiaTheme="minorEastAsia"/>
              <w:smallCaps w:val="0"/>
              <w:noProof/>
              <w:kern w:val="2"/>
              <w:sz w:val="24"/>
              <w:szCs w:val="24"/>
              <w:lang w:val="en-IN" w:eastAsia="en-IN"/>
              <w14:ligatures w14:val="standardContextual"/>
            </w:rPr>
          </w:pPr>
          <w:hyperlink w:anchor="_Toc187353664" w:history="1">
            <w:r w:rsidRPr="008F2D53">
              <w:rPr>
                <w:rStyle w:val="Hyperlink"/>
                <w:noProof/>
              </w:rPr>
              <w:t>1.0</w:t>
            </w:r>
            <w:r w:rsidRPr="008F2D53">
              <w:rPr>
                <w:rFonts w:eastAsiaTheme="minorEastAsia"/>
                <w:smallCaps w:val="0"/>
                <w:noProof/>
                <w:kern w:val="2"/>
                <w:sz w:val="24"/>
                <w:szCs w:val="24"/>
                <w:lang w:val="en-IN" w:eastAsia="en-IN"/>
                <w14:ligatures w14:val="standardContextual"/>
              </w:rPr>
              <w:tab/>
            </w:r>
            <w:r w:rsidRPr="008F2D53">
              <w:rPr>
                <w:rStyle w:val="Hyperlink"/>
                <w:noProof/>
              </w:rPr>
              <w:t>Purpose</w:t>
            </w:r>
            <w:r w:rsidRPr="008F2D53">
              <w:rPr>
                <w:noProof/>
                <w:webHidden/>
              </w:rPr>
              <w:tab/>
            </w:r>
            <w:r w:rsidRPr="008F2D53">
              <w:rPr>
                <w:noProof/>
                <w:webHidden/>
              </w:rPr>
              <w:fldChar w:fldCharType="begin"/>
            </w:r>
            <w:r w:rsidRPr="008F2D53">
              <w:rPr>
                <w:noProof/>
                <w:webHidden/>
              </w:rPr>
              <w:instrText xml:space="preserve"> PAGEREF _Toc187353664 \h </w:instrText>
            </w:r>
            <w:r w:rsidRPr="008F2D53">
              <w:rPr>
                <w:noProof/>
                <w:webHidden/>
              </w:rPr>
            </w:r>
            <w:r w:rsidRPr="008F2D53">
              <w:rPr>
                <w:noProof/>
                <w:webHidden/>
              </w:rPr>
              <w:fldChar w:fldCharType="separate"/>
            </w:r>
            <w:r w:rsidRPr="008F2D53">
              <w:rPr>
                <w:noProof/>
                <w:webHidden/>
              </w:rPr>
              <w:t>4</w:t>
            </w:r>
            <w:r w:rsidRPr="008F2D53">
              <w:rPr>
                <w:noProof/>
                <w:webHidden/>
              </w:rPr>
              <w:fldChar w:fldCharType="end"/>
            </w:r>
          </w:hyperlink>
        </w:p>
        <w:p w14:paraId="118BA0D2" w14:textId="16BC5E18" w:rsidR="00EF5B02" w:rsidRPr="008F2D53" w:rsidRDefault="00EF5B02">
          <w:pPr>
            <w:pStyle w:val="TOC2"/>
            <w:tabs>
              <w:tab w:val="left" w:pos="800"/>
              <w:tab w:val="right" w:leader="dot" w:pos="9648"/>
            </w:tabs>
            <w:rPr>
              <w:rFonts w:eastAsiaTheme="minorEastAsia"/>
              <w:smallCaps w:val="0"/>
              <w:noProof/>
              <w:kern w:val="2"/>
              <w:sz w:val="24"/>
              <w:szCs w:val="24"/>
              <w:lang w:val="en-IN" w:eastAsia="en-IN"/>
              <w14:ligatures w14:val="standardContextual"/>
            </w:rPr>
          </w:pPr>
          <w:hyperlink w:anchor="_Toc187353665" w:history="1">
            <w:r w:rsidRPr="008F2D53">
              <w:rPr>
                <w:rStyle w:val="Hyperlink"/>
                <w:rFonts w:eastAsia="Arial"/>
                <w:noProof/>
              </w:rPr>
              <w:t>1.1</w:t>
            </w:r>
            <w:r w:rsidRPr="008F2D53">
              <w:rPr>
                <w:rFonts w:eastAsiaTheme="minorEastAsia"/>
                <w:smallCaps w:val="0"/>
                <w:noProof/>
                <w:kern w:val="2"/>
                <w:sz w:val="24"/>
                <w:szCs w:val="24"/>
                <w:lang w:val="en-IN" w:eastAsia="en-IN"/>
                <w14:ligatures w14:val="standardContextual"/>
              </w:rPr>
              <w:tab/>
            </w:r>
            <w:r w:rsidRPr="008F2D53">
              <w:rPr>
                <w:rStyle w:val="Hyperlink"/>
                <w:noProof/>
              </w:rPr>
              <w:t>Scope</w:t>
            </w:r>
            <w:r w:rsidRPr="008F2D53">
              <w:rPr>
                <w:noProof/>
                <w:webHidden/>
              </w:rPr>
              <w:tab/>
            </w:r>
            <w:r w:rsidRPr="008F2D53">
              <w:rPr>
                <w:noProof/>
                <w:webHidden/>
              </w:rPr>
              <w:fldChar w:fldCharType="begin"/>
            </w:r>
            <w:r w:rsidRPr="008F2D53">
              <w:rPr>
                <w:noProof/>
                <w:webHidden/>
              </w:rPr>
              <w:instrText xml:space="preserve"> PAGEREF _Toc187353665 \h </w:instrText>
            </w:r>
            <w:r w:rsidRPr="008F2D53">
              <w:rPr>
                <w:noProof/>
                <w:webHidden/>
              </w:rPr>
            </w:r>
            <w:r w:rsidRPr="008F2D53">
              <w:rPr>
                <w:noProof/>
                <w:webHidden/>
              </w:rPr>
              <w:fldChar w:fldCharType="separate"/>
            </w:r>
            <w:r w:rsidRPr="008F2D53">
              <w:rPr>
                <w:noProof/>
                <w:webHidden/>
              </w:rPr>
              <w:t>4</w:t>
            </w:r>
            <w:r w:rsidRPr="008F2D53">
              <w:rPr>
                <w:noProof/>
                <w:webHidden/>
              </w:rPr>
              <w:fldChar w:fldCharType="end"/>
            </w:r>
          </w:hyperlink>
        </w:p>
        <w:p w14:paraId="34A54B2B" w14:textId="530741DE" w:rsidR="00EF5B02" w:rsidRPr="008F2D53" w:rsidRDefault="00EF5B02">
          <w:pPr>
            <w:pStyle w:val="TOC2"/>
            <w:tabs>
              <w:tab w:val="left" w:pos="800"/>
              <w:tab w:val="right" w:leader="dot" w:pos="9648"/>
            </w:tabs>
            <w:rPr>
              <w:rFonts w:eastAsiaTheme="minorEastAsia"/>
              <w:smallCaps w:val="0"/>
              <w:noProof/>
              <w:kern w:val="2"/>
              <w:sz w:val="24"/>
              <w:szCs w:val="24"/>
              <w:lang w:val="en-IN" w:eastAsia="en-IN"/>
              <w14:ligatures w14:val="standardContextual"/>
            </w:rPr>
          </w:pPr>
          <w:hyperlink w:anchor="_Toc187353666" w:history="1">
            <w:r w:rsidRPr="008F2D53">
              <w:rPr>
                <w:rStyle w:val="Hyperlink"/>
                <w:noProof/>
              </w:rPr>
              <w:t>1.2</w:t>
            </w:r>
            <w:r w:rsidRPr="008F2D53">
              <w:rPr>
                <w:rFonts w:eastAsiaTheme="minorEastAsia"/>
                <w:smallCaps w:val="0"/>
                <w:noProof/>
                <w:kern w:val="2"/>
                <w:sz w:val="24"/>
                <w:szCs w:val="24"/>
                <w:lang w:val="en-IN" w:eastAsia="en-IN"/>
                <w14:ligatures w14:val="standardContextual"/>
              </w:rPr>
              <w:tab/>
            </w:r>
            <w:r w:rsidRPr="008F2D53">
              <w:rPr>
                <w:rStyle w:val="Hyperlink"/>
                <w:noProof/>
              </w:rPr>
              <w:t>Target Audience</w:t>
            </w:r>
            <w:r w:rsidRPr="008F2D53">
              <w:rPr>
                <w:noProof/>
                <w:webHidden/>
              </w:rPr>
              <w:tab/>
            </w:r>
            <w:r w:rsidRPr="008F2D53">
              <w:rPr>
                <w:noProof/>
                <w:webHidden/>
              </w:rPr>
              <w:fldChar w:fldCharType="begin"/>
            </w:r>
            <w:r w:rsidRPr="008F2D53">
              <w:rPr>
                <w:noProof/>
                <w:webHidden/>
              </w:rPr>
              <w:instrText xml:space="preserve"> PAGEREF _Toc187353666 \h </w:instrText>
            </w:r>
            <w:r w:rsidRPr="008F2D53">
              <w:rPr>
                <w:noProof/>
                <w:webHidden/>
              </w:rPr>
            </w:r>
            <w:r w:rsidRPr="008F2D53">
              <w:rPr>
                <w:noProof/>
                <w:webHidden/>
              </w:rPr>
              <w:fldChar w:fldCharType="separate"/>
            </w:r>
            <w:r w:rsidRPr="008F2D53">
              <w:rPr>
                <w:noProof/>
                <w:webHidden/>
              </w:rPr>
              <w:t>4</w:t>
            </w:r>
            <w:r w:rsidRPr="008F2D53">
              <w:rPr>
                <w:noProof/>
                <w:webHidden/>
              </w:rPr>
              <w:fldChar w:fldCharType="end"/>
            </w:r>
          </w:hyperlink>
        </w:p>
        <w:p w14:paraId="444170E9" w14:textId="01BC96A6" w:rsidR="00EF5B02" w:rsidRPr="008F2D53" w:rsidRDefault="00EF5B02">
          <w:pPr>
            <w:pStyle w:val="TOC2"/>
            <w:tabs>
              <w:tab w:val="left" w:pos="800"/>
              <w:tab w:val="right" w:leader="dot" w:pos="9648"/>
            </w:tabs>
            <w:rPr>
              <w:rFonts w:eastAsiaTheme="minorEastAsia"/>
              <w:smallCaps w:val="0"/>
              <w:noProof/>
              <w:kern w:val="2"/>
              <w:sz w:val="24"/>
              <w:szCs w:val="24"/>
              <w:lang w:val="en-IN" w:eastAsia="en-IN"/>
              <w14:ligatures w14:val="standardContextual"/>
            </w:rPr>
          </w:pPr>
          <w:hyperlink w:anchor="_Toc187353667" w:history="1">
            <w:r w:rsidRPr="008F2D53">
              <w:rPr>
                <w:rStyle w:val="Hyperlink"/>
                <w:noProof/>
              </w:rPr>
              <w:t>1.3</w:t>
            </w:r>
            <w:r w:rsidRPr="008F2D53">
              <w:rPr>
                <w:rFonts w:eastAsiaTheme="minorEastAsia"/>
                <w:smallCaps w:val="0"/>
                <w:noProof/>
                <w:kern w:val="2"/>
                <w:sz w:val="24"/>
                <w:szCs w:val="24"/>
                <w:lang w:val="en-IN" w:eastAsia="en-IN"/>
                <w14:ligatures w14:val="standardContextual"/>
              </w:rPr>
              <w:tab/>
            </w:r>
            <w:r w:rsidRPr="008F2D53">
              <w:rPr>
                <w:rStyle w:val="Hyperlink"/>
                <w:noProof/>
              </w:rPr>
              <w:t>Document Management</w:t>
            </w:r>
            <w:r w:rsidRPr="008F2D53">
              <w:rPr>
                <w:noProof/>
                <w:webHidden/>
              </w:rPr>
              <w:tab/>
            </w:r>
            <w:r w:rsidRPr="008F2D53">
              <w:rPr>
                <w:noProof/>
                <w:webHidden/>
              </w:rPr>
              <w:fldChar w:fldCharType="begin"/>
            </w:r>
            <w:r w:rsidRPr="008F2D53">
              <w:rPr>
                <w:noProof/>
                <w:webHidden/>
              </w:rPr>
              <w:instrText xml:space="preserve"> PAGEREF _Toc187353667 \h </w:instrText>
            </w:r>
            <w:r w:rsidRPr="008F2D53">
              <w:rPr>
                <w:noProof/>
                <w:webHidden/>
              </w:rPr>
            </w:r>
            <w:r w:rsidRPr="008F2D53">
              <w:rPr>
                <w:noProof/>
                <w:webHidden/>
              </w:rPr>
              <w:fldChar w:fldCharType="separate"/>
            </w:r>
            <w:r w:rsidRPr="008F2D53">
              <w:rPr>
                <w:noProof/>
                <w:webHidden/>
              </w:rPr>
              <w:t>4</w:t>
            </w:r>
            <w:r w:rsidRPr="008F2D53">
              <w:rPr>
                <w:noProof/>
                <w:webHidden/>
              </w:rPr>
              <w:fldChar w:fldCharType="end"/>
            </w:r>
          </w:hyperlink>
        </w:p>
        <w:p w14:paraId="1D956EA4" w14:textId="70E7DEFC" w:rsidR="00EF5B02" w:rsidRPr="008F2D53" w:rsidRDefault="00EF5B02">
          <w:pPr>
            <w:pStyle w:val="TOC1"/>
            <w:tabs>
              <w:tab w:val="left" w:pos="480"/>
              <w:tab w:val="right" w:leader="dot" w:pos="9648"/>
            </w:tabs>
            <w:rPr>
              <w:rFonts w:eastAsiaTheme="minorEastAsia"/>
              <w:b w:val="0"/>
              <w:caps w:val="0"/>
              <w:noProof/>
              <w:kern w:val="2"/>
              <w:sz w:val="24"/>
              <w:szCs w:val="24"/>
              <w:lang w:val="en-IN" w:eastAsia="en-IN"/>
              <w14:ligatures w14:val="standardContextual"/>
            </w:rPr>
          </w:pPr>
          <w:hyperlink w:anchor="_Toc187353668" w:history="1">
            <w:r w:rsidRPr="008F2D53">
              <w:rPr>
                <w:rStyle w:val="Hyperlink"/>
                <w:noProof/>
              </w:rPr>
              <w:t>2</w:t>
            </w:r>
            <w:r w:rsidRPr="008F2D53">
              <w:rPr>
                <w:rFonts w:eastAsiaTheme="minorEastAsia"/>
                <w:b w:val="0"/>
                <w:caps w:val="0"/>
                <w:noProof/>
                <w:kern w:val="2"/>
                <w:sz w:val="24"/>
                <w:szCs w:val="24"/>
                <w:lang w:val="en-IN" w:eastAsia="en-IN"/>
                <w14:ligatures w14:val="standardContextual"/>
              </w:rPr>
              <w:tab/>
            </w:r>
            <w:r w:rsidRPr="008F2D53">
              <w:rPr>
                <w:rStyle w:val="Hyperlink"/>
                <w:noProof/>
              </w:rPr>
              <w:t>Overview</w:t>
            </w:r>
            <w:r w:rsidRPr="008F2D53">
              <w:rPr>
                <w:noProof/>
                <w:webHidden/>
              </w:rPr>
              <w:tab/>
            </w:r>
            <w:r w:rsidRPr="008F2D53">
              <w:rPr>
                <w:noProof/>
                <w:webHidden/>
              </w:rPr>
              <w:fldChar w:fldCharType="begin"/>
            </w:r>
            <w:r w:rsidRPr="008F2D53">
              <w:rPr>
                <w:noProof/>
                <w:webHidden/>
              </w:rPr>
              <w:instrText xml:space="preserve"> PAGEREF _Toc187353668 \h </w:instrText>
            </w:r>
            <w:r w:rsidRPr="008F2D53">
              <w:rPr>
                <w:noProof/>
                <w:webHidden/>
              </w:rPr>
            </w:r>
            <w:r w:rsidRPr="008F2D53">
              <w:rPr>
                <w:noProof/>
                <w:webHidden/>
              </w:rPr>
              <w:fldChar w:fldCharType="separate"/>
            </w:r>
            <w:r w:rsidRPr="008F2D53">
              <w:rPr>
                <w:noProof/>
                <w:webHidden/>
              </w:rPr>
              <w:t>5</w:t>
            </w:r>
            <w:r w:rsidRPr="008F2D53">
              <w:rPr>
                <w:noProof/>
                <w:webHidden/>
              </w:rPr>
              <w:fldChar w:fldCharType="end"/>
            </w:r>
          </w:hyperlink>
        </w:p>
        <w:p w14:paraId="08C254CF" w14:textId="53653C33" w:rsidR="00EF5B02" w:rsidRPr="008F2D53" w:rsidRDefault="00EF5B02">
          <w:pPr>
            <w:pStyle w:val="TOC2"/>
            <w:tabs>
              <w:tab w:val="left" w:pos="800"/>
              <w:tab w:val="right" w:leader="dot" w:pos="9648"/>
            </w:tabs>
            <w:rPr>
              <w:rFonts w:eastAsiaTheme="minorEastAsia"/>
              <w:smallCaps w:val="0"/>
              <w:noProof/>
              <w:kern w:val="2"/>
              <w:sz w:val="24"/>
              <w:szCs w:val="24"/>
              <w:lang w:val="en-IN" w:eastAsia="en-IN"/>
              <w14:ligatures w14:val="standardContextual"/>
            </w:rPr>
          </w:pPr>
          <w:hyperlink w:anchor="_Toc187353669" w:history="1">
            <w:r w:rsidRPr="008F2D53">
              <w:rPr>
                <w:rStyle w:val="Hyperlink"/>
                <w:noProof/>
                <w:highlight w:val="yellow"/>
              </w:rPr>
              <w:t>2.0</w:t>
            </w:r>
            <w:r w:rsidRPr="008F2D53">
              <w:rPr>
                <w:rFonts w:eastAsiaTheme="minorEastAsia"/>
                <w:smallCaps w:val="0"/>
                <w:noProof/>
                <w:kern w:val="2"/>
                <w:sz w:val="24"/>
                <w:szCs w:val="24"/>
                <w:lang w:val="en-IN" w:eastAsia="en-IN"/>
                <w14:ligatures w14:val="standardContextual"/>
              </w:rPr>
              <w:tab/>
            </w:r>
            <w:r w:rsidRPr="008F2D53">
              <w:rPr>
                <w:rStyle w:val="Hyperlink"/>
                <w:noProof/>
                <w:highlight w:val="yellow"/>
              </w:rPr>
              <w:t>Constraints</w:t>
            </w:r>
            <w:r w:rsidRPr="008F2D53">
              <w:rPr>
                <w:noProof/>
                <w:webHidden/>
              </w:rPr>
              <w:tab/>
            </w:r>
            <w:r w:rsidRPr="008F2D53">
              <w:rPr>
                <w:noProof/>
                <w:webHidden/>
              </w:rPr>
              <w:fldChar w:fldCharType="begin"/>
            </w:r>
            <w:r w:rsidRPr="008F2D53">
              <w:rPr>
                <w:noProof/>
                <w:webHidden/>
              </w:rPr>
              <w:instrText xml:space="preserve"> PAGEREF _Toc187353669 \h </w:instrText>
            </w:r>
            <w:r w:rsidRPr="008F2D53">
              <w:rPr>
                <w:noProof/>
                <w:webHidden/>
              </w:rPr>
            </w:r>
            <w:r w:rsidRPr="008F2D53">
              <w:rPr>
                <w:noProof/>
                <w:webHidden/>
              </w:rPr>
              <w:fldChar w:fldCharType="separate"/>
            </w:r>
            <w:r w:rsidRPr="008F2D53">
              <w:rPr>
                <w:noProof/>
                <w:webHidden/>
              </w:rPr>
              <w:t>5</w:t>
            </w:r>
            <w:r w:rsidRPr="008F2D53">
              <w:rPr>
                <w:noProof/>
                <w:webHidden/>
              </w:rPr>
              <w:fldChar w:fldCharType="end"/>
            </w:r>
          </w:hyperlink>
        </w:p>
        <w:p w14:paraId="223C4AC3" w14:textId="50CE5B75" w:rsidR="00EF5B02" w:rsidRPr="008F2D53" w:rsidRDefault="00EF5B02">
          <w:pPr>
            <w:pStyle w:val="TOC2"/>
            <w:tabs>
              <w:tab w:val="left" w:pos="800"/>
              <w:tab w:val="right" w:leader="dot" w:pos="9648"/>
            </w:tabs>
            <w:rPr>
              <w:rFonts w:eastAsiaTheme="minorEastAsia"/>
              <w:smallCaps w:val="0"/>
              <w:noProof/>
              <w:kern w:val="2"/>
              <w:sz w:val="24"/>
              <w:szCs w:val="24"/>
              <w:lang w:val="en-IN" w:eastAsia="en-IN"/>
              <w14:ligatures w14:val="standardContextual"/>
            </w:rPr>
          </w:pPr>
          <w:hyperlink w:anchor="_Toc187353670" w:history="1">
            <w:r w:rsidRPr="008F2D53">
              <w:rPr>
                <w:rStyle w:val="Hyperlink"/>
                <w:noProof/>
              </w:rPr>
              <w:t>2.1</w:t>
            </w:r>
            <w:r w:rsidRPr="008F2D53">
              <w:rPr>
                <w:rFonts w:eastAsiaTheme="minorEastAsia"/>
                <w:smallCaps w:val="0"/>
                <w:noProof/>
                <w:kern w:val="2"/>
                <w:sz w:val="24"/>
                <w:szCs w:val="24"/>
                <w:lang w:val="en-IN" w:eastAsia="en-IN"/>
                <w14:ligatures w14:val="standardContextual"/>
              </w:rPr>
              <w:tab/>
            </w:r>
            <w:r w:rsidRPr="008F2D53">
              <w:rPr>
                <w:rStyle w:val="Hyperlink"/>
                <w:noProof/>
              </w:rPr>
              <w:t>Technologies</w:t>
            </w:r>
            <w:r w:rsidRPr="008F2D53">
              <w:rPr>
                <w:noProof/>
                <w:webHidden/>
              </w:rPr>
              <w:tab/>
            </w:r>
            <w:r w:rsidRPr="008F2D53">
              <w:rPr>
                <w:noProof/>
                <w:webHidden/>
              </w:rPr>
              <w:fldChar w:fldCharType="begin"/>
            </w:r>
            <w:r w:rsidRPr="008F2D53">
              <w:rPr>
                <w:noProof/>
                <w:webHidden/>
              </w:rPr>
              <w:instrText xml:space="preserve"> PAGEREF _Toc187353670 \h </w:instrText>
            </w:r>
            <w:r w:rsidRPr="008F2D53">
              <w:rPr>
                <w:noProof/>
                <w:webHidden/>
              </w:rPr>
            </w:r>
            <w:r w:rsidRPr="008F2D53">
              <w:rPr>
                <w:noProof/>
                <w:webHidden/>
              </w:rPr>
              <w:fldChar w:fldCharType="separate"/>
            </w:r>
            <w:r w:rsidRPr="008F2D53">
              <w:rPr>
                <w:noProof/>
                <w:webHidden/>
              </w:rPr>
              <w:t>5</w:t>
            </w:r>
            <w:r w:rsidRPr="008F2D53">
              <w:rPr>
                <w:noProof/>
                <w:webHidden/>
              </w:rPr>
              <w:fldChar w:fldCharType="end"/>
            </w:r>
          </w:hyperlink>
        </w:p>
        <w:p w14:paraId="7E0CF234" w14:textId="2E130E98" w:rsidR="00EF5B02" w:rsidRPr="008F2D53" w:rsidRDefault="00EF5B02">
          <w:pPr>
            <w:pStyle w:val="TOC2"/>
            <w:tabs>
              <w:tab w:val="left" w:pos="800"/>
              <w:tab w:val="right" w:leader="dot" w:pos="9648"/>
            </w:tabs>
            <w:rPr>
              <w:rFonts w:eastAsiaTheme="minorEastAsia"/>
              <w:smallCaps w:val="0"/>
              <w:noProof/>
              <w:kern w:val="2"/>
              <w:sz w:val="24"/>
              <w:szCs w:val="24"/>
              <w:lang w:val="en-IN" w:eastAsia="en-IN"/>
              <w14:ligatures w14:val="standardContextual"/>
            </w:rPr>
          </w:pPr>
          <w:hyperlink w:anchor="_Toc187353671" w:history="1">
            <w:r w:rsidRPr="008F2D53">
              <w:rPr>
                <w:rStyle w:val="Hyperlink"/>
                <w:noProof/>
              </w:rPr>
              <w:t>2.2</w:t>
            </w:r>
            <w:r w:rsidRPr="008F2D53">
              <w:rPr>
                <w:rFonts w:eastAsiaTheme="minorEastAsia"/>
                <w:smallCaps w:val="0"/>
                <w:noProof/>
                <w:kern w:val="2"/>
                <w:sz w:val="24"/>
                <w:szCs w:val="24"/>
                <w:lang w:val="en-IN" w:eastAsia="en-IN"/>
                <w14:ligatures w14:val="standardContextual"/>
              </w:rPr>
              <w:tab/>
            </w:r>
            <w:r w:rsidRPr="008F2D53">
              <w:rPr>
                <w:rStyle w:val="Hyperlink"/>
                <w:noProof/>
              </w:rPr>
              <w:t>Exclusions</w:t>
            </w:r>
            <w:r w:rsidRPr="008F2D53">
              <w:rPr>
                <w:noProof/>
                <w:webHidden/>
              </w:rPr>
              <w:tab/>
            </w:r>
            <w:r w:rsidRPr="008F2D53">
              <w:rPr>
                <w:noProof/>
                <w:webHidden/>
              </w:rPr>
              <w:fldChar w:fldCharType="begin"/>
            </w:r>
            <w:r w:rsidRPr="008F2D53">
              <w:rPr>
                <w:noProof/>
                <w:webHidden/>
              </w:rPr>
              <w:instrText xml:space="preserve"> PAGEREF _Toc187353671 \h </w:instrText>
            </w:r>
            <w:r w:rsidRPr="008F2D53">
              <w:rPr>
                <w:noProof/>
                <w:webHidden/>
              </w:rPr>
            </w:r>
            <w:r w:rsidRPr="008F2D53">
              <w:rPr>
                <w:noProof/>
                <w:webHidden/>
              </w:rPr>
              <w:fldChar w:fldCharType="separate"/>
            </w:r>
            <w:r w:rsidRPr="008F2D53">
              <w:rPr>
                <w:noProof/>
                <w:webHidden/>
              </w:rPr>
              <w:t>5</w:t>
            </w:r>
            <w:r w:rsidRPr="008F2D53">
              <w:rPr>
                <w:noProof/>
                <w:webHidden/>
              </w:rPr>
              <w:fldChar w:fldCharType="end"/>
            </w:r>
          </w:hyperlink>
        </w:p>
        <w:p w14:paraId="51B4AD26" w14:textId="1D96F7BC" w:rsidR="00EF5B02" w:rsidRPr="008F2D53" w:rsidRDefault="00EF5B02">
          <w:pPr>
            <w:pStyle w:val="TOC1"/>
            <w:tabs>
              <w:tab w:val="left" w:pos="480"/>
              <w:tab w:val="right" w:leader="dot" w:pos="9648"/>
            </w:tabs>
            <w:rPr>
              <w:rFonts w:eastAsiaTheme="minorEastAsia"/>
              <w:b w:val="0"/>
              <w:caps w:val="0"/>
              <w:noProof/>
              <w:kern w:val="2"/>
              <w:sz w:val="24"/>
              <w:szCs w:val="24"/>
              <w:lang w:val="en-IN" w:eastAsia="en-IN"/>
              <w14:ligatures w14:val="standardContextual"/>
            </w:rPr>
          </w:pPr>
          <w:hyperlink w:anchor="_Toc187353672" w:history="1">
            <w:r w:rsidRPr="008F2D53">
              <w:rPr>
                <w:rStyle w:val="Hyperlink"/>
                <w:noProof/>
              </w:rPr>
              <w:t>3</w:t>
            </w:r>
            <w:r w:rsidRPr="008F2D53">
              <w:rPr>
                <w:rFonts w:eastAsiaTheme="minorEastAsia"/>
                <w:b w:val="0"/>
                <w:caps w:val="0"/>
                <w:noProof/>
                <w:kern w:val="2"/>
                <w:sz w:val="24"/>
                <w:szCs w:val="24"/>
                <w:lang w:val="en-IN" w:eastAsia="en-IN"/>
                <w14:ligatures w14:val="standardContextual"/>
              </w:rPr>
              <w:tab/>
            </w:r>
            <w:r w:rsidRPr="008F2D53">
              <w:rPr>
                <w:rStyle w:val="Hyperlink"/>
                <w:noProof/>
              </w:rPr>
              <w:t>Use Cases</w:t>
            </w:r>
            <w:r w:rsidRPr="008F2D53">
              <w:rPr>
                <w:noProof/>
                <w:webHidden/>
              </w:rPr>
              <w:tab/>
            </w:r>
            <w:r w:rsidRPr="008F2D53">
              <w:rPr>
                <w:noProof/>
                <w:webHidden/>
              </w:rPr>
              <w:fldChar w:fldCharType="begin"/>
            </w:r>
            <w:r w:rsidRPr="008F2D53">
              <w:rPr>
                <w:noProof/>
                <w:webHidden/>
              </w:rPr>
              <w:instrText xml:space="preserve"> PAGEREF _Toc187353672 \h </w:instrText>
            </w:r>
            <w:r w:rsidRPr="008F2D53">
              <w:rPr>
                <w:noProof/>
                <w:webHidden/>
              </w:rPr>
            </w:r>
            <w:r w:rsidRPr="008F2D53">
              <w:rPr>
                <w:noProof/>
                <w:webHidden/>
              </w:rPr>
              <w:fldChar w:fldCharType="separate"/>
            </w:r>
            <w:r w:rsidRPr="008F2D53">
              <w:rPr>
                <w:noProof/>
                <w:webHidden/>
              </w:rPr>
              <w:t>6</w:t>
            </w:r>
            <w:r w:rsidRPr="008F2D53">
              <w:rPr>
                <w:noProof/>
                <w:webHidden/>
              </w:rPr>
              <w:fldChar w:fldCharType="end"/>
            </w:r>
          </w:hyperlink>
        </w:p>
        <w:p w14:paraId="1B63792D" w14:textId="46940876" w:rsidR="00EF5B02" w:rsidRPr="008F2D53" w:rsidRDefault="00EF5B02">
          <w:pPr>
            <w:pStyle w:val="TOC2"/>
            <w:tabs>
              <w:tab w:val="left" w:pos="800"/>
              <w:tab w:val="right" w:leader="dot" w:pos="9648"/>
            </w:tabs>
            <w:rPr>
              <w:rFonts w:eastAsiaTheme="minorEastAsia"/>
              <w:smallCaps w:val="0"/>
              <w:noProof/>
              <w:kern w:val="2"/>
              <w:sz w:val="24"/>
              <w:szCs w:val="24"/>
              <w:lang w:val="en-IN" w:eastAsia="en-IN"/>
              <w14:ligatures w14:val="standardContextual"/>
            </w:rPr>
          </w:pPr>
          <w:hyperlink w:anchor="_Toc187353673" w:history="1">
            <w:r w:rsidRPr="008F2D53">
              <w:rPr>
                <w:rStyle w:val="Hyperlink"/>
                <w:noProof/>
                <w:lang w:val="en-US" w:eastAsia="ja-JP"/>
              </w:rPr>
              <w:t>3.0</w:t>
            </w:r>
            <w:r w:rsidRPr="008F2D53">
              <w:rPr>
                <w:rFonts w:eastAsiaTheme="minorEastAsia"/>
                <w:smallCaps w:val="0"/>
                <w:noProof/>
                <w:kern w:val="2"/>
                <w:sz w:val="24"/>
                <w:szCs w:val="24"/>
                <w:lang w:val="en-IN" w:eastAsia="en-IN"/>
                <w14:ligatures w14:val="standardContextual"/>
              </w:rPr>
              <w:tab/>
            </w:r>
            <w:r w:rsidRPr="008F2D53">
              <w:rPr>
                <w:rStyle w:val="Hyperlink"/>
                <w:noProof/>
                <w:lang w:val="en-US" w:eastAsia="ja-JP"/>
              </w:rPr>
              <w:t>High Level Use Case Association</w:t>
            </w:r>
            <w:r w:rsidRPr="008F2D53">
              <w:rPr>
                <w:noProof/>
                <w:webHidden/>
              </w:rPr>
              <w:tab/>
            </w:r>
            <w:r w:rsidRPr="008F2D53">
              <w:rPr>
                <w:noProof/>
                <w:webHidden/>
              </w:rPr>
              <w:fldChar w:fldCharType="begin"/>
            </w:r>
            <w:r w:rsidRPr="008F2D53">
              <w:rPr>
                <w:noProof/>
                <w:webHidden/>
              </w:rPr>
              <w:instrText xml:space="preserve"> PAGEREF _Toc187353673 \h </w:instrText>
            </w:r>
            <w:r w:rsidRPr="008F2D53">
              <w:rPr>
                <w:noProof/>
                <w:webHidden/>
              </w:rPr>
            </w:r>
            <w:r w:rsidRPr="008F2D53">
              <w:rPr>
                <w:noProof/>
                <w:webHidden/>
              </w:rPr>
              <w:fldChar w:fldCharType="separate"/>
            </w:r>
            <w:r w:rsidRPr="008F2D53">
              <w:rPr>
                <w:noProof/>
                <w:webHidden/>
              </w:rPr>
              <w:t>6</w:t>
            </w:r>
            <w:r w:rsidRPr="008F2D53">
              <w:rPr>
                <w:noProof/>
                <w:webHidden/>
              </w:rPr>
              <w:fldChar w:fldCharType="end"/>
            </w:r>
          </w:hyperlink>
        </w:p>
        <w:p w14:paraId="522C7C2D" w14:textId="214D7793" w:rsidR="00EF5B02" w:rsidRPr="008F2D53" w:rsidRDefault="00EF5B02">
          <w:pPr>
            <w:pStyle w:val="TOC3"/>
            <w:tabs>
              <w:tab w:val="left" w:pos="1200"/>
              <w:tab w:val="right" w:leader="dot" w:pos="9648"/>
            </w:tabs>
            <w:rPr>
              <w:rFonts w:eastAsiaTheme="minorEastAsia"/>
              <w:i w:val="0"/>
              <w:noProof/>
              <w:kern w:val="2"/>
              <w:sz w:val="24"/>
              <w:szCs w:val="24"/>
              <w:lang w:val="en-IN" w:eastAsia="en-IN"/>
              <w14:ligatures w14:val="standardContextual"/>
            </w:rPr>
          </w:pPr>
          <w:hyperlink w:anchor="_Toc187353674" w:history="1">
            <w:r w:rsidRPr="008F2D53">
              <w:rPr>
                <w:rStyle w:val="Hyperlink"/>
                <w:noProof/>
                <w:lang w:val="en-US" w:eastAsia="ja-JP"/>
              </w:rPr>
              <w:t>3.0.1</w:t>
            </w:r>
            <w:r w:rsidRPr="008F2D53">
              <w:rPr>
                <w:rFonts w:eastAsiaTheme="minorEastAsia"/>
                <w:i w:val="0"/>
                <w:noProof/>
                <w:kern w:val="2"/>
                <w:sz w:val="24"/>
                <w:szCs w:val="24"/>
                <w:lang w:val="en-IN" w:eastAsia="en-IN"/>
                <w14:ligatures w14:val="standardContextual"/>
              </w:rPr>
              <w:tab/>
            </w:r>
            <w:r w:rsidRPr="008F2D53">
              <w:rPr>
                <w:rStyle w:val="Hyperlink"/>
                <w:noProof/>
                <w:lang w:val="en-US" w:eastAsia="ja-JP"/>
              </w:rPr>
              <w:t>Super Admin</w:t>
            </w:r>
            <w:r w:rsidRPr="008F2D53">
              <w:rPr>
                <w:noProof/>
                <w:webHidden/>
              </w:rPr>
              <w:tab/>
            </w:r>
            <w:r w:rsidRPr="008F2D53">
              <w:rPr>
                <w:noProof/>
                <w:webHidden/>
              </w:rPr>
              <w:fldChar w:fldCharType="begin"/>
            </w:r>
            <w:r w:rsidRPr="008F2D53">
              <w:rPr>
                <w:noProof/>
                <w:webHidden/>
              </w:rPr>
              <w:instrText xml:space="preserve"> PAGEREF _Toc187353674 \h </w:instrText>
            </w:r>
            <w:r w:rsidRPr="008F2D53">
              <w:rPr>
                <w:noProof/>
                <w:webHidden/>
              </w:rPr>
            </w:r>
            <w:r w:rsidRPr="008F2D53">
              <w:rPr>
                <w:noProof/>
                <w:webHidden/>
              </w:rPr>
              <w:fldChar w:fldCharType="separate"/>
            </w:r>
            <w:r w:rsidRPr="008F2D53">
              <w:rPr>
                <w:noProof/>
                <w:webHidden/>
              </w:rPr>
              <w:t>6</w:t>
            </w:r>
            <w:r w:rsidRPr="008F2D53">
              <w:rPr>
                <w:noProof/>
                <w:webHidden/>
              </w:rPr>
              <w:fldChar w:fldCharType="end"/>
            </w:r>
          </w:hyperlink>
        </w:p>
        <w:p w14:paraId="0FA4B978" w14:textId="11E3CC65" w:rsidR="00EF5B02" w:rsidRPr="008F2D53" w:rsidRDefault="00EF5B02">
          <w:pPr>
            <w:pStyle w:val="TOC3"/>
            <w:tabs>
              <w:tab w:val="left" w:pos="1200"/>
              <w:tab w:val="right" w:leader="dot" w:pos="9648"/>
            </w:tabs>
            <w:rPr>
              <w:rFonts w:eastAsiaTheme="minorEastAsia"/>
              <w:i w:val="0"/>
              <w:noProof/>
              <w:kern w:val="2"/>
              <w:sz w:val="24"/>
              <w:szCs w:val="24"/>
              <w:lang w:val="en-IN" w:eastAsia="en-IN"/>
              <w14:ligatures w14:val="standardContextual"/>
            </w:rPr>
          </w:pPr>
          <w:hyperlink w:anchor="_Toc187353675" w:history="1">
            <w:r w:rsidRPr="008F2D53">
              <w:rPr>
                <w:rStyle w:val="Hyperlink"/>
                <w:noProof/>
                <w:lang w:val="en-US" w:eastAsia="ja-JP"/>
              </w:rPr>
              <w:t>3.0.2</w:t>
            </w:r>
            <w:r w:rsidRPr="008F2D53">
              <w:rPr>
                <w:rFonts w:eastAsiaTheme="minorEastAsia"/>
                <w:i w:val="0"/>
                <w:noProof/>
                <w:kern w:val="2"/>
                <w:sz w:val="24"/>
                <w:szCs w:val="24"/>
                <w:lang w:val="en-IN" w:eastAsia="en-IN"/>
                <w14:ligatures w14:val="standardContextual"/>
              </w:rPr>
              <w:tab/>
            </w:r>
            <w:r w:rsidRPr="008F2D53">
              <w:rPr>
                <w:rStyle w:val="Hyperlink"/>
                <w:noProof/>
                <w:lang w:val="en-US" w:eastAsia="ja-JP"/>
              </w:rPr>
              <w:t>Professor</w:t>
            </w:r>
            <w:r w:rsidRPr="008F2D53">
              <w:rPr>
                <w:noProof/>
                <w:webHidden/>
              </w:rPr>
              <w:tab/>
            </w:r>
            <w:r w:rsidRPr="008F2D53">
              <w:rPr>
                <w:noProof/>
                <w:webHidden/>
              </w:rPr>
              <w:fldChar w:fldCharType="begin"/>
            </w:r>
            <w:r w:rsidRPr="008F2D53">
              <w:rPr>
                <w:noProof/>
                <w:webHidden/>
              </w:rPr>
              <w:instrText xml:space="preserve"> PAGEREF _Toc187353675 \h </w:instrText>
            </w:r>
            <w:r w:rsidRPr="008F2D53">
              <w:rPr>
                <w:noProof/>
                <w:webHidden/>
              </w:rPr>
            </w:r>
            <w:r w:rsidRPr="008F2D53">
              <w:rPr>
                <w:noProof/>
                <w:webHidden/>
              </w:rPr>
              <w:fldChar w:fldCharType="separate"/>
            </w:r>
            <w:r w:rsidRPr="008F2D53">
              <w:rPr>
                <w:noProof/>
                <w:webHidden/>
              </w:rPr>
              <w:t>7</w:t>
            </w:r>
            <w:r w:rsidRPr="008F2D53">
              <w:rPr>
                <w:noProof/>
                <w:webHidden/>
              </w:rPr>
              <w:fldChar w:fldCharType="end"/>
            </w:r>
          </w:hyperlink>
        </w:p>
        <w:p w14:paraId="3D6BF262" w14:textId="66F062E2" w:rsidR="00EF5B02" w:rsidRPr="008F2D53" w:rsidRDefault="00EF5B02">
          <w:pPr>
            <w:pStyle w:val="TOC3"/>
            <w:tabs>
              <w:tab w:val="left" w:pos="1200"/>
              <w:tab w:val="right" w:leader="dot" w:pos="9648"/>
            </w:tabs>
            <w:rPr>
              <w:rFonts w:eastAsiaTheme="minorEastAsia"/>
              <w:i w:val="0"/>
              <w:noProof/>
              <w:kern w:val="2"/>
              <w:sz w:val="24"/>
              <w:szCs w:val="24"/>
              <w:lang w:val="en-IN" w:eastAsia="en-IN"/>
              <w14:ligatures w14:val="standardContextual"/>
            </w:rPr>
          </w:pPr>
          <w:hyperlink w:anchor="_Toc187353676" w:history="1">
            <w:r w:rsidRPr="008F2D53">
              <w:rPr>
                <w:rStyle w:val="Hyperlink"/>
                <w:noProof/>
                <w:lang w:val="en-US" w:eastAsia="ja-JP"/>
              </w:rPr>
              <w:t>3.0.3</w:t>
            </w:r>
            <w:r w:rsidRPr="008F2D53">
              <w:rPr>
                <w:rFonts w:eastAsiaTheme="minorEastAsia"/>
                <w:i w:val="0"/>
                <w:noProof/>
                <w:kern w:val="2"/>
                <w:sz w:val="24"/>
                <w:szCs w:val="24"/>
                <w:lang w:val="en-IN" w:eastAsia="en-IN"/>
                <w14:ligatures w14:val="standardContextual"/>
              </w:rPr>
              <w:tab/>
            </w:r>
            <w:r w:rsidRPr="008F2D53">
              <w:rPr>
                <w:rStyle w:val="Hyperlink"/>
                <w:noProof/>
                <w:lang w:val="en-US" w:eastAsia="ja-JP"/>
              </w:rPr>
              <w:t>Student</w:t>
            </w:r>
            <w:r w:rsidRPr="008F2D53">
              <w:rPr>
                <w:noProof/>
                <w:webHidden/>
              </w:rPr>
              <w:tab/>
            </w:r>
            <w:r w:rsidRPr="008F2D53">
              <w:rPr>
                <w:noProof/>
                <w:webHidden/>
              </w:rPr>
              <w:fldChar w:fldCharType="begin"/>
            </w:r>
            <w:r w:rsidRPr="008F2D53">
              <w:rPr>
                <w:noProof/>
                <w:webHidden/>
              </w:rPr>
              <w:instrText xml:space="preserve"> PAGEREF _Toc187353676 \h </w:instrText>
            </w:r>
            <w:r w:rsidRPr="008F2D53">
              <w:rPr>
                <w:noProof/>
                <w:webHidden/>
              </w:rPr>
            </w:r>
            <w:r w:rsidRPr="008F2D53">
              <w:rPr>
                <w:noProof/>
                <w:webHidden/>
              </w:rPr>
              <w:fldChar w:fldCharType="separate"/>
            </w:r>
            <w:r w:rsidRPr="008F2D53">
              <w:rPr>
                <w:noProof/>
                <w:webHidden/>
              </w:rPr>
              <w:t>7</w:t>
            </w:r>
            <w:r w:rsidRPr="008F2D53">
              <w:rPr>
                <w:noProof/>
                <w:webHidden/>
              </w:rPr>
              <w:fldChar w:fldCharType="end"/>
            </w:r>
          </w:hyperlink>
        </w:p>
        <w:p w14:paraId="713E5F82" w14:textId="3779EAC1" w:rsidR="00EF5B02" w:rsidRPr="008F2D53" w:rsidRDefault="00EF5B02">
          <w:pPr>
            <w:pStyle w:val="TOC3"/>
            <w:tabs>
              <w:tab w:val="left" w:pos="1200"/>
              <w:tab w:val="right" w:leader="dot" w:pos="9648"/>
            </w:tabs>
            <w:rPr>
              <w:rFonts w:eastAsiaTheme="minorEastAsia"/>
              <w:i w:val="0"/>
              <w:noProof/>
              <w:kern w:val="2"/>
              <w:sz w:val="24"/>
              <w:szCs w:val="24"/>
              <w:lang w:val="en-IN" w:eastAsia="en-IN"/>
              <w14:ligatures w14:val="standardContextual"/>
            </w:rPr>
          </w:pPr>
          <w:hyperlink w:anchor="_Toc187353677" w:history="1">
            <w:r w:rsidRPr="008F2D53">
              <w:rPr>
                <w:rStyle w:val="Hyperlink"/>
                <w:noProof/>
                <w:lang w:val="en-US" w:eastAsia="ja-JP"/>
              </w:rPr>
              <w:t>3.0.2</w:t>
            </w:r>
            <w:r w:rsidRPr="008F2D53">
              <w:rPr>
                <w:rFonts w:eastAsiaTheme="minorEastAsia"/>
                <w:i w:val="0"/>
                <w:noProof/>
                <w:kern w:val="2"/>
                <w:sz w:val="24"/>
                <w:szCs w:val="24"/>
                <w:lang w:val="en-IN" w:eastAsia="en-IN"/>
                <w14:ligatures w14:val="standardContextual"/>
              </w:rPr>
              <w:tab/>
            </w:r>
            <w:r w:rsidRPr="008F2D53">
              <w:rPr>
                <w:rStyle w:val="Hyperlink"/>
                <w:noProof/>
                <w:lang w:val="en-US" w:eastAsia="ja-JP"/>
              </w:rPr>
              <w:t>UC-002: Add User</w:t>
            </w:r>
            <w:r w:rsidRPr="008F2D53">
              <w:rPr>
                <w:noProof/>
                <w:webHidden/>
              </w:rPr>
              <w:tab/>
            </w:r>
            <w:r w:rsidRPr="008F2D53">
              <w:rPr>
                <w:noProof/>
                <w:webHidden/>
              </w:rPr>
              <w:fldChar w:fldCharType="begin"/>
            </w:r>
            <w:r w:rsidRPr="008F2D53">
              <w:rPr>
                <w:noProof/>
                <w:webHidden/>
              </w:rPr>
              <w:instrText xml:space="preserve"> PAGEREF _Toc187353677 \h </w:instrText>
            </w:r>
            <w:r w:rsidRPr="008F2D53">
              <w:rPr>
                <w:noProof/>
                <w:webHidden/>
              </w:rPr>
            </w:r>
            <w:r w:rsidRPr="008F2D53">
              <w:rPr>
                <w:noProof/>
                <w:webHidden/>
              </w:rPr>
              <w:fldChar w:fldCharType="separate"/>
            </w:r>
            <w:r w:rsidRPr="008F2D53">
              <w:rPr>
                <w:noProof/>
                <w:webHidden/>
              </w:rPr>
              <w:t>10</w:t>
            </w:r>
            <w:r w:rsidRPr="008F2D53">
              <w:rPr>
                <w:noProof/>
                <w:webHidden/>
              </w:rPr>
              <w:fldChar w:fldCharType="end"/>
            </w:r>
          </w:hyperlink>
        </w:p>
        <w:p w14:paraId="00E2EA21" w14:textId="498FF79B" w:rsidR="00EF5B02" w:rsidRPr="008F2D53" w:rsidRDefault="00EF5B02">
          <w:pPr>
            <w:pStyle w:val="TOC3"/>
            <w:tabs>
              <w:tab w:val="left" w:pos="1200"/>
              <w:tab w:val="right" w:leader="dot" w:pos="9648"/>
            </w:tabs>
            <w:rPr>
              <w:rFonts w:eastAsiaTheme="minorEastAsia"/>
              <w:i w:val="0"/>
              <w:noProof/>
              <w:kern w:val="2"/>
              <w:sz w:val="24"/>
              <w:szCs w:val="24"/>
              <w:lang w:val="en-IN" w:eastAsia="en-IN"/>
              <w14:ligatures w14:val="standardContextual"/>
            </w:rPr>
          </w:pPr>
          <w:hyperlink w:anchor="_Toc187353678" w:history="1">
            <w:r w:rsidRPr="008F2D53">
              <w:rPr>
                <w:rStyle w:val="Hyperlink"/>
                <w:noProof/>
                <w:lang w:val="en-US" w:eastAsia="ja-JP"/>
              </w:rPr>
              <w:t>3.0.3</w:t>
            </w:r>
            <w:r w:rsidRPr="008F2D53">
              <w:rPr>
                <w:rFonts w:eastAsiaTheme="minorEastAsia"/>
                <w:i w:val="0"/>
                <w:noProof/>
                <w:kern w:val="2"/>
                <w:sz w:val="24"/>
                <w:szCs w:val="24"/>
                <w:lang w:val="en-IN" w:eastAsia="en-IN"/>
                <w14:ligatures w14:val="standardContextual"/>
              </w:rPr>
              <w:tab/>
            </w:r>
            <w:r w:rsidRPr="008F2D53">
              <w:rPr>
                <w:rStyle w:val="Hyperlink"/>
                <w:noProof/>
                <w:lang w:val="en-US" w:eastAsia="ja-JP"/>
              </w:rPr>
              <w:t xml:space="preserve">UC-003: </w:t>
            </w:r>
            <w:r w:rsidRPr="008F2D53">
              <w:rPr>
                <w:rStyle w:val="Hyperlink"/>
                <w:noProof/>
                <w:lang w:eastAsia="ja-JP"/>
              </w:rPr>
              <w:t>Update User</w:t>
            </w:r>
            <w:r w:rsidRPr="008F2D53">
              <w:rPr>
                <w:noProof/>
                <w:webHidden/>
              </w:rPr>
              <w:tab/>
            </w:r>
            <w:r w:rsidRPr="008F2D53">
              <w:rPr>
                <w:noProof/>
                <w:webHidden/>
              </w:rPr>
              <w:fldChar w:fldCharType="begin"/>
            </w:r>
            <w:r w:rsidRPr="008F2D53">
              <w:rPr>
                <w:noProof/>
                <w:webHidden/>
              </w:rPr>
              <w:instrText xml:space="preserve"> PAGEREF _Toc187353678 \h </w:instrText>
            </w:r>
            <w:r w:rsidRPr="008F2D53">
              <w:rPr>
                <w:noProof/>
                <w:webHidden/>
              </w:rPr>
            </w:r>
            <w:r w:rsidRPr="008F2D53">
              <w:rPr>
                <w:noProof/>
                <w:webHidden/>
              </w:rPr>
              <w:fldChar w:fldCharType="separate"/>
            </w:r>
            <w:r w:rsidRPr="008F2D53">
              <w:rPr>
                <w:noProof/>
                <w:webHidden/>
              </w:rPr>
              <w:t>12</w:t>
            </w:r>
            <w:r w:rsidRPr="008F2D53">
              <w:rPr>
                <w:noProof/>
                <w:webHidden/>
              </w:rPr>
              <w:fldChar w:fldCharType="end"/>
            </w:r>
          </w:hyperlink>
        </w:p>
        <w:p w14:paraId="1C3C96AF" w14:textId="7C195372" w:rsidR="00EF5B02" w:rsidRPr="008F2D53" w:rsidRDefault="00EF5B02">
          <w:pPr>
            <w:pStyle w:val="TOC2"/>
            <w:tabs>
              <w:tab w:val="left" w:pos="1000"/>
              <w:tab w:val="right" w:leader="dot" w:pos="9648"/>
            </w:tabs>
            <w:rPr>
              <w:rFonts w:eastAsiaTheme="minorEastAsia"/>
              <w:smallCaps w:val="0"/>
              <w:noProof/>
              <w:kern w:val="2"/>
              <w:sz w:val="24"/>
              <w:szCs w:val="24"/>
              <w:lang w:val="en-IN" w:eastAsia="en-IN"/>
              <w14:ligatures w14:val="standardContextual"/>
            </w:rPr>
          </w:pPr>
          <w:hyperlink w:anchor="_Toc187353679" w:history="1">
            <w:r w:rsidRPr="008F2D53">
              <w:rPr>
                <w:rStyle w:val="Hyperlink"/>
                <w:noProof/>
                <w:lang w:val="en-US" w:eastAsia="ja-JP"/>
              </w:rPr>
              <w:t>3.1.4</w:t>
            </w:r>
            <w:r w:rsidRPr="008F2D53">
              <w:rPr>
                <w:rFonts w:eastAsiaTheme="minorEastAsia"/>
                <w:smallCaps w:val="0"/>
                <w:noProof/>
                <w:kern w:val="2"/>
                <w:sz w:val="24"/>
                <w:szCs w:val="24"/>
                <w:lang w:val="en-IN" w:eastAsia="en-IN"/>
                <w14:ligatures w14:val="standardContextual"/>
              </w:rPr>
              <w:tab/>
            </w:r>
            <w:r w:rsidRPr="008F2D53">
              <w:rPr>
                <w:rStyle w:val="Hyperlink"/>
                <w:noProof/>
                <w:lang w:val="en-US" w:eastAsia="ja-JP"/>
              </w:rPr>
              <w:t>UC-004: Delete User</w:t>
            </w:r>
            <w:r w:rsidRPr="008F2D53">
              <w:rPr>
                <w:noProof/>
                <w:webHidden/>
              </w:rPr>
              <w:tab/>
            </w:r>
            <w:r w:rsidRPr="008F2D53">
              <w:rPr>
                <w:noProof/>
                <w:webHidden/>
              </w:rPr>
              <w:fldChar w:fldCharType="begin"/>
            </w:r>
            <w:r w:rsidRPr="008F2D53">
              <w:rPr>
                <w:noProof/>
                <w:webHidden/>
              </w:rPr>
              <w:instrText xml:space="preserve"> PAGEREF _Toc187353679 \h </w:instrText>
            </w:r>
            <w:r w:rsidRPr="008F2D53">
              <w:rPr>
                <w:noProof/>
                <w:webHidden/>
              </w:rPr>
            </w:r>
            <w:r w:rsidRPr="008F2D53">
              <w:rPr>
                <w:noProof/>
                <w:webHidden/>
              </w:rPr>
              <w:fldChar w:fldCharType="separate"/>
            </w:r>
            <w:r w:rsidRPr="008F2D53">
              <w:rPr>
                <w:noProof/>
                <w:webHidden/>
              </w:rPr>
              <w:t>14</w:t>
            </w:r>
            <w:r w:rsidRPr="008F2D53">
              <w:rPr>
                <w:noProof/>
                <w:webHidden/>
              </w:rPr>
              <w:fldChar w:fldCharType="end"/>
            </w:r>
          </w:hyperlink>
        </w:p>
        <w:p w14:paraId="5B6D6EDF" w14:textId="09DA2882" w:rsidR="00EF5B02" w:rsidRPr="008F2D53" w:rsidRDefault="00EF5B02">
          <w:pPr>
            <w:pStyle w:val="TOC1"/>
            <w:tabs>
              <w:tab w:val="left" w:pos="480"/>
              <w:tab w:val="right" w:leader="dot" w:pos="9648"/>
            </w:tabs>
            <w:rPr>
              <w:rFonts w:eastAsiaTheme="minorEastAsia"/>
              <w:b w:val="0"/>
              <w:caps w:val="0"/>
              <w:noProof/>
              <w:kern w:val="2"/>
              <w:sz w:val="24"/>
              <w:szCs w:val="24"/>
              <w:lang w:val="en-IN" w:eastAsia="en-IN"/>
              <w14:ligatures w14:val="standardContextual"/>
            </w:rPr>
          </w:pPr>
          <w:hyperlink w:anchor="_Toc187353680" w:history="1">
            <w:r w:rsidRPr="008F2D53">
              <w:rPr>
                <w:rStyle w:val="Hyperlink"/>
                <w:noProof/>
              </w:rPr>
              <w:t>4</w:t>
            </w:r>
            <w:r w:rsidRPr="008F2D53">
              <w:rPr>
                <w:rFonts w:eastAsiaTheme="minorEastAsia"/>
                <w:b w:val="0"/>
                <w:caps w:val="0"/>
                <w:noProof/>
                <w:kern w:val="2"/>
                <w:sz w:val="24"/>
                <w:szCs w:val="24"/>
                <w:lang w:val="en-IN" w:eastAsia="en-IN"/>
                <w14:ligatures w14:val="standardContextual"/>
              </w:rPr>
              <w:tab/>
            </w:r>
            <w:r w:rsidRPr="008F2D53">
              <w:rPr>
                <w:rStyle w:val="Hyperlink"/>
                <w:noProof/>
              </w:rPr>
              <w:t>Processing Details</w:t>
            </w:r>
            <w:r w:rsidRPr="008F2D53">
              <w:rPr>
                <w:noProof/>
                <w:webHidden/>
              </w:rPr>
              <w:tab/>
            </w:r>
            <w:r w:rsidRPr="008F2D53">
              <w:rPr>
                <w:noProof/>
                <w:webHidden/>
              </w:rPr>
              <w:fldChar w:fldCharType="begin"/>
            </w:r>
            <w:r w:rsidRPr="008F2D53">
              <w:rPr>
                <w:noProof/>
                <w:webHidden/>
              </w:rPr>
              <w:instrText xml:space="preserve"> PAGEREF _Toc187353680 \h </w:instrText>
            </w:r>
            <w:r w:rsidRPr="008F2D53">
              <w:rPr>
                <w:noProof/>
                <w:webHidden/>
              </w:rPr>
            </w:r>
            <w:r w:rsidRPr="008F2D53">
              <w:rPr>
                <w:noProof/>
                <w:webHidden/>
              </w:rPr>
              <w:fldChar w:fldCharType="separate"/>
            </w:r>
            <w:r w:rsidRPr="008F2D53">
              <w:rPr>
                <w:noProof/>
                <w:webHidden/>
              </w:rPr>
              <w:t>16</w:t>
            </w:r>
            <w:r w:rsidRPr="008F2D53">
              <w:rPr>
                <w:noProof/>
                <w:webHidden/>
              </w:rPr>
              <w:fldChar w:fldCharType="end"/>
            </w:r>
          </w:hyperlink>
        </w:p>
        <w:p w14:paraId="1043484E" w14:textId="2BB29506" w:rsidR="00EF5B02" w:rsidRPr="008F2D53" w:rsidRDefault="00EF5B02">
          <w:pPr>
            <w:pStyle w:val="TOC2"/>
            <w:tabs>
              <w:tab w:val="left" w:pos="800"/>
              <w:tab w:val="right" w:leader="dot" w:pos="9648"/>
            </w:tabs>
            <w:rPr>
              <w:rFonts w:eastAsiaTheme="minorEastAsia"/>
              <w:smallCaps w:val="0"/>
              <w:noProof/>
              <w:kern w:val="2"/>
              <w:sz w:val="24"/>
              <w:szCs w:val="24"/>
              <w:lang w:val="en-IN" w:eastAsia="en-IN"/>
              <w14:ligatures w14:val="standardContextual"/>
            </w:rPr>
          </w:pPr>
          <w:hyperlink w:anchor="_Toc187353681" w:history="1">
            <w:r w:rsidRPr="008F2D53">
              <w:rPr>
                <w:rStyle w:val="Hyperlink"/>
                <w:noProof/>
              </w:rPr>
              <w:t>4.1</w:t>
            </w:r>
            <w:r w:rsidRPr="008F2D53">
              <w:rPr>
                <w:rFonts w:eastAsiaTheme="minorEastAsia"/>
                <w:smallCaps w:val="0"/>
                <w:noProof/>
                <w:kern w:val="2"/>
                <w:sz w:val="24"/>
                <w:szCs w:val="24"/>
                <w:lang w:val="en-IN" w:eastAsia="en-IN"/>
                <w14:ligatures w14:val="standardContextual"/>
              </w:rPr>
              <w:tab/>
            </w:r>
            <w:r w:rsidRPr="008F2D53">
              <w:rPr>
                <w:rStyle w:val="Hyperlink"/>
                <w:noProof/>
              </w:rPr>
              <w:t>PD01: Employee Management System</w:t>
            </w:r>
            <w:r w:rsidRPr="008F2D53">
              <w:rPr>
                <w:noProof/>
                <w:webHidden/>
              </w:rPr>
              <w:tab/>
            </w:r>
            <w:r w:rsidRPr="008F2D53">
              <w:rPr>
                <w:noProof/>
                <w:webHidden/>
              </w:rPr>
              <w:fldChar w:fldCharType="begin"/>
            </w:r>
            <w:r w:rsidRPr="008F2D53">
              <w:rPr>
                <w:noProof/>
                <w:webHidden/>
              </w:rPr>
              <w:instrText xml:space="preserve"> PAGEREF _Toc187353681 \h </w:instrText>
            </w:r>
            <w:r w:rsidRPr="008F2D53">
              <w:rPr>
                <w:noProof/>
                <w:webHidden/>
              </w:rPr>
            </w:r>
            <w:r w:rsidRPr="008F2D53">
              <w:rPr>
                <w:noProof/>
                <w:webHidden/>
              </w:rPr>
              <w:fldChar w:fldCharType="separate"/>
            </w:r>
            <w:r w:rsidRPr="008F2D53">
              <w:rPr>
                <w:noProof/>
                <w:webHidden/>
              </w:rPr>
              <w:t>16</w:t>
            </w:r>
            <w:r w:rsidRPr="008F2D53">
              <w:rPr>
                <w:noProof/>
                <w:webHidden/>
              </w:rPr>
              <w:fldChar w:fldCharType="end"/>
            </w:r>
          </w:hyperlink>
        </w:p>
        <w:p w14:paraId="003987B2" w14:textId="0248B1E4" w:rsidR="00EF5B02" w:rsidRPr="008F2D53" w:rsidRDefault="00EF5B02">
          <w:pPr>
            <w:pStyle w:val="TOC3"/>
            <w:tabs>
              <w:tab w:val="left" w:pos="1200"/>
              <w:tab w:val="right" w:leader="dot" w:pos="9648"/>
            </w:tabs>
            <w:rPr>
              <w:rFonts w:eastAsiaTheme="minorEastAsia"/>
              <w:i w:val="0"/>
              <w:noProof/>
              <w:kern w:val="2"/>
              <w:sz w:val="24"/>
              <w:szCs w:val="24"/>
              <w:lang w:val="en-IN" w:eastAsia="en-IN"/>
              <w14:ligatures w14:val="standardContextual"/>
            </w:rPr>
          </w:pPr>
          <w:hyperlink w:anchor="_Toc187353682" w:history="1">
            <w:r w:rsidRPr="008F2D53">
              <w:rPr>
                <w:rStyle w:val="Hyperlink"/>
                <w:noProof/>
              </w:rPr>
              <w:t>4.1.1</w:t>
            </w:r>
            <w:r w:rsidRPr="008F2D53">
              <w:rPr>
                <w:rFonts w:eastAsiaTheme="minorEastAsia"/>
                <w:i w:val="0"/>
                <w:noProof/>
                <w:kern w:val="2"/>
                <w:sz w:val="24"/>
                <w:szCs w:val="24"/>
                <w:lang w:val="en-IN" w:eastAsia="en-IN"/>
                <w14:ligatures w14:val="standardContextual"/>
              </w:rPr>
              <w:tab/>
            </w:r>
            <w:r w:rsidRPr="008F2D53">
              <w:rPr>
                <w:rStyle w:val="Hyperlink"/>
                <w:noProof/>
              </w:rPr>
              <w:t>PD01A: Add User</w:t>
            </w:r>
            <w:r w:rsidRPr="008F2D53">
              <w:rPr>
                <w:noProof/>
                <w:webHidden/>
              </w:rPr>
              <w:tab/>
            </w:r>
            <w:r w:rsidRPr="008F2D53">
              <w:rPr>
                <w:noProof/>
                <w:webHidden/>
              </w:rPr>
              <w:fldChar w:fldCharType="begin"/>
            </w:r>
            <w:r w:rsidRPr="008F2D53">
              <w:rPr>
                <w:noProof/>
                <w:webHidden/>
              </w:rPr>
              <w:instrText xml:space="preserve"> PAGEREF _Toc187353682 \h </w:instrText>
            </w:r>
            <w:r w:rsidRPr="008F2D53">
              <w:rPr>
                <w:noProof/>
                <w:webHidden/>
              </w:rPr>
            </w:r>
            <w:r w:rsidRPr="008F2D53">
              <w:rPr>
                <w:noProof/>
                <w:webHidden/>
              </w:rPr>
              <w:fldChar w:fldCharType="separate"/>
            </w:r>
            <w:r w:rsidRPr="008F2D53">
              <w:rPr>
                <w:noProof/>
                <w:webHidden/>
              </w:rPr>
              <w:t>16</w:t>
            </w:r>
            <w:r w:rsidRPr="008F2D53">
              <w:rPr>
                <w:noProof/>
                <w:webHidden/>
              </w:rPr>
              <w:fldChar w:fldCharType="end"/>
            </w:r>
          </w:hyperlink>
        </w:p>
        <w:p w14:paraId="3A176359" w14:textId="6CC43FF8" w:rsidR="00EF5B02" w:rsidRPr="008F2D53" w:rsidRDefault="00EF5B02">
          <w:pPr>
            <w:pStyle w:val="TOC3"/>
            <w:tabs>
              <w:tab w:val="left" w:pos="1200"/>
              <w:tab w:val="right" w:leader="dot" w:pos="9648"/>
            </w:tabs>
            <w:rPr>
              <w:rFonts w:eastAsiaTheme="minorEastAsia"/>
              <w:i w:val="0"/>
              <w:noProof/>
              <w:kern w:val="2"/>
              <w:sz w:val="24"/>
              <w:szCs w:val="24"/>
              <w:lang w:val="en-IN" w:eastAsia="en-IN"/>
              <w14:ligatures w14:val="standardContextual"/>
            </w:rPr>
          </w:pPr>
          <w:hyperlink w:anchor="_Toc187353683" w:history="1">
            <w:r w:rsidRPr="008F2D53">
              <w:rPr>
                <w:rStyle w:val="Hyperlink"/>
                <w:noProof/>
              </w:rPr>
              <w:t>4.1.2</w:t>
            </w:r>
            <w:r w:rsidRPr="008F2D53">
              <w:rPr>
                <w:rFonts w:eastAsiaTheme="minorEastAsia"/>
                <w:i w:val="0"/>
                <w:noProof/>
                <w:kern w:val="2"/>
                <w:sz w:val="24"/>
                <w:szCs w:val="24"/>
                <w:lang w:val="en-IN" w:eastAsia="en-IN"/>
                <w14:ligatures w14:val="standardContextual"/>
              </w:rPr>
              <w:tab/>
            </w:r>
            <w:r w:rsidRPr="008F2D53">
              <w:rPr>
                <w:rStyle w:val="Hyperlink"/>
                <w:noProof/>
              </w:rPr>
              <w:t>PD01A: Update User</w:t>
            </w:r>
            <w:r w:rsidRPr="008F2D53">
              <w:rPr>
                <w:noProof/>
                <w:webHidden/>
              </w:rPr>
              <w:tab/>
            </w:r>
            <w:r w:rsidRPr="008F2D53">
              <w:rPr>
                <w:noProof/>
                <w:webHidden/>
              </w:rPr>
              <w:fldChar w:fldCharType="begin"/>
            </w:r>
            <w:r w:rsidRPr="008F2D53">
              <w:rPr>
                <w:noProof/>
                <w:webHidden/>
              </w:rPr>
              <w:instrText xml:space="preserve"> PAGEREF _Toc187353683 \h </w:instrText>
            </w:r>
            <w:r w:rsidRPr="008F2D53">
              <w:rPr>
                <w:noProof/>
                <w:webHidden/>
              </w:rPr>
            </w:r>
            <w:r w:rsidRPr="008F2D53">
              <w:rPr>
                <w:noProof/>
                <w:webHidden/>
              </w:rPr>
              <w:fldChar w:fldCharType="separate"/>
            </w:r>
            <w:r w:rsidRPr="008F2D53">
              <w:rPr>
                <w:noProof/>
                <w:webHidden/>
              </w:rPr>
              <w:t>16</w:t>
            </w:r>
            <w:r w:rsidRPr="008F2D53">
              <w:rPr>
                <w:noProof/>
                <w:webHidden/>
              </w:rPr>
              <w:fldChar w:fldCharType="end"/>
            </w:r>
          </w:hyperlink>
        </w:p>
        <w:p w14:paraId="5C6C1848" w14:textId="2E4B2334" w:rsidR="00314A65" w:rsidRPr="008F2D53" w:rsidRDefault="008329CD" w:rsidP="005457CB">
          <w:pPr>
            <w:jc w:val="both"/>
          </w:pPr>
          <w:r w:rsidRPr="008F2D53">
            <w:rPr>
              <w:b/>
              <w:bCs/>
              <w:noProof/>
            </w:rPr>
            <w:fldChar w:fldCharType="end"/>
          </w:r>
        </w:p>
      </w:sdtContent>
    </w:sdt>
    <w:p w14:paraId="07765920" w14:textId="77777777" w:rsidR="009535F4" w:rsidRPr="008F2D53" w:rsidRDefault="00DC1A1E" w:rsidP="005457CB">
      <w:pPr>
        <w:pStyle w:val="Heading1"/>
        <w:spacing w:line="360" w:lineRule="auto"/>
        <w:jc w:val="both"/>
        <w:rPr>
          <w:color w:val="000000"/>
        </w:rPr>
      </w:pPr>
      <w:bookmarkStart w:id="11" w:name="_Toc395106329"/>
      <w:bookmarkStart w:id="12" w:name="_Toc430418573"/>
      <w:bookmarkStart w:id="13" w:name="_Toc8916885"/>
      <w:bookmarkStart w:id="14" w:name="_Toc187353663"/>
      <w:r w:rsidRPr="008F2D53">
        <w:rPr>
          <w:color w:val="000000"/>
        </w:rPr>
        <w:lastRenderedPageBreak/>
        <w:t>I</w:t>
      </w:r>
      <w:r w:rsidR="009535F4" w:rsidRPr="008F2D53">
        <w:rPr>
          <w:color w:val="000000"/>
        </w:rPr>
        <w:t>ntroduction</w:t>
      </w:r>
      <w:bookmarkEnd w:id="11"/>
      <w:bookmarkEnd w:id="12"/>
      <w:bookmarkEnd w:id="13"/>
      <w:bookmarkEnd w:id="14"/>
    </w:p>
    <w:p w14:paraId="6245E03D" w14:textId="77777777" w:rsidR="009535F4" w:rsidRPr="008F2D53" w:rsidRDefault="009535F4" w:rsidP="005457CB">
      <w:pPr>
        <w:pStyle w:val="Heading2"/>
        <w:tabs>
          <w:tab w:val="num" w:pos="576"/>
        </w:tabs>
        <w:ind w:left="576"/>
        <w:jc w:val="both"/>
        <w:rPr>
          <w:color w:val="000000"/>
        </w:rPr>
      </w:pPr>
      <w:bookmarkStart w:id="15" w:name="__RefHeading__12_1097030284"/>
      <w:bookmarkStart w:id="16" w:name="_Toc395106330"/>
      <w:bookmarkStart w:id="17" w:name="_Toc430418574"/>
      <w:bookmarkStart w:id="18" w:name="_Toc8916886"/>
      <w:bookmarkStart w:id="19" w:name="_Toc187353664"/>
      <w:bookmarkEnd w:id="15"/>
      <w:r w:rsidRPr="008F2D53">
        <w:rPr>
          <w:color w:val="000000"/>
        </w:rPr>
        <w:t>Purpose</w:t>
      </w:r>
      <w:bookmarkEnd w:id="16"/>
      <w:bookmarkEnd w:id="17"/>
      <w:bookmarkEnd w:id="18"/>
      <w:bookmarkEnd w:id="19"/>
    </w:p>
    <w:p w14:paraId="4DDA6B14" w14:textId="4833AF7E" w:rsidR="008643A6" w:rsidRPr="008F2D53" w:rsidRDefault="002B46E5" w:rsidP="002B46E5">
      <w:pPr>
        <w:spacing w:line="360" w:lineRule="auto"/>
        <w:ind w:left="576"/>
        <w:jc w:val="both"/>
        <w:rPr>
          <w:rStyle w:val="apple-style-span"/>
          <w:rFonts w:eastAsia="Arial"/>
          <w:color w:val="000000"/>
          <w:szCs w:val="20"/>
        </w:rPr>
      </w:pPr>
      <w:bookmarkStart w:id="20" w:name="__RefHeading__14_1097030284"/>
      <w:bookmarkStart w:id="21" w:name="_Toc395106331"/>
      <w:bookmarkStart w:id="22" w:name="_Toc430418575"/>
      <w:bookmarkStart w:id="23" w:name="_Toc8916887"/>
      <w:bookmarkEnd w:id="20"/>
      <w:r w:rsidRPr="008F2D53">
        <w:rPr>
          <w:rStyle w:val="apple-style-span"/>
          <w:rFonts w:eastAsia="Arial"/>
          <w:color w:val="000000"/>
          <w:szCs w:val="20"/>
        </w:rPr>
        <w:t>The purpose of this document is to provide insight into the use cases related to the “</w:t>
      </w:r>
      <w:r w:rsidR="00D951E1" w:rsidRPr="008F2D53">
        <w:rPr>
          <w:rStyle w:val="apple-style-span"/>
          <w:rFonts w:eastAsia="Arial"/>
          <w:color w:val="000000"/>
          <w:szCs w:val="20"/>
        </w:rPr>
        <w:t xml:space="preserve">Student Grading </w:t>
      </w:r>
      <w:r w:rsidRPr="008F2D53">
        <w:rPr>
          <w:rStyle w:val="apple-style-span"/>
          <w:rFonts w:eastAsia="Arial"/>
          <w:color w:val="000000"/>
          <w:szCs w:val="20"/>
        </w:rPr>
        <w:t>System”, which will be the baseline document for design, development and testing of the application.</w:t>
      </w:r>
    </w:p>
    <w:p w14:paraId="16344994" w14:textId="77777777" w:rsidR="009535F4" w:rsidRPr="008F2D53" w:rsidRDefault="009535F4" w:rsidP="005457CB">
      <w:pPr>
        <w:pStyle w:val="Heading2"/>
        <w:tabs>
          <w:tab w:val="num" w:pos="576"/>
        </w:tabs>
        <w:ind w:left="576"/>
        <w:jc w:val="both"/>
        <w:rPr>
          <w:rFonts w:eastAsia="Arial"/>
          <w:color w:val="000000"/>
        </w:rPr>
      </w:pPr>
      <w:bookmarkStart w:id="24" w:name="_Toc187353665"/>
      <w:r w:rsidRPr="008F2D53">
        <w:rPr>
          <w:color w:val="000000"/>
        </w:rPr>
        <w:t>Scope</w:t>
      </w:r>
      <w:bookmarkEnd w:id="21"/>
      <w:bookmarkEnd w:id="22"/>
      <w:bookmarkEnd w:id="23"/>
      <w:bookmarkEnd w:id="24"/>
    </w:p>
    <w:p w14:paraId="108078D9" w14:textId="5D847989" w:rsidR="009F5DDB" w:rsidRPr="008F2D53" w:rsidRDefault="009F5DDB" w:rsidP="002B46E5">
      <w:pPr>
        <w:spacing w:line="360" w:lineRule="auto"/>
        <w:ind w:left="576"/>
        <w:jc w:val="both"/>
        <w:rPr>
          <w:rFonts w:eastAsia="Arial"/>
          <w:szCs w:val="20"/>
          <w:lang w:val="en-IN"/>
        </w:rPr>
      </w:pPr>
      <w:r w:rsidRPr="008F2D53">
        <w:rPr>
          <w:rStyle w:val="apple-style-span"/>
          <w:color w:val="000000"/>
          <w:szCs w:val="20"/>
        </w:rPr>
        <w:t xml:space="preserve">This document covers the business use case of </w:t>
      </w:r>
      <w:r w:rsidRPr="008F2D53">
        <w:rPr>
          <w:rStyle w:val="apple-style-span"/>
          <w:rFonts w:eastAsia="Arial"/>
          <w:color w:val="000000"/>
          <w:szCs w:val="20"/>
        </w:rPr>
        <w:t>“</w:t>
      </w:r>
      <w:r w:rsidR="00D951E1" w:rsidRPr="008F2D53">
        <w:rPr>
          <w:rStyle w:val="apple-style-span"/>
          <w:rFonts w:eastAsia="Arial"/>
          <w:color w:val="000000"/>
          <w:szCs w:val="20"/>
        </w:rPr>
        <w:t>Student Grading</w:t>
      </w:r>
      <w:r w:rsidRPr="008F2D53">
        <w:rPr>
          <w:rStyle w:val="apple-style-span"/>
          <w:rFonts w:eastAsia="Arial"/>
          <w:color w:val="000000"/>
          <w:szCs w:val="20"/>
        </w:rPr>
        <w:t xml:space="preserve"> System </w:t>
      </w:r>
      <w:r w:rsidRPr="008F2D53">
        <w:rPr>
          <w:color w:val="000000"/>
        </w:rPr>
        <w:t>Phase-1.0</w:t>
      </w:r>
      <w:r w:rsidRPr="008F2D53">
        <w:rPr>
          <w:rStyle w:val="apple-style-span"/>
          <w:rFonts w:eastAsia="Arial"/>
          <w:color w:val="000000"/>
          <w:szCs w:val="20"/>
        </w:rPr>
        <w:t xml:space="preserve">” </w:t>
      </w:r>
      <w:r w:rsidRPr="008F2D53">
        <w:rPr>
          <w:rStyle w:val="apple-style-span"/>
          <w:color w:val="000000"/>
          <w:szCs w:val="20"/>
        </w:rPr>
        <w:t>and assumption which is used at the time of designs &amp; development of project</w:t>
      </w:r>
      <w:r w:rsidRPr="008F2D53">
        <w:rPr>
          <w:rStyle w:val="apple-style-span"/>
          <w:rFonts w:eastAsia="Arial"/>
          <w:color w:val="000000"/>
          <w:szCs w:val="20"/>
        </w:rPr>
        <w:t xml:space="preserve">. </w:t>
      </w:r>
      <w:r w:rsidRPr="008F2D53">
        <w:rPr>
          <w:rStyle w:val="apple-style-span"/>
          <w:rFonts w:eastAsia="Arial"/>
          <w:szCs w:val="20"/>
        </w:rPr>
        <w:t xml:space="preserve">In </w:t>
      </w:r>
      <w:r w:rsidRPr="008F2D53">
        <w:rPr>
          <w:rStyle w:val="apple-style-span"/>
          <w:rFonts w:eastAsia="Arial"/>
          <w:color w:val="000000"/>
          <w:szCs w:val="20"/>
        </w:rPr>
        <w:t>“</w:t>
      </w:r>
      <w:r w:rsidR="00D951E1" w:rsidRPr="008F2D53">
        <w:rPr>
          <w:rStyle w:val="apple-style-span"/>
          <w:rFonts w:eastAsia="Arial"/>
          <w:color w:val="000000"/>
          <w:szCs w:val="20"/>
        </w:rPr>
        <w:t>Student Grading</w:t>
      </w:r>
      <w:r w:rsidRPr="008F2D53">
        <w:rPr>
          <w:color w:val="000000"/>
        </w:rPr>
        <w:t xml:space="preserve"> System Phase</w:t>
      </w:r>
      <w:r w:rsidR="00D951E1" w:rsidRPr="008F2D53">
        <w:rPr>
          <w:color w:val="000000"/>
        </w:rPr>
        <w:t>-1.0</w:t>
      </w:r>
      <w:r w:rsidRPr="008F2D53">
        <w:rPr>
          <w:rStyle w:val="apple-style-span"/>
          <w:rFonts w:eastAsia="Arial"/>
          <w:color w:val="000000"/>
          <w:szCs w:val="20"/>
        </w:rPr>
        <w:t>”</w:t>
      </w:r>
      <w:r w:rsidRPr="008F2D53">
        <w:rPr>
          <w:rStyle w:val="apple-style-span"/>
          <w:rFonts w:eastAsia="Arial"/>
          <w:szCs w:val="20"/>
        </w:rPr>
        <w:t>, following are new requirements/modules to be implemented:</w:t>
      </w:r>
    </w:p>
    <w:p w14:paraId="5CBA4F59" w14:textId="6380DA9B" w:rsidR="00892ECD" w:rsidRPr="008F2D53" w:rsidRDefault="00892ECD" w:rsidP="00892ECD">
      <w:pPr>
        <w:pStyle w:val="ListParagraph"/>
        <w:numPr>
          <w:ilvl w:val="0"/>
          <w:numId w:val="21"/>
        </w:numPr>
        <w:spacing w:line="360" w:lineRule="auto"/>
        <w:jc w:val="both"/>
        <w:rPr>
          <w:rFonts w:eastAsia="Arial"/>
          <w:szCs w:val="20"/>
          <w:highlight w:val="yellow"/>
        </w:rPr>
      </w:pPr>
      <w:r w:rsidRPr="008F2D53">
        <w:rPr>
          <w:rFonts w:eastAsia="Arial"/>
          <w:szCs w:val="20"/>
          <w:highlight w:val="yellow"/>
        </w:rPr>
        <w:t>Functionality to view a user details.</w:t>
      </w:r>
    </w:p>
    <w:p w14:paraId="66AD7D2E" w14:textId="788335F7" w:rsidR="009809CA" w:rsidRPr="008F2D53" w:rsidRDefault="00D15A1A" w:rsidP="003115D0">
      <w:pPr>
        <w:pStyle w:val="ListParagraph"/>
        <w:numPr>
          <w:ilvl w:val="0"/>
          <w:numId w:val="21"/>
        </w:numPr>
        <w:spacing w:line="360" w:lineRule="auto"/>
        <w:jc w:val="both"/>
        <w:rPr>
          <w:rFonts w:eastAsia="Arial"/>
          <w:szCs w:val="20"/>
          <w:highlight w:val="yellow"/>
          <w:lang w:val="en-IN"/>
        </w:rPr>
      </w:pPr>
      <w:r w:rsidRPr="008F2D53">
        <w:rPr>
          <w:rFonts w:eastAsia="Arial"/>
          <w:szCs w:val="20"/>
          <w:highlight w:val="yellow"/>
        </w:rPr>
        <w:t>Functionality to add a user or multiple users.</w:t>
      </w:r>
    </w:p>
    <w:p w14:paraId="5CE391BD" w14:textId="77777777" w:rsidR="00892ECD" w:rsidRPr="008F2D53" w:rsidRDefault="00892ECD" w:rsidP="003115D0">
      <w:pPr>
        <w:pStyle w:val="ListParagraph"/>
        <w:numPr>
          <w:ilvl w:val="0"/>
          <w:numId w:val="21"/>
        </w:numPr>
        <w:spacing w:line="360" w:lineRule="auto"/>
        <w:jc w:val="both"/>
        <w:rPr>
          <w:rFonts w:eastAsia="Arial"/>
          <w:szCs w:val="20"/>
          <w:highlight w:val="yellow"/>
          <w:lang w:val="en-IN"/>
        </w:rPr>
      </w:pPr>
      <w:r w:rsidRPr="008F2D53">
        <w:rPr>
          <w:rFonts w:eastAsia="Arial"/>
          <w:szCs w:val="20"/>
          <w:highlight w:val="yellow"/>
        </w:rPr>
        <w:t>Functionality to delete a user or multiple users.</w:t>
      </w:r>
    </w:p>
    <w:p w14:paraId="594C5800" w14:textId="15197CC4" w:rsidR="009809CA" w:rsidRPr="008F2D53" w:rsidRDefault="00892ECD" w:rsidP="003115D0">
      <w:pPr>
        <w:pStyle w:val="ListParagraph"/>
        <w:numPr>
          <w:ilvl w:val="0"/>
          <w:numId w:val="21"/>
        </w:numPr>
        <w:spacing w:line="360" w:lineRule="auto"/>
        <w:jc w:val="both"/>
        <w:rPr>
          <w:rFonts w:eastAsia="Arial"/>
          <w:szCs w:val="20"/>
          <w:highlight w:val="yellow"/>
          <w:lang w:val="en-IN"/>
        </w:rPr>
      </w:pPr>
      <w:r w:rsidRPr="008F2D53">
        <w:rPr>
          <w:rFonts w:eastAsia="Arial"/>
          <w:szCs w:val="20"/>
          <w:highlight w:val="yellow"/>
        </w:rPr>
        <w:t>Functionality to update a user or multiple users.</w:t>
      </w:r>
    </w:p>
    <w:p w14:paraId="0C946F15" w14:textId="5E6D9348" w:rsidR="00D951E1" w:rsidRPr="008F2D53" w:rsidRDefault="00421A79" w:rsidP="009F74BF">
      <w:pPr>
        <w:pStyle w:val="Heading2"/>
        <w:tabs>
          <w:tab w:val="num" w:pos="576"/>
        </w:tabs>
        <w:ind w:left="576"/>
        <w:jc w:val="both"/>
        <w:rPr>
          <w:rStyle w:val="apple-style-span"/>
          <w:color w:val="000000"/>
          <w:szCs w:val="20"/>
        </w:rPr>
      </w:pPr>
      <w:bookmarkStart w:id="25" w:name="_Toc187353666"/>
      <w:r w:rsidRPr="008F2D53">
        <w:rPr>
          <w:color w:val="000000"/>
        </w:rPr>
        <w:t>Target Audience</w:t>
      </w:r>
      <w:bookmarkEnd w:id="25"/>
    </w:p>
    <w:p w14:paraId="780AD439" w14:textId="2CC6DC16" w:rsidR="009535F4" w:rsidRPr="008F2D53" w:rsidRDefault="00D951E1" w:rsidP="00D951E1">
      <w:pPr>
        <w:spacing w:line="360" w:lineRule="auto"/>
        <w:ind w:left="576"/>
        <w:jc w:val="both"/>
        <w:rPr>
          <w:rStyle w:val="apple-style-span"/>
          <w:color w:val="000000"/>
          <w:szCs w:val="20"/>
        </w:rPr>
      </w:pPr>
      <w:r w:rsidRPr="008F2D53">
        <w:rPr>
          <w:rStyle w:val="apple-style-span"/>
          <w:color w:val="000000"/>
          <w:szCs w:val="20"/>
        </w:rPr>
        <w:t>The target audience for the Student Grading System includes educational institutions, schools, colleges, universities, and training centres seeking to simplify and enhance their grading processes, academic evaluations, and overall student performance management.</w:t>
      </w:r>
    </w:p>
    <w:p w14:paraId="527C91C1" w14:textId="77777777" w:rsidR="009535F4" w:rsidRPr="008F2D53" w:rsidRDefault="009535F4" w:rsidP="005457CB">
      <w:pPr>
        <w:pStyle w:val="Heading2"/>
        <w:tabs>
          <w:tab w:val="num" w:pos="576"/>
        </w:tabs>
        <w:ind w:left="576"/>
        <w:jc w:val="both"/>
        <w:rPr>
          <w:color w:val="000000"/>
        </w:rPr>
      </w:pPr>
      <w:bookmarkStart w:id="26" w:name="_Toc8916889"/>
      <w:bookmarkStart w:id="27" w:name="_Toc187353667"/>
      <w:r w:rsidRPr="008F2D53">
        <w:rPr>
          <w:color w:val="000000"/>
        </w:rPr>
        <w:t>Document Management</w:t>
      </w:r>
      <w:bookmarkEnd w:id="26"/>
      <w:bookmarkEnd w:id="27"/>
    </w:p>
    <w:p w14:paraId="4FA79245" w14:textId="2F77960F" w:rsidR="00703187" w:rsidRPr="008F2D53" w:rsidRDefault="009535F4" w:rsidP="00703187">
      <w:pPr>
        <w:spacing w:line="360" w:lineRule="auto"/>
        <w:ind w:left="576"/>
        <w:jc w:val="both"/>
        <w:rPr>
          <w:rStyle w:val="apple-style-span"/>
          <w:color w:val="000000"/>
          <w:szCs w:val="20"/>
        </w:rPr>
      </w:pPr>
      <w:r w:rsidRPr="008F2D53">
        <w:rPr>
          <w:rStyle w:val="apple-style-span"/>
          <w:color w:val="000000"/>
          <w:szCs w:val="20"/>
        </w:rPr>
        <w:t xml:space="preserve">The requirements in this </w:t>
      </w:r>
      <w:r w:rsidR="007A505E" w:rsidRPr="008F2D53">
        <w:rPr>
          <w:rStyle w:val="apple-style-span"/>
          <w:color w:val="000000"/>
          <w:szCs w:val="20"/>
        </w:rPr>
        <w:t>use c</w:t>
      </w:r>
      <w:r w:rsidRPr="008F2D53">
        <w:rPr>
          <w:rStyle w:val="apple-style-span"/>
          <w:color w:val="000000"/>
          <w:szCs w:val="20"/>
        </w:rPr>
        <w:t>ase</w:t>
      </w:r>
      <w:r w:rsidR="007A505E" w:rsidRPr="008F2D53">
        <w:rPr>
          <w:rStyle w:val="apple-style-span"/>
          <w:color w:val="000000"/>
          <w:szCs w:val="20"/>
        </w:rPr>
        <w:t xml:space="preserve"> d</w:t>
      </w:r>
      <w:r w:rsidRPr="008F2D53">
        <w:rPr>
          <w:rStyle w:val="apple-style-span"/>
          <w:color w:val="000000"/>
          <w:szCs w:val="20"/>
        </w:rPr>
        <w:t>ocument shall be traced to the appropriate deliverables in the development and testing phases to ensure that all requirements are properly implemented and tested</w:t>
      </w:r>
      <w:r w:rsidR="00000288" w:rsidRPr="008F2D53">
        <w:rPr>
          <w:rStyle w:val="apple-style-span"/>
          <w:color w:val="000000"/>
          <w:szCs w:val="20"/>
        </w:rPr>
        <w:t>.</w:t>
      </w:r>
    </w:p>
    <w:p w14:paraId="1A705E89" w14:textId="77777777" w:rsidR="009535F4" w:rsidRPr="008F2D53" w:rsidRDefault="009535F4" w:rsidP="005457CB">
      <w:pPr>
        <w:pStyle w:val="Heading1"/>
        <w:spacing w:line="360" w:lineRule="auto"/>
        <w:jc w:val="both"/>
      </w:pPr>
      <w:bookmarkStart w:id="28" w:name="_Toc8916891"/>
      <w:bookmarkStart w:id="29" w:name="_Toc187353668"/>
      <w:r w:rsidRPr="008F2D53">
        <w:lastRenderedPageBreak/>
        <w:t>Overview</w:t>
      </w:r>
      <w:bookmarkEnd w:id="28"/>
      <w:bookmarkEnd w:id="29"/>
    </w:p>
    <w:p w14:paraId="7BCA9930" w14:textId="29382880" w:rsidR="00AA2225" w:rsidRPr="008F2D53" w:rsidRDefault="00F13563" w:rsidP="00AA2225">
      <w:pPr>
        <w:jc w:val="both"/>
        <w:rPr>
          <w:color w:val="000000"/>
        </w:rPr>
      </w:pPr>
      <w:r w:rsidRPr="008F2D53">
        <w:rPr>
          <w:color w:val="000000"/>
        </w:rPr>
        <w:t>The O</w:t>
      </w:r>
      <w:r w:rsidR="00D24670" w:rsidRPr="008F2D53">
        <w:rPr>
          <w:color w:val="000000"/>
        </w:rPr>
        <w:t xml:space="preserve">bjective </w:t>
      </w:r>
      <w:r w:rsidRPr="008F2D53">
        <w:rPr>
          <w:color w:val="000000"/>
        </w:rPr>
        <w:t>of</w:t>
      </w:r>
      <w:r w:rsidR="002B46E5" w:rsidRPr="008F2D53">
        <w:rPr>
          <w:color w:val="000000"/>
        </w:rPr>
        <w:t xml:space="preserve"> </w:t>
      </w:r>
      <w:r w:rsidR="00AA2225" w:rsidRPr="008F2D53">
        <w:rPr>
          <w:color w:val="000000"/>
        </w:rPr>
        <w:t>Student Grading System</w:t>
      </w:r>
      <w:r w:rsidR="006E68D9" w:rsidRPr="008F2D53">
        <w:rPr>
          <w:color w:val="000000"/>
        </w:rPr>
        <w:t xml:space="preserve"> Phase-1.0 </w:t>
      </w:r>
      <w:bookmarkStart w:id="30" w:name="_Toc8916892"/>
      <w:r w:rsidR="00AA2225" w:rsidRPr="008F2D53">
        <w:rPr>
          <w:color w:val="000000"/>
        </w:rPr>
        <w:t>is:</w:t>
      </w:r>
    </w:p>
    <w:p w14:paraId="64F7E22B" w14:textId="77777777" w:rsidR="00AA2225" w:rsidRPr="008F2D53" w:rsidRDefault="00AA2225" w:rsidP="00AA2225">
      <w:pPr>
        <w:jc w:val="both"/>
        <w:rPr>
          <w:b/>
          <w:bCs/>
          <w:color w:val="000000"/>
          <w:lang w:val="en-IN"/>
        </w:rPr>
      </w:pPr>
      <w:r w:rsidRPr="008F2D53">
        <w:rPr>
          <w:b/>
          <w:bCs/>
          <w:color w:val="000000"/>
          <w:lang w:val="en-IN"/>
        </w:rPr>
        <w:t>For Super Admin:</w:t>
      </w:r>
    </w:p>
    <w:p w14:paraId="14AC88AE" w14:textId="77777777" w:rsidR="00AA2225" w:rsidRPr="008F2D53" w:rsidRDefault="00AA2225" w:rsidP="00AA2225">
      <w:pPr>
        <w:numPr>
          <w:ilvl w:val="0"/>
          <w:numId w:val="48"/>
        </w:numPr>
        <w:jc w:val="both"/>
        <w:rPr>
          <w:color w:val="000000"/>
          <w:lang w:val="en-IN"/>
        </w:rPr>
      </w:pPr>
      <w:r w:rsidRPr="008F2D53">
        <w:rPr>
          <w:color w:val="000000"/>
          <w:lang w:val="en-IN"/>
        </w:rPr>
        <w:t>Add, view, update, and delete users (Students and Professors).</w:t>
      </w:r>
    </w:p>
    <w:p w14:paraId="3A0434C2" w14:textId="77777777" w:rsidR="00AA2225" w:rsidRPr="008F2D53" w:rsidRDefault="00AA2225" w:rsidP="00AA2225">
      <w:pPr>
        <w:numPr>
          <w:ilvl w:val="0"/>
          <w:numId w:val="48"/>
        </w:numPr>
        <w:jc w:val="both"/>
        <w:rPr>
          <w:color w:val="000000"/>
          <w:lang w:val="en-IN"/>
        </w:rPr>
      </w:pPr>
      <w:r w:rsidRPr="008F2D53">
        <w:rPr>
          <w:color w:val="000000"/>
          <w:lang w:val="en-IN"/>
        </w:rPr>
        <w:t>Assign professors to students.</w:t>
      </w:r>
    </w:p>
    <w:p w14:paraId="4E68BD22" w14:textId="77777777" w:rsidR="00AA2225" w:rsidRPr="008F2D53" w:rsidRDefault="00AA2225" w:rsidP="00AA2225">
      <w:pPr>
        <w:numPr>
          <w:ilvl w:val="0"/>
          <w:numId w:val="48"/>
        </w:numPr>
        <w:jc w:val="both"/>
        <w:rPr>
          <w:color w:val="000000"/>
          <w:lang w:val="en-IN"/>
        </w:rPr>
      </w:pPr>
      <w:r w:rsidRPr="008F2D53">
        <w:rPr>
          <w:color w:val="000000"/>
          <w:lang w:val="en-IN"/>
        </w:rPr>
        <w:t>Create and manage other Super Admin accounts.</w:t>
      </w:r>
    </w:p>
    <w:p w14:paraId="3C71F99B" w14:textId="77777777" w:rsidR="00AA2225" w:rsidRPr="008F2D53" w:rsidRDefault="00AA2225" w:rsidP="00AA2225">
      <w:pPr>
        <w:jc w:val="both"/>
        <w:rPr>
          <w:b/>
          <w:bCs/>
          <w:color w:val="000000"/>
          <w:lang w:val="en-IN"/>
        </w:rPr>
      </w:pPr>
      <w:r w:rsidRPr="008F2D53">
        <w:rPr>
          <w:b/>
          <w:bCs/>
          <w:color w:val="000000"/>
          <w:lang w:val="en-IN"/>
        </w:rPr>
        <w:t>For Professor:</w:t>
      </w:r>
    </w:p>
    <w:p w14:paraId="7B8195CF" w14:textId="77777777" w:rsidR="00AA2225" w:rsidRPr="008F2D53" w:rsidRDefault="00AA2225" w:rsidP="00AA2225">
      <w:pPr>
        <w:numPr>
          <w:ilvl w:val="0"/>
          <w:numId w:val="49"/>
        </w:numPr>
        <w:jc w:val="both"/>
        <w:rPr>
          <w:color w:val="000000"/>
          <w:lang w:val="en-IN"/>
        </w:rPr>
      </w:pPr>
      <w:r w:rsidRPr="008F2D53">
        <w:rPr>
          <w:color w:val="000000"/>
          <w:lang w:val="en-IN"/>
        </w:rPr>
        <w:t>Register, login, and access the dashboard.</w:t>
      </w:r>
    </w:p>
    <w:p w14:paraId="355D129F" w14:textId="4023471F" w:rsidR="00AA2225" w:rsidRPr="008F2D53" w:rsidRDefault="00AA2225" w:rsidP="00AA2225">
      <w:pPr>
        <w:numPr>
          <w:ilvl w:val="0"/>
          <w:numId w:val="49"/>
        </w:numPr>
        <w:jc w:val="both"/>
        <w:rPr>
          <w:color w:val="000000"/>
          <w:lang w:val="en-IN"/>
        </w:rPr>
      </w:pPr>
      <w:r w:rsidRPr="008F2D53">
        <w:rPr>
          <w:color w:val="000000"/>
          <w:lang w:val="en-IN"/>
        </w:rPr>
        <w:t>Update marks for assigned students and provide feedback.</w:t>
      </w:r>
    </w:p>
    <w:p w14:paraId="6A9BC1C5" w14:textId="77777777" w:rsidR="00AA2225" w:rsidRPr="008F2D53" w:rsidRDefault="00AA2225" w:rsidP="00AA2225">
      <w:pPr>
        <w:jc w:val="both"/>
        <w:rPr>
          <w:b/>
          <w:bCs/>
          <w:color w:val="000000"/>
          <w:lang w:val="en-IN"/>
        </w:rPr>
      </w:pPr>
      <w:r w:rsidRPr="008F2D53">
        <w:rPr>
          <w:b/>
          <w:bCs/>
          <w:color w:val="000000"/>
          <w:lang w:val="en-IN"/>
        </w:rPr>
        <w:t>For Student:</w:t>
      </w:r>
    </w:p>
    <w:p w14:paraId="746598F3" w14:textId="77777777" w:rsidR="00AA2225" w:rsidRPr="008F2D53" w:rsidRDefault="00AA2225" w:rsidP="00AA2225">
      <w:pPr>
        <w:numPr>
          <w:ilvl w:val="0"/>
          <w:numId w:val="50"/>
        </w:numPr>
        <w:jc w:val="both"/>
        <w:rPr>
          <w:color w:val="000000"/>
          <w:lang w:val="en-IN"/>
        </w:rPr>
      </w:pPr>
      <w:r w:rsidRPr="008F2D53">
        <w:rPr>
          <w:color w:val="000000"/>
          <w:lang w:val="en-IN"/>
        </w:rPr>
        <w:t>Self-register and log in.</w:t>
      </w:r>
    </w:p>
    <w:p w14:paraId="02F5C16A" w14:textId="2016ACFE" w:rsidR="00AA2225" w:rsidRPr="008F2D53" w:rsidRDefault="00AA2225" w:rsidP="00B43AAC">
      <w:pPr>
        <w:numPr>
          <w:ilvl w:val="0"/>
          <w:numId w:val="50"/>
        </w:numPr>
        <w:jc w:val="both"/>
        <w:rPr>
          <w:color w:val="000000"/>
        </w:rPr>
      </w:pPr>
      <w:r w:rsidRPr="008F2D53">
        <w:rPr>
          <w:color w:val="000000"/>
          <w:lang w:val="en-IN"/>
        </w:rPr>
        <w:t>View their own marks via the dashboard.</w:t>
      </w:r>
    </w:p>
    <w:p w14:paraId="5941BBEF" w14:textId="77777777" w:rsidR="00AA2225" w:rsidRPr="008F2D53" w:rsidRDefault="00AA2225" w:rsidP="00AA2225">
      <w:pPr>
        <w:jc w:val="both"/>
        <w:rPr>
          <w:color w:val="000000"/>
        </w:rPr>
      </w:pPr>
    </w:p>
    <w:p w14:paraId="66A215C6" w14:textId="2663AF1D" w:rsidR="009535F4" w:rsidRPr="008F2D53" w:rsidRDefault="009535F4" w:rsidP="00AA2225">
      <w:pPr>
        <w:jc w:val="both"/>
        <w:rPr>
          <w:color w:val="000000"/>
        </w:rPr>
      </w:pPr>
      <w:r w:rsidRPr="008F2D53">
        <w:rPr>
          <w:color w:val="000000"/>
        </w:rPr>
        <w:t>Assumption</w:t>
      </w:r>
      <w:r w:rsidR="005A0B3A" w:rsidRPr="008F2D53">
        <w:rPr>
          <w:color w:val="000000"/>
        </w:rPr>
        <w:t>s</w:t>
      </w:r>
      <w:bookmarkEnd w:id="30"/>
    </w:p>
    <w:p w14:paraId="3B276608" w14:textId="38550892" w:rsidR="00256420" w:rsidRPr="008F2D53" w:rsidRDefault="00C15A07" w:rsidP="003115D0">
      <w:pPr>
        <w:pStyle w:val="ListParagraph"/>
        <w:numPr>
          <w:ilvl w:val="0"/>
          <w:numId w:val="22"/>
        </w:numPr>
        <w:spacing w:line="360" w:lineRule="auto"/>
        <w:jc w:val="both"/>
        <w:rPr>
          <w:highlight w:val="yellow"/>
          <w:lang w:val="en-IN"/>
        </w:rPr>
      </w:pPr>
      <w:r w:rsidRPr="008F2D53">
        <w:rPr>
          <w:lang w:val="en-IN"/>
        </w:rPr>
        <w:t xml:space="preserve"> </w:t>
      </w:r>
      <w:r w:rsidRPr="008F2D53">
        <w:rPr>
          <w:highlight w:val="yellow"/>
          <w:lang w:val="en-IN"/>
        </w:rPr>
        <w:t>There will be</w:t>
      </w:r>
      <w:r w:rsidRPr="008F2D53">
        <w:rPr>
          <w:highlight w:val="yellow"/>
          <w:lang w:val="en-IN"/>
        </w:rPr>
        <w:tab/>
        <w:t>only one admin.</w:t>
      </w:r>
    </w:p>
    <w:p w14:paraId="72186D14" w14:textId="1ABF6D33" w:rsidR="001F4803" w:rsidRPr="008F2D53" w:rsidRDefault="001F4803" w:rsidP="00C751C9">
      <w:pPr>
        <w:pStyle w:val="ListParagraph"/>
        <w:numPr>
          <w:ilvl w:val="0"/>
          <w:numId w:val="22"/>
        </w:numPr>
        <w:spacing w:line="360" w:lineRule="auto"/>
        <w:jc w:val="both"/>
        <w:rPr>
          <w:highlight w:val="yellow"/>
          <w:lang w:val="en-IN"/>
        </w:rPr>
      </w:pPr>
      <w:r w:rsidRPr="008F2D53">
        <w:rPr>
          <w:highlight w:val="yellow"/>
        </w:rPr>
        <w:t xml:space="preserve">Each user will have a unique identifier, </w:t>
      </w:r>
      <w:r w:rsidR="00BE04E9" w:rsidRPr="008F2D53">
        <w:rPr>
          <w:highlight w:val="yellow"/>
        </w:rPr>
        <w:t>that is</w:t>
      </w:r>
      <w:r w:rsidRPr="008F2D53">
        <w:rPr>
          <w:highlight w:val="yellow"/>
        </w:rPr>
        <w:t xml:space="preserve"> </w:t>
      </w:r>
      <w:r w:rsidR="002559F7" w:rsidRPr="008F2D53">
        <w:rPr>
          <w:highlight w:val="yellow"/>
        </w:rPr>
        <w:t>a</w:t>
      </w:r>
      <w:r w:rsidRPr="008F2D53">
        <w:rPr>
          <w:highlight w:val="yellow"/>
        </w:rPr>
        <w:t xml:space="preserve"> username.</w:t>
      </w:r>
    </w:p>
    <w:p w14:paraId="088AB476" w14:textId="158AB82A" w:rsidR="005A0B3A" w:rsidRPr="008F2D53" w:rsidRDefault="005A0B3A" w:rsidP="005457CB">
      <w:pPr>
        <w:pStyle w:val="Heading2"/>
        <w:tabs>
          <w:tab w:val="num" w:pos="576"/>
        </w:tabs>
        <w:ind w:left="576"/>
        <w:jc w:val="both"/>
        <w:rPr>
          <w:color w:val="000000"/>
          <w:highlight w:val="yellow"/>
        </w:rPr>
      </w:pPr>
      <w:bookmarkStart w:id="31" w:name="_Toc8916893"/>
      <w:bookmarkStart w:id="32" w:name="_Toc187353669"/>
      <w:r w:rsidRPr="008F2D53">
        <w:rPr>
          <w:color w:val="000000"/>
          <w:highlight w:val="yellow"/>
        </w:rPr>
        <w:t>Constraints</w:t>
      </w:r>
      <w:bookmarkEnd w:id="31"/>
      <w:bookmarkEnd w:id="32"/>
    </w:p>
    <w:p w14:paraId="3ED1A1B9" w14:textId="3F50C4AA" w:rsidR="00C15A07" w:rsidRPr="008F2D53" w:rsidRDefault="00D97E43" w:rsidP="007A13F6">
      <w:pPr>
        <w:pStyle w:val="ListParagraph"/>
        <w:numPr>
          <w:ilvl w:val="0"/>
          <w:numId w:val="17"/>
        </w:numPr>
        <w:jc w:val="both"/>
        <w:rPr>
          <w:highlight w:val="yellow"/>
        </w:rPr>
      </w:pPr>
      <w:bookmarkStart w:id="33" w:name="_Toc8916894"/>
      <w:r w:rsidRPr="008F2D53">
        <w:rPr>
          <w:highlight w:val="yellow"/>
        </w:rPr>
        <w:t>Java 17 will be used as the baseline version for development.</w:t>
      </w:r>
    </w:p>
    <w:p w14:paraId="59A49B24" w14:textId="4DC5836C" w:rsidR="00C15A07" w:rsidRPr="008F2D53" w:rsidRDefault="00C751C9" w:rsidP="003115D0">
      <w:pPr>
        <w:pStyle w:val="ListParagraph"/>
        <w:numPr>
          <w:ilvl w:val="0"/>
          <w:numId w:val="17"/>
        </w:numPr>
        <w:jc w:val="both"/>
        <w:rPr>
          <w:highlight w:val="yellow"/>
        </w:rPr>
      </w:pPr>
      <w:r w:rsidRPr="008F2D53">
        <w:rPr>
          <w:highlight w:val="yellow"/>
        </w:rPr>
        <w:t xml:space="preserve">This system </w:t>
      </w:r>
      <w:r w:rsidR="00C15A07" w:rsidRPr="008F2D53">
        <w:rPr>
          <w:highlight w:val="yellow"/>
        </w:rPr>
        <w:t>does not support multi-language interface.</w:t>
      </w:r>
    </w:p>
    <w:p w14:paraId="3B7FB54B" w14:textId="4F745AFD" w:rsidR="00D4018B" w:rsidRPr="008F2D53" w:rsidRDefault="009535F4" w:rsidP="005457CB">
      <w:pPr>
        <w:pStyle w:val="Heading2"/>
        <w:tabs>
          <w:tab w:val="num" w:pos="576"/>
        </w:tabs>
        <w:ind w:left="576"/>
        <w:jc w:val="both"/>
        <w:rPr>
          <w:color w:val="000000" w:themeColor="text1"/>
        </w:rPr>
      </w:pPr>
      <w:bookmarkStart w:id="34" w:name="_Toc187353670"/>
      <w:r w:rsidRPr="008F2D53">
        <w:rPr>
          <w:color w:val="000000" w:themeColor="text1"/>
        </w:rPr>
        <w:t>Technologi</w:t>
      </w:r>
      <w:r w:rsidR="00520398" w:rsidRPr="008F2D53">
        <w:rPr>
          <w:color w:val="000000" w:themeColor="text1"/>
        </w:rPr>
        <w:t>es</w:t>
      </w:r>
      <w:bookmarkEnd w:id="33"/>
      <w:bookmarkEnd w:id="34"/>
      <w:r w:rsidR="00D4018B" w:rsidRPr="008F2D53">
        <w:rPr>
          <w:color w:val="000000" w:themeColor="text1"/>
        </w:rPr>
        <w:t xml:space="preserve"> </w:t>
      </w:r>
    </w:p>
    <w:p w14:paraId="2D5AC9ED" w14:textId="18B898B3" w:rsidR="009535F4" w:rsidRPr="008F2D53" w:rsidRDefault="0093498D" w:rsidP="005457CB">
      <w:pPr>
        <w:autoSpaceDE w:val="0"/>
        <w:autoSpaceDN w:val="0"/>
        <w:adjustRightInd w:val="0"/>
        <w:spacing w:line="360" w:lineRule="auto"/>
        <w:ind w:firstLine="576"/>
        <w:jc w:val="both"/>
        <w:rPr>
          <w:b/>
          <w:szCs w:val="20"/>
          <w:lang w:eastAsia="en-US"/>
        </w:rPr>
      </w:pPr>
      <w:r w:rsidRPr="008F2D53">
        <w:rPr>
          <w:b/>
          <w:szCs w:val="20"/>
          <w:lang w:eastAsia="en-US"/>
        </w:rPr>
        <w:t xml:space="preserve">Languages &amp; Tool: </w:t>
      </w:r>
      <w:r w:rsidR="00AA2225" w:rsidRPr="008F2D53">
        <w:rPr>
          <w:bCs/>
          <w:szCs w:val="20"/>
          <w:lang w:eastAsia="en-US"/>
        </w:rPr>
        <w:t>Node JS v16.13.2</w:t>
      </w:r>
    </w:p>
    <w:p w14:paraId="0F014E1C" w14:textId="03BA491A" w:rsidR="00113276" w:rsidRPr="008F2D53" w:rsidRDefault="00B517C9" w:rsidP="005457CB">
      <w:pPr>
        <w:tabs>
          <w:tab w:val="left" w:pos="4929"/>
        </w:tabs>
        <w:autoSpaceDE w:val="0"/>
        <w:autoSpaceDN w:val="0"/>
        <w:adjustRightInd w:val="0"/>
        <w:spacing w:line="360" w:lineRule="auto"/>
        <w:jc w:val="both"/>
        <w:rPr>
          <w:highlight w:val="yellow"/>
        </w:rPr>
      </w:pPr>
      <w:r w:rsidRPr="008F2D53">
        <w:rPr>
          <w:b/>
          <w:szCs w:val="20"/>
          <w:highlight w:val="yellow"/>
          <w:lang w:eastAsia="en-US"/>
        </w:rPr>
        <w:t xml:space="preserve">          </w:t>
      </w:r>
      <w:r w:rsidR="003D72D6" w:rsidRPr="008F2D53">
        <w:rPr>
          <w:b/>
          <w:szCs w:val="20"/>
          <w:highlight w:val="yellow"/>
          <w:lang w:eastAsia="en-US"/>
        </w:rPr>
        <w:t>Operating Systems/</w:t>
      </w:r>
      <w:r w:rsidR="0093498D" w:rsidRPr="008F2D53">
        <w:rPr>
          <w:b/>
          <w:szCs w:val="20"/>
          <w:highlight w:val="yellow"/>
          <w:lang w:eastAsia="en-US"/>
        </w:rPr>
        <w:t>Platform:</w:t>
      </w:r>
      <w:r w:rsidRPr="008F2D53">
        <w:rPr>
          <w:b/>
          <w:szCs w:val="20"/>
          <w:highlight w:val="yellow"/>
          <w:lang w:eastAsia="en-US"/>
        </w:rPr>
        <w:t xml:space="preserve"> </w:t>
      </w:r>
      <w:r w:rsidR="003A11D2" w:rsidRPr="008F2D53">
        <w:rPr>
          <w:szCs w:val="20"/>
          <w:highlight w:val="yellow"/>
          <w:lang w:eastAsia="en-US"/>
        </w:rPr>
        <w:t>Windows</w:t>
      </w:r>
      <w:r w:rsidR="00C15A07" w:rsidRPr="008F2D53">
        <w:rPr>
          <w:szCs w:val="20"/>
          <w:highlight w:val="yellow"/>
          <w:lang w:eastAsia="en-US"/>
        </w:rPr>
        <w:t xml:space="preserve"> 11</w:t>
      </w:r>
      <w:r w:rsidR="003E303B" w:rsidRPr="008F2D53">
        <w:rPr>
          <w:szCs w:val="20"/>
          <w:highlight w:val="yellow"/>
          <w:lang w:eastAsia="en-US"/>
        </w:rPr>
        <w:t>, Google Chrome</w:t>
      </w:r>
    </w:p>
    <w:p w14:paraId="55E3F27B" w14:textId="1076D025" w:rsidR="00AD5273" w:rsidRPr="008F2D53" w:rsidRDefault="001B7CB6" w:rsidP="002B752E">
      <w:pPr>
        <w:autoSpaceDE w:val="0"/>
        <w:autoSpaceDN w:val="0"/>
        <w:adjustRightInd w:val="0"/>
        <w:spacing w:line="360" w:lineRule="auto"/>
        <w:ind w:firstLine="576"/>
        <w:jc w:val="both"/>
        <w:rPr>
          <w:szCs w:val="20"/>
          <w:lang w:eastAsia="en-US"/>
        </w:rPr>
      </w:pPr>
      <w:r w:rsidRPr="008F2D53">
        <w:rPr>
          <w:b/>
          <w:szCs w:val="20"/>
          <w:lang w:eastAsia="en-US"/>
        </w:rPr>
        <w:t xml:space="preserve">Device </w:t>
      </w:r>
      <w:r w:rsidR="009535F4" w:rsidRPr="008F2D53">
        <w:rPr>
          <w:b/>
          <w:szCs w:val="20"/>
          <w:lang w:eastAsia="en-US"/>
        </w:rPr>
        <w:t>Databases</w:t>
      </w:r>
      <w:r w:rsidR="0093498D" w:rsidRPr="008F2D53">
        <w:rPr>
          <w:b/>
          <w:szCs w:val="20"/>
          <w:lang w:eastAsia="en-US"/>
        </w:rPr>
        <w:t>:</w:t>
      </w:r>
      <w:r w:rsidR="00C44795" w:rsidRPr="008F2D53">
        <w:rPr>
          <w:szCs w:val="20"/>
          <w:lang w:eastAsia="en-US"/>
        </w:rPr>
        <w:t xml:space="preserve"> </w:t>
      </w:r>
      <w:r w:rsidR="00836A4C" w:rsidRPr="008F2D53">
        <w:rPr>
          <w:bCs/>
          <w:szCs w:val="20"/>
          <w:lang w:eastAsia="en-US"/>
        </w:rPr>
        <w:t>PostgreSQL</w:t>
      </w:r>
    </w:p>
    <w:p w14:paraId="0D3F41C6" w14:textId="7EB1FFF8" w:rsidR="009535F4" w:rsidRPr="008F2D53" w:rsidRDefault="009535F4" w:rsidP="005457CB">
      <w:pPr>
        <w:pStyle w:val="Heading2"/>
        <w:tabs>
          <w:tab w:val="num" w:pos="576"/>
        </w:tabs>
        <w:ind w:left="576"/>
        <w:jc w:val="both"/>
        <w:rPr>
          <w:color w:val="000000"/>
        </w:rPr>
      </w:pPr>
      <w:bookmarkStart w:id="35" w:name="_Toc209411886"/>
      <w:bookmarkStart w:id="36" w:name="_Toc345512429"/>
      <w:bookmarkStart w:id="37" w:name="_Toc8916895"/>
      <w:bookmarkStart w:id="38" w:name="_Toc187353671"/>
      <w:r w:rsidRPr="008F2D53">
        <w:rPr>
          <w:color w:val="000000"/>
        </w:rPr>
        <w:t>Exclusions</w:t>
      </w:r>
      <w:bookmarkEnd w:id="35"/>
      <w:bookmarkEnd w:id="36"/>
      <w:bookmarkEnd w:id="37"/>
      <w:bookmarkEnd w:id="38"/>
    </w:p>
    <w:p w14:paraId="0E4659DC" w14:textId="0D533F3C" w:rsidR="00703187" w:rsidRPr="008F2D53" w:rsidRDefault="009535F4" w:rsidP="003115D0">
      <w:pPr>
        <w:pStyle w:val="ListParagraph"/>
        <w:numPr>
          <w:ilvl w:val="0"/>
          <w:numId w:val="15"/>
        </w:numPr>
        <w:spacing w:line="360" w:lineRule="auto"/>
        <w:ind w:left="990"/>
        <w:jc w:val="both"/>
        <w:rPr>
          <w:color w:val="000000"/>
          <w:szCs w:val="20"/>
        </w:rPr>
      </w:pPr>
      <w:r w:rsidRPr="008F2D53">
        <w:rPr>
          <w:rStyle w:val="apple-style-span"/>
          <w:color w:val="000000"/>
          <w:szCs w:val="20"/>
        </w:rPr>
        <w:t xml:space="preserve">The execution of the </w:t>
      </w:r>
      <w:r w:rsidR="00DE7413" w:rsidRPr="008F2D53">
        <w:rPr>
          <w:rStyle w:val="apple-style-span"/>
          <w:color w:val="000000"/>
          <w:szCs w:val="20"/>
        </w:rPr>
        <w:t>project</w:t>
      </w:r>
      <w:r w:rsidRPr="008F2D53">
        <w:rPr>
          <w:rStyle w:val="apple-style-span"/>
          <w:color w:val="000000"/>
          <w:szCs w:val="20"/>
        </w:rPr>
        <w:t xml:space="preserve"> would be as stated in the above sections. Any other aspect or deviation introduced </w:t>
      </w:r>
      <w:r w:rsidR="00590F3C" w:rsidRPr="008F2D53">
        <w:rPr>
          <w:rStyle w:val="apple-style-span"/>
          <w:color w:val="000000"/>
          <w:szCs w:val="20"/>
        </w:rPr>
        <w:t>during</w:t>
      </w:r>
      <w:r w:rsidRPr="008F2D53">
        <w:rPr>
          <w:rStyle w:val="apple-style-span"/>
          <w:color w:val="000000"/>
          <w:szCs w:val="20"/>
        </w:rPr>
        <w:t xml:space="preserve"> the </w:t>
      </w:r>
      <w:r w:rsidR="00DE7413" w:rsidRPr="008F2D53">
        <w:rPr>
          <w:rStyle w:val="apple-style-span"/>
          <w:color w:val="000000"/>
          <w:szCs w:val="20"/>
        </w:rPr>
        <w:t>project</w:t>
      </w:r>
      <w:r w:rsidRPr="008F2D53">
        <w:rPr>
          <w:rStyle w:val="apple-style-span"/>
          <w:color w:val="000000"/>
          <w:szCs w:val="20"/>
        </w:rPr>
        <w:t xml:space="preserve"> </w:t>
      </w:r>
      <w:r w:rsidR="00590F3C" w:rsidRPr="008F2D53">
        <w:rPr>
          <w:rStyle w:val="apple-style-span"/>
          <w:color w:val="000000"/>
          <w:szCs w:val="20"/>
        </w:rPr>
        <w:t xml:space="preserve">development </w:t>
      </w:r>
      <w:r w:rsidRPr="008F2D53">
        <w:rPr>
          <w:rStyle w:val="apple-style-span"/>
          <w:color w:val="000000"/>
          <w:szCs w:val="20"/>
        </w:rPr>
        <w:t>will be considered as</w:t>
      </w:r>
      <w:r w:rsidR="002E5AB0" w:rsidRPr="008F2D53">
        <w:rPr>
          <w:rStyle w:val="apple-style-span"/>
          <w:color w:val="000000"/>
          <w:szCs w:val="20"/>
        </w:rPr>
        <w:t xml:space="preserve"> Out of Scope or Change request</w:t>
      </w:r>
      <w:r w:rsidRPr="008F2D53">
        <w:rPr>
          <w:rStyle w:val="apple-style-span"/>
          <w:color w:val="000000"/>
          <w:szCs w:val="20"/>
        </w:rPr>
        <w:t xml:space="preserve"> and would call for impact analysis in terms of added timeframe and additional charges. </w:t>
      </w:r>
    </w:p>
    <w:p w14:paraId="4565D45E" w14:textId="77777777" w:rsidR="004936EC" w:rsidRPr="008F2D53" w:rsidRDefault="004936EC" w:rsidP="00C15A07">
      <w:pPr>
        <w:rPr>
          <w:b/>
          <w:bCs/>
          <w:sz w:val="28"/>
          <w:lang w:val="en-US" w:eastAsia="ja-JP"/>
        </w:rPr>
      </w:pPr>
    </w:p>
    <w:p w14:paraId="68901860" w14:textId="77777777" w:rsidR="00C15A07" w:rsidRPr="008F2D53" w:rsidRDefault="00C15A07" w:rsidP="00C15A07">
      <w:pPr>
        <w:rPr>
          <w:b/>
          <w:bCs/>
          <w:sz w:val="28"/>
          <w:lang w:val="en-US" w:eastAsia="ja-JP"/>
        </w:rPr>
      </w:pPr>
    </w:p>
    <w:p w14:paraId="63E0CA5B" w14:textId="77777777" w:rsidR="00C15A07" w:rsidRPr="008F2D53" w:rsidRDefault="00C15A07" w:rsidP="00C15A07">
      <w:pPr>
        <w:rPr>
          <w:b/>
          <w:bCs/>
          <w:sz w:val="28"/>
          <w:lang w:val="en-US" w:eastAsia="ja-JP"/>
        </w:rPr>
      </w:pPr>
    </w:p>
    <w:p w14:paraId="591A71AA" w14:textId="77777777" w:rsidR="004F4445" w:rsidRPr="008F2D53" w:rsidRDefault="004F4445" w:rsidP="005457CB">
      <w:pPr>
        <w:pStyle w:val="Heading1"/>
        <w:jc w:val="both"/>
      </w:pPr>
      <w:bookmarkStart w:id="39" w:name="_Toc187353672"/>
      <w:r w:rsidRPr="008F2D53">
        <w:lastRenderedPageBreak/>
        <w:t>Use Cases</w:t>
      </w:r>
      <w:bookmarkStart w:id="40" w:name="_3.3_UC-003:_LOGIN"/>
      <w:bookmarkStart w:id="41" w:name="OLE_LINK174"/>
      <w:bookmarkStart w:id="42" w:name="OLE_LINK175"/>
      <w:bookmarkStart w:id="43" w:name="OLE_LINK95"/>
      <w:bookmarkStart w:id="44" w:name="OLE_LINK96"/>
      <w:bookmarkStart w:id="45" w:name="OLE_LINK121"/>
      <w:bookmarkStart w:id="46" w:name="OLE_LINK122"/>
      <w:bookmarkStart w:id="47" w:name="OLE_LINK141"/>
      <w:bookmarkEnd w:id="39"/>
      <w:bookmarkEnd w:id="40"/>
    </w:p>
    <w:p w14:paraId="36289EA9" w14:textId="5C5E58BE" w:rsidR="00DB7EB8" w:rsidRPr="008F2D53" w:rsidRDefault="005D794D" w:rsidP="00DB7EB8">
      <w:pPr>
        <w:pStyle w:val="Heading2"/>
        <w:rPr>
          <w:lang w:val="en-US" w:eastAsia="ja-JP"/>
        </w:rPr>
      </w:pPr>
      <w:bookmarkStart w:id="48" w:name="_Toc187353673"/>
      <w:r w:rsidRPr="008F2D53">
        <w:rPr>
          <w:lang w:val="en-US" w:eastAsia="ja-JP"/>
        </w:rPr>
        <w:t>High Level Use Case Association</w:t>
      </w:r>
      <w:bookmarkEnd w:id="48"/>
    </w:p>
    <w:p w14:paraId="4C32027B" w14:textId="77F839CE" w:rsidR="00DB7EB8" w:rsidRPr="008F2D53" w:rsidRDefault="00DB7EB8" w:rsidP="00EF5B02">
      <w:pPr>
        <w:pStyle w:val="Heading3"/>
        <w:rPr>
          <w:lang w:val="en-US" w:eastAsia="ja-JP"/>
        </w:rPr>
      </w:pPr>
      <w:r w:rsidRPr="008F2D53">
        <w:rPr>
          <w:lang w:val="en-US" w:eastAsia="ja-JP"/>
        </w:rPr>
        <w:t xml:space="preserve"> </w:t>
      </w:r>
      <w:bookmarkStart w:id="49" w:name="_Toc187353674"/>
      <w:r w:rsidRPr="008F2D53">
        <w:rPr>
          <w:lang w:val="en-US" w:eastAsia="ja-JP"/>
        </w:rPr>
        <w:t>Super Admin</w:t>
      </w:r>
      <w:bookmarkEnd w:id="49"/>
    </w:p>
    <w:p w14:paraId="21AEC33E" w14:textId="77777777" w:rsidR="00303528" w:rsidRPr="008F2D53" w:rsidRDefault="00303528" w:rsidP="00303528">
      <w:pPr>
        <w:rPr>
          <w:lang w:val="en-US" w:eastAsia="ja-JP"/>
        </w:rPr>
      </w:pPr>
    </w:p>
    <w:p w14:paraId="2AE672EF" w14:textId="77777777" w:rsidR="00303528" w:rsidRPr="008F2D53" w:rsidRDefault="00303528" w:rsidP="00303528">
      <w:pPr>
        <w:rPr>
          <w:lang w:val="en-US" w:eastAsia="ja-JP"/>
        </w:rPr>
      </w:pPr>
    </w:p>
    <w:p w14:paraId="0F94C433" w14:textId="77777777" w:rsidR="00303528" w:rsidRPr="008F2D53" w:rsidRDefault="00303528" w:rsidP="00303528">
      <w:pPr>
        <w:rPr>
          <w:lang w:val="en-US" w:eastAsia="ja-JP"/>
        </w:rPr>
      </w:pPr>
    </w:p>
    <w:p w14:paraId="0FFA1306" w14:textId="77777777" w:rsidR="00FC52D7" w:rsidRPr="008F2D53" w:rsidRDefault="00FC52D7" w:rsidP="005457CB">
      <w:pPr>
        <w:suppressAutoHyphens w:val="0"/>
        <w:spacing w:before="0"/>
        <w:jc w:val="both"/>
        <w:rPr>
          <w:lang w:val="en-US" w:eastAsia="en-US"/>
        </w:rPr>
      </w:pPr>
    </w:p>
    <w:p w14:paraId="7E822E17" w14:textId="7CCFBCBA" w:rsidR="006C782B" w:rsidRPr="008F2D53" w:rsidRDefault="00C65DC1" w:rsidP="006C782B">
      <w:pPr>
        <w:suppressAutoHyphens w:val="0"/>
        <w:spacing w:before="0"/>
        <w:jc w:val="center"/>
        <w:rPr>
          <w:lang w:val="en-IN" w:eastAsia="en-US"/>
        </w:rPr>
      </w:pPr>
      <w:r w:rsidRPr="008F2D53">
        <w:rPr>
          <w:noProof/>
        </w:rPr>
        <w:drawing>
          <wp:inline distT="0" distB="0" distL="0" distR="0" wp14:anchorId="12C3D6E3" wp14:editId="5D43603C">
            <wp:extent cx="3831590" cy="4413250"/>
            <wp:effectExtent l="0" t="0" r="0" b="6350"/>
            <wp:docPr id="3435102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1590" cy="4413250"/>
                    </a:xfrm>
                    <a:prstGeom prst="rect">
                      <a:avLst/>
                    </a:prstGeom>
                    <a:noFill/>
                    <a:ln>
                      <a:noFill/>
                    </a:ln>
                  </pic:spPr>
                </pic:pic>
              </a:graphicData>
            </a:graphic>
          </wp:inline>
        </w:drawing>
      </w:r>
    </w:p>
    <w:p w14:paraId="5CD6E275" w14:textId="77777777" w:rsidR="004A3DFF" w:rsidRPr="008F2D53" w:rsidRDefault="004A3DFF" w:rsidP="006C782B">
      <w:pPr>
        <w:suppressAutoHyphens w:val="0"/>
        <w:spacing w:before="0"/>
        <w:jc w:val="center"/>
        <w:rPr>
          <w:lang w:val="en-IN" w:eastAsia="en-US"/>
        </w:rPr>
      </w:pPr>
    </w:p>
    <w:p w14:paraId="065990E4" w14:textId="77777777" w:rsidR="00DB7EB8" w:rsidRPr="008F2D53" w:rsidRDefault="00DB7EB8" w:rsidP="006C782B">
      <w:pPr>
        <w:suppressAutoHyphens w:val="0"/>
        <w:spacing w:before="0"/>
        <w:jc w:val="center"/>
        <w:rPr>
          <w:lang w:val="en-IN" w:eastAsia="en-US"/>
        </w:rPr>
      </w:pPr>
    </w:p>
    <w:p w14:paraId="7C2832D5" w14:textId="77777777" w:rsidR="00DB7EB8" w:rsidRPr="008F2D53" w:rsidRDefault="00DB7EB8" w:rsidP="006C782B">
      <w:pPr>
        <w:suppressAutoHyphens w:val="0"/>
        <w:spacing w:before="0"/>
        <w:jc w:val="center"/>
        <w:rPr>
          <w:lang w:val="en-IN" w:eastAsia="en-US"/>
        </w:rPr>
      </w:pPr>
    </w:p>
    <w:p w14:paraId="1A099B50" w14:textId="77777777" w:rsidR="00DB7EB8" w:rsidRPr="008F2D53" w:rsidRDefault="00DB7EB8" w:rsidP="006C782B">
      <w:pPr>
        <w:suppressAutoHyphens w:val="0"/>
        <w:spacing w:before="0"/>
        <w:jc w:val="center"/>
        <w:rPr>
          <w:lang w:val="en-IN" w:eastAsia="en-US"/>
        </w:rPr>
      </w:pPr>
    </w:p>
    <w:p w14:paraId="4C04F95D" w14:textId="77777777" w:rsidR="00DB7EB8" w:rsidRPr="008F2D53" w:rsidRDefault="00DB7EB8" w:rsidP="006C782B">
      <w:pPr>
        <w:suppressAutoHyphens w:val="0"/>
        <w:spacing w:before="0"/>
        <w:jc w:val="center"/>
        <w:rPr>
          <w:lang w:val="en-IN" w:eastAsia="en-US"/>
        </w:rPr>
      </w:pPr>
    </w:p>
    <w:p w14:paraId="114CC7F9" w14:textId="77777777" w:rsidR="00DB7EB8" w:rsidRPr="008F2D53" w:rsidRDefault="00DB7EB8" w:rsidP="006C782B">
      <w:pPr>
        <w:suppressAutoHyphens w:val="0"/>
        <w:spacing w:before="0"/>
        <w:jc w:val="center"/>
        <w:rPr>
          <w:lang w:val="en-IN" w:eastAsia="en-US"/>
        </w:rPr>
      </w:pPr>
    </w:p>
    <w:p w14:paraId="250403E1" w14:textId="77777777" w:rsidR="00DB7EB8" w:rsidRPr="008F2D53" w:rsidRDefault="00DB7EB8" w:rsidP="006C782B">
      <w:pPr>
        <w:suppressAutoHyphens w:val="0"/>
        <w:spacing w:before="0"/>
        <w:jc w:val="center"/>
        <w:rPr>
          <w:lang w:val="en-IN" w:eastAsia="en-US"/>
        </w:rPr>
      </w:pPr>
    </w:p>
    <w:p w14:paraId="24BAEC6D" w14:textId="77777777" w:rsidR="00DB7EB8" w:rsidRPr="008F2D53" w:rsidRDefault="00DB7EB8" w:rsidP="006C782B">
      <w:pPr>
        <w:suppressAutoHyphens w:val="0"/>
        <w:spacing w:before="0"/>
        <w:jc w:val="center"/>
        <w:rPr>
          <w:lang w:val="en-IN" w:eastAsia="en-US"/>
        </w:rPr>
      </w:pPr>
    </w:p>
    <w:p w14:paraId="2071B494" w14:textId="45F1D8A5" w:rsidR="00DB7EB8" w:rsidRPr="008F2D53" w:rsidRDefault="00DB7EB8" w:rsidP="006C782B">
      <w:pPr>
        <w:suppressAutoHyphens w:val="0"/>
        <w:spacing w:before="0"/>
        <w:jc w:val="center"/>
        <w:rPr>
          <w:lang w:val="en-IN" w:eastAsia="en-US"/>
        </w:rPr>
      </w:pPr>
    </w:p>
    <w:p w14:paraId="2BC70047" w14:textId="77777777" w:rsidR="00C65DC1" w:rsidRPr="008F2D53" w:rsidRDefault="00C65DC1" w:rsidP="006C782B">
      <w:pPr>
        <w:suppressAutoHyphens w:val="0"/>
        <w:spacing w:before="0"/>
        <w:jc w:val="center"/>
        <w:rPr>
          <w:lang w:val="en-IN" w:eastAsia="en-US"/>
        </w:rPr>
      </w:pPr>
    </w:p>
    <w:p w14:paraId="5D493690" w14:textId="77777777" w:rsidR="00DB7EB8" w:rsidRPr="008F2D53" w:rsidRDefault="00DB7EB8" w:rsidP="006C782B">
      <w:pPr>
        <w:suppressAutoHyphens w:val="0"/>
        <w:spacing w:before="0"/>
        <w:jc w:val="center"/>
        <w:rPr>
          <w:lang w:val="en-IN" w:eastAsia="en-US"/>
        </w:rPr>
      </w:pPr>
    </w:p>
    <w:p w14:paraId="2958D94C" w14:textId="77777777" w:rsidR="00DB7EB8" w:rsidRPr="008F2D53" w:rsidRDefault="00DB7EB8" w:rsidP="006C782B">
      <w:pPr>
        <w:suppressAutoHyphens w:val="0"/>
        <w:spacing w:before="0"/>
        <w:jc w:val="center"/>
        <w:rPr>
          <w:lang w:val="en-IN" w:eastAsia="en-US"/>
        </w:rPr>
      </w:pPr>
    </w:p>
    <w:p w14:paraId="7F765407" w14:textId="77777777" w:rsidR="00DB7EB8" w:rsidRPr="008F2D53" w:rsidRDefault="00DB7EB8" w:rsidP="006C782B">
      <w:pPr>
        <w:suppressAutoHyphens w:val="0"/>
        <w:spacing w:before="0"/>
        <w:jc w:val="center"/>
        <w:rPr>
          <w:lang w:val="en-IN" w:eastAsia="en-US"/>
        </w:rPr>
      </w:pPr>
    </w:p>
    <w:p w14:paraId="33078C80" w14:textId="7FFD0B55" w:rsidR="00DB7EB8" w:rsidRPr="008F2D53" w:rsidRDefault="00DB7EB8" w:rsidP="00741D5C">
      <w:pPr>
        <w:pStyle w:val="Heading3"/>
        <w:suppressAutoHyphens w:val="0"/>
        <w:spacing w:before="0"/>
        <w:rPr>
          <w:lang w:val="en-IN" w:eastAsia="en-US"/>
        </w:rPr>
      </w:pPr>
      <w:bookmarkStart w:id="50" w:name="_Toc187353675"/>
      <w:r w:rsidRPr="008F2D53">
        <w:rPr>
          <w:lang w:val="en-US" w:eastAsia="ja-JP"/>
        </w:rPr>
        <w:lastRenderedPageBreak/>
        <w:t>Professor</w:t>
      </w:r>
      <w:bookmarkEnd w:id="50"/>
    </w:p>
    <w:p w14:paraId="4D8EF6C7" w14:textId="77777777" w:rsidR="00DB7EB8" w:rsidRPr="008F2D53" w:rsidRDefault="00DB7EB8" w:rsidP="006C782B">
      <w:pPr>
        <w:suppressAutoHyphens w:val="0"/>
        <w:spacing w:before="0"/>
        <w:jc w:val="center"/>
        <w:rPr>
          <w:lang w:val="en-IN" w:eastAsia="en-US"/>
        </w:rPr>
      </w:pPr>
    </w:p>
    <w:p w14:paraId="4B397D8A" w14:textId="77777777" w:rsidR="00DB7EB8" w:rsidRPr="008F2D53" w:rsidRDefault="00DB7EB8" w:rsidP="006C782B">
      <w:pPr>
        <w:suppressAutoHyphens w:val="0"/>
        <w:spacing w:before="0"/>
        <w:jc w:val="center"/>
        <w:rPr>
          <w:lang w:val="en-IN" w:eastAsia="en-US"/>
        </w:rPr>
      </w:pPr>
    </w:p>
    <w:p w14:paraId="34972070" w14:textId="77777777" w:rsidR="00DB7EB8" w:rsidRPr="008F2D53" w:rsidRDefault="00DB7EB8" w:rsidP="006C782B">
      <w:pPr>
        <w:suppressAutoHyphens w:val="0"/>
        <w:spacing w:before="0"/>
        <w:jc w:val="center"/>
        <w:rPr>
          <w:lang w:val="en-IN" w:eastAsia="en-US"/>
        </w:rPr>
      </w:pPr>
    </w:p>
    <w:p w14:paraId="1F6F0B93" w14:textId="0BA0867C" w:rsidR="004A3DFF" w:rsidRPr="008F2D53" w:rsidRDefault="00A6299B" w:rsidP="006C782B">
      <w:pPr>
        <w:suppressAutoHyphens w:val="0"/>
        <w:spacing w:before="0"/>
        <w:jc w:val="center"/>
        <w:rPr>
          <w:lang w:val="en-IN" w:eastAsia="en-US"/>
        </w:rPr>
      </w:pPr>
      <w:r w:rsidRPr="008F2D53">
        <w:rPr>
          <w:noProof/>
        </w:rPr>
        <w:drawing>
          <wp:inline distT="0" distB="0" distL="0" distR="0" wp14:anchorId="1E41D2C8" wp14:editId="2877811A">
            <wp:extent cx="2934970" cy="2979420"/>
            <wp:effectExtent l="0" t="0" r="0" b="0"/>
            <wp:docPr id="14715525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4970" cy="2979420"/>
                    </a:xfrm>
                    <a:prstGeom prst="rect">
                      <a:avLst/>
                    </a:prstGeom>
                    <a:noFill/>
                    <a:ln>
                      <a:noFill/>
                    </a:ln>
                  </pic:spPr>
                </pic:pic>
              </a:graphicData>
            </a:graphic>
          </wp:inline>
        </w:drawing>
      </w:r>
    </w:p>
    <w:p w14:paraId="1447BCAC" w14:textId="7C1C2E45" w:rsidR="00DB7EB8" w:rsidRPr="008F2D53" w:rsidRDefault="00DB7EB8" w:rsidP="00EF5B02">
      <w:pPr>
        <w:pStyle w:val="Heading3"/>
        <w:rPr>
          <w:lang w:val="en-US" w:eastAsia="ja-JP"/>
        </w:rPr>
      </w:pPr>
      <w:r w:rsidRPr="008F2D53">
        <w:rPr>
          <w:lang w:val="en-US" w:eastAsia="ja-JP"/>
        </w:rPr>
        <w:t xml:space="preserve"> </w:t>
      </w:r>
      <w:bookmarkStart w:id="51" w:name="_Toc187353676"/>
      <w:r w:rsidRPr="008F2D53">
        <w:rPr>
          <w:lang w:val="en-US" w:eastAsia="ja-JP"/>
        </w:rPr>
        <w:t>Student</w:t>
      </w:r>
      <w:bookmarkEnd w:id="51"/>
    </w:p>
    <w:p w14:paraId="79037260" w14:textId="77777777" w:rsidR="00DB7EB8" w:rsidRPr="008F2D53" w:rsidRDefault="00DB7EB8" w:rsidP="006C782B">
      <w:pPr>
        <w:suppressAutoHyphens w:val="0"/>
        <w:spacing w:before="0"/>
        <w:jc w:val="center"/>
        <w:rPr>
          <w:lang w:val="en-IN" w:eastAsia="en-US"/>
        </w:rPr>
      </w:pPr>
    </w:p>
    <w:p w14:paraId="1531202E" w14:textId="79B158D8" w:rsidR="004A3DFF" w:rsidRPr="008F2D53" w:rsidRDefault="00D816B9" w:rsidP="006C782B">
      <w:pPr>
        <w:suppressAutoHyphens w:val="0"/>
        <w:spacing w:before="0"/>
        <w:jc w:val="center"/>
        <w:rPr>
          <w:lang w:val="en-IN" w:eastAsia="en-US"/>
        </w:rPr>
      </w:pPr>
      <w:r w:rsidRPr="008F2D53">
        <w:rPr>
          <w:noProof/>
        </w:rPr>
        <w:drawing>
          <wp:inline distT="0" distB="0" distL="0" distR="0" wp14:anchorId="1C4C3342" wp14:editId="116F6639">
            <wp:extent cx="2698750" cy="2278380"/>
            <wp:effectExtent l="0" t="0" r="6350" b="7620"/>
            <wp:docPr id="16373792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8750" cy="2278380"/>
                    </a:xfrm>
                    <a:prstGeom prst="rect">
                      <a:avLst/>
                    </a:prstGeom>
                    <a:noFill/>
                    <a:ln>
                      <a:noFill/>
                    </a:ln>
                  </pic:spPr>
                </pic:pic>
              </a:graphicData>
            </a:graphic>
          </wp:inline>
        </w:drawing>
      </w:r>
    </w:p>
    <w:p w14:paraId="2552B450" w14:textId="097B3299" w:rsidR="004A3DFF" w:rsidRPr="008F2D53" w:rsidRDefault="004A3DFF" w:rsidP="006C782B">
      <w:pPr>
        <w:suppressAutoHyphens w:val="0"/>
        <w:spacing w:before="0"/>
        <w:jc w:val="center"/>
        <w:rPr>
          <w:lang w:val="en-IN" w:eastAsia="en-US"/>
        </w:rPr>
      </w:pPr>
    </w:p>
    <w:p w14:paraId="4C6BBBDC" w14:textId="4D5E342B" w:rsidR="00FC52D7" w:rsidRPr="008F2D53" w:rsidRDefault="00FC52D7" w:rsidP="00303528">
      <w:pPr>
        <w:suppressAutoHyphens w:val="0"/>
        <w:spacing w:before="0"/>
        <w:jc w:val="center"/>
        <w:rPr>
          <w:lang w:val="en-US" w:eastAsia="en-US"/>
        </w:rPr>
      </w:pPr>
    </w:p>
    <w:p w14:paraId="2E035734" w14:textId="2EF6D455" w:rsidR="00B80D67" w:rsidRPr="008F2D53" w:rsidRDefault="00B80D67" w:rsidP="00B80D67">
      <w:pPr>
        <w:jc w:val="both"/>
      </w:pPr>
      <w:bookmarkStart w:id="52" w:name="_UC-001:_Login"/>
      <w:bookmarkStart w:id="53" w:name="_UC-002:_Login"/>
      <w:bookmarkEnd w:id="41"/>
      <w:bookmarkEnd w:id="42"/>
      <w:bookmarkEnd w:id="43"/>
      <w:bookmarkEnd w:id="44"/>
      <w:bookmarkEnd w:id="45"/>
      <w:bookmarkEnd w:id="46"/>
      <w:bookmarkEnd w:id="47"/>
      <w:bookmarkEnd w:id="52"/>
      <w:bookmarkEnd w:id="53"/>
    </w:p>
    <w:p w14:paraId="1226CF47" w14:textId="77777777" w:rsidR="0077667D" w:rsidRPr="008F2D53" w:rsidRDefault="0077667D" w:rsidP="0077667D">
      <w:pPr>
        <w:pStyle w:val="Heading2"/>
        <w:rPr>
          <w:lang w:val="en-US" w:eastAsia="ja-JP"/>
        </w:rPr>
      </w:pPr>
      <w:r w:rsidRPr="008F2D53">
        <w:rPr>
          <w:lang w:val="en-US" w:eastAsia="ja-JP"/>
        </w:rPr>
        <w:t xml:space="preserve">High Level Use Case </w:t>
      </w:r>
      <w:r w:rsidRPr="008F2D53">
        <w:rPr>
          <w:lang w:val="en-US" w:eastAsia="ja-JP"/>
        </w:rPr>
        <w:t>Association: Super Admin</w:t>
      </w:r>
    </w:p>
    <w:p w14:paraId="5D9B2A5D" w14:textId="6A1053EB" w:rsidR="0077667D" w:rsidRPr="008F2D53" w:rsidRDefault="0077667D" w:rsidP="0077667D">
      <w:pPr>
        <w:pStyle w:val="Heading3"/>
        <w:rPr>
          <w:lang w:val="en-US" w:eastAsia="ja-JP"/>
        </w:rPr>
      </w:pPr>
      <w:r w:rsidRPr="008F2D53">
        <w:rPr>
          <w:lang w:val="en-US" w:eastAsia="ja-JP"/>
        </w:rPr>
        <w:t>UC-001</w:t>
      </w:r>
      <w:r w:rsidRPr="008F2D53">
        <w:rPr>
          <w:lang w:val="en-US" w:eastAsia="ja-JP"/>
        </w:rPr>
        <w:t xml:space="preserve">: </w:t>
      </w:r>
      <w:r w:rsidR="00965CBF" w:rsidRPr="008F2D53">
        <w:rPr>
          <w:lang w:val="en-US" w:eastAsia="ja-JP"/>
        </w:rPr>
        <w:t>Login</w:t>
      </w:r>
    </w:p>
    <w:p w14:paraId="3D678170" w14:textId="77777777" w:rsidR="0077667D" w:rsidRPr="008F2D53" w:rsidRDefault="0077667D" w:rsidP="0077667D">
      <w:pPr>
        <w:rPr>
          <w:lang w:val="en-US" w:eastAsia="ja-JP"/>
        </w:rPr>
      </w:pPr>
    </w:p>
    <w:p w14:paraId="6A7F3A28" w14:textId="77777777" w:rsidR="00B80D67" w:rsidRPr="008F2D53" w:rsidRDefault="00B80D67" w:rsidP="00B80D67">
      <w:pPr>
        <w:spacing w:line="360" w:lineRule="auto"/>
        <w:jc w:val="both"/>
        <w:rPr>
          <w:b/>
        </w:rPr>
      </w:pPr>
      <w:r w:rsidRPr="008F2D53">
        <w:rPr>
          <w:b/>
        </w:rPr>
        <w:t>Purpose</w:t>
      </w:r>
    </w:p>
    <w:p w14:paraId="2DE6F071" w14:textId="452F175B" w:rsidR="00B80D67" w:rsidRPr="008F2D53" w:rsidRDefault="00965CBF" w:rsidP="00B80D67">
      <w:pPr>
        <w:numPr>
          <w:ilvl w:val="2"/>
          <w:numId w:val="13"/>
        </w:numPr>
        <w:spacing w:line="360" w:lineRule="auto"/>
        <w:jc w:val="both"/>
      </w:pPr>
      <w:r w:rsidRPr="008F2D53">
        <w:lastRenderedPageBreak/>
        <w:t>This use case describes how the Super Admin can log in and access the dashboard of the Student Grading System.</w:t>
      </w:r>
    </w:p>
    <w:p w14:paraId="0FA2E5B6" w14:textId="77777777" w:rsidR="00B80D67" w:rsidRPr="008F2D53" w:rsidRDefault="00B80D67" w:rsidP="00B80D67">
      <w:pPr>
        <w:spacing w:line="360" w:lineRule="auto"/>
        <w:jc w:val="both"/>
      </w:pPr>
      <w:r w:rsidRPr="008F2D53">
        <w:rPr>
          <w:b/>
        </w:rPr>
        <w:t>Actors</w:t>
      </w:r>
    </w:p>
    <w:p w14:paraId="7753359B" w14:textId="49A5E292" w:rsidR="00B80D67" w:rsidRPr="008F2D53" w:rsidRDefault="00965CBF" w:rsidP="00B80D67">
      <w:pPr>
        <w:numPr>
          <w:ilvl w:val="2"/>
          <w:numId w:val="13"/>
        </w:numPr>
        <w:spacing w:line="360" w:lineRule="auto"/>
        <w:jc w:val="both"/>
      </w:pPr>
      <w:r w:rsidRPr="008F2D53">
        <w:t xml:space="preserve">The actor that interacts with this use case is </w:t>
      </w:r>
      <w:r w:rsidRPr="008F2D53">
        <w:rPr>
          <w:b/>
          <w:bCs/>
        </w:rPr>
        <w:t>Super Admin</w:t>
      </w:r>
      <w:r w:rsidRPr="008F2D53">
        <w:t>.</w:t>
      </w:r>
    </w:p>
    <w:p w14:paraId="4E3C67E1" w14:textId="6CA41F18" w:rsidR="00B80D67" w:rsidRPr="008F2D53" w:rsidRDefault="00965CBF" w:rsidP="00E01669">
      <w:pPr>
        <w:pStyle w:val="ListParagraph"/>
        <w:suppressAutoHyphens w:val="0"/>
        <w:spacing w:before="0"/>
        <w:ind w:left="1080"/>
        <w:jc w:val="center"/>
        <w:rPr>
          <w:rFonts w:eastAsia="Times New Roman"/>
          <w:sz w:val="24"/>
          <w:lang w:val="en-IN" w:eastAsia="en-IN"/>
        </w:rPr>
      </w:pPr>
      <w:r w:rsidRPr="008F2D53">
        <w:rPr>
          <w:noProof/>
        </w:rPr>
        <w:drawing>
          <wp:inline distT="0" distB="0" distL="0" distR="0" wp14:anchorId="003C4115" wp14:editId="41EE4399">
            <wp:extent cx="2266950" cy="808355"/>
            <wp:effectExtent l="0" t="0" r="0" b="0"/>
            <wp:docPr id="16150832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808355"/>
                    </a:xfrm>
                    <a:prstGeom prst="rect">
                      <a:avLst/>
                    </a:prstGeom>
                    <a:noFill/>
                    <a:ln>
                      <a:noFill/>
                    </a:ln>
                  </pic:spPr>
                </pic:pic>
              </a:graphicData>
            </a:graphic>
          </wp:inline>
        </w:drawing>
      </w:r>
    </w:p>
    <w:p w14:paraId="56D0666F" w14:textId="512516DF" w:rsidR="00CE2FE3" w:rsidRPr="008F2D53" w:rsidRDefault="00B80D67" w:rsidP="00FA16E5">
      <w:pPr>
        <w:spacing w:line="360" w:lineRule="auto"/>
        <w:jc w:val="both"/>
      </w:pPr>
      <w:r w:rsidRPr="008F2D53">
        <w:rPr>
          <w:b/>
        </w:rPr>
        <w:t>Pre-Conditions</w:t>
      </w:r>
    </w:p>
    <w:p w14:paraId="72107519" w14:textId="5EC6EACA" w:rsidR="00965CBF" w:rsidRPr="00965CBF" w:rsidRDefault="00965CBF" w:rsidP="00965CBF">
      <w:pPr>
        <w:numPr>
          <w:ilvl w:val="2"/>
          <w:numId w:val="13"/>
        </w:numPr>
        <w:spacing w:line="360" w:lineRule="auto"/>
        <w:jc w:val="both"/>
        <w:rPr>
          <w:lang w:val="en-IN"/>
        </w:rPr>
      </w:pPr>
      <w:r w:rsidRPr="00965CBF">
        <w:rPr>
          <w:lang w:val="en-IN"/>
        </w:rPr>
        <w:t>The Student Grading System must be running and accessible.</w:t>
      </w:r>
    </w:p>
    <w:p w14:paraId="09F6BF2D" w14:textId="652AE1C6" w:rsidR="00B80D67" w:rsidRPr="008F2D53" w:rsidRDefault="00965CBF" w:rsidP="00965CBF">
      <w:pPr>
        <w:numPr>
          <w:ilvl w:val="2"/>
          <w:numId w:val="13"/>
        </w:numPr>
        <w:spacing w:line="360" w:lineRule="auto"/>
        <w:jc w:val="both"/>
      </w:pPr>
      <w:r w:rsidRPr="008F2D53">
        <w:rPr>
          <w:lang w:val="en-IN"/>
        </w:rPr>
        <w:t xml:space="preserve">The </w:t>
      </w:r>
      <w:r w:rsidRPr="008F2D53">
        <w:rPr>
          <w:lang w:val="en-IN"/>
        </w:rPr>
        <w:t xml:space="preserve">initial </w:t>
      </w:r>
      <w:r w:rsidRPr="008F2D53">
        <w:rPr>
          <w:lang w:val="en-IN"/>
        </w:rPr>
        <w:t xml:space="preserve">Super Admin must </w:t>
      </w:r>
      <w:r w:rsidRPr="008F2D53">
        <w:rPr>
          <w:lang w:val="en-IN"/>
        </w:rPr>
        <w:t xml:space="preserve">be setup and </w:t>
      </w:r>
      <w:r w:rsidRPr="008F2D53">
        <w:rPr>
          <w:lang w:val="en-IN"/>
        </w:rPr>
        <w:t>have valid login credentials.</w:t>
      </w:r>
    </w:p>
    <w:p w14:paraId="5A10DF2A" w14:textId="77777777" w:rsidR="00B80D67" w:rsidRPr="008F2D53" w:rsidRDefault="00B80D67" w:rsidP="00B80D67">
      <w:pPr>
        <w:spacing w:line="360" w:lineRule="auto"/>
        <w:jc w:val="both"/>
      </w:pPr>
      <w:r w:rsidRPr="008F2D53">
        <w:rPr>
          <w:b/>
        </w:rPr>
        <w:t>Post-Conditions</w:t>
      </w:r>
    </w:p>
    <w:p w14:paraId="76DF5BE3" w14:textId="5F595296" w:rsidR="00965CBF" w:rsidRPr="00965CBF" w:rsidRDefault="00965CBF" w:rsidP="00965CBF">
      <w:pPr>
        <w:pStyle w:val="ListParagraph"/>
        <w:numPr>
          <w:ilvl w:val="2"/>
          <w:numId w:val="13"/>
        </w:numPr>
        <w:spacing w:line="360" w:lineRule="auto"/>
        <w:jc w:val="both"/>
        <w:rPr>
          <w:lang w:val="en-IN"/>
        </w:rPr>
      </w:pPr>
      <w:r w:rsidRPr="00965CBF">
        <w:rPr>
          <w:lang w:val="en-IN"/>
        </w:rPr>
        <w:t>The Super Admin is successfully logged in and redirected to their dashboard.</w:t>
      </w:r>
    </w:p>
    <w:p w14:paraId="03E691AB" w14:textId="3B7A3121" w:rsidR="004613D4" w:rsidRPr="008F2D53" w:rsidRDefault="00965CBF" w:rsidP="00965CBF">
      <w:pPr>
        <w:pStyle w:val="ListParagraph"/>
        <w:numPr>
          <w:ilvl w:val="2"/>
          <w:numId w:val="13"/>
        </w:numPr>
        <w:spacing w:line="360" w:lineRule="auto"/>
        <w:jc w:val="both"/>
      </w:pPr>
      <w:r w:rsidRPr="008F2D53">
        <w:rPr>
          <w:lang w:val="en-IN"/>
        </w:rPr>
        <w:t>The dashboard displays options for managing users and performing administrative tasks.</w:t>
      </w:r>
    </w:p>
    <w:p w14:paraId="227F07D9" w14:textId="77777777" w:rsidR="004613D4" w:rsidRPr="008F2D53" w:rsidRDefault="00B80D67" w:rsidP="004613D4">
      <w:pPr>
        <w:spacing w:line="360" w:lineRule="auto"/>
        <w:jc w:val="both"/>
      </w:pPr>
      <w:r w:rsidRPr="008F2D53">
        <w:rPr>
          <w:b/>
        </w:rPr>
        <w:t xml:space="preserve">Basic Flow </w:t>
      </w:r>
    </w:p>
    <w:p w14:paraId="6244441D" w14:textId="49965285" w:rsidR="00D124F9" w:rsidRPr="008F2D53" w:rsidRDefault="00D124F9" w:rsidP="00D124F9">
      <w:pPr>
        <w:numPr>
          <w:ilvl w:val="2"/>
          <w:numId w:val="13"/>
        </w:numPr>
        <w:spacing w:line="360" w:lineRule="auto"/>
        <w:jc w:val="both"/>
        <w:rPr>
          <w:bCs/>
        </w:rPr>
      </w:pPr>
      <w:r w:rsidRPr="008F2D53">
        <w:rPr>
          <w:bCs/>
        </w:rPr>
        <w:t>The Super Admin accesses the Student Grading System login page.</w:t>
      </w:r>
    </w:p>
    <w:p w14:paraId="6FF5F129" w14:textId="219FD3FF" w:rsidR="00D124F9" w:rsidRPr="008F2D53" w:rsidRDefault="00D124F9" w:rsidP="00D124F9">
      <w:pPr>
        <w:numPr>
          <w:ilvl w:val="2"/>
          <w:numId w:val="13"/>
        </w:numPr>
        <w:spacing w:line="360" w:lineRule="auto"/>
        <w:jc w:val="both"/>
        <w:rPr>
          <w:bCs/>
        </w:rPr>
      </w:pPr>
      <w:r w:rsidRPr="008F2D53">
        <w:rPr>
          <w:bCs/>
        </w:rPr>
        <w:t>The system prompts the Super Admin to enter their username and password.</w:t>
      </w:r>
    </w:p>
    <w:p w14:paraId="4931AFEC" w14:textId="5C7A4D31" w:rsidR="00D124F9" w:rsidRPr="008F2D53" w:rsidRDefault="00D124F9" w:rsidP="00D124F9">
      <w:pPr>
        <w:numPr>
          <w:ilvl w:val="2"/>
          <w:numId w:val="13"/>
        </w:numPr>
        <w:spacing w:line="360" w:lineRule="auto"/>
        <w:jc w:val="both"/>
        <w:rPr>
          <w:bCs/>
        </w:rPr>
      </w:pPr>
      <w:r w:rsidRPr="008F2D53">
        <w:rPr>
          <w:bCs/>
        </w:rPr>
        <w:t>The Super Admin enters valid credentials and clicks the Login button.</w:t>
      </w:r>
    </w:p>
    <w:p w14:paraId="1236DEA8" w14:textId="5EBF0455" w:rsidR="00D124F9" w:rsidRPr="008F2D53" w:rsidRDefault="00D124F9" w:rsidP="00D124F9">
      <w:pPr>
        <w:numPr>
          <w:ilvl w:val="2"/>
          <w:numId w:val="13"/>
        </w:numPr>
        <w:spacing w:line="360" w:lineRule="auto"/>
        <w:jc w:val="both"/>
        <w:rPr>
          <w:bCs/>
        </w:rPr>
      </w:pPr>
      <w:r w:rsidRPr="008F2D53">
        <w:rPr>
          <w:bCs/>
        </w:rPr>
        <w:t>The system authenticates the credentials:</w:t>
      </w:r>
    </w:p>
    <w:p w14:paraId="5E08986A" w14:textId="77777777" w:rsidR="00D124F9" w:rsidRPr="008F2D53" w:rsidRDefault="00D124F9" w:rsidP="00D124F9">
      <w:pPr>
        <w:numPr>
          <w:ilvl w:val="2"/>
          <w:numId w:val="13"/>
        </w:numPr>
        <w:spacing w:line="360" w:lineRule="auto"/>
        <w:jc w:val="both"/>
        <w:rPr>
          <w:bCs/>
        </w:rPr>
      </w:pPr>
      <w:r w:rsidRPr="008F2D53">
        <w:rPr>
          <w:bCs/>
        </w:rPr>
        <w:t>If valid, the Super Admin is redirected to the dashboard.</w:t>
      </w:r>
    </w:p>
    <w:p w14:paraId="093568AE" w14:textId="1EF45950" w:rsidR="004F589E" w:rsidRPr="008F2D53" w:rsidRDefault="00D124F9" w:rsidP="00D124F9">
      <w:pPr>
        <w:numPr>
          <w:ilvl w:val="2"/>
          <w:numId w:val="13"/>
        </w:numPr>
        <w:spacing w:line="360" w:lineRule="auto"/>
        <w:jc w:val="both"/>
        <w:rPr>
          <w:bCs/>
        </w:rPr>
      </w:pPr>
      <w:r w:rsidRPr="008F2D53">
        <w:rPr>
          <w:bCs/>
        </w:rPr>
        <w:t>The dashboard displays options to manage users, assign professors to students, and view system details.</w:t>
      </w:r>
    </w:p>
    <w:p w14:paraId="5CC6016F" w14:textId="77777777" w:rsidR="00B80D67" w:rsidRPr="008F2D53" w:rsidRDefault="00B80D67" w:rsidP="00B80D67">
      <w:pPr>
        <w:jc w:val="both"/>
        <w:rPr>
          <w:b/>
          <w:highlight w:val="yellow"/>
        </w:rPr>
      </w:pPr>
      <w:r w:rsidRPr="008F2D53">
        <w:rPr>
          <w:b/>
          <w:highlight w:val="yellow"/>
        </w:rPr>
        <w:t>Failure Case</w:t>
      </w:r>
    </w:p>
    <w:p w14:paraId="6DB97B33" w14:textId="77777777" w:rsidR="00D124F9" w:rsidRPr="00D124F9" w:rsidRDefault="00D124F9" w:rsidP="00D124F9">
      <w:pPr>
        <w:pStyle w:val="ListParagraph"/>
        <w:numPr>
          <w:ilvl w:val="0"/>
          <w:numId w:val="25"/>
        </w:numPr>
        <w:jc w:val="both"/>
        <w:rPr>
          <w:bCs/>
          <w:highlight w:val="yellow"/>
          <w:lang w:val="en-IN"/>
        </w:rPr>
      </w:pPr>
      <w:r w:rsidRPr="00D124F9">
        <w:rPr>
          <w:bCs/>
          <w:highlight w:val="yellow"/>
          <w:lang w:val="en-IN"/>
        </w:rPr>
        <w:t>Invalid Credentials:</w:t>
      </w:r>
    </w:p>
    <w:p w14:paraId="7FB85021" w14:textId="77777777" w:rsidR="00D124F9" w:rsidRPr="00D124F9" w:rsidRDefault="00D124F9" w:rsidP="00D124F9">
      <w:pPr>
        <w:pStyle w:val="ListParagraph"/>
        <w:ind w:left="900"/>
        <w:jc w:val="both"/>
        <w:rPr>
          <w:bCs/>
          <w:highlight w:val="yellow"/>
          <w:lang w:val="en-IN"/>
        </w:rPr>
      </w:pPr>
      <w:r w:rsidRPr="00D124F9">
        <w:rPr>
          <w:bCs/>
          <w:highlight w:val="yellow"/>
          <w:lang w:val="en-IN"/>
        </w:rPr>
        <w:t xml:space="preserve">If the username or password is incorrect, the system displays an error message: </w:t>
      </w:r>
      <w:r w:rsidRPr="00D124F9">
        <w:rPr>
          <w:bCs/>
          <w:i/>
          <w:iCs/>
          <w:highlight w:val="yellow"/>
          <w:lang w:val="en-IN"/>
        </w:rPr>
        <w:t>"Invalid username or password. Please try again."</w:t>
      </w:r>
    </w:p>
    <w:p w14:paraId="5CE7106D" w14:textId="77777777" w:rsidR="00D124F9" w:rsidRPr="00D124F9" w:rsidRDefault="00D124F9" w:rsidP="00D124F9">
      <w:pPr>
        <w:pStyle w:val="ListParagraph"/>
        <w:numPr>
          <w:ilvl w:val="0"/>
          <w:numId w:val="25"/>
        </w:numPr>
        <w:jc w:val="both"/>
        <w:rPr>
          <w:bCs/>
          <w:highlight w:val="yellow"/>
          <w:lang w:val="en-IN"/>
        </w:rPr>
      </w:pPr>
      <w:r w:rsidRPr="00D124F9">
        <w:rPr>
          <w:bCs/>
          <w:highlight w:val="yellow"/>
          <w:lang w:val="en-IN"/>
        </w:rPr>
        <w:t>Connection Issue:</w:t>
      </w:r>
    </w:p>
    <w:p w14:paraId="276E0AFA" w14:textId="77777777" w:rsidR="00D124F9" w:rsidRPr="00D124F9" w:rsidRDefault="00D124F9" w:rsidP="00D124F9">
      <w:pPr>
        <w:pStyle w:val="ListParagraph"/>
        <w:ind w:left="900"/>
        <w:jc w:val="both"/>
        <w:rPr>
          <w:bCs/>
          <w:highlight w:val="yellow"/>
          <w:lang w:val="en-IN"/>
        </w:rPr>
      </w:pPr>
      <w:r w:rsidRPr="00D124F9">
        <w:rPr>
          <w:bCs/>
          <w:highlight w:val="yellow"/>
          <w:lang w:val="en-IN"/>
        </w:rPr>
        <w:t xml:space="preserve">If the system is down or inaccessible, an error message is displayed: </w:t>
      </w:r>
      <w:r w:rsidRPr="00D124F9">
        <w:rPr>
          <w:bCs/>
          <w:i/>
          <w:iCs/>
          <w:highlight w:val="yellow"/>
          <w:lang w:val="en-IN"/>
        </w:rPr>
        <w:t>"Unable to connect to the system. Please try again later."</w:t>
      </w:r>
    </w:p>
    <w:p w14:paraId="43A7E971" w14:textId="77777777" w:rsidR="00D124F9" w:rsidRPr="00D124F9" w:rsidRDefault="00D124F9" w:rsidP="00D124F9">
      <w:pPr>
        <w:pStyle w:val="ListParagraph"/>
        <w:numPr>
          <w:ilvl w:val="0"/>
          <w:numId w:val="25"/>
        </w:numPr>
        <w:jc w:val="both"/>
        <w:rPr>
          <w:bCs/>
          <w:highlight w:val="yellow"/>
          <w:lang w:val="en-IN"/>
        </w:rPr>
      </w:pPr>
      <w:r w:rsidRPr="00D124F9">
        <w:rPr>
          <w:bCs/>
          <w:highlight w:val="yellow"/>
          <w:lang w:val="en-IN"/>
        </w:rPr>
        <w:t>Account Locked:</w:t>
      </w:r>
    </w:p>
    <w:p w14:paraId="1BB37EFA" w14:textId="77777777" w:rsidR="00D124F9" w:rsidRPr="00D124F9" w:rsidRDefault="00D124F9" w:rsidP="00D124F9">
      <w:pPr>
        <w:pStyle w:val="ListParagraph"/>
        <w:ind w:left="900"/>
        <w:jc w:val="both"/>
        <w:rPr>
          <w:bCs/>
          <w:highlight w:val="yellow"/>
          <w:lang w:val="en-IN"/>
        </w:rPr>
      </w:pPr>
      <w:r w:rsidRPr="00D124F9">
        <w:rPr>
          <w:bCs/>
          <w:highlight w:val="yellow"/>
          <w:lang w:val="en-IN"/>
        </w:rPr>
        <w:t xml:space="preserve">If too many failed login attempts occur, the system locks the account and displays: </w:t>
      </w:r>
      <w:r w:rsidRPr="00D124F9">
        <w:rPr>
          <w:bCs/>
          <w:i/>
          <w:iCs/>
          <w:highlight w:val="yellow"/>
          <w:lang w:val="en-IN"/>
        </w:rPr>
        <w:t>"Your account has been locked due to multiple failed attempts. Contact support."</w:t>
      </w:r>
    </w:p>
    <w:p w14:paraId="501AF803" w14:textId="77777777" w:rsidR="00D124F9" w:rsidRPr="00D124F9" w:rsidRDefault="00D124F9" w:rsidP="00D124F9">
      <w:pPr>
        <w:pStyle w:val="ListParagraph"/>
        <w:numPr>
          <w:ilvl w:val="0"/>
          <w:numId w:val="25"/>
        </w:numPr>
        <w:jc w:val="both"/>
        <w:rPr>
          <w:bCs/>
          <w:highlight w:val="yellow"/>
          <w:lang w:val="en-IN"/>
        </w:rPr>
      </w:pPr>
      <w:r w:rsidRPr="00D124F9">
        <w:rPr>
          <w:bCs/>
          <w:highlight w:val="yellow"/>
          <w:lang w:val="en-IN"/>
        </w:rPr>
        <w:t>Alternative Flow</w:t>
      </w:r>
    </w:p>
    <w:p w14:paraId="35A977F6" w14:textId="77777777" w:rsidR="00D124F9" w:rsidRPr="00D124F9" w:rsidRDefault="00D124F9" w:rsidP="00D124F9">
      <w:pPr>
        <w:pStyle w:val="ListParagraph"/>
        <w:ind w:left="900"/>
        <w:jc w:val="both"/>
        <w:rPr>
          <w:bCs/>
          <w:lang w:val="en-IN"/>
        </w:rPr>
      </w:pPr>
      <w:r w:rsidRPr="00D124F9">
        <w:rPr>
          <w:bCs/>
          <w:highlight w:val="yellow"/>
          <w:lang w:val="en-IN"/>
        </w:rPr>
        <w:t>If the Super Admin forgets their password, they can click the Forgot Password link to reset it.</w:t>
      </w:r>
    </w:p>
    <w:p w14:paraId="19F1F71B" w14:textId="4E85B3C5" w:rsidR="00B80D67" w:rsidRPr="008F2D53" w:rsidRDefault="00B80D67" w:rsidP="00D124F9">
      <w:pPr>
        <w:jc w:val="both"/>
        <w:rPr>
          <w:b/>
          <w:highlight w:val="yellow"/>
        </w:rPr>
      </w:pPr>
      <w:r w:rsidRPr="008F2D53">
        <w:rPr>
          <w:b/>
          <w:highlight w:val="yellow"/>
        </w:rPr>
        <w:lastRenderedPageBreak/>
        <w:t>Screen Design</w:t>
      </w:r>
    </w:p>
    <w:p w14:paraId="3980C14F" w14:textId="4B5914AC" w:rsidR="00B80D67" w:rsidRPr="008F2D53" w:rsidRDefault="0099122F" w:rsidP="00B80D67">
      <w:pPr>
        <w:ind w:left="990"/>
        <w:jc w:val="both"/>
        <w:rPr>
          <w:highlight w:val="yellow"/>
        </w:rPr>
      </w:pPr>
      <w:r w:rsidRPr="008F2D53">
        <w:rPr>
          <w:noProof/>
          <w:highlight w:val="yellow"/>
        </w:rPr>
        <w:drawing>
          <wp:inline distT="0" distB="0" distL="0" distR="0" wp14:anchorId="337AE320" wp14:editId="1E29C1E2">
            <wp:extent cx="6132830" cy="2463800"/>
            <wp:effectExtent l="0" t="0" r="1270" b="0"/>
            <wp:docPr id="541404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04002"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1B84D93B" w14:textId="77777777" w:rsidR="00B80D67" w:rsidRPr="008F2D53" w:rsidRDefault="00B80D67" w:rsidP="00B80D67">
      <w:pPr>
        <w:spacing w:before="0" w:line="360" w:lineRule="auto"/>
        <w:jc w:val="both"/>
        <w:rPr>
          <w:b/>
          <w:highlight w:val="yellow"/>
        </w:rPr>
      </w:pPr>
      <w:r w:rsidRPr="008F2D53">
        <w:rPr>
          <w:b/>
          <w:highlight w:val="yellow"/>
        </w:rPr>
        <w:t>Database Tables Involved</w:t>
      </w:r>
    </w:p>
    <w:p w14:paraId="528E64A1" w14:textId="6D1CFEF9" w:rsidR="00B80D67" w:rsidRPr="008F2D53" w:rsidRDefault="004E2F12" w:rsidP="00B80D67">
      <w:pPr>
        <w:pStyle w:val="ListParagraph"/>
        <w:numPr>
          <w:ilvl w:val="0"/>
          <w:numId w:val="25"/>
        </w:numPr>
        <w:spacing w:before="0" w:line="360" w:lineRule="auto"/>
        <w:jc w:val="both"/>
        <w:rPr>
          <w:b/>
          <w:highlight w:val="yellow"/>
        </w:rPr>
      </w:pPr>
      <w:r w:rsidRPr="008F2D53">
        <w:rPr>
          <w:highlight w:val="yellow"/>
        </w:rPr>
        <w:t>e</w:t>
      </w:r>
      <w:r w:rsidR="0099122F" w:rsidRPr="008F2D53">
        <w:rPr>
          <w:highlight w:val="yellow"/>
        </w:rPr>
        <w:t>mployee</w:t>
      </w:r>
      <w:r w:rsidRPr="008F2D53">
        <w:rPr>
          <w:highlight w:val="yellow"/>
        </w:rPr>
        <w:t>s_</w:t>
      </w:r>
      <w:r w:rsidR="001976F9" w:rsidRPr="008F2D53">
        <w:rPr>
          <w:highlight w:val="yellow"/>
        </w:rPr>
        <w:t>master</w:t>
      </w:r>
    </w:p>
    <w:p w14:paraId="1CCAD459" w14:textId="77777777" w:rsidR="00B94736" w:rsidRPr="008F2D53" w:rsidRDefault="00B94736" w:rsidP="00383EA1">
      <w:pPr>
        <w:jc w:val="both"/>
      </w:pPr>
    </w:p>
    <w:p w14:paraId="34A51EA8" w14:textId="64CE069A" w:rsidR="00B71F0E" w:rsidRPr="008F2D53" w:rsidRDefault="00B71F0E" w:rsidP="00DB7EB8">
      <w:pPr>
        <w:pStyle w:val="Heading3"/>
        <w:numPr>
          <w:ilvl w:val="2"/>
          <w:numId w:val="56"/>
        </w:numPr>
        <w:rPr>
          <w:lang w:val="en-US" w:eastAsia="ja-JP"/>
        </w:rPr>
      </w:pPr>
      <w:bookmarkStart w:id="54" w:name="_Toc187353677"/>
      <w:r w:rsidRPr="008F2D53">
        <w:rPr>
          <w:lang w:val="en-US" w:eastAsia="ja-JP"/>
        </w:rPr>
        <w:t>UC-00</w:t>
      </w:r>
      <w:r w:rsidR="00EB6BEC" w:rsidRPr="008F2D53">
        <w:rPr>
          <w:lang w:val="en-US" w:eastAsia="ja-JP"/>
        </w:rPr>
        <w:t>2</w:t>
      </w:r>
      <w:r w:rsidRPr="008F2D53">
        <w:rPr>
          <w:lang w:val="en-US" w:eastAsia="ja-JP"/>
        </w:rPr>
        <w:t xml:space="preserve">: </w:t>
      </w:r>
      <w:bookmarkEnd w:id="54"/>
      <w:r w:rsidR="00D124F9" w:rsidRPr="008F2D53">
        <w:rPr>
          <w:lang w:val="en-US" w:eastAsia="ja-JP"/>
        </w:rPr>
        <w:t>Logout</w:t>
      </w:r>
    </w:p>
    <w:p w14:paraId="7323604C" w14:textId="77777777" w:rsidR="0069764D" w:rsidRPr="008F2D53" w:rsidRDefault="0069764D" w:rsidP="0069764D">
      <w:pPr>
        <w:spacing w:line="360" w:lineRule="auto"/>
        <w:jc w:val="both"/>
        <w:rPr>
          <w:b/>
        </w:rPr>
      </w:pPr>
      <w:r w:rsidRPr="008F2D53">
        <w:rPr>
          <w:b/>
        </w:rPr>
        <w:t>Purpose</w:t>
      </w:r>
    </w:p>
    <w:p w14:paraId="539D228A" w14:textId="357F8326" w:rsidR="008D19E1" w:rsidRPr="008F2D53" w:rsidRDefault="00D124F9" w:rsidP="008D19E1">
      <w:pPr>
        <w:numPr>
          <w:ilvl w:val="2"/>
          <w:numId w:val="13"/>
        </w:numPr>
        <w:spacing w:line="360" w:lineRule="auto"/>
        <w:jc w:val="both"/>
      </w:pPr>
      <w:r w:rsidRPr="008F2D53">
        <w:t>This use case describes how the Super Admin can log out of the Student Grading System to ensure session security.</w:t>
      </w:r>
    </w:p>
    <w:p w14:paraId="3A0A55EF" w14:textId="398F903C" w:rsidR="008D19E1" w:rsidRPr="008F2D53" w:rsidRDefault="0069764D" w:rsidP="008D19E1">
      <w:pPr>
        <w:spacing w:line="360" w:lineRule="auto"/>
        <w:jc w:val="both"/>
      </w:pPr>
      <w:r w:rsidRPr="008F2D53">
        <w:rPr>
          <w:b/>
        </w:rPr>
        <w:t>Actors</w:t>
      </w:r>
    </w:p>
    <w:p w14:paraId="524FC521" w14:textId="1619B5F1" w:rsidR="0069764D" w:rsidRPr="008F2D53" w:rsidRDefault="00D124F9" w:rsidP="008D19E1">
      <w:pPr>
        <w:numPr>
          <w:ilvl w:val="2"/>
          <w:numId w:val="13"/>
        </w:numPr>
        <w:spacing w:line="360" w:lineRule="auto"/>
        <w:jc w:val="both"/>
      </w:pPr>
      <w:r w:rsidRPr="008F2D53">
        <w:t xml:space="preserve">The actor that interacts with this use case is </w:t>
      </w:r>
      <w:r w:rsidRPr="008F2D53">
        <w:rPr>
          <w:b/>
          <w:bCs/>
        </w:rPr>
        <w:t>Super Admin</w:t>
      </w:r>
      <w:r w:rsidRPr="008F2D53">
        <w:t>.</w:t>
      </w:r>
    </w:p>
    <w:p w14:paraId="6ABE31C3" w14:textId="5A8C6819" w:rsidR="00EE7224" w:rsidRPr="008F2D53" w:rsidRDefault="00D124F9" w:rsidP="001976F9">
      <w:pPr>
        <w:spacing w:line="360" w:lineRule="auto"/>
        <w:ind w:left="900"/>
        <w:jc w:val="center"/>
      </w:pPr>
      <w:r w:rsidRPr="008F2D53">
        <w:rPr>
          <w:noProof/>
        </w:rPr>
        <w:drawing>
          <wp:inline distT="0" distB="0" distL="0" distR="0" wp14:anchorId="66AB9F21" wp14:editId="3BBCF193">
            <wp:extent cx="2410460" cy="808355"/>
            <wp:effectExtent l="0" t="0" r="8890" b="0"/>
            <wp:docPr id="5104239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0460" cy="808355"/>
                    </a:xfrm>
                    <a:prstGeom prst="rect">
                      <a:avLst/>
                    </a:prstGeom>
                    <a:noFill/>
                    <a:ln>
                      <a:noFill/>
                    </a:ln>
                  </pic:spPr>
                </pic:pic>
              </a:graphicData>
            </a:graphic>
          </wp:inline>
        </w:drawing>
      </w:r>
    </w:p>
    <w:p w14:paraId="180E1DB4" w14:textId="77777777" w:rsidR="0069764D" w:rsidRPr="008F2D53" w:rsidRDefault="0069764D" w:rsidP="0069764D">
      <w:pPr>
        <w:spacing w:line="360" w:lineRule="auto"/>
        <w:jc w:val="both"/>
        <w:rPr>
          <w:b/>
        </w:rPr>
      </w:pPr>
      <w:r w:rsidRPr="008F2D53">
        <w:rPr>
          <w:b/>
        </w:rPr>
        <w:t>Pre-Conditions</w:t>
      </w:r>
    </w:p>
    <w:p w14:paraId="6925A090" w14:textId="77777777" w:rsidR="00D124F9" w:rsidRPr="008F2D53" w:rsidRDefault="00D124F9" w:rsidP="00D124F9">
      <w:pPr>
        <w:numPr>
          <w:ilvl w:val="2"/>
          <w:numId w:val="13"/>
        </w:numPr>
        <w:spacing w:line="360" w:lineRule="auto"/>
        <w:jc w:val="both"/>
        <w:rPr>
          <w:bCs/>
        </w:rPr>
      </w:pPr>
      <w:r w:rsidRPr="008F2D53">
        <w:rPr>
          <w:bCs/>
        </w:rPr>
        <w:t>The Super Admin must be logged in to the system.</w:t>
      </w:r>
    </w:p>
    <w:p w14:paraId="48CAD566" w14:textId="61DFFE24" w:rsidR="004909EB" w:rsidRPr="008F2D53" w:rsidRDefault="0069764D" w:rsidP="00D124F9">
      <w:pPr>
        <w:spacing w:line="360" w:lineRule="auto"/>
        <w:jc w:val="both"/>
      </w:pPr>
      <w:r w:rsidRPr="008F2D53">
        <w:rPr>
          <w:b/>
        </w:rPr>
        <w:t>Post-Conditions</w:t>
      </w:r>
    </w:p>
    <w:p w14:paraId="23F06D6F" w14:textId="7EA0832E" w:rsidR="00D124F9" w:rsidRPr="00D124F9" w:rsidRDefault="00D124F9" w:rsidP="00D124F9">
      <w:pPr>
        <w:pStyle w:val="ListParagraph"/>
        <w:numPr>
          <w:ilvl w:val="2"/>
          <w:numId w:val="13"/>
        </w:numPr>
        <w:spacing w:line="360" w:lineRule="auto"/>
        <w:jc w:val="both"/>
        <w:rPr>
          <w:lang w:val="en-IN"/>
        </w:rPr>
      </w:pPr>
      <w:r w:rsidRPr="00D124F9">
        <w:rPr>
          <w:lang w:val="en-IN"/>
        </w:rPr>
        <w:t>The Super Admin is successfully logged out of the system.</w:t>
      </w:r>
    </w:p>
    <w:p w14:paraId="3D93FF76" w14:textId="797B7734" w:rsidR="0069764D" w:rsidRPr="008F2D53" w:rsidRDefault="00D124F9" w:rsidP="00D124F9">
      <w:pPr>
        <w:pStyle w:val="ListParagraph"/>
        <w:numPr>
          <w:ilvl w:val="2"/>
          <w:numId w:val="13"/>
        </w:numPr>
        <w:spacing w:line="360" w:lineRule="auto"/>
        <w:jc w:val="both"/>
      </w:pPr>
      <w:r w:rsidRPr="008F2D53">
        <w:rPr>
          <w:lang w:val="en-IN"/>
        </w:rPr>
        <w:t>The system terminates the Super Admin’s session, and they are redirected to the login page.</w:t>
      </w:r>
    </w:p>
    <w:p w14:paraId="5D4566FD" w14:textId="6D5B15B1" w:rsidR="00954CE8" w:rsidRPr="008F2D53" w:rsidRDefault="0069764D" w:rsidP="00954CE8">
      <w:pPr>
        <w:spacing w:line="360" w:lineRule="auto"/>
        <w:jc w:val="both"/>
        <w:rPr>
          <w:b/>
        </w:rPr>
      </w:pPr>
      <w:r w:rsidRPr="008F2D53">
        <w:rPr>
          <w:b/>
        </w:rPr>
        <w:t xml:space="preserve">Basic Flow </w:t>
      </w:r>
    </w:p>
    <w:p w14:paraId="47BFE7EB" w14:textId="61E9886B" w:rsidR="00BF187D" w:rsidRPr="00BF187D" w:rsidRDefault="00BF187D" w:rsidP="00BF187D">
      <w:pPr>
        <w:pStyle w:val="ListParagraph"/>
        <w:numPr>
          <w:ilvl w:val="2"/>
          <w:numId w:val="13"/>
        </w:numPr>
        <w:spacing w:line="360" w:lineRule="auto"/>
        <w:jc w:val="both"/>
        <w:rPr>
          <w:bCs/>
          <w:lang w:val="en-IN"/>
        </w:rPr>
      </w:pPr>
      <w:r w:rsidRPr="00BF187D">
        <w:rPr>
          <w:bCs/>
          <w:lang w:val="en-IN"/>
        </w:rPr>
        <w:t>The Super Admin is logged into the system and views the dashboard.</w:t>
      </w:r>
    </w:p>
    <w:p w14:paraId="2830F744" w14:textId="47531734" w:rsidR="00BF187D" w:rsidRPr="00BF187D" w:rsidRDefault="00BF187D" w:rsidP="00BF187D">
      <w:pPr>
        <w:pStyle w:val="ListParagraph"/>
        <w:numPr>
          <w:ilvl w:val="2"/>
          <w:numId w:val="13"/>
        </w:numPr>
        <w:spacing w:line="360" w:lineRule="auto"/>
        <w:jc w:val="both"/>
        <w:rPr>
          <w:bCs/>
          <w:lang w:val="en-IN"/>
        </w:rPr>
      </w:pPr>
      <w:r w:rsidRPr="00BF187D">
        <w:rPr>
          <w:bCs/>
          <w:lang w:val="en-IN"/>
        </w:rPr>
        <w:t>The Super Admin clicks the Logout button</w:t>
      </w:r>
      <w:r w:rsidRPr="00BF187D">
        <w:rPr>
          <w:bCs/>
          <w:highlight w:val="yellow"/>
          <w:lang w:val="en-IN"/>
        </w:rPr>
        <w:t>, usually located in the top-right corner of the dashboard.</w:t>
      </w:r>
    </w:p>
    <w:p w14:paraId="798ABDD2" w14:textId="2E1DC20F" w:rsidR="00BF187D" w:rsidRPr="00BF187D" w:rsidRDefault="00BF187D" w:rsidP="00BF187D">
      <w:pPr>
        <w:pStyle w:val="ListParagraph"/>
        <w:numPr>
          <w:ilvl w:val="2"/>
          <w:numId w:val="13"/>
        </w:numPr>
        <w:spacing w:line="360" w:lineRule="auto"/>
        <w:jc w:val="both"/>
        <w:rPr>
          <w:bCs/>
          <w:lang w:val="en-IN"/>
        </w:rPr>
      </w:pPr>
      <w:r w:rsidRPr="00BF187D">
        <w:rPr>
          <w:bCs/>
          <w:lang w:val="en-IN"/>
        </w:rPr>
        <w:lastRenderedPageBreak/>
        <w:t>The system verifies the request and terminates the session.</w:t>
      </w:r>
    </w:p>
    <w:p w14:paraId="5AA1247D" w14:textId="189CB80B" w:rsidR="00BF187D" w:rsidRPr="00BF187D" w:rsidRDefault="00BF187D" w:rsidP="00BF187D">
      <w:pPr>
        <w:pStyle w:val="ListParagraph"/>
        <w:numPr>
          <w:ilvl w:val="2"/>
          <w:numId w:val="13"/>
        </w:numPr>
        <w:spacing w:line="360" w:lineRule="auto"/>
        <w:jc w:val="both"/>
        <w:rPr>
          <w:bCs/>
          <w:lang w:val="en-IN"/>
        </w:rPr>
      </w:pPr>
      <w:r w:rsidRPr="00BF187D">
        <w:rPr>
          <w:bCs/>
          <w:lang w:val="en-IN"/>
        </w:rPr>
        <w:t>The system logs out the Super Admin and redirects them to the login page.</w:t>
      </w:r>
    </w:p>
    <w:p w14:paraId="4FBF350A" w14:textId="221E1125" w:rsidR="00BF187D" w:rsidRPr="008F2D53" w:rsidRDefault="00BF187D" w:rsidP="00BF187D">
      <w:pPr>
        <w:pStyle w:val="ListParagraph"/>
        <w:numPr>
          <w:ilvl w:val="2"/>
          <w:numId w:val="13"/>
        </w:numPr>
        <w:spacing w:line="360" w:lineRule="auto"/>
        <w:jc w:val="both"/>
        <w:rPr>
          <w:bCs/>
          <w:highlight w:val="yellow"/>
        </w:rPr>
      </w:pPr>
      <w:r w:rsidRPr="008F2D53">
        <w:rPr>
          <w:bCs/>
          <w:highlight w:val="yellow"/>
          <w:lang w:val="en-IN"/>
        </w:rPr>
        <w:t xml:space="preserve">A confirmation message may be displayed: </w:t>
      </w:r>
      <w:r w:rsidRPr="008F2D53">
        <w:rPr>
          <w:bCs/>
          <w:i/>
          <w:iCs/>
          <w:highlight w:val="yellow"/>
          <w:lang w:val="en-IN"/>
        </w:rPr>
        <w:t>"You have successfully logged out."</w:t>
      </w:r>
    </w:p>
    <w:p w14:paraId="6F90F517" w14:textId="3444D57F" w:rsidR="004909EB" w:rsidRPr="008F2D53" w:rsidRDefault="0069764D" w:rsidP="00BF187D">
      <w:pPr>
        <w:spacing w:line="360" w:lineRule="auto"/>
        <w:jc w:val="both"/>
        <w:rPr>
          <w:b/>
        </w:rPr>
      </w:pPr>
      <w:r w:rsidRPr="008F2D53">
        <w:rPr>
          <w:b/>
        </w:rPr>
        <w:t>Failure Case</w:t>
      </w:r>
    </w:p>
    <w:p w14:paraId="50D371B3" w14:textId="77777777" w:rsidR="00BF187D" w:rsidRPr="00BF187D" w:rsidRDefault="00BF187D" w:rsidP="00BF187D">
      <w:pPr>
        <w:numPr>
          <w:ilvl w:val="0"/>
          <w:numId w:val="25"/>
        </w:numPr>
        <w:suppressAutoHyphens w:val="0"/>
        <w:spacing w:before="100" w:beforeAutospacing="1" w:after="100" w:afterAutospacing="1"/>
        <w:rPr>
          <w:rFonts w:eastAsia="Times New Roman"/>
          <w:sz w:val="24"/>
          <w:highlight w:val="yellow"/>
          <w:lang w:val="en-IN" w:eastAsia="en-IN"/>
        </w:rPr>
      </w:pPr>
      <w:r w:rsidRPr="00BF187D">
        <w:rPr>
          <w:rFonts w:eastAsia="Times New Roman"/>
          <w:b/>
          <w:bCs/>
          <w:sz w:val="24"/>
          <w:highlight w:val="yellow"/>
          <w:lang w:val="en-IN" w:eastAsia="en-IN"/>
        </w:rPr>
        <w:t>Logout Failed</w:t>
      </w:r>
      <w:r w:rsidRPr="00BF187D">
        <w:rPr>
          <w:rFonts w:eastAsia="Times New Roman"/>
          <w:sz w:val="24"/>
          <w:highlight w:val="yellow"/>
          <w:lang w:val="en-IN" w:eastAsia="en-IN"/>
        </w:rPr>
        <w:t>:</w:t>
      </w:r>
    </w:p>
    <w:p w14:paraId="5ABDC6C1" w14:textId="77777777" w:rsidR="00BF187D" w:rsidRPr="00BF187D" w:rsidRDefault="00BF187D" w:rsidP="00BF187D">
      <w:pPr>
        <w:numPr>
          <w:ilvl w:val="1"/>
          <w:numId w:val="25"/>
        </w:numPr>
        <w:suppressAutoHyphens w:val="0"/>
        <w:spacing w:before="100" w:beforeAutospacing="1" w:after="100" w:afterAutospacing="1"/>
        <w:rPr>
          <w:rFonts w:eastAsia="Times New Roman"/>
          <w:sz w:val="24"/>
          <w:highlight w:val="yellow"/>
          <w:lang w:val="en-IN" w:eastAsia="en-IN"/>
        </w:rPr>
      </w:pPr>
      <w:r w:rsidRPr="00BF187D">
        <w:rPr>
          <w:rFonts w:eastAsia="Times New Roman"/>
          <w:sz w:val="24"/>
          <w:highlight w:val="yellow"/>
          <w:lang w:val="en-IN" w:eastAsia="en-IN"/>
        </w:rPr>
        <w:t xml:space="preserve">If there is an error during the logout process (e.g., session timeout, database issue), the system displays: </w:t>
      </w:r>
      <w:r w:rsidRPr="00BF187D">
        <w:rPr>
          <w:rFonts w:eastAsia="Times New Roman"/>
          <w:i/>
          <w:iCs/>
          <w:sz w:val="24"/>
          <w:highlight w:val="yellow"/>
          <w:lang w:val="en-IN" w:eastAsia="en-IN"/>
        </w:rPr>
        <w:t>"An error occurred while logging out. Please try again later."</w:t>
      </w:r>
    </w:p>
    <w:p w14:paraId="3D7EB514" w14:textId="77777777" w:rsidR="00BF187D" w:rsidRPr="00BF187D" w:rsidRDefault="00BF187D" w:rsidP="00BF187D">
      <w:pPr>
        <w:numPr>
          <w:ilvl w:val="0"/>
          <w:numId w:val="25"/>
        </w:numPr>
        <w:suppressAutoHyphens w:val="0"/>
        <w:spacing w:before="100" w:beforeAutospacing="1" w:after="100" w:afterAutospacing="1"/>
        <w:rPr>
          <w:rFonts w:eastAsia="Times New Roman"/>
          <w:sz w:val="24"/>
          <w:highlight w:val="yellow"/>
          <w:lang w:val="en-IN" w:eastAsia="en-IN"/>
        </w:rPr>
      </w:pPr>
      <w:r w:rsidRPr="00BF187D">
        <w:rPr>
          <w:rFonts w:eastAsia="Times New Roman"/>
          <w:b/>
          <w:bCs/>
          <w:sz w:val="24"/>
          <w:highlight w:val="yellow"/>
          <w:lang w:val="en-IN" w:eastAsia="en-IN"/>
        </w:rPr>
        <w:t>Session Expired</w:t>
      </w:r>
      <w:r w:rsidRPr="00BF187D">
        <w:rPr>
          <w:rFonts w:eastAsia="Times New Roman"/>
          <w:sz w:val="24"/>
          <w:highlight w:val="yellow"/>
          <w:lang w:val="en-IN" w:eastAsia="en-IN"/>
        </w:rPr>
        <w:t>:</w:t>
      </w:r>
    </w:p>
    <w:p w14:paraId="40F5875F" w14:textId="77777777" w:rsidR="00BF187D" w:rsidRPr="00BF187D" w:rsidRDefault="00BF187D" w:rsidP="00BF187D">
      <w:pPr>
        <w:numPr>
          <w:ilvl w:val="1"/>
          <w:numId w:val="25"/>
        </w:numPr>
        <w:suppressAutoHyphens w:val="0"/>
        <w:spacing w:before="100" w:beforeAutospacing="1" w:after="100" w:afterAutospacing="1"/>
        <w:rPr>
          <w:rFonts w:eastAsia="Times New Roman"/>
          <w:sz w:val="24"/>
          <w:highlight w:val="yellow"/>
          <w:lang w:val="en-IN" w:eastAsia="en-IN"/>
        </w:rPr>
      </w:pPr>
      <w:r w:rsidRPr="00BF187D">
        <w:rPr>
          <w:rFonts w:eastAsia="Times New Roman"/>
          <w:sz w:val="24"/>
          <w:highlight w:val="yellow"/>
          <w:lang w:val="en-IN" w:eastAsia="en-IN"/>
        </w:rPr>
        <w:t xml:space="preserve">If the session expires due to inactivity, the system automatically logs the Super Admin out and redirects them to the login page with a message: </w:t>
      </w:r>
      <w:r w:rsidRPr="00BF187D">
        <w:rPr>
          <w:rFonts w:eastAsia="Times New Roman"/>
          <w:i/>
          <w:iCs/>
          <w:sz w:val="24"/>
          <w:highlight w:val="yellow"/>
          <w:lang w:val="en-IN" w:eastAsia="en-IN"/>
        </w:rPr>
        <w:t>"Your session has expired. Please log in again."</w:t>
      </w:r>
    </w:p>
    <w:p w14:paraId="41BB512C" w14:textId="13675F70" w:rsidR="0069764D" w:rsidRPr="008F2D53" w:rsidRDefault="0069764D" w:rsidP="00BF187D">
      <w:pPr>
        <w:jc w:val="both"/>
        <w:rPr>
          <w:b/>
        </w:rPr>
      </w:pPr>
      <w:r w:rsidRPr="008F2D53">
        <w:rPr>
          <w:b/>
        </w:rPr>
        <w:t>Screen Design</w:t>
      </w:r>
    </w:p>
    <w:p w14:paraId="4A25D575" w14:textId="453BEDA7" w:rsidR="0069764D" w:rsidRPr="008F2D53" w:rsidRDefault="004E731A" w:rsidP="009A0EEB">
      <w:pPr>
        <w:ind w:left="990"/>
        <w:jc w:val="both"/>
      </w:pPr>
      <w:r w:rsidRPr="008F2D53">
        <w:rPr>
          <w:noProof/>
        </w:rPr>
        <w:drawing>
          <wp:inline distT="0" distB="0" distL="0" distR="0" wp14:anchorId="27190A71" wp14:editId="28D8A8DA">
            <wp:extent cx="6132830" cy="2463800"/>
            <wp:effectExtent l="0" t="0" r="1270" b="0"/>
            <wp:docPr id="1530332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3284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287AC67E" w14:textId="77777777" w:rsidR="0069764D" w:rsidRPr="008F2D53" w:rsidRDefault="0069764D" w:rsidP="0069764D">
      <w:pPr>
        <w:ind w:left="990"/>
        <w:jc w:val="both"/>
      </w:pPr>
    </w:p>
    <w:p w14:paraId="1B9529F6" w14:textId="77777777" w:rsidR="004909EB" w:rsidRPr="008F2D53" w:rsidRDefault="0069764D" w:rsidP="004909EB">
      <w:pPr>
        <w:spacing w:before="0" w:line="360" w:lineRule="auto"/>
        <w:jc w:val="both"/>
        <w:rPr>
          <w:b/>
        </w:rPr>
      </w:pPr>
      <w:r w:rsidRPr="008F2D53">
        <w:rPr>
          <w:b/>
        </w:rPr>
        <w:t>Database Tables Involved</w:t>
      </w:r>
    </w:p>
    <w:p w14:paraId="4A34CCA2" w14:textId="67F63CB7" w:rsidR="005E473F" w:rsidRPr="008F2D53" w:rsidRDefault="00A12056" w:rsidP="005E473F">
      <w:pPr>
        <w:pStyle w:val="ListParagraph"/>
        <w:numPr>
          <w:ilvl w:val="0"/>
          <w:numId w:val="25"/>
        </w:numPr>
        <w:spacing w:before="0" w:line="360" w:lineRule="auto"/>
        <w:jc w:val="both"/>
        <w:rPr>
          <w:bCs/>
        </w:rPr>
      </w:pPr>
      <w:r w:rsidRPr="008F2D53">
        <w:rPr>
          <w:bCs/>
        </w:rPr>
        <w:t>employees_master</w:t>
      </w:r>
    </w:p>
    <w:p w14:paraId="77E38D4F" w14:textId="77777777" w:rsidR="001B4270" w:rsidRPr="008F2D53" w:rsidRDefault="001B4270" w:rsidP="001B4270">
      <w:pPr>
        <w:spacing w:before="0" w:line="360" w:lineRule="auto"/>
        <w:jc w:val="both"/>
        <w:rPr>
          <w:bCs/>
        </w:rPr>
      </w:pPr>
    </w:p>
    <w:p w14:paraId="0C3CDF48" w14:textId="77777777" w:rsidR="001B4270" w:rsidRPr="008F2D53" w:rsidRDefault="001B4270" w:rsidP="001B4270">
      <w:pPr>
        <w:spacing w:before="0" w:line="360" w:lineRule="auto"/>
        <w:jc w:val="both"/>
        <w:rPr>
          <w:bCs/>
        </w:rPr>
      </w:pPr>
    </w:p>
    <w:p w14:paraId="38F40B4D" w14:textId="77777777" w:rsidR="001B4270" w:rsidRPr="008F2D53" w:rsidRDefault="001B4270" w:rsidP="001B4270">
      <w:pPr>
        <w:spacing w:before="0" w:line="360" w:lineRule="auto"/>
        <w:jc w:val="both"/>
        <w:rPr>
          <w:bCs/>
        </w:rPr>
      </w:pPr>
    </w:p>
    <w:p w14:paraId="2FA89CEA" w14:textId="77777777" w:rsidR="001B4270" w:rsidRPr="008F2D53" w:rsidRDefault="001B4270" w:rsidP="001B4270">
      <w:pPr>
        <w:spacing w:before="0" w:line="360" w:lineRule="auto"/>
        <w:jc w:val="both"/>
        <w:rPr>
          <w:bCs/>
        </w:rPr>
      </w:pPr>
    </w:p>
    <w:p w14:paraId="21FCDE3F" w14:textId="43F5C71A" w:rsidR="00986F1C" w:rsidRPr="008F2D53" w:rsidRDefault="00986F1C" w:rsidP="00DB7EB8">
      <w:pPr>
        <w:pStyle w:val="Heading3"/>
        <w:numPr>
          <w:ilvl w:val="2"/>
          <w:numId w:val="57"/>
        </w:numPr>
        <w:rPr>
          <w:lang w:val="en-US" w:eastAsia="ja-JP"/>
        </w:rPr>
      </w:pPr>
      <w:bookmarkStart w:id="55" w:name="_Toc187353678"/>
      <w:r w:rsidRPr="008F2D53">
        <w:rPr>
          <w:lang w:val="en-US" w:eastAsia="ja-JP"/>
        </w:rPr>
        <w:t>UC-00</w:t>
      </w:r>
      <w:r w:rsidR="001738FC" w:rsidRPr="008F2D53">
        <w:rPr>
          <w:lang w:val="en-US" w:eastAsia="ja-JP"/>
        </w:rPr>
        <w:t>3</w:t>
      </w:r>
      <w:r w:rsidRPr="008F2D53">
        <w:rPr>
          <w:lang w:val="en-US" w:eastAsia="ja-JP"/>
        </w:rPr>
        <w:t xml:space="preserve">: </w:t>
      </w:r>
      <w:r w:rsidR="00551766" w:rsidRPr="008F2D53">
        <w:rPr>
          <w:lang w:eastAsia="ja-JP"/>
        </w:rPr>
        <w:t>Add</w:t>
      </w:r>
      <w:r w:rsidRPr="008F2D53">
        <w:rPr>
          <w:lang w:eastAsia="ja-JP"/>
        </w:rPr>
        <w:t xml:space="preserve"> </w:t>
      </w:r>
      <w:r w:rsidR="00EC1AF9" w:rsidRPr="008F2D53">
        <w:rPr>
          <w:lang w:eastAsia="ja-JP"/>
        </w:rPr>
        <w:t>User</w:t>
      </w:r>
      <w:bookmarkEnd w:id="55"/>
    </w:p>
    <w:p w14:paraId="3C6BA387" w14:textId="77777777" w:rsidR="0035453D" w:rsidRPr="008F2D53" w:rsidRDefault="0035453D" w:rsidP="0035453D">
      <w:pPr>
        <w:spacing w:line="360" w:lineRule="auto"/>
        <w:jc w:val="both"/>
        <w:rPr>
          <w:b/>
        </w:rPr>
      </w:pPr>
      <w:r w:rsidRPr="008F2D53">
        <w:rPr>
          <w:b/>
        </w:rPr>
        <w:t>Purpose</w:t>
      </w:r>
    </w:p>
    <w:p w14:paraId="5A4FA61E" w14:textId="77777777" w:rsidR="00551766" w:rsidRPr="008F2D53" w:rsidRDefault="00551766" w:rsidP="00E33F6A">
      <w:pPr>
        <w:numPr>
          <w:ilvl w:val="2"/>
          <w:numId w:val="13"/>
        </w:numPr>
        <w:spacing w:line="360" w:lineRule="auto"/>
        <w:ind w:left="1134" w:hanging="504"/>
        <w:jc w:val="both"/>
        <w:rPr>
          <w:bCs/>
        </w:rPr>
      </w:pPr>
      <w:r w:rsidRPr="008F2D53">
        <w:rPr>
          <w:bCs/>
        </w:rPr>
        <w:t>This use case describes how the Super Admin can add a new user (Student, Professor, or Super Admin) to the system.</w:t>
      </w:r>
    </w:p>
    <w:p w14:paraId="62168504" w14:textId="298E7C9F" w:rsidR="0035453D" w:rsidRPr="008F2D53" w:rsidRDefault="0035453D" w:rsidP="00551766">
      <w:pPr>
        <w:spacing w:line="360" w:lineRule="auto"/>
        <w:jc w:val="both"/>
        <w:rPr>
          <w:b/>
        </w:rPr>
      </w:pPr>
      <w:r w:rsidRPr="008F2D53">
        <w:rPr>
          <w:b/>
        </w:rPr>
        <w:lastRenderedPageBreak/>
        <w:t>Actors</w:t>
      </w:r>
    </w:p>
    <w:p w14:paraId="14F9D621" w14:textId="37AC75D5" w:rsidR="0035453D" w:rsidRPr="008F2D53" w:rsidRDefault="00551766" w:rsidP="000608AE">
      <w:pPr>
        <w:numPr>
          <w:ilvl w:val="2"/>
          <w:numId w:val="13"/>
        </w:numPr>
        <w:spacing w:line="360" w:lineRule="auto"/>
        <w:ind w:left="1134" w:hanging="504"/>
        <w:jc w:val="both"/>
        <w:rPr>
          <w:lang w:val="en-IN"/>
        </w:rPr>
      </w:pPr>
      <w:r w:rsidRPr="008F2D53">
        <w:t xml:space="preserve">The actor that interacts with this use case is </w:t>
      </w:r>
      <w:r w:rsidRPr="008F2D53">
        <w:rPr>
          <w:b/>
          <w:bCs/>
        </w:rPr>
        <w:t>Super Admin</w:t>
      </w:r>
      <w:r w:rsidRPr="008F2D53">
        <w:t>.</w:t>
      </w:r>
    </w:p>
    <w:p w14:paraId="4F986423" w14:textId="09F417DA" w:rsidR="0035453D" w:rsidRPr="008F2D53" w:rsidRDefault="00551766" w:rsidP="001B4270">
      <w:pPr>
        <w:spacing w:line="360" w:lineRule="auto"/>
        <w:jc w:val="center"/>
        <w:rPr>
          <w:noProof/>
        </w:rPr>
      </w:pPr>
      <w:r w:rsidRPr="008F2D53">
        <w:rPr>
          <w:noProof/>
        </w:rPr>
        <w:drawing>
          <wp:inline distT="0" distB="0" distL="0" distR="0" wp14:anchorId="1DB9752D" wp14:editId="2344300D">
            <wp:extent cx="2629535" cy="808355"/>
            <wp:effectExtent l="0" t="0" r="0" b="0"/>
            <wp:docPr id="20559073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9535" cy="808355"/>
                    </a:xfrm>
                    <a:prstGeom prst="rect">
                      <a:avLst/>
                    </a:prstGeom>
                    <a:noFill/>
                    <a:ln>
                      <a:noFill/>
                    </a:ln>
                  </pic:spPr>
                </pic:pic>
              </a:graphicData>
            </a:graphic>
          </wp:inline>
        </w:drawing>
      </w:r>
      <w:r w:rsidR="000521DA" w:rsidRPr="008F2D53">
        <w:rPr>
          <w:noProof/>
        </w:rPr>
        <w:t xml:space="preserve"> </w:t>
      </w:r>
    </w:p>
    <w:p w14:paraId="24467CBE" w14:textId="77777777" w:rsidR="0035453D" w:rsidRPr="008F2D53" w:rsidRDefault="0035453D" w:rsidP="0035453D">
      <w:pPr>
        <w:spacing w:line="360" w:lineRule="auto"/>
        <w:jc w:val="both"/>
        <w:rPr>
          <w:b/>
        </w:rPr>
      </w:pPr>
      <w:r w:rsidRPr="008F2D53">
        <w:rPr>
          <w:b/>
        </w:rPr>
        <w:t>Pre-Conditions</w:t>
      </w:r>
    </w:p>
    <w:p w14:paraId="0FA70207" w14:textId="49AD54D5" w:rsidR="000608AE" w:rsidRPr="008F2D53" w:rsidRDefault="00FD4621" w:rsidP="000608AE">
      <w:pPr>
        <w:numPr>
          <w:ilvl w:val="2"/>
          <w:numId w:val="13"/>
        </w:numPr>
        <w:spacing w:line="360" w:lineRule="auto"/>
        <w:ind w:left="1134" w:hanging="504"/>
        <w:jc w:val="both"/>
        <w:rPr>
          <w:lang w:val="en-IN"/>
        </w:rPr>
      </w:pPr>
      <w:r w:rsidRPr="008F2D53">
        <w:t xml:space="preserve">The </w:t>
      </w:r>
      <w:r w:rsidR="00551766" w:rsidRPr="008F2D53">
        <w:t>Student Grading System</w:t>
      </w:r>
      <w:r w:rsidRPr="008F2D53">
        <w:t xml:space="preserve"> application should be running and accessible.</w:t>
      </w:r>
    </w:p>
    <w:p w14:paraId="780BB720" w14:textId="0711EB0F" w:rsidR="000E3710" w:rsidRPr="008F2D53" w:rsidRDefault="00551766" w:rsidP="00551766">
      <w:pPr>
        <w:numPr>
          <w:ilvl w:val="2"/>
          <w:numId w:val="13"/>
        </w:numPr>
        <w:spacing w:line="360" w:lineRule="auto"/>
        <w:ind w:left="1134" w:hanging="504"/>
        <w:jc w:val="both"/>
        <w:rPr>
          <w:lang w:val="en-IN"/>
        </w:rPr>
      </w:pPr>
      <w:r w:rsidRPr="008F2D53">
        <w:t>The Super Admin must be logged in.</w:t>
      </w:r>
    </w:p>
    <w:p w14:paraId="1E9FF6C0" w14:textId="0C71F726" w:rsidR="0035453D" w:rsidRPr="008F2D53" w:rsidRDefault="0035453D" w:rsidP="000608AE">
      <w:pPr>
        <w:spacing w:line="360" w:lineRule="auto"/>
        <w:jc w:val="both"/>
        <w:rPr>
          <w:b/>
        </w:rPr>
      </w:pPr>
      <w:r w:rsidRPr="008F2D53">
        <w:rPr>
          <w:b/>
        </w:rPr>
        <w:t>Post-Conditions</w:t>
      </w:r>
    </w:p>
    <w:p w14:paraId="56016984" w14:textId="1D254E02" w:rsidR="004E52EA" w:rsidRPr="008F2D53" w:rsidRDefault="0035453D" w:rsidP="00C555CA">
      <w:pPr>
        <w:numPr>
          <w:ilvl w:val="2"/>
          <w:numId w:val="13"/>
        </w:numPr>
        <w:spacing w:line="360" w:lineRule="auto"/>
        <w:ind w:left="990"/>
        <w:jc w:val="both"/>
        <w:rPr>
          <w:lang w:val="en-IN"/>
        </w:rPr>
      </w:pPr>
      <w:r w:rsidRPr="008F2D53">
        <w:t xml:space="preserve">   </w:t>
      </w:r>
      <w:r w:rsidR="00551766" w:rsidRPr="008F2D53">
        <w:t>A new user (Student, Professor, or Super Admin) is successfully added to the system.</w:t>
      </w:r>
    </w:p>
    <w:p w14:paraId="53F5C854" w14:textId="77777777" w:rsidR="0035453D" w:rsidRPr="008F2D53" w:rsidRDefault="0035453D" w:rsidP="0035453D">
      <w:pPr>
        <w:spacing w:line="360" w:lineRule="auto"/>
        <w:jc w:val="both"/>
        <w:rPr>
          <w:b/>
        </w:rPr>
      </w:pPr>
      <w:r w:rsidRPr="008F2D53">
        <w:rPr>
          <w:b/>
        </w:rPr>
        <w:t xml:space="preserve">Basic Flow </w:t>
      </w:r>
    </w:p>
    <w:p w14:paraId="2E2E7B99" w14:textId="6C90247D" w:rsidR="00551766" w:rsidRPr="00551766" w:rsidRDefault="00551766" w:rsidP="00551766">
      <w:pPr>
        <w:numPr>
          <w:ilvl w:val="2"/>
          <w:numId w:val="20"/>
        </w:numPr>
        <w:ind w:left="990"/>
        <w:jc w:val="both"/>
        <w:rPr>
          <w:lang w:val="en-IN"/>
        </w:rPr>
      </w:pPr>
      <w:r w:rsidRPr="00551766">
        <w:rPr>
          <w:lang w:val="en-IN"/>
        </w:rPr>
        <w:t>Super Admin accesses the "Add User" page from the dashboard.</w:t>
      </w:r>
    </w:p>
    <w:p w14:paraId="484874F6" w14:textId="705C507D" w:rsidR="00551766" w:rsidRPr="00551766" w:rsidRDefault="00551766" w:rsidP="00551766">
      <w:pPr>
        <w:numPr>
          <w:ilvl w:val="2"/>
          <w:numId w:val="20"/>
        </w:numPr>
        <w:ind w:left="990"/>
        <w:jc w:val="both"/>
        <w:rPr>
          <w:lang w:val="en-IN"/>
        </w:rPr>
      </w:pPr>
      <w:r w:rsidRPr="00551766">
        <w:rPr>
          <w:lang w:val="en-IN"/>
        </w:rPr>
        <w:t>The system prompts the Super Admin to enter the user’s details, such as name, role (Student, Professor, or Super Admin), email, etc.</w:t>
      </w:r>
    </w:p>
    <w:p w14:paraId="1EBBD16E" w14:textId="21BD896E" w:rsidR="00551766" w:rsidRPr="00551766" w:rsidRDefault="00551766" w:rsidP="00551766">
      <w:pPr>
        <w:numPr>
          <w:ilvl w:val="2"/>
          <w:numId w:val="20"/>
        </w:numPr>
        <w:ind w:left="990"/>
        <w:jc w:val="both"/>
        <w:rPr>
          <w:lang w:val="en-IN"/>
        </w:rPr>
      </w:pPr>
      <w:r w:rsidRPr="00551766">
        <w:rPr>
          <w:lang w:val="en-IN"/>
        </w:rPr>
        <w:t xml:space="preserve">The Super Admin fills in the details and clicks the </w:t>
      </w:r>
      <w:r w:rsidRPr="00551766">
        <w:rPr>
          <w:b/>
          <w:bCs/>
          <w:lang w:val="en-IN"/>
        </w:rPr>
        <w:t>Save</w:t>
      </w:r>
      <w:r w:rsidRPr="00551766">
        <w:rPr>
          <w:lang w:val="en-IN"/>
        </w:rPr>
        <w:t xml:space="preserve"> button.</w:t>
      </w:r>
    </w:p>
    <w:p w14:paraId="68F47198" w14:textId="3CEF678C" w:rsidR="001738FC" w:rsidRPr="008F2D53" w:rsidRDefault="00551766" w:rsidP="00551766">
      <w:pPr>
        <w:numPr>
          <w:ilvl w:val="2"/>
          <w:numId w:val="20"/>
        </w:numPr>
        <w:ind w:left="990"/>
        <w:jc w:val="both"/>
      </w:pPr>
      <w:r w:rsidRPr="008F2D53">
        <w:rPr>
          <w:lang w:val="en-IN"/>
        </w:rPr>
        <w:t>The system validates the details and adds the user to the database.</w:t>
      </w:r>
    </w:p>
    <w:p w14:paraId="24730A80" w14:textId="77777777" w:rsidR="00C555CA" w:rsidRPr="008F2D53" w:rsidRDefault="00C555CA" w:rsidP="00C555CA">
      <w:pPr>
        <w:jc w:val="both"/>
      </w:pPr>
    </w:p>
    <w:p w14:paraId="30D66B53" w14:textId="77777777" w:rsidR="00C555CA" w:rsidRPr="008F2D53" w:rsidRDefault="00C555CA" w:rsidP="00C555CA">
      <w:pPr>
        <w:jc w:val="both"/>
      </w:pPr>
    </w:p>
    <w:p w14:paraId="4C659675" w14:textId="03B59A7D" w:rsidR="006363E1" w:rsidRPr="008F2D53" w:rsidRDefault="006363E1" w:rsidP="001738FC">
      <w:pPr>
        <w:jc w:val="both"/>
      </w:pPr>
      <w:r w:rsidRPr="008F2D53">
        <w:rPr>
          <w:b/>
        </w:rPr>
        <w:t>Failure Case</w:t>
      </w:r>
    </w:p>
    <w:p w14:paraId="18ED1548" w14:textId="77777777" w:rsidR="00551766" w:rsidRPr="008F2D53" w:rsidRDefault="00551766" w:rsidP="00551766">
      <w:pPr>
        <w:suppressAutoHyphens w:val="0"/>
        <w:spacing w:before="0"/>
        <w:rPr>
          <w:rFonts w:eastAsia="Times New Roman"/>
          <w:b/>
          <w:bCs/>
          <w:sz w:val="24"/>
          <w:lang w:val="en-IN" w:eastAsia="en-IN"/>
        </w:rPr>
      </w:pPr>
    </w:p>
    <w:p w14:paraId="65791D75" w14:textId="521BD89B" w:rsidR="00551766" w:rsidRPr="008F2D53" w:rsidRDefault="00551766" w:rsidP="00551766">
      <w:pPr>
        <w:pStyle w:val="ListParagraph"/>
        <w:numPr>
          <w:ilvl w:val="0"/>
          <w:numId w:val="66"/>
        </w:numPr>
        <w:suppressAutoHyphens w:val="0"/>
        <w:spacing w:before="0"/>
        <w:rPr>
          <w:rFonts w:eastAsia="Times New Roman"/>
          <w:sz w:val="24"/>
          <w:lang w:val="en-IN" w:eastAsia="en-IN"/>
        </w:rPr>
      </w:pPr>
      <w:r w:rsidRPr="008F2D53">
        <w:rPr>
          <w:rFonts w:eastAsia="Times New Roman"/>
          <w:b/>
          <w:bCs/>
          <w:sz w:val="24"/>
          <w:lang w:val="en-IN" w:eastAsia="en-IN"/>
        </w:rPr>
        <w:t>Incomplete Information</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required fields are left blank, the system displays a message: </w:t>
      </w:r>
      <w:r w:rsidRPr="008F2D53">
        <w:rPr>
          <w:rFonts w:eastAsia="Times New Roman"/>
          <w:i/>
          <w:iCs/>
          <w:sz w:val="24"/>
          <w:lang w:val="en-IN" w:eastAsia="en-IN"/>
        </w:rPr>
        <w:t>"Please fill in all required fields."</w:t>
      </w:r>
    </w:p>
    <w:p w14:paraId="01A55208" w14:textId="77777777" w:rsidR="00551766" w:rsidRPr="008F2D53" w:rsidRDefault="00551766" w:rsidP="00551766">
      <w:pPr>
        <w:pStyle w:val="ListParagraph"/>
        <w:suppressAutoHyphens w:val="0"/>
        <w:spacing w:before="0"/>
        <w:rPr>
          <w:rFonts w:eastAsia="Times New Roman"/>
          <w:sz w:val="24"/>
          <w:lang w:val="en-IN" w:eastAsia="en-IN"/>
        </w:rPr>
      </w:pPr>
    </w:p>
    <w:p w14:paraId="13B53598" w14:textId="53994B55" w:rsidR="0035453D" w:rsidRPr="008F2D53" w:rsidRDefault="0035453D" w:rsidP="00551766">
      <w:pPr>
        <w:jc w:val="both"/>
        <w:rPr>
          <w:b/>
        </w:rPr>
      </w:pPr>
      <w:r w:rsidRPr="008F2D53">
        <w:rPr>
          <w:b/>
        </w:rPr>
        <w:t>Screen Design</w:t>
      </w:r>
    </w:p>
    <w:p w14:paraId="078E6D57" w14:textId="6ED376D1" w:rsidR="0035453D" w:rsidRPr="008F2D53" w:rsidRDefault="002A3E95" w:rsidP="002A3E95">
      <w:pPr>
        <w:spacing w:line="360" w:lineRule="auto"/>
        <w:ind w:left="990"/>
        <w:jc w:val="both"/>
      </w:pPr>
      <w:r w:rsidRPr="008F2D53">
        <w:rPr>
          <w:noProof/>
        </w:rPr>
        <w:drawing>
          <wp:inline distT="0" distB="0" distL="0" distR="0" wp14:anchorId="41822CC2" wp14:editId="13F04A55">
            <wp:extent cx="6132830" cy="2463800"/>
            <wp:effectExtent l="0" t="0" r="1270" b="0"/>
            <wp:docPr id="2043976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76683"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7E0555A1" w14:textId="77777777" w:rsidR="0035453D" w:rsidRPr="008F2D53" w:rsidRDefault="0035453D" w:rsidP="0035453D">
      <w:pPr>
        <w:spacing w:before="0" w:line="360" w:lineRule="auto"/>
        <w:jc w:val="both"/>
        <w:rPr>
          <w:b/>
        </w:rPr>
      </w:pPr>
      <w:r w:rsidRPr="008F2D53">
        <w:rPr>
          <w:b/>
        </w:rPr>
        <w:lastRenderedPageBreak/>
        <w:t>Database Tables Involved</w:t>
      </w:r>
    </w:p>
    <w:p w14:paraId="0FF5E45B" w14:textId="06CD7946" w:rsidR="0045583B" w:rsidRPr="008F2D53" w:rsidRDefault="005E473F" w:rsidP="00E976EA">
      <w:pPr>
        <w:numPr>
          <w:ilvl w:val="2"/>
          <w:numId w:val="13"/>
        </w:numPr>
        <w:ind w:left="990"/>
        <w:jc w:val="both"/>
        <w:rPr>
          <w:bCs/>
        </w:rPr>
      </w:pPr>
      <w:r w:rsidRPr="008F2D53">
        <w:rPr>
          <w:bCs/>
        </w:rPr>
        <w:t>NA</w:t>
      </w:r>
    </w:p>
    <w:p w14:paraId="48AA2DB2" w14:textId="77777777" w:rsidR="001738FC" w:rsidRPr="008F2D53" w:rsidRDefault="001738FC" w:rsidP="0022151B">
      <w:pPr>
        <w:jc w:val="both"/>
        <w:rPr>
          <w:bCs/>
        </w:rPr>
      </w:pPr>
    </w:p>
    <w:p w14:paraId="569E140F" w14:textId="77777777" w:rsidR="002C5C41" w:rsidRPr="008F2D53" w:rsidRDefault="002C5C41" w:rsidP="002C5C41">
      <w:pPr>
        <w:pStyle w:val="ListParagraph"/>
        <w:keepNext/>
        <w:widowControl w:val="0"/>
        <w:numPr>
          <w:ilvl w:val="0"/>
          <w:numId w:val="46"/>
        </w:numPr>
        <w:overflowPunct w:val="0"/>
        <w:autoSpaceDE w:val="0"/>
        <w:spacing w:before="240" w:after="60" w:line="360" w:lineRule="auto"/>
        <w:textAlignment w:val="baseline"/>
        <w:outlineLvl w:val="1"/>
        <w:rPr>
          <w:bCs/>
          <w:iCs/>
          <w:vanish/>
          <w:sz w:val="28"/>
          <w:szCs w:val="28"/>
          <w:lang w:val="en-US" w:eastAsia="ja-JP"/>
        </w:rPr>
      </w:pPr>
      <w:bookmarkStart w:id="56" w:name="_Toc187353679"/>
    </w:p>
    <w:p w14:paraId="4EDE408E" w14:textId="77777777" w:rsidR="002C5C41" w:rsidRPr="008F2D53" w:rsidRDefault="002C5C41" w:rsidP="002C5C41">
      <w:pPr>
        <w:pStyle w:val="ListParagraph"/>
        <w:keepNext/>
        <w:widowControl w:val="0"/>
        <w:numPr>
          <w:ilvl w:val="0"/>
          <w:numId w:val="46"/>
        </w:numPr>
        <w:overflowPunct w:val="0"/>
        <w:autoSpaceDE w:val="0"/>
        <w:spacing w:before="240" w:after="60" w:line="360" w:lineRule="auto"/>
        <w:textAlignment w:val="baseline"/>
        <w:outlineLvl w:val="1"/>
        <w:rPr>
          <w:bCs/>
          <w:iCs/>
          <w:vanish/>
          <w:sz w:val="28"/>
          <w:szCs w:val="28"/>
          <w:lang w:val="en-US" w:eastAsia="ja-JP"/>
        </w:rPr>
      </w:pPr>
    </w:p>
    <w:p w14:paraId="4BBE8686" w14:textId="77777777" w:rsidR="002C5C41" w:rsidRPr="008F2D53" w:rsidRDefault="002C5C41" w:rsidP="002C5C41">
      <w:pPr>
        <w:pStyle w:val="ListParagraph"/>
        <w:keepNext/>
        <w:widowControl w:val="0"/>
        <w:numPr>
          <w:ilvl w:val="0"/>
          <w:numId w:val="46"/>
        </w:numPr>
        <w:overflowPunct w:val="0"/>
        <w:autoSpaceDE w:val="0"/>
        <w:spacing w:before="240" w:after="60" w:line="360" w:lineRule="auto"/>
        <w:textAlignment w:val="baseline"/>
        <w:outlineLvl w:val="1"/>
        <w:rPr>
          <w:bCs/>
          <w:iCs/>
          <w:vanish/>
          <w:sz w:val="28"/>
          <w:szCs w:val="28"/>
          <w:lang w:val="en-US" w:eastAsia="ja-JP"/>
        </w:rPr>
      </w:pPr>
    </w:p>
    <w:p w14:paraId="768E595D" w14:textId="77777777" w:rsidR="002C5C41" w:rsidRPr="008F2D53" w:rsidRDefault="002C5C41" w:rsidP="002C5C41">
      <w:pPr>
        <w:pStyle w:val="ListParagraph"/>
        <w:keepNext/>
        <w:widowControl w:val="0"/>
        <w:numPr>
          <w:ilvl w:val="1"/>
          <w:numId w:val="46"/>
        </w:numPr>
        <w:overflowPunct w:val="0"/>
        <w:autoSpaceDE w:val="0"/>
        <w:spacing w:before="240" w:after="60" w:line="360" w:lineRule="auto"/>
        <w:textAlignment w:val="baseline"/>
        <w:outlineLvl w:val="1"/>
        <w:rPr>
          <w:bCs/>
          <w:iCs/>
          <w:vanish/>
          <w:sz w:val="28"/>
          <w:szCs w:val="28"/>
          <w:lang w:val="en-US" w:eastAsia="ja-JP"/>
        </w:rPr>
      </w:pPr>
    </w:p>
    <w:p w14:paraId="6F04AF50" w14:textId="673BA74E" w:rsidR="00E976EA" w:rsidRPr="008F2D53" w:rsidRDefault="00653639" w:rsidP="002C5C41">
      <w:pPr>
        <w:pStyle w:val="Heading2"/>
        <w:numPr>
          <w:ilvl w:val="2"/>
          <w:numId w:val="46"/>
        </w:numPr>
        <w:rPr>
          <w:b/>
          <w:lang w:val="en-US" w:eastAsia="ja-JP"/>
        </w:rPr>
      </w:pPr>
      <w:r w:rsidRPr="008F2D53">
        <w:rPr>
          <w:lang w:val="en-US" w:eastAsia="ja-JP"/>
        </w:rPr>
        <w:t>UC-00</w:t>
      </w:r>
      <w:r w:rsidR="001738FC" w:rsidRPr="008F2D53">
        <w:rPr>
          <w:lang w:val="en-US" w:eastAsia="ja-JP"/>
        </w:rPr>
        <w:t>4</w:t>
      </w:r>
      <w:r w:rsidRPr="008F2D53">
        <w:rPr>
          <w:lang w:val="en-US" w:eastAsia="ja-JP"/>
        </w:rPr>
        <w:t xml:space="preserve">: </w:t>
      </w:r>
      <w:r w:rsidR="002C5C41" w:rsidRPr="008F2D53">
        <w:rPr>
          <w:lang w:val="en-US" w:eastAsia="ja-JP"/>
        </w:rPr>
        <w:t>View</w:t>
      </w:r>
      <w:r w:rsidRPr="008F2D53">
        <w:rPr>
          <w:lang w:val="en-US" w:eastAsia="ja-JP"/>
        </w:rPr>
        <w:t xml:space="preserve"> </w:t>
      </w:r>
      <w:r w:rsidR="00EC1AF9" w:rsidRPr="008F2D53">
        <w:rPr>
          <w:lang w:val="en-US" w:eastAsia="ja-JP"/>
        </w:rPr>
        <w:t>User</w:t>
      </w:r>
      <w:bookmarkEnd w:id="56"/>
      <w:r w:rsidR="002C5C41" w:rsidRPr="008F2D53">
        <w:rPr>
          <w:lang w:val="en-US" w:eastAsia="ja-JP"/>
        </w:rPr>
        <w:t xml:space="preserve"> Details</w:t>
      </w:r>
    </w:p>
    <w:p w14:paraId="21C68E2B" w14:textId="77777777" w:rsidR="00E976EA" w:rsidRPr="008F2D53" w:rsidRDefault="00E976EA" w:rsidP="00E976EA">
      <w:pPr>
        <w:spacing w:line="360" w:lineRule="auto"/>
        <w:jc w:val="both"/>
        <w:rPr>
          <w:b/>
        </w:rPr>
      </w:pPr>
      <w:r w:rsidRPr="008F2D53">
        <w:rPr>
          <w:b/>
        </w:rPr>
        <w:t>Purpose</w:t>
      </w:r>
    </w:p>
    <w:p w14:paraId="5948D612" w14:textId="0E7F657C" w:rsidR="00E976EA" w:rsidRPr="008F2D53" w:rsidRDefault="002C5C41" w:rsidP="00A5628C">
      <w:pPr>
        <w:numPr>
          <w:ilvl w:val="2"/>
          <w:numId w:val="13"/>
        </w:numPr>
        <w:spacing w:line="360" w:lineRule="auto"/>
        <w:jc w:val="both"/>
        <w:rPr>
          <w:lang w:val="en-IN"/>
        </w:rPr>
      </w:pPr>
      <w:r w:rsidRPr="008F2D53">
        <w:t>This use case describes how the Super Admin can view the details of an existing user (Student, Professor, or Super Admin).</w:t>
      </w:r>
    </w:p>
    <w:p w14:paraId="5A495132" w14:textId="77777777" w:rsidR="00E976EA" w:rsidRPr="008F2D53" w:rsidRDefault="00E976EA" w:rsidP="00E976EA">
      <w:pPr>
        <w:spacing w:line="360" w:lineRule="auto"/>
        <w:jc w:val="both"/>
        <w:rPr>
          <w:b/>
        </w:rPr>
      </w:pPr>
      <w:r w:rsidRPr="008F2D53">
        <w:rPr>
          <w:b/>
        </w:rPr>
        <w:t>Actors</w:t>
      </w:r>
    </w:p>
    <w:p w14:paraId="49BCD124" w14:textId="043B6772" w:rsidR="00E976EA" w:rsidRPr="008F2D53" w:rsidRDefault="002C5C41" w:rsidP="00E976EA">
      <w:pPr>
        <w:numPr>
          <w:ilvl w:val="2"/>
          <w:numId w:val="13"/>
        </w:numPr>
        <w:spacing w:line="360" w:lineRule="auto"/>
        <w:ind w:left="1134" w:hanging="504"/>
        <w:jc w:val="both"/>
      </w:pPr>
      <w:r w:rsidRPr="008F2D53">
        <w:t xml:space="preserve">The actor that interacts with this use case is </w:t>
      </w:r>
      <w:r w:rsidRPr="008F2D53">
        <w:rPr>
          <w:b/>
          <w:bCs/>
        </w:rPr>
        <w:t>Super Admin</w:t>
      </w:r>
      <w:r w:rsidRPr="008F2D53">
        <w:t>.</w:t>
      </w:r>
    </w:p>
    <w:p w14:paraId="6BB03415" w14:textId="65DE0954" w:rsidR="00E976EA" w:rsidRPr="008F2D53" w:rsidRDefault="00D05FF9" w:rsidP="00E976EA">
      <w:pPr>
        <w:spacing w:line="360" w:lineRule="auto"/>
        <w:jc w:val="center"/>
      </w:pPr>
      <w:r w:rsidRPr="008F2D53">
        <w:rPr>
          <w:noProof/>
        </w:rPr>
        <w:drawing>
          <wp:inline distT="0" distB="0" distL="0" distR="0" wp14:anchorId="46A3FD2C" wp14:editId="3B311ACD">
            <wp:extent cx="3083560" cy="808355"/>
            <wp:effectExtent l="0" t="0" r="2540" b="0"/>
            <wp:docPr id="15373690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3560" cy="808355"/>
                    </a:xfrm>
                    <a:prstGeom prst="rect">
                      <a:avLst/>
                    </a:prstGeom>
                    <a:noFill/>
                    <a:ln>
                      <a:noFill/>
                    </a:ln>
                  </pic:spPr>
                </pic:pic>
              </a:graphicData>
            </a:graphic>
          </wp:inline>
        </w:drawing>
      </w:r>
      <w:r w:rsidR="000521DA" w:rsidRPr="008F2D53">
        <w:rPr>
          <w:noProof/>
        </w:rPr>
        <w:t xml:space="preserve"> </w:t>
      </w:r>
    </w:p>
    <w:p w14:paraId="61CAF9F2" w14:textId="77777777" w:rsidR="00E976EA" w:rsidRPr="008F2D53" w:rsidRDefault="00E976EA" w:rsidP="00E976EA">
      <w:pPr>
        <w:spacing w:line="360" w:lineRule="auto"/>
        <w:jc w:val="both"/>
        <w:rPr>
          <w:b/>
        </w:rPr>
      </w:pPr>
      <w:r w:rsidRPr="008F2D53">
        <w:rPr>
          <w:b/>
        </w:rPr>
        <w:t>Pre-Conditions</w:t>
      </w:r>
    </w:p>
    <w:p w14:paraId="0B39DFCA" w14:textId="511082B3" w:rsidR="000E3710" w:rsidRPr="008F2D53" w:rsidRDefault="00256B88" w:rsidP="00256B88">
      <w:pPr>
        <w:numPr>
          <w:ilvl w:val="2"/>
          <w:numId w:val="13"/>
        </w:numPr>
        <w:spacing w:line="360" w:lineRule="auto"/>
        <w:ind w:left="990"/>
        <w:jc w:val="both"/>
        <w:rPr>
          <w:lang w:val="en-IN"/>
        </w:rPr>
      </w:pPr>
      <w:r w:rsidRPr="008F2D53">
        <w:t xml:space="preserve">The </w:t>
      </w:r>
      <w:r w:rsidR="002C5C41" w:rsidRPr="008F2D53">
        <w:t>Student Grading Sytem</w:t>
      </w:r>
      <w:r w:rsidRPr="008F2D53">
        <w:t xml:space="preserve"> application should be running and accessible.</w:t>
      </w:r>
    </w:p>
    <w:p w14:paraId="04B30AA1" w14:textId="72799AAD" w:rsidR="002C5C41" w:rsidRPr="008F2D53" w:rsidRDefault="002C5C41" w:rsidP="00256B88">
      <w:pPr>
        <w:numPr>
          <w:ilvl w:val="2"/>
          <w:numId w:val="13"/>
        </w:numPr>
        <w:spacing w:line="360" w:lineRule="auto"/>
        <w:ind w:left="990"/>
        <w:jc w:val="both"/>
        <w:rPr>
          <w:lang w:val="en-IN"/>
        </w:rPr>
      </w:pPr>
      <w:r w:rsidRPr="008F2D53">
        <w:t>The Super Admin must be logged in.</w:t>
      </w:r>
    </w:p>
    <w:p w14:paraId="311FB52A" w14:textId="77777777" w:rsidR="00E976EA" w:rsidRPr="008F2D53" w:rsidRDefault="00E976EA" w:rsidP="00E976EA">
      <w:pPr>
        <w:spacing w:line="360" w:lineRule="auto"/>
        <w:jc w:val="both"/>
        <w:rPr>
          <w:b/>
        </w:rPr>
      </w:pPr>
      <w:r w:rsidRPr="008F2D53">
        <w:rPr>
          <w:b/>
        </w:rPr>
        <w:t>Post-Conditions</w:t>
      </w:r>
    </w:p>
    <w:p w14:paraId="3F98C26E" w14:textId="5961DFD8" w:rsidR="00256B88" w:rsidRPr="008F2D53" w:rsidRDefault="002C5C41" w:rsidP="00256B88">
      <w:pPr>
        <w:numPr>
          <w:ilvl w:val="2"/>
          <w:numId w:val="13"/>
        </w:numPr>
        <w:spacing w:line="360" w:lineRule="auto"/>
        <w:ind w:left="990"/>
        <w:jc w:val="both"/>
        <w:rPr>
          <w:lang w:val="en-IN"/>
        </w:rPr>
      </w:pPr>
      <w:r w:rsidRPr="008F2D53">
        <w:t>The Super Admin views the user’s details (name, role, email, etc.).</w:t>
      </w:r>
    </w:p>
    <w:p w14:paraId="4B45FE91" w14:textId="77777777" w:rsidR="00E976EA" w:rsidRPr="008F2D53" w:rsidRDefault="00E976EA" w:rsidP="00E976EA">
      <w:pPr>
        <w:spacing w:line="360" w:lineRule="auto"/>
        <w:jc w:val="both"/>
        <w:rPr>
          <w:b/>
        </w:rPr>
      </w:pPr>
      <w:r w:rsidRPr="008F2D53">
        <w:rPr>
          <w:b/>
        </w:rPr>
        <w:t xml:space="preserve">Basic Flow </w:t>
      </w:r>
    </w:p>
    <w:p w14:paraId="28E1F318" w14:textId="707B3834" w:rsidR="002C5C41" w:rsidRPr="002C5C41" w:rsidRDefault="002C5C41" w:rsidP="002C5C41">
      <w:pPr>
        <w:numPr>
          <w:ilvl w:val="2"/>
          <w:numId w:val="20"/>
        </w:numPr>
        <w:ind w:left="990"/>
        <w:jc w:val="both"/>
        <w:rPr>
          <w:bCs/>
          <w:lang w:val="en-IN"/>
        </w:rPr>
      </w:pPr>
      <w:r w:rsidRPr="002C5C41">
        <w:rPr>
          <w:bCs/>
          <w:lang w:val="en-IN"/>
        </w:rPr>
        <w:t>The Super Admin accesses the "View User Details" section from the dashboard.</w:t>
      </w:r>
    </w:p>
    <w:p w14:paraId="7F37B968" w14:textId="23EB49DF" w:rsidR="002C5C41" w:rsidRPr="002C5C41" w:rsidRDefault="002C5C41" w:rsidP="002C5C41">
      <w:pPr>
        <w:numPr>
          <w:ilvl w:val="2"/>
          <w:numId w:val="20"/>
        </w:numPr>
        <w:ind w:left="990"/>
        <w:jc w:val="both"/>
        <w:rPr>
          <w:bCs/>
          <w:lang w:val="en-IN"/>
        </w:rPr>
      </w:pPr>
      <w:r w:rsidRPr="002C5C41">
        <w:rPr>
          <w:bCs/>
          <w:lang w:val="en-IN"/>
        </w:rPr>
        <w:t>The system displays a list of existing users with basic details.</w:t>
      </w:r>
    </w:p>
    <w:p w14:paraId="17D0B4E2" w14:textId="133F1267" w:rsidR="002C5C41" w:rsidRPr="002C5C41" w:rsidRDefault="002C5C41" w:rsidP="002C5C41">
      <w:pPr>
        <w:numPr>
          <w:ilvl w:val="2"/>
          <w:numId w:val="20"/>
        </w:numPr>
        <w:ind w:left="990"/>
        <w:jc w:val="both"/>
        <w:rPr>
          <w:bCs/>
          <w:lang w:val="en-IN"/>
        </w:rPr>
      </w:pPr>
      <w:r w:rsidRPr="002C5C41">
        <w:rPr>
          <w:bCs/>
          <w:lang w:val="en-IN"/>
        </w:rPr>
        <w:t>The Super Admin selects a user from the list to view their complete details.</w:t>
      </w:r>
    </w:p>
    <w:p w14:paraId="562D3FDA" w14:textId="7269D594" w:rsidR="002C5C41" w:rsidRPr="008F2D53" w:rsidRDefault="002C5C41" w:rsidP="002C5C41">
      <w:pPr>
        <w:numPr>
          <w:ilvl w:val="2"/>
          <w:numId w:val="20"/>
        </w:numPr>
        <w:ind w:left="990"/>
        <w:jc w:val="both"/>
        <w:rPr>
          <w:bCs/>
        </w:rPr>
      </w:pPr>
      <w:r w:rsidRPr="008F2D53">
        <w:rPr>
          <w:bCs/>
          <w:lang w:val="en-IN"/>
        </w:rPr>
        <w:t>The system displays detailed information about the selected user (name, role, email, marks, etc.).</w:t>
      </w:r>
    </w:p>
    <w:p w14:paraId="671EB159" w14:textId="77777777" w:rsidR="002C5C41" w:rsidRPr="008F2D53" w:rsidRDefault="00E976EA" w:rsidP="008F2D53">
      <w:pPr>
        <w:jc w:val="both"/>
        <w:rPr>
          <w:b/>
          <w:highlight w:val="yellow"/>
        </w:rPr>
      </w:pPr>
      <w:r w:rsidRPr="008F2D53">
        <w:rPr>
          <w:b/>
          <w:highlight w:val="yellow"/>
        </w:rPr>
        <w:t>Failure Case</w:t>
      </w:r>
    </w:p>
    <w:p w14:paraId="69BE2A24" w14:textId="71483860" w:rsidR="009D78A0" w:rsidRPr="008F2D53" w:rsidRDefault="002C5C41" w:rsidP="005105BE">
      <w:pPr>
        <w:pStyle w:val="ListParagraph"/>
        <w:numPr>
          <w:ilvl w:val="0"/>
          <w:numId w:val="66"/>
        </w:numPr>
        <w:spacing w:line="276" w:lineRule="auto"/>
        <w:jc w:val="both"/>
        <w:rPr>
          <w:b/>
          <w:highlight w:val="yellow"/>
        </w:rPr>
      </w:pPr>
      <w:r w:rsidRPr="008F2D53">
        <w:rPr>
          <w:rFonts w:eastAsia="Times New Roman"/>
          <w:b/>
          <w:bCs/>
          <w:sz w:val="24"/>
          <w:highlight w:val="yellow"/>
          <w:lang w:val="en-IN" w:eastAsia="en-IN"/>
        </w:rPr>
        <w:t>User Not Found</w:t>
      </w:r>
      <w:r w:rsidRPr="008F2D53">
        <w:rPr>
          <w:rFonts w:eastAsia="Times New Roman"/>
          <w:sz w:val="24"/>
          <w:highlight w:val="yellow"/>
          <w:lang w:val="en-IN" w:eastAsia="en-IN"/>
        </w:rPr>
        <w:t>:</w:t>
      </w:r>
      <w:r w:rsidRPr="008F2D53">
        <w:rPr>
          <w:rFonts w:eastAsia="Times New Roman"/>
          <w:sz w:val="24"/>
          <w:highlight w:val="yellow"/>
          <w:lang w:val="en-IN" w:eastAsia="en-IN"/>
        </w:rPr>
        <w:t xml:space="preserve"> </w:t>
      </w:r>
      <w:r w:rsidRPr="008F2D53">
        <w:rPr>
          <w:rFonts w:eastAsia="Times New Roman"/>
          <w:sz w:val="24"/>
          <w:highlight w:val="yellow"/>
          <w:lang w:val="en-IN" w:eastAsia="en-IN"/>
        </w:rPr>
        <w:t xml:space="preserve">If no user matches the search or filter criteria, the system displays: </w:t>
      </w:r>
      <w:r w:rsidRPr="008F2D53">
        <w:rPr>
          <w:rFonts w:eastAsia="Times New Roman"/>
          <w:i/>
          <w:iCs/>
          <w:sz w:val="24"/>
          <w:highlight w:val="yellow"/>
          <w:lang w:val="en-IN" w:eastAsia="en-IN"/>
        </w:rPr>
        <w:t>"No users found matching the search criteria."</w:t>
      </w:r>
    </w:p>
    <w:p w14:paraId="6B5D7A9D" w14:textId="77777777" w:rsidR="009D78A0" w:rsidRPr="008F2D53" w:rsidRDefault="009D78A0" w:rsidP="009D78A0">
      <w:pPr>
        <w:spacing w:line="276" w:lineRule="auto"/>
        <w:jc w:val="both"/>
        <w:rPr>
          <w:b/>
          <w:highlight w:val="yellow"/>
        </w:rPr>
      </w:pPr>
    </w:p>
    <w:p w14:paraId="2B84B309" w14:textId="77777777" w:rsidR="00E976EA" w:rsidRPr="008F2D53" w:rsidRDefault="00E976EA" w:rsidP="00E976EA">
      <w:pPr>
        <w:jc w:val="both"/>
        <w:rPr>
          <w:b/>
          <w:highlight w:val="yellow"/>
        </w:rPr>
      </w:pPr>
      <w:r w:rsidRPr="008F2D53">
        <w:rPr>
          <w:b/>
          <w:highlight w:val="yellow"/>
        </w:rPr>
        <w:t>Screen Design</w:t>
      </w:r>
    </w:p>
    <w:p w14:paraId="3803F9CC" w14:textId="2FD9FA48" w:rsidR="00E976EA" w:rsidRPr="008F2D53" w:rsidRDefault="009D78A0" w:rsidP="009D78A0">
      <w:pPr>
        <w:spacing w:line="360" w:lineRule="auto"/>
        <w:ind w:left="990"/>
        <w:jc w:val="both"/>
        <w:rPr>
          <w:highlight w:val="yellow"/>
        </w:rPr>
      </w:pPr>
      <w:r w:rsidRPr="008F2D53">
        <w:rPr>
          <w:noProof/>
          <w:highlight w:val="yellow"/>
        </w:rPr>
        <w:lastRenderedPageBreak/>
        <w:drawing>
          <wp:inline distT="0" distB="0" distL="0" distR="0" wp14:anchorId="586356A3" wp14:editId="6CBFD23A">
            <wp:extent cx="6132830" cy="2463800"/>
            <wp:effectExtent l="0" t="0" r="1270" b="0"/>
            <wp:docPr id="1948686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0B92DB42" w14:textId="77777777" w:rsidR="00E976EA" w:rsidRPr="008F2D53" w:rsidRDefault="00E976EA" w:rsidP="00E976EA">
      <w:pPr>
        <w:spacing w:before="0" w:line="360" w:lineRule="auto"/>
        <w:jc w:val="both"/>
        <w:rPr>
          <w:b/>
          <w:highlight w:val="yellow"/>
        </w:rPr>
      </w:pPr>
      <w:r w:rsidRPr="008F2D53">
        <w:rPr>
          <w:b/>
          <w:highlight w:val="yellow"/>
        </w:rPr>
        <w:t>Database Tables Involved</w:t>
      </w:r>
    </w:p>
    <w:p w14:paraId="6CD3ED9D" w14:textId="619354BB" w:rsidR="00C031A7" w:rsidRPr="008F2D53" w:rsidRDefault="00F743C4" w:rsidP="00EB639C">
      <w:pPr>
        <w:numPr>
          <w:ilvl w:val="2"/>
          <w:numId w:val="13"/>
        </w:numPr>
        <w:ind w:left="990"/>
        <w:jc w:val="both"/>
        <w:rPr>
          <w:highlight w:val="yellow"/>
          <w:lang w:val="en-IN"/>
        </w:rPr>
      </w:pPr>
      <w:bookmarkStart w:id="57" w:name="_Toc35893874"/>
      <w:r w:rsidRPr="008F2D53">
        <w:rPr>
          <w:highlight w:val="yellow"/>
        </w:rPr>
        <w:t>NA</w:t>
      </w:r>
    </w:p>
    <w:p w14:paraId="6DCC7F24" w14:textId="7A9AF495" w:rsidR="002C5C41" w:rsidRPr="008F2D53" w:rsidRDefault="002C5C41" w:rsidP="002C5C41">
      <w:pPr>
        <w:pStyle w:val="Heading2"/>
        <w:numPr>
          <w:ilvl w:val="2"/>
          <w:numId w:val="46"/>
        </w:numPr>
        <w:ind w:left="993" w:hanging="993"/>
        <w:rPr>
          <w:b/>
          <w:lang w:val="en-US" w:eastAsia="ja-JP"/>
        </w:rPr>
      </w:pPr>
      <w:r w:rsidRPr="008F2D53">
        <w:rPr>
          <w:lang w:val="en-US" w:eastAsia="ja-JP"/>
        </w:rPr>
        <w:t>UC-00</w:t>
      </w:r>
      <w:r w:rsidRPr="008F2D53">
        <w:rPr>
          <w:lang w:val="en-US" w:eastAsia="ja-JP"/>
        </w:rPr>
        <w:t>5</w:t>
      </w:r>
      <w:r w:rsidRPr="008F2D53">
        <w:rPr>
          <w:lang w:val="en-US" w:eastAsia="ja-JP"/>
        </w:rPr>
        <w:t xml:space="preserve">: </w:t>
      </w:r>
      <w:r w:rsidRPr="008F2D53">
        <w:rPr>
          <w:lang w:val="en-US" w:eastAsia="ja-JP"/>
        </w:rPr>
        <w:t>Update</w:t>
      </w:r>
      <w:r w:rsidRPr="008F2D53">
        <w:rPr>
          <w:lang w:val="en-US" w:eastAsia="ja-JP"/>
        </w:rPr>
        <w:t xml:space="preserve"> User</w:t>
      </w:r>
    </w:p>
    <w:p w14:paraId="59367266" w14:textId="77777777" w:rsidR="002C5C41" w:rsidRPr="008F2D53" w:rsidRDefault="002C5C41" w:rsidP="002C5C41">
      <w:pPr>
        <w:spacing w:line="360" w:lineRule="auto"/>
        <w:jc w:val="both"/>
        <w:rPr>
          <w:b/>
        </w:rPr>
      </w:pPr>
      <w:r w:rsidRPr="008F2D53">
        <w:rPr>
          <w:b/>
        </w:rPr>
        <w:t>Purpose</w:t>
      </w:r>
    </w:p>
    <w:p w14:paraId="18CFA9AB" w14:textId="469454EB" w:rsidR="002C5C41" w:rsidRPr="008F2D53" w:rsidRDefault="002C5C41" w:rsidP="002C5C41">
      <w:pPr>
        <w:numPr>
          <w:ilvl w:val="2"/>
          <w:numId w:val="13"/>
        </w:numPr>
        <w:spacing w:line="360" w:lineRule="auto"/>
        <w:jc w:val="both"/>
        <w:rPr>
          <w:lang w:val="en-IN"/>
        </w:rPr>
      </w:pPr>
      <w:r w:rsidRPr="008F2D53">
        <w:t>This use case describes how the Super Admin can update the details of an existing user.</w:t>
      </w:r>
    </w:p>
    <w:p w14:paraId="71ACCD33" w14:textId="77777777" w:rsidR="002C5C41" w:rsidRPr="008F2D53" w:rsidRDefault="002C5C41" w:rsidP="002C5C41">
      <w:pPr>
        <w:spacing w:line="360" w:lineRule="auto"/>
        <w:jc w:val="both"/>
        <w:rPr>
          <w:b/>
        </w:rPr>
      </w:pPr>
      <w:r w:rsidRPr="008F2D53">
        <w:rPr>
          <w:b/>
        </w:rPr>
        <w:t>Actors</w:t>
      </w:r>
    </w:p>
    <w:p w14:paraId="0D4913B1" w14:textId="77777777" w:rsidR="002C5C41" w:rsidRPr="008F2D53" w:rsidRDefault="002C5C41" w:rsidP="002C5C41">
      <w:pPr>
        <w:numPr>
          <w:ilvl w:val="2"/>
          <w:numId w:val="13"/>
        </w:numPr>
        <w:spacing w:line="360" w:lineRule="auto"/>
        <w:ind w:left="1134" w:hanging="504"/>
        <w:jc w:val="both"/>
      </w:pPr>
      <w:r w:rsidRPr="008F2D53">
        <w:t xml:space="preserve">The actor that interacts with this use case is </w:t>
      </w:r>
      <w:r w:rsidRPr="008F2D53">
        <w:rPr>
          <w:b/>
          <w:bCs/>
        </w:rPr>
        <w:t>Super Admin</w:t>
      </w:r>
      <w:r w:rsidRPr="008F2D53">
        <w:t>.</w:t>
      </w:r>
    </w:p>
    <w:p w14:paraId="47853203" w14:textId="7A7308AF" w:rsidR="002C5C41" w:rsidRPr="008F2D53" w:rsidRDefault="00D05FF9" w:rsidP="002C5C41">
      <w:pPr>
        <w:spacing w:line="360" w:lineRule="auto"/>
        <w:jc w:val="center"/>
      </w:pPr>
      <w:r w:rsidRPr="008F2D53">
        <w:rPr>
          <w:noProof/>
        </w:rPr>
        <w:drawing>
          <wp:inline distT="0" distB="0" distL="0" distR="0" wp14:anchorId="694E2254" wp14:editId="4374FF4D">
            <wp:extent cx="2826385" cy="808355"/>
            <wp:effectExtent l="0" t="0" r="0" b="0"/>
            <wp:docPr id="21272871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6385" cy="808355"/>
                    </a:xfrm>
                    <a:prstGeom prst="rect">
                      <a:avLst/>
                    </a:prstGeom>
                    <a:noFill/>
                    <a:ln>
                      <a:noFill/>
                    </a:ln>
                  </pic:spPr>
                </pic:pic>
              </a:graphicData>
            </a:graphic>
          </wp:inline>
        </w:drawing>
      </w:r>
      <w:r w:rsidR="002C5C41" w:rsidRPr="008F2D53">
        <w:rPr>
          <w:noProof/>
        </w:rPr>
        <w:t xml:space="preserve"> </w:t>
      </w:r>
    </w:p>
    <w:p w14:paraId="5BDC6638" w14:textId="77777777" w:rsidR="002C5C41" w:rsidRPr="008F2D53" w:rsidRDefault="002C5C41" w:rsidP="002C5C41">
      <w:pPr>
        <w:spacing w:line="360" w:lineRule="auto"/>
        <w:jc w:val="both"/>
        <w:rPr>
          <w:b/>
        </w:rPr>
      </w:pPr>
      <w:r w:rsidRPr="008F2D53">
        <w:rPr>
          <w:b/>
        </w:rPr>
        <w:t>Pre-Conditions</w:t>
      </w:r>
    </w:p>
    <w:p w14:paraId="314A56F9" w14:textId="3D6C71B3" w:rsidR="002C5C41" w:rsidRPr="008F2D53" w:rsidRDefault="002C5C41" w:rsidP="002C5C41">
      <w:pPr>
        <w:numPr>
          <w:ilvl w:val="2"/>
          <w:numId w:val="13"/>
        </w:numPr>
        <w:spacing w:line="360" w:lineRule="auto"/>
        <w:ind w:left="990"/>
        <w:jc w:val="both"/>
        <w:rPr>
          <w:lang w:val="en-IN"/>
        </w:rPr>
      </w:pPr>
      <w:r w:rsidRPr="008F2D53">
        <w:t>The Student Grading Sy</w:t>
      </w:r>
      <w:r w:rsidR="008F2D53">
        <w:t>s</w:t>
      </w:r>
      <w:r w:rsidRPr="008F2D53">
        <w:t>tem application should be running and accessible.</w:t>
      </w:r>
    </w:p>
    <w:p w14:paraId="3F85B3F8" w14:textId="45EE3A23" w:rsidR="002C5C41" w:rsidRPr="002C5C41" w:rsidRDefault="002C5C41" w:rsidP="002C5C41">
      <w:pPr>
        <w:numPr>
          <w:ilvl w:val="2"/>
          <w:numId w:val="13"/>
        </w:numPr>
        <w:spacing w:line="360" w:lineRule="auto"/>
        <w:ind w:left="990"/>
        <w:jc w:val="both"/>
        <w:rPr>
          <w:lang w:val="en-IN"/>
        </w:rPr>
      </w:pPr>
      <w:r w:rsidRPr="002C5C41">
        <w:rPr>
          <w:lang w:val="en-IN"/>
        </w:rPr>
        <w:t>The Super Admin must be logged in.</w:t>
      </w:r>
    </w:p>
    <w:p w14:paraId="0BF76620" w14:textId="65EC7F95" w:rsidR="002C5C41" w:rsidRPr="008F2D53" w:rsidRDefault="002C5C41" w:rsidP="002C5C41">
      <w:pPr>
        <w:numPr>
          <w:ilvl w:val="2"/>
          <w:numId w:val="13"/>
        </w:numPr>
        <w:spacing w:line="360" w:lineRule="auto"/>
        <w:ind w:left="990"/>
        <w:jc w:val="both"/>
        <w:rPr>
          <w:lang w:val="en-IN"/>
        </w:rPr>
      </w:pPr>
      <w:r w:rsidRPr="008F2D53">
        <w:rPr>
          <w:lang w:val="en-IN"/>
        </w:rPr>
        <w:t>The user to be updated must already exist in the system.</w:t>
      </w:r>
    </w:p>
    <w:p w14:paraId="2D15A108" w14:textId="77777777" w:rsidR="002C5C41" w:rsidRPr="008F2D53" w:rsidRDefault="002C5C41" w:rsidP="002C5C41">
      <w:pPr>
        <w:spacing w:line="360" w:lineRule="auto"/>
        <w:jc w:val="both"/>
        <w:rPr>
          <w:b/>
        </w:rPr>
      </w:pPr>
      <w:r w:rsidRPr="008F2D53">
        <w:rPr>
          <w:b/>
        </w:rPr>
        <w:t>Post-Conditions</w:t>
      </w:r>
    </w:p>
    <w:p w14:paraId="31CF8DB8" w14:textId="4CBB4927" w:rsidR="002C5C41" w:rsidRPr="008F2D53" w:rsidRDefault="002C5C41" w:rsidP="002C5C41">
      <w:pPr>
        <w:numPr>
          <w:ilvl w:val="2"/>
          <w:numId w:val="13"/>
        </w:numPr>
        <w:spacing w:line="360" w:lineRule="auto"/>
        <w:ind w:left="990"/>
        <w:jc w:val="both"/>
        <w:rPr>
          <w:lang w:val="en-IN"/>
        </w:rPr>
      </w:pPr>
      <w:r w:rsidRPr="008F2D53">
        <w:t>The selected user’s details are successfully updated in the system.</w:t>
      </w:r>
    </w:p>
    <w:p w14:paraId="027C8F35" w14:textId="77777777" w:rsidR="002C5C41" w:rsidRPr="008F2D53" w:rsidRDefault="002C5C41" w:rsidP="002C5C41">
      <w:pPr>
        <w:spacing w:line="360" w:lineRule="auto"/>
        <w:jc w:val="both"/>
        <w:rPr>
          <w:b/>
        </w:rPr>
      </w:pPr>
      <w:r w:rsidRPr="008F2D53">
        <w:rPr>
          <w:b/>
        </w:rPr>
        <w:t xml:space="preserve">Basic Flow </w:t>
      </w:r>
    </w:p>
    <w:p w14:paraId="0650E592" w14:textId="2F08FD8A" w:rsidR="002C5C41" w:rsidRPr="002C5C41" w:rsidRDefault="002C5C41" w:rsidP="002C5C41">
      <w:pPr>
        <w:numPr>
          <w:ilvl w:val="2"/>
          <w:numId w:val="20"/>
        </w:numPr>
        <w:ind w:left="990"/>
        <w:jc w:val="both"/>
        <w:rPr>
          <w:bCs/>
          <w:highlight w:val="yellow"/>
          <w:lang w:val="en-IN"/>
        </w:rPr>
      </w:pPr>
      <w:r w:rsidRPr="002C5C41">
        <w:rPr>
          <w:bCs/>
          <w:highlight w:val="yellow"/>
          <w:lang w:val="en-IN"/>
        </w:rPr>
        <w:t>The Super Admin selects the user to update from the "View User Details" section.</w:t>
      </w:r>
    </w:p>
    <w:p w14:paraId="6883D373" w14:textId="1499B5F9" w:rsidR="002C5C41" w:rsidRPr="002C5C41" w:rsidRDefault="002C5C41" w:rsidP="002C5C41">
      <w:pPr>
        <w:numPr>
          <w:ilvl w:val="2"/>
          <w:numId w:val="20"/>
        </w:numPr>
        <w:ind w:left="990"/>
        <w:jc w:val="both"/>
        <w:rPr>
          <w:bCs/>
          <w:highlight w:val="yellow"/>
          <w:lang w:val="en-IN"/>
        </w:rPr>
      </w:pPr>
      <w:r w:rsidRPr="002C5C41">
        <w:rPr>
          <w:bCs/>
          <w:highlight w:val="yellow"/>
          <w:lang w:val="en-IN"/>
        </w:rPr>
        <w:t>The system displays the current details of the user.</w:t>
      </w:r>
    </w:p>
    <w:p w14:paraId="2453D293" w14:textId="35296D74" w:rsidR="002C5C41" w:rsidRPr="002C5C41" w:rsidRDefault="002C5C41" w:rsidP="002C5C41">
      <w:pPr>
        <w:numPr>
          <w:ilvl w:val="2"/>
          <w:numId w:val="20"/>
        </w:numPr>
        <w:ind w:left="990"/>
        <w:jc w:val="both"/>
        <w:rPr>
          <w:bCs/>
          <w:highlight w:val="yellow"/>
          <w:lang w:val="en-IN"/>
        </w:rPr>
      </w:pPr>
      <w:r w:rsidRPr="002C5C41">
        <w:rPr>
          <w:bCs/>
          <w:highlight w:val="yellow"/>
          <w:lang w:val="en-IN"/>
        </w:rPr>
        <w:t>The Super Admin modifies the user’s details (e.g., name, role, marks).</w:t>
      </w:r>
    </w:p>
    <w:p w14:paraId="3EC2052E" w14:textId="22CA3584" w:rsidR="002C5C41" w:rsidRPr="002C5C41" w:rsidRDefault="002C5C41" w:rsidP="002C5C41">
      <w:pPr>
        <w:numPr>
          <w:ilvl w:val="2"/>
          <w:numId w:val="20"/>
        </w:numPr>
        <w:ind w:left="990"/>
        <w:jc w:val="both"/>
        <w:rPr>
          <w:bCs/>
          <w:highlight w:val="yellow"/>
          <w:lang w:val="en-IN"/>
        </w:rPr>
      </w:pPr>
      <w:r w:rsidRPr="002C5C41">
        <w:rPr>
          <w:bCs/>
          <w:highlight w:val="yellow"/>
          <w:lang w:val="en-IN"/>
        </w:rPr>
        <w:lastRenderedPageBreak/>
        <w:t>The Super Admin clicks the Save button to apply the changes.</w:t>
      </w:r>
    </w:p>
    <w:p w14:paraId="4EDEE26E" w14:textId="77777777" w:rsidR="002C5C41" w:rsidRPr="008F2D53" w:rsidRDefault="002C5C41" w:rsidP="002C5C41">
      <w:pPr>
        <w:numPr>
          <w:ilvl w:val="2"/>
          <w:numId w:val="20"/>
        </w:numPr>
        <w:ind w:left="990"/>
        <w:jc w:val="both"/>
        <w:rPr>
          <w:bCs/>
          <w:highlight w:val="yellow"/>
        </w:rPr>
      </w:pPr>
      <w:r w:rsidRPr="008F2D53">
        <w:rPr>
          <w:bCs/>
          <w:highlight w:val="yellow"/>
          <w:lang w:val="en-IN"/>
        </w:rPr>
        <w:t>The system validates and updates the user’s details.</w:t>
      </w:r>
    </w:p>
    <w:p w14:paraId="26FA7085" w14:textId="1ED790E8" w:rsidR="002C5C41" w:rsidRPr="008F2D53" w:rsidRDefault="002C5C41" w:rsidP="002C5C41">
      <w:pPr>
        <w:jc w:val="both"/>
        <w:rPr>
          <w:b/>
          <w:highlight w:val="yellow"/>
        </w:rPr>
      </w:pPr>
      <w:r w:rsidRPr="008F2D53">
        <w:rPr>
          <w:b/>
          <w:highlight w:val="yellow"/>
        </w:rPr>
        <w:t>Failure Case</w:t>
      </w:r>
    </w:p>
    <w:p w14:paraId="70BB663F" w14:textId="44F8ED51" w:rsidR="002C5C41" w:rsidRPr="008F2D53" w:rsidRDefault="002C5C41" w:rsidP="002C5C41">
      <w:pPr>
        <w:pStyle w:val="ListParagraph"/>
        <w:numPr>
          <w:ilvl w:val="0"/>
          <w:numId w:val="66"/>
        </w:numPr>
        <w:suppressAutoHyphens w:val="0"/>
        <w:spacing w:before="0"/>
        <w:rPr>
          <w:rFonts w:eastAsia="Times New Roman"/>
          <w:sz w:val="24"/>
          <w:lang w:val="en-IN" w:eastAsia="en-IN"/>
        </w:rPr>
      </w:pPr>
      <w:r w:rsidRPr="008F2D53">
        <w:rPr>
          <w:rFonts w:eastAsia="Times New Roman"/>
          <w:b/>
          <w:bCs/>
          <w:sz w:val="24"/>
          <w:lang w:val="en-IN" w:eastAsia="en-IN"/>
        </w:rPr>
        <w:t>Invalid Input</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the Super Admin enters invalid data, the system shows an error message: </w:t>
      </w:r>
      <w:r w:rsidRPr="008F2D53">
        <w:rPr>
          <w:rFonts w:eastAsia="Times New Roman"/>
          <w:i/>
          <w:iCs/>
          <w:sz w:val="24"/>
          <w:lang w:val="en-IN" w:eastAsia="en-IN"/>
        </w:rPr>
        <w:t>"Please enter valid data in all fields.</w:t>
      </w:r>
      <w:r w:rsidRPr="008F2D53">
        <w:rPr>
          <w:rFonts w:eastAsia="Times New Roman"/>
          <w:i/>
          <w:iCs/>
          <w:sz w:val="24"/>
          <w:lang w:val="en-IN" w:eastAsia="en-IN"/>
        </w:rPr>
        <w:t>”</w:t>
      </w:r>
    </w:p>
    <w:p w14:paraId="604E7E1D" w14:textId="77777777" w:rsidR="002C5C41" w:rsidRPr="008F2D53" w:rsidRDefault="002C5C41" w:rsidP="002C5C41">
      <w:pPr>
        <w:spacing w:line="276" w:lineRule="auto"/>
        <w:jc w:val="both"/>
        <w:rPr>
          <w:b/>
          <w:highlight w:val="yellow"/>
        </w:rPr>
      </w:pPr>
    </w:p>
    <w:p w14:paraId="3E4908DC" w14:textId="77777777" w:rsidR="002C5C41" w:rsidRPr="008F2D53" w:rsidRDefault="002C5C41" w:rsidP="002C5C41">
      <w:pPr>
        <w:jc w:val="both"/>
        <w:rPr>
          <w:b/>
          <w:highlight w:val="yellow"/>
        </w:rPr>
      </w:pPr>
      <w:r w:rsidRPr="008F2D53">
        <w:rPr>
          <w:b/>
          <w:highlight w:val="yellow"/>
        </w:rPr>
        <w:t>Screen Design</w:t>
      </w:r>
    </w:p>
    <w:p w14:paraId="12E5B019" w14:textId="77777777" w:rsidR="002C5C41" w:rsidRPr="008F2D53" w:rsidRDefault="002C5C41" w:rsidP="002C5C41">
      <w:pPr>
        <w:spacing w:line="360" w:lineRule="auto"/>
        <w:ind w:left="990"/>
        <w:jc w:val="both"/>
        <w:rPr>
          <w:highlight w:val="yellow"/>
        </w:rPr>
      </w:pPr>
      <w:r w:rsidRPr="008F2D53">
        <w:rPr>
          <w:noProof/>
          <w:highlight w:val="yellow"/>
        </w:rPr>
        <w:drawing>
          <wp:inline distT="0" distB="0" distL="0" distR="0" wp14:anchorId="5A766B9A" wp14:editId="0C0AC85E">
            <wp:extent cx="6132830" cy="2463800"/>
            <wp:effectExtent l="0" t="0" r="1270" b="0"/>
            <wp:docPr id="196397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10A17033" w14:textId="77777777" w:rsidR="002C5C41" w:rsidRPr="008F2D53" w:rsidRDefault="002C5C41" w:rsidP="002C5C41">
      <w:pPr>
        <w:spacing w:before="0" w:line="360" w:lineRule="auto"/>
        <w:jc w:val="both"/>
        <w:rPr>
          <w:b/>
          <w:highlight w:val="yellow"/>
        </w:rPr>
      </w:pPr>
      <w:r w:rsidRPr="008F2D53">
        <w:rPr>
          <w:b/>
          <w:highlight w:val="yellow"/>
        </w:rPr>
        <w:t>Database Tables Involved</w:t>
      </w:r>
    </w:p>
    <w:p w14:paraId="1C5A0216" w14:textId="77777777" w:rsidR="002C5C41" w:rsidRPr="008F2D53" w:rsidRDefault="002C5C41" w:rsidP="002C5C41">
      <w:pPr>
        <w:numPr>
          <w:ilvl w:val="2"/>
          <w:numId w:val="13"/>
        </w:numPr>
        <w:ind w:left="990"/>
        <w:jc w:val="both"/>
        <w:rPr>
          <w:highlight w:val="yellow"/>
          <w:lang w:val="en-IN"/>
        </w:rPr>
      </w:pPr>
      <w:r w:rsidRPr="008F2D53">
        <w:rPr>
          <w:highlight w:val="yellow"/>
        </w:rPr>
        <w:t>NA</w:t>
      </w:r>
    </w:p>
    <w:p w14:paraId="131AD6C6" w14:textId="77777777" w:rsidR="002C5C41" w:rsidRPr="008F2D53" w:rsidRDefault="002C5C41" w:rsidP="002C5C41">
      <w:pPr>
        <w:jc w:val="both"/>
        <w:rPr>
          <w:highlight w:val="yellow"/>
          <w:lang w:val="en-IN"/>
        </w:rPr>
      </w:pPr>
    </w:p>
    <w:p w14:paraId="6A4D4421" w14:textId="2615D6A2" w:rsidR="002C5C41" w:rsidRPr="008F2D53" w:rsidRDefault="002C5C41" w:rsidP="002C5C41">
      <w:pPr>
        <w:pStyle w:val="Heading2"/>
        <w:numPr>
          <w:ilvl w:val="2"/>
          <w:numId w:val="46"/>
        </w:numPr>
        <w:ind w:left="993" w:hanging="993"/>
        <w:rPr>
          <w:b/>
          <w:lang w:val="en-US" w:eastAsia="ja-JP"/>
        </w:rPr>
      </w:pPr>
      <w:r w:rsidRPr="008F2D53">
        <w:rPr>
          <w:lang w:val="en-US" w:eastAsia="ja-JP"/>
        </w:rPr>
        <w:t>UC-00</w:t>
      </w:r>
      <w:r w:rsidRPr="008F2D53">
        <w:rPr>
          <w:lang w:val="en-US" w:eastAsia="ja-JP"/>
        </w:rPr>
        <w:t>6</w:t>
      </w:r>
      <w:r w:rsidRPr="008F2D53">
        <w:rPr>
          <w:lang w:val="en-US" w:eastAsia="ja-JP"/>
        </w:rPr>
        <w:t xml:space="preserve">: </w:t>
      </w:r>
      <w:r w:rsidRPr="008F2D53">
        <w:rPr>
          <w:lang w:val="en-US" w:eastAsia="ja-JP"/>
        </w:rPr>
        <w:t>Delete</w:t>
      </w:r>
      <w:r w:rsidRPr="008F2D53">
        <w:rPr>
          <w:lang w:val="en-US" w:eastAsia="ja-JP"/>
        </w:rPr>
        <w:t xml:space="preserve"> User</w:t>
      </w:r>
    </w:p>
    <w:p w14:paraId="313B976E" w14:textId="77777777" w:rsidR="002C5C41" w:rsidRPr="008F2D53" w:rsidRDefault="002C5C41" w:rsidP="002C5C41">
      <w:pPr>
        <w:spacing w:line="360" w:lineRule="auto"/>
        <w:jc w:val="both"/>
        <w:rPr>
          <w:b/>
        </w:rPr>
      </w:pPr>
      <w:r w:rsidRPr="008F2D53">
        <w:rPr>
          <w:b/>
        </w:rPr>
        <w:t>Purpose</w:t>
      </w:r>
    </w:p>
    <w:p w14:paraId="562D30F3" w14:textId="756F20C4" w:rsidR="002C5C41" w:rsidRPr="008F2D53" w:rsidRDefault="002C5C41" w:rsidP="002C5C41">
      <w:pPr>
        <w:numPr>
          <w:ilvl w:val="2"/>
          <w:numId w:val="13"/>
        </w:numPr>
        <w:spacing w:line="360" w:lineRule="auto"/>
        <w:jc w:val="both"/>
        <w:rPr>
          <w:lang w:val="en-IN"/>
        </w:rPr>
      </w:pPr>
      <w:r w:rsidRPr="008F2D53">
        <w:t>This use case describes how the Super Admin can delete an existing user (Student, Professor, or Super Admin) from the system.</w:t>
      </w:r>
    </w:p>
    <w:p w14:paraId="1EBBB9E3" w14:textId="77777777" w:rsidR="002C5C41" w:rsidRPr="008F2D53" w:rsidRDefault="002C5C41" w:rsidP="002C5C41">
      <w:pPr>
        <w:spacing w:line="360" w:lineRule="auto"/>
        <w:jc w:val="both"/>
        <w:rPr>
          <w:b/>
        </w:rPr>
      </w:pPr>
      <w:r w:rsidRPr="008F2D53">
        <w:rPr>
          <w:b/>
        </w:rPr>
        <w:t>Actors</w:t>
      </w:r>
    </w:p>
    <w:p w14:paraId="22D70A9D" w14:textId="77777777" w:rsidR="002C5C41" w:rsidRPr="008F2D53" w:rsidRDefault="002C5C41" w:rsidP="002C5C41">
      <w:pPr>
        <w:numPr>
          <w:ilvl w:val="2"/>
          <w:numId w:val="13"/>
        </w:numPr>
        <w:spacing w:line="360" w:lineRule="auto"/>
        <w:ind w:left="1134" w:hanging="504"/>
        <w:jc w:val="both"/>
      </w:pPr>
      <w:r w:rsidRPr="008F2D53">
        <w:t xml:space="preserve">The actor that interacts with this use case is </w:t>
      </w:r>
      <w:r w:rsidRPr="008F2D53">
        <w:rPr>
          <w:b/>
          <w:bCs/>
        </w:rPr>
        <w:t>Super Admin</w:t>
      </w:r>
      <w:r w:rsidRPr="008F2D53">
        <w:t>.</w:t>
      </w:r>
    </w:p>
    <w:p w14:paraId="2EBEF803" w14:textId="42566E24" w:rsidR="002C5C41" w:rsidRPr="008F2D53" w:rsidRDefault="00D05FF9" w:rsidP="002C5C41">
      <w:pPr>
        <w:spacing w:line="360" w:lineRule="auto"/>
        <w:jc w:val="center"/>
      </w:pPr>
      <w:r w:rsidRPr="008F2D53">
        <w:rPr>
          <w:noProof/>
        </w:rPr>
        <w:drawing>
          <wp:inline distT="0" distB="0" distL="0" distR="0" wp14:anchorId="7FBFDD73" wp14:editId="759DD08B">
            <wp:extent cx="2788285" cy="808355"/>
            <wp:effectExtent l="0" t="0" r="0" b="0"/>
            <wp:docPr id="4336158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8285" cy="808355"/>
                    </a:xfrm>
                    <a:prstGeom prst="rect">
                      <a:avLst/>
                    </a:prstGeom>
                    <a:noFill/>
                    <a:ln>
                      <a:noFill/>
                    </a:ln>
                  </pic:spPr>
                </pic:pic>
              </a:graphicData>
            </a:graphic>
          </wp:inline>
        </w:drawing>
      </w:r>
      <w:r w:rsidR="002C5C41" w:rsidRPr="008F2D53">
        <w:rPr>
          <w:noProof/>
        </w:rPr>
        <w:t xml:space="preserve"> </w:t>
      </w:r>
    </w:p>
    <w:p w14:paraId="6F3D4FCC" w14:textId="77777777" w:rsidR="002C5C41" w:rsidRPr="008F2D53" w:rsidRDefault="002C5C41" w:rsidP="002C5C41">
      <w:pPr>
        <w:spacing w:line="360" w:lineRule="auto"/>
        <w:jc w:val="both"/>
        <w:rPr>
          <w:b/>
        </w:rPr>
      </w:pPr>
      <w:r w:rsidRPr="008F2D53">
        <w:rPr>
          <w:b/>
        </w:rPr>
        <w:t>Pre-Conditions</w:t>
      </w:r>
    </w:p>
    <w:p w14:paraId="1E2B349B" w14:textId="77777777" w:rsidR="002C5C41" w:rsidRPr="008F2D53" w:rsidRDefault="002C5C41" w:rsidP="002C5C41">
      <w:pPr>
        <w:numPr>
          <w:ilvl w:val="2"/>
          <w:numId w:val="13"/>
        </w:numPr>
        <w:spacing w:line="360" w:lineRule="auto"/>
        <w:ind w:left="990"/>
        <w:jc w:val="both"/>
        <w:rPr>
          <w:lang w:val="en-IN"/>
        </w:rPr>
      </w:pPr>
      <w:r w:rsidRPr="008F2D53">
        <w:t>The Student Grading Sytem application should be running and accessible.</w:t>
      </w:r>
    </w:p>
    <w:p w14:paraId="7A8DDC92" w14:textId="77777777" w:rsidR="002C5C41" w:rsidRPr="002C5C41" w:rsidRDefault="002C5C41" w:rsidP="002C5C41">
      <w:pPr>
        <w:numPr>
          <w:ilvl w:val="2"/>
          <w:numId w:val="13"/>
        </w:numPr>
        <w:spacing w:line="360" w:lineRule="auto"/>
        <w:ind w:left="990"/>
        <w:jc w:val="both"/>
        <w:rPr>
          <w:lang w:val="en-IN"/>
        </w:rPr>
      </w:pPr>
      <w:r w:rsidRPr="002C5C41">
        <w:rPr>
          <w:lang w:val="en-IN"/>
        </w:rPr>
        <w:t>The Super Admin must be logged in.</w:t>
      </w:r>
    </w:p>
    <w:p w14:paraId="2F53CB12" w14:textId="2498A810" w:rsidR="002C5C41" w:rsidRPr="008F2D53" w:rsidRDefault="002C5C41" w:rsidP="002C5C41">
      <w:pPr>
        <w:numPr>
          <w:ilvl w:val="2"/>
          <w:numId w:val="13"/>
        </w:numPr>
        <w:spacing w:line="360" w:lineRule="auto"/>
        <w:ind w:left="990"/>
        <w:jc w:val="both"/>
        <w:rPr>
          <w:lang w:val="en-IN"/>
        </w:rPr>
      </w:pPr>
      <w:r w:rsidRPr="008F2D53">
        <w:lastRenderedPageBreak/>
        <w:t>The user to be deleted must already exist in the system.</w:t>
      </w:r>
    </w:p>
    <w:p w14:paraId="3CA23919" w14:textId="77777777" w:rsidR="002C5C41" w:rsidRPr="008F2D53" w:rsidRDefault="002C5C41" w:rsidP="002C5C41">
      <w:pPr>
        <w:spacing w:line="360" w:lineRule="auto"/>
        <w:jc w:val="both"/>
        <w:rPr>
          <w:b/>
        </w:rPr>
      </w:pPr>
      <w:r w:rsidRPr="008F2D53">
        <w:rPr>
          <w:b/>
        </w:rPr>
        <w:t>Post-Conditions</w:t>
      </w:r>
    </w:p>
    <w:p w14:paraId="36753977" w14:textId="0E65E94B" w:rsidR="002C5C41" w:rsidRPr="008F2D53" w:rsidRDefault="002C5C41" w:rsidP="002C5C41">
      <w:pPr>
        <w:numPr>
          <w:ilvl w:val="2"/>
          <w:numId w:val="13"/>
        </w:numPr>
        <w:spacing w:line="360" w:lineRule="auto"/>
        <w:ind w:left="990"/>
        <w:jc w:val="both"/>
        <w:rPr>
          <w:lang w:val="en-IN"/>
        </w:rPr>
      </w:pPr>
      <w:r w:rsidRPr="008F2D53">
        <w:t>The selected user is deleted from the system.</w:t>
      </w:r>
    </w:p>
    <w:p w14:paraId="4A2A6BB6" w14:textId="77777777" w:rsidR="002C5C41" w:rsidRPr="008F2D53" w:rsidRDefault="002C5C41" w:rsidP="002C5C41">
      <w:pPr>
        <w:spacing w:line="360" w:lineRule="auto"/>
        <w:jc w:val="both"/>
        <w:rPr>
          <w:b/>
        </w:rPr>
      </w:pPr>
      <w:r w:rsidRPr="008F2D53">
        <w:rPr>
          <w:b/>
        </w:rPr>
        <w:t xml:space="preserve">Basic Flow </w:t>
      </w:r>
    </w:p>
    <w:p w14:paraId="1F34DB29" w14:textId="7E8EA28B" w:rsidR="002C5C41" w:rsidRPr="002C5C41" w:rsidRDefault="002C5C41" w:rsidP="002C5C41">
      <w:pPr>
        <w:numPr>
          <w:ilvl w:val="2"/>
          <w:numId w:val="20"/>
        </w:numPr>
        <w:ind w:left="990"/>
        <w:jc w:val="both"/>
        <w:rPr>
          <w:b/>
          <w:highlight w:val="yellow"/>
          <w:lang w:val="en-IN"/>
        </w:rPr>
      </w:pPr>
      <w:r w:rsidRPr="002C5C41">
        <w:rPr>
          <w:b/>
          <w:highlight w:val="yellow"/>
          <w:lang w:val="en-IN"/>
        </w:rPr>
        <w:t>The Super Admin selects the user to delete from the "View User Details" section.</w:t>
      </w:r>
    </w:p>
    <w:p w14:paraId="49C8766E" w14:textId="22718DC7" w:rsidR="002C5C41" w:rsidRPr="002C5C41" w:rsidRDefault="002C5C41" w:rsidP="002C5C41">
      <w:pPr>
        <w:numPr>
          <w:ilvl w:val="2"/>
          <w:numId w:val="20"/>
        </w:numPr>
        <w:ind w:left="990"/>
        <w:jc w:val="both"/>
        <w:rPr>
          <w:b/>
          <w:highlight w:val="yellow"/>
          <w:lang w:val="en-IN"/>
        </w:rPr>
      </w:pPr>
      <w:r w:rsidRPr="002C5C41">
        <w:rPr>
          <w:b/>
          <w:highlight w:val="yellow"/>
          <w:lang w:val="en-IN"/>
        </w:rPr>
        <w:t>The system prompts for confirmation to delete the user.</w:t>
      </w:r>
    </w:p>
    <w:p w14:paraId="2A743F31" w14:textId="019DD25A" w:rsidR="002C5C41" w:rsidRPr="002C5C41" w:rsidRDefault="002C5C41" w:rsidP="002C5C41">
      <w:pPr>
        <w:numPr>
          <w:ilvl w:val="2"/>
          <w:numId w:val="20"/>
        </w:numPr>
        <w:ind w:left="990"/>
        <w:jc w:val="both"/>
        <w:rPr>
          <w:b/>
          <w:highlight w:val="yellow"/>
          <w:lang w:val="en-IN"/>
        </w:rPr>
      </w:pPr>
      <w:r w:rsidRPr="002C5C41">
        <w:rPr>
          <w:b/>
          <w:highlight w:val="yellow"/>
          <w:lang w:val="en-IN"/>
        </w:rPr>
        <w:t xml:space="preserve">The Super Admin confirms the deletion by clicking the </w:t>
      </w:r>
      <w:r w:rsidRPr="002C5C41">
        <w:rPr>
          <w:b/>
          <w:bCs/>
          <w:highlight w:val="yellow"/>
          <w:lang w:val="en-IN"/>
        </w:rPr>
        <w:t>Delete</w:t>
      </w:r>
      <w:r w:rsidRPr="002C5C41">
        <w:rPr>
          <w:b/>
          <w:highlight w:val="yellow"/>
          <w:lang w:val="en-IN"/>
        </w:rPr>
        <w:t xml:space="preserve"> button.</w:t>
      </w:r>
    </w:p>
    <w:p w14:paraId="0C610CE3" w14:textId="12894061" w:rsidR="002C5C41" w:rsidRPr="008F2D53" w:rsidRDefault="002C5C41" w:rsidP="002C5C41">
      <w:pPr>
        <w:numPr>
          <w:ilvl w:val="2"/>
          <w:numId w:val="20"/>
        </w:numPr>
        <w:ind w:left="990"/>
        <w:jc w:val="both"/>
        <w:rPr>
          <w:b/>
          <w:highlight w:val="yellow"/>
        </w:rPr>
      </w:pPr>
      <w:r w:rsidRPr="008F2D53">
        <w:rPr>
          <w:b/>
          <w:highlight w:val="yellow"/>
          <w:lang w:val="en-IN"/>
        </w:rPr>
        <w:t>The system removes the user’s data from the database.</w:t>
      </w:r>
    </w:p>
    <w:p w14:paraId="3AE3FDC2" w14:textId="7F9B8598" w:rsidR="002C5C41" w:rsidRPr="008F2D53" w:rsidRDefault="002C5C41" w:rsidP="002C5C41">
      <w:pPr>
        <w:jc w:val="both"/>
        <w:rPr>
          <w:b/>
          <w:highlight w:val="yellow"/>
        </w:rPr>
      </w:pPr>
      <w:r w:rsidRPr="008F2D53">
        <w:rPr>
          <w:b/>
          <w:highlight w:val="yellow"/>
        </w:rPr>
        <w:t>Failure Case</w:t>
      </w:r>
    </w:p>
    <w:p w14:paraId="181C7778" w14:textId="7905446B" w:rsidR="002C5C41" w:rsidRPr="008F2D53" w:rsidRDefault="002C5C41" w:rsidP="002C5C41">
      <w:pPr>
        <w:pStyle w:val="ListParagraph"/>
        <w:numPr>
          <w:ilvl w:val="0"/>
          <w:numId w:val="66"/>
        </w:numPr>
        <w:suppressAutoHyphens w:val="0"/>
        <w:spacing w:before="0"/>
        <w:rPr>
          <w:rFonts w:eastAsia="Times New Roman"/>
          <w:sz w:val="24"/>
          <w:lang w:val="en-IN" w:eastAsia="en-IN"/>
        </w:rPr>
      </w:pPr>
      <w:r w:rsidRPr="008F2D53">
        <w:rPr>
          <w:rFonts w:eastAsia="Times New Roman"/>
          <w:b/>
          <w:bCs/>
          <w:sz w:val="24"/>
          <w:lang w:val="en-IN" w:eastAsia="en-IN"/>
        </w:rPr>
        <w:t>User Deletion Failed</w:t>
      </w:r>
      <w:r w:rsidRPr="008F2D53">
        <w:rPr>
          <w:rFonts w:eastAsia="Times New Roman"/>
          <w:sz w:val="24"/>
          <w:lang w:val="en-IN" w:eastAsia="en-IN"/>
        </w:rPr>
        <w:t xml:space="preserve">:If there is an error during deletion, the system shows: </w:t>
      </w:r>
      <w:r w:rsidRPr="008F2D53">
        <w:rPr>
          <w:rFonts w:eastAsia="Times New Roman"/>
          <w:i/>
          <w:iCs/>
          <w:sz w:val="24"/>
          <w:lang w:val="en-IN" w:eastAsia="en-IN"/>
        </w:rPr>
        <w:t>"An error occurred while deleting the user. Please try again later."</w:t>
      </w:r>
    </w:p>
    <w:p w14:paraId="04687321" w14:textId="77777777" w:rsidR="002C5C41" w:rsidRPr="008F2D53" w:rsidRDefault="002C5C41" w:rsidP="002C5C41">
      <w:pPr>
        <w:pStyle w:val="ListParagraph"/>
        <w:suppressAutoHyphens w:val="0"/>
        <w:spacing w:before="0"/>
        <w:rPr>
          <w:rFonts w:eastAsia="Times New Roman"/>
          <w:sz w:val="24"/>
          <w:lang w:val="en-IN" w:eastAsia="en-IN"/>
        </w:rPr>
      </w:pPr>
    </w:p>
    <w:p w14:paraId="361559F5" w14:textId="77777777" w:rsidR="002C5C41" w:rsidRPr="008F2D53" w:rsidRDefault="002C5C41" w:rsidP="002C5C41">
      <w:pPr>
        <w:jc w:val="both"/>
        <w:rPr>
          <w:b/>
          <w:highlight w:val="yellow"/>
        </w:rPr>
      </w:pPr>
      <w:r w:rsidRPr="008F2D53">
        <w:rPr>
          <w:b/>
          <w:highlight w:val="yellow"/>
        </w:rPr>
        <w:t>Screen Design</w:t>
      </w:r>
    </w:p>
    <w:p w14:paraId="6C28E2D8" w14:textId="77777777" w:rsidR="002C5C41" w:rsidRPr="008F2D53" w:rsidRDefault="002C5C41" w:rsidP="002C5C41">
      <w:pPr>
        <w:spacing w:line="360" w:lineRule="auto"/>
        <w:ind w:left="990"/>
        <w:jc w:val="both"/>
        <w:rPr>
          <w:highlight w:val="yellow"/>
        </w:rPr>
      </w:pPr>
      <w:r w:rsidRPr="008F2D53">
        <w:rPr>
          <w:noProof/>
          <w:highlight w:val="yellow"/>
        </w:rPr>
        <w:drawing>
          <wp:inline distT="0" distB="0" distL="0" distR="0" wp14:anchorId="3DBAD3F5" wp14:editId="43623CDD">
            <wp:extent cx="6132830" cy="2463800"/>
            <wp:effectExtent l="0" t="0" r="1270" b="0"/>
            <wp:docPr id="716913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77936650" w14:textId="77777777" w:rsidR="002C5C41" w:rsidRPr="008F2D53" w:rsidRDefault="002C5C41" w:rsidP="002C5C41">
      <w:pPr>
        <w:spacing w:before="0" w:line="360" w:lineRule="auto"/>
        <w:jc w:val="both"/>
        <w:rPr>
          <w:b/>
          <w:highlight w:val="yellow"/>
        </w:rPr>
      </w:pPr>
      <w:r w:rsidRPr="008F2D53">
        <w:rPr>
          <w:b/>
          <w:highlight w:val="yellow"/>
        </w:rPr>
        <w:t>Database Tables Involved</w:t>
      </w:r>
    </w:p>
    <w:p w14:paraId="6CC8EFFD" w14:textId="77777777" w:rsidR="002C5C41" w:rsidRPr="008F2D53" w:rsidRDefault="002C5C41" w:rsidP="002C5C41">
      <w:pPr>
        <w:numPr>
          <w:ilvl w:val="2"/>
          <w:numId w:val="13"/>
        </w:numPr>
        <w:ind w:left="990"/>
        <w:jc w:val="both"/>
        <w:rPr>
          <w:highlight w:val="yellow"/>
          <w:lang w:val="en-IN"/>
        </w:rPr>
      </w:pPr>
      <w:r w:rsidRPr="008F2D53">
        <w:rPr>
          <w:highlight w:val="yellow"/>
        </w:rPr>
        <w:t>NA</w:t>
      </w:r>
    </w:p>
    <w:p w14:paraId="741C01BA" w14:textId="098D2F36" w:rsidR="002C5C41" w:rsidRPr="008F2D53" w:rsidRDefault="002C5C41" w:rsidP="002C5C41">
      <w:pPr>
        <w:pStyle w:val="Heading2"/>
        <w:numPr>
          <w:ilvl w:val="2"/>
          <w:numId w:val="46"/>
        </w:numPr>
        <w:ind w:left="993" w:hanging="993"/>
        <w:rPr>
          <w:b/>
          <w:lang w:val="en-US" w:eastAsia="ja-JP"/>
        </w:rPr>
      </w:pPr>
      <w:r w:rsidRPr="008F2D53">
        <w:rPr>
          <w:lang w:val="en-US" w:eastAsia="ja-JP"/>
        </w:rPr>
        <w:t>UC-00</w:t>
      </w:r>
      <w:r w:rsidR="00FE157C" w:rsidRPr="008F2D53">
        <w:rPr>
          <w:lang w:val="en-US" w:eastAsia="ja-JP"/>
        </w:rPr>
        <w:t>7</w:t>
      </w:r>
      <w:r w:rsidRPr="008F2D53">
        <w:rPr>
          <w:lang w:val="en-US" w:eastAsia="ja-JP"/>
        </w:rPr>
        <w:t xml:space="preserve">: </w:t>
      </w:r>
      <w:r w:rsidR="00FE157C" w:rsidRPr="008F2D53">
        <w:rPr>
          <w:lang w:eastAsia="ja-JP"/>
        </w:rPr>
        <w:t>Assign Professors to Students</w:t>
      </w:r>
    </w:p>
    <w:p w14:paraId="717B21B9" w14:textId="77777777" w:rsidR="002C5C41" w:rsidRPr="008F2D53" w:rsidRDefault="002C5C41" w:rsidP="002C5C41">
      <w:pPr>
        <w:spacing w:line="360" w:lineRule="auto"/>
        <w:jc w:val="both"/>
        <w:rPr>
          <w:b/>
        </w:rPr>
      </w:pPr>
      <w:r w:rsidRPr="008F2D53">
        <w:rPr>
          <w:b/>
        </w:rPr>
        <w:t>Purpose</w:t>
      </w:r>
    </w:p>
    <w:p w14:paraId="1BC99871" w14:textId="28BE8D09" w:rsidR="002C5C41" w:rsidRPr="008F2D53" w:rsidRDefault="00FE157C" w:rsidP="002C5C41">
      <w:pPr>
        <w:numPr>
          <w:ilvl w:val="2"/>
          <w:numId w:val="13"/>
        </w:numPr>
        <w:spacing w:line="360" w:lineRule="auto"/>
        <w:jc w:val="both"/>
        <w:rPr>
          <w:lang w:val="en-IN"/>
        </w:rPr>
      </w:pPr>
      <w:r w:rsidRPr="008F2D53">
        <w:t>This use case describes how the Super Admin can assign professors to students.</w:t>
      </w:r>
    </w:p>
    <w:p w14:paraId="1FE9DFA0" w14:textId="77777777" w:rsidR="002C5C41" w:rsidRPr="008F2D53" w:rsidRDefault="002C5C41" w:rsidP="002C5C41">
      <w:pPr>
        <w:spacing w:line="360" w:lineRule="auto"/>
        <w:jc w:val="both"/>
        <w:rPr>
          <w:b/>
        </w:rPr>
      </w:pPr>
      <w:r w:rsidRPr="008F2D53">
        <w:rPr>
          <w:b/>
        </w:rPr>
        <w:t>Actors</w:t>
      </w:r>
    </w:p>
    <w:p w14:paraId="6A34B5EB" w14:textId="77777777" w:rsidR="002C5C41" w:rsidRPr="008F2D53" w:rsidRDefault="002C5C41" w:rsidP="002C5C41">
      <w:pPr>
        <w:numPr>
          <w:ilvl w:val="2"/>
          <w:numId w:val="13"/>
        </w:numPr>
        <w:spacing w:line="360" w:lineRule="auto"/>
        <w:ind w:left="1134" w:hanging="504"/>
        <w:jc w:val="both"/>
      </w:pPr>
      <w:r w:rsidRPr="008F2D53">
        <w:t xml:space="preserve">The actor that interacts with this use case is </w:t>
      </w:r>
      <w:r w:rsidRPr="008F2D53">
        <w:rPr>
          <w:b/>
          <w:bCs/>
        </w:rPr>
        <w:t>Super Admin</w:t>
      </w:r>
      <w:r w:rsidRPr="008F2D53">
        <w:t>.</w:t>
      </w:r>
    </w:p>
    <w:p w14:paraId="0333EC70" w14:textId="470466B1" w:rsidR="002C5C41" w:rsidRPr="008F2D53" w:rsidRDefault="00D05FF9" w:rsidP="002C5C41">
      <w:pPr>
        <w:spacing w:line="360" w:lineRule="auto"/>
        <w:jc w:val="center"/>
      </w:pPr>
      <w:r w:rsidRPr="008F2D53">
        <w:rPr>
          <w:noProof/>
        </w:rPr>
        <w:lastRenderedPageBreak/>
        <w:drawing>
          <wp:inline distT="0" distB="0" distL="0" distR="0" wp14:anchorId="519451C7" wp14:editId="396DDEAD">
            <wp:extent cx="3831590" cy="808355"/>
            <wp:effectExtent l="0" t="0" r="0" b="0"/>
            <wp:docPr id="19533153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1590" cy="808355"/>
                    </a:xfrm>
                    <a:prstGeom prst="rect">
                      <a:avLst/>
                    </a:prstGeom>
                    <a:noFill/>
                    <a:ln>
                      <a:noFill/>
                    </a:ln>
                  </pic:spPr>
                </pic:pic>
              </a:graphicData>
            </a:graphic>
          </wp:inline>
        </w:drawing>
      </w:r>
      <w:r w:rsidR="002C5C41" w:rsidRPr="008F2D53">
        <w:rPr>
          <w:noProof/>
        </w:rPr>
        <w:t xml:space="preserve"> </w:t>
      </w:r>
    </w:p>
    <w:p w14:paraId="7A024606" w14:textId="77777777" w:rsidR="002C5C41" w:rsidRPr="008F2D53" w:rsidRDefault="002C5C41" w:rsidP="002C5C41">
      <w:pPr>
        <w:spacing w:line="360" w:lineRule="auto"/>
        <w:jc w:val="both"/>
        <w:rPr>
          <w:b/>
        </w:rPr>
      </w:pPr>
      <w:r w:rsidRPr="008F2D53">
        <w:rPr>
          <w:b/>
        </w:rPr>
        <w:t>Pre-Conditions</w:t>
      </w:r>
    </w:p>
    <w:p w14:paraId="44453D02" w14:textId="77777777" w:rsidR="002C5C41" w:rsidRPr="008F2D53" w:rsidRDefault="002C5C41" w:rsidP="002C5C41">
      <w:pPr>
        <w:numPr>
          <w:ilvl w:val="2"/>
          <w:numId w:val="13"/>
        </w:numPr>
        <w:spacing w:line="360" w:lineRule="auto"/>
        <w:ind w:left="990"/>
        <w:jc w:val="both"/>
        <w:rPr>
          <w:lang w:val="en-IN"/>
        </w:rPr>
      </w:pPr>
      <w:r w:rsidRPr="008F2D53">
        <w:t>The Student Grading Sytem application should be running and accessible.</w:t>
      </w:r>
    </w:p>
    <w:p w14:paraId="2F4244A1" w14:textId="77777777" w:rsidR="002C5C41" w:rsidRPr="002C5C41" w:rsidRDefault="002C5C41" w:rsidP="002C5C41">
      <w:pPr>
        <w:numPr>
          <w:ilvl w:val="2"/>
          <w:numId w:val="13"/>
        </w:numPr>
        <w:spacing w:line="360" w:lineRule="auto"/>
        <w:ind w:left="990"/>
        <w:jc w:val="both"/>
        <w:rPr>
          <w:lang w:val="en-IN"/>
        </w:rPr>
      </w:pPr>
      <w:r w:rsidRPr="002C5C41">
        <w:rPr>
          <w:lang w:val="en-IN"/>
        </w:rPr>
        <w:t>The Super Admin must be logged in.</w:t>
      </w:r>
    </w:p>
    <w:p w14:paraId="1C4F923B" w14:textId="498FAB73" w:rsidR="002C5C41" w:rsidRPr="008F2D53" w:rsidRDefault="00FE157C" w:rsidP="002C5C41">
      <w:pPr>
        <w:numPr>
          <w:ilvl w:val="2"/>
          <w:numId w:val="13"/>
        </w:numPr>
        <w:spacing w:line="360" w:lineRule="auto"/>
        <w:ind w:left="990"/>
        <w:jc w:val="both"/>
        <w:rPr>
          <w:lang w:val="en-IN"/>
        </w:rPr>
      </w:pPr>
      <w:r w:rsidRPr="008F2D53">
        <w:t>Professors and students must already exist in the system.</w:t>
      </w:r>
    </w:p>
    <w:p w14:paraId="33A9AEB0" w14:textId="77777777" w:rsidR="002C5C41" w:rsidRPr="008F2D53" w:rsidRDefault="002C5C41" w:rsidP="002C5C41">
      <w:pPr>
        <w:spacing w:line="360" w:lineRule="auto"/>
        <w:jc w:val="both"/>
        <w:rPr>
          <w:b/>
        </w:rPr>
      </w:pPr>
      <w:r w:rsidRPr="008F2D53">
        <w:rPr>
          <w:b/>
        </w:rPr>
        <w:t>Post-Conditions</w:t>
      </w:r>
    </w:p>
    <w:p w14:paraId="0F9F53D5" w14:textId="5A1BCF67" w:rsidR="002C5C41" w:rsidRPr="008F2D53" w:rsidRDefault="00FE157C" w:rsidP="002C5C41">
      <w:pPr>
        <w:numPr>
          <w:ilvl w:val="2"/>
          <w:numId w:val="13"/>
        </w:numPr>
        <w:spacing w:line="360" w:lineRule="auto"/>
        <w:ind w:left="990"/>
        <w:jc w:val="both"/>
        <w:rPr>
          <w:lang w:val="en-IN"/>
        </w:rPr>
      </w:pPr>
      <w:r w:rsidRPr="008F2D53">
        <w:t>Professors are successfully assigned to their respective students.</w:t>
      </w:r>
    </w:p>
    <w:p w14:paraId="6E5FC733" w14:textId="77777777" w:rsidR="002C5C41" w:rsidRPr="008F2D53" w:rsidRDefault="002C5C41" w:rsidP="002C5C41">
      <w:pPr>
        <w:spacing w:line="360" w:lineRule="auto"/>
        <w:jc w:val="both"/>
        <w:rPr>
          <w:b/>
        </w:rPr>
      </w:pPr>
      <w:r w:rsidRPr="008F2D53">
        <w:rPr>
          <w:b/>
        </w:rPr>
        <w:t xml:space="preserve">Basic Flow </w:t>
      </w:r>
    </w:p>
    <w:p w14:paraId="506F43E2" w14:textId="526618B0" w:rsidR="00FE157C" w:rsidRPr="00FE157C" w:rsidRDefault="00FE157C" w:rsidP="00FE157C">
      <w:pPr>
        <w:numPr>
          <w:ilvl w:val="2"/>
          <w:numId w:val="20"/>
        </w:numPr>
        <w:ind w:left="990"/>
        <w:jc w:val="both"/>
        <w:rPr>
          <w:b/>
          <w:highlight w:val="yellow"/>
          <w:lang w:val="en-IN"/>
        </w:rPr>
      </w:pPr>
      <w:r w:rsidRPr="00FE157C">
        <w:rPr>
          <w:b/>
          <w:highlight w:val="yellow"/>
          <w:lang w:val="en-IN"/>
        </w:rPr>
        <w:t>The Super Admin accesses the "Assign Professors to Students" page.</w:t>
      </w:r>
    </w:p>
    <w:p w14:paraId="578C1097" w14:textId="40B8862A" w:rsidR="00FE157C" w:rsidRPr="00FE157C" w:rsidRDefault="00FE157C" w:rsidP="00FE157C">
      <w:pPr>
        <w:numPr>
          <w:ilvl w:val="2"/>
          <w:numId w:val="20"/>
        </w:numPr>
        <w:ind w:left="990"/>
        <w:jc w:val="both"/>
        <w:rPr>
          <w:b/>
          <w:highlight w:val="yellow"/>
          <w:lang w:val="en-IN"/>
        </w:rPr>
      </w:pPr>
      <w:r w:rsidRPr="00FE157C">
        <w:rPr>
          <w:b/>
          <w:highlight w:val="yellow"/>
          <w:lang w:val="en-IN"/>
        </w:rPr>
        <w:t>The system displays a list of students and available professors.</w:t>
      </w:r>
    </w:p>
    <w:p w14:paraId="33654261" w14:textId="027C88B1" w:rsidR="00FE157C" w:rsidRPr="00FE157C" w:rsidRDefault="00FE157C" w:rsidP="00FE157C">
      <w:pPr>
        <w:numPr>
          <w:ilvl w:val="2"/>
          <w:numId w:val="20"/>
        </w:numPr>
        <w:ind w:left="990"/>
        <w:jc w:val="both"/>
        <w:rPr>
          <w:b/>
          <w:highlight w:val="yellow"/>
          <w:lang w:val="en-IN"/>
        </w:rPr>
      </w:pPr>
      <w:r w:rsidRPr="00FE157C">
        <w:rPr>
          <w:b/>
          <w:highlight w:val="yellow"/>
          <w:lang w:val="en-IN"/>
        </w:rPr>
        <w:t>The Super Admin selects a student and assigns a professor from the available list.</w:t>
      </w:r>
    </w:p>
    <w:p w14:paraId="59510F8E" w14:textId="4D892482" w:rsidR="00FE157C" w:rsidRPr="008F2D53" w:rsidRDefault="00FE157C" w:rsidP="00FE157C">
      <w:pPr>
        <w:numPr>
          <w:ilvl w:val="2"/>
          <w:numId w:val="20"/>
        </w:numPr>
        <w:ind w:left="990"/>
        <w:jc w:val="both"/>
        <w:rPr>
          <w:b/>
          <w:highlight w:val="yellow"/>
        </w:rPr>
      </w:pPr>
      <w:r w:rsidRPr="008F2D53">
        <w:rPr>
          <w:b/>
          <w:highlight w:val="yellow"/>
          <w:lang w:val="en-IN"/>
        </w:rPr>
        <w:t>The system updates the assignment in the database and confirms the changes.</w:t>
      </w:r>
    </w:p>
    <w:p w14:paraId="7CA412F4" w14:textId="2B7241BF" w:rsidR="002C5C41" w:rsidRPr="008F2D53" w:rsidRDefault="002C5C41" w:rsidP="00FE157C">
      <w:pPr>
        <w:jc w:val="both"/>
        <w:rPr>
          <w:b/>
          <w:highlight w:val="yellow"/>
        </w:rPr>
      </w:pPr>
      <w:r w:rsidRPr="008F2D53">
        <w:rPr>
          <w:b/>
          <w:highlight w:val="yellow"/>
        </w:rPr>
        <w:t>Failure Case</w:t>
      </w:r>
    </w:p>
    <w:p w14:paraId="1B3111CC" w14:textId="146F4E58" w:rsidR="00FE157C" w:rsidRPr="008F2D53" w:rsidRDefault="00FE157C" w:rsidP="00FE157C">
      <w:pPr>
        <w:pStyle w:val="ListParagraph"/>
        <w:numPr>
          <w:ilvl w:val="0"/>
          <w:numId w:val="66"/>
        </w:numPr>
        <w:suppressAutoHyphens w:val="0"/>
        <w:spacing w:before="0"/>
        <w:rPr>
          <w:rFonts w:eastAsia="Times New Roman"/>
          <w:sz w:val="24"/>
          <w:lang w:val="en-IN" w:eastAsia="en-IN"/>
        </w:rPr>
      </w:pPr>
      <w:r w:rsidRPr="008F2D53">
        <w:rPr>
          <w:rFonts w:eastAsia="Times New Roman"/>
          <w:b/>
          <w:bCs/>
          <w:sz w:val="24"/>
          <w:lang w:val="en-IN" w:eastAsia="en-IN"/>
        </w:rPr>
        <w:t>Assignment Failed</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the assignment cannot be made (due to technical issues or missing data), the system displays: </w:t>
      </w:r>
      <w:r w:rsidRPr="008F2D53">
        <w:rPr>
          <w:rFonts w:eastAsia="Times New Roman"/>
          <w:i/>
          <w:iCs/>
          <w:sz w:val="24"/>
          <w:lang w:val="en-IN" w:eastAsia="en-IN"/>
        </w:rPr>
        <w:t>"Unable to assign professor to student. Please try again later."</w:t>
      </w:r>
    </w:p>
    <w:p w14:paraId="4417DD4D" w14:textId="77777777" w:rsidR="002C5C41" w:rsidRPr="008F2D53" w:rsidRDefault="002C5C41" w:rsidP="00FE157C">
      <w:pPr>
        <w:pStyle w:val="ListParagraph"/>
        <w:suppressAutoHyphens w:val="0"/>
        <w:spacing w:before="0"/>
        <w:rPr>
          <w:rFonts w:eastAsia="Times New Roman"/>
          <w:sz w:val="24"/>
          <w:lang w:val="en-IN" w:eastAsia="en-IN"/>
        </w:rPr>
      </w:pPr>
    </w:p>
    <w:p w14:paraId="6291B02F" w14:textId="77777777" w:rsidR="002C5C41" w:rsidRPr="008F2D53" w:rsidRDefault="002C5C41" w:rsidP="002C5C41">
      <w:pPr>
        <w:jc w:val="both"/>
        <w:rPr>
          <w:b/>
          <w:highlight w:val="yellow"/>
        </w:rPr>
      </w:pPr>
      <w:r w:rsidRPr="008F2D53">
        <w:rPr>
          <w:b/>
          <w:highlight w:val="yellow"/>
        </w:rPr>
        <w:t>Screen Design</w:t>
      </w:r>
    </w:p>
    <w:p w14:paraId="0A20D36B" w14:textId="77777777" w:rsidR="002C5C41" w:rsidRPr="008F2D53" w:rsidRDefault="002C5C41" w:rsidP="002C5C41">
      <w:pPr>
        <w:spacing w:line="360" w:lineRule="auto"/>
        <w:ind w:left="990"/>
        <w:jc w:val="both"/>
        <w:rPr>
          <w:highlight w:val="yellow"/>
        </w:rPr>
      </w:pPr>
      <w:r w:rsidRPr="008F2D53">
        <w:rPr>
          <w:noProof/>
          <w:highlight w:val="yellow"/>
        </w:rPr>
        <w:drawing>
          <wp:inline distT="0" distB="0" distL="0" distR="0" wp14:anchorId="4DF8F002" wp14:editId="621C5823">
            <wp:extent cx="6132830" cy="2463800"/>
            <wp:effectExtent l="0" t="0" r="1270" b="0"/>
            <wp:docPr id="14439106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285B6945" w14:textId="77777777" w:rsidR="002C5C41" w:rsidRPr="008F2D53" w:rsidRDefault="002C5C41" w:rsidP="002C5C41">
      <w:pPr>
        <w:spacing w:before="0" w:line="360" w:lineRule="auto"/>
        <w:jc w:val="both"/>
        <w:rPr>
          <w:b/>
          <w:highlight w:val="yellow"/>
        </w:rPr>
      </w:pPr>
      <w:r w:rsidRPr="008F2D53">
        <w:rPr>
          <w:b/>
          <w:highlight w:val="yellow"/>
        </w:rPr>
        <w:t>Database Tables Involved</w:t>
      </w:r>
    </w:p>
    <w:p w14:paraId="165FBBC6" w14:textId="10827BEE" w:rsidR="00FE157C" w:rsidRPr="008F2D53" w:rsidRDefault="002C5C41" w:rsidP="00FE157C">
      <w:pPr>
        <w:numPr>
          <w:ilvl w:val="2"/>
          <w:numId w:val="13"/>
        </w:numPr>
        <w:ind w:left="990"/>
        <w:jc w:val="both"/>
        <w:rPr>
          <w:highlight w:val="yellow"/>
          <w:lang w:val="en-IN"/>
        </w:rPr>
      </w:pPr>
      <w:r w:rsidRPr="008F2D53">
        <w:rPr>
          <w:highlight w:val="yellow"/>
        </w:rPr>
        <w:t>NA</w:t>
      </w:r>
    </w:p>
    <w:p w14:paraId="620FF01D" w14:textId="77777777" w:rsidR="002C5C41" w:rsidRPr="008F2D53" w:rsidRDefault="002C5C41" w:rsidP="002C5C41">
      <w:pPr>
        <w:jc w:val="both"/>
        <w:rPr>
          <w:highlight w:val="yellow"/>
          <w:lang w:val="en-IN"/>
        </w:rPr>
      </w:pPr>
    </w:p>
    <w:p w14:paraId="00C9AEB9" w14:textId="77777777" w:rsidR="00D05FF9" w:rsidRPr="008F2D53" w:rsidRDefault="00D05FF9" w:rsidP="00D05FF9">
      <w:pPr>
        <w:pStyle w:val="Heading2"/>
        <w:rPr>
          <w:lang w:val="en-US" w:eastAsia="ja-JP"/>
        </w:rPr>
      </w:pPr>
      <w:r w:rsidRPr="008F2D53">
        <w:rPr>
          <w:lang w:val="en-US" w:eastAsia="ja-JP"/>
        </w:rPr>
        <w:lastRenderedPageBreak/>
        <w:t xml:space="preserve">High Level Use Case Association: </w:t>
      </w:r>
      <w:r w:rsidRPr="008F2D53">
        <w:rPr>
          <w:lang w:val="en-US" w:eastAsia="ja-JP"/>
        </w:rPr>
        <w:t>Professor</w:t>
      </w:r>
    </w:p>
    <w:p w14:paraId="69B0DCEC" w14:textId="1D839B87" w:rsidR="00D05FF9" w:rsidRPr="008F2D53" w:rsidRDefault="00D05FF9" w:rsidP="00D05FF9">
      <w:pPr>
        <w:pStyle w:val="Heading3"/>
        <w:rPr>
          <w:lang w:val="en-US" w:eastAsia="ja-JP"/>
        </w:rPr>
      </w:pPr>
      <w:r w:rsidRPr="008F2D53">
        <w:rPr>
          <w:lang w:val="en-US" w:eastAsia="ja-JP"/>
        </w:rPr>
        <w:t>UC-00</w:t>
      </w:r>
      <w:r w:rsidRPr="008F2D53">
        <w:rPr>
          <w:lang w:val="en-US" w:eastAsia="ja-JP"/>
        </w:rPr>
        <w:t>1</w:t>
      </w:r>
      <w:r w:rsidRPr="008F2D53">
        <w:rPr>
          <w:lang w:val="en-US" w:eastAsia="ja-JP"/>
        </w:rPr>
        <w:t xml:space="preserve">: </w:t>
      </w:r>
      <w:r w:rsidRPr="008F2D53">
        <w:rPr>
          <w:lang w:eastAsia="ja-JP"/>
        </w:rPr>
        <w:t>Register</w:t>
      </w:r>
    </w:p>
    <w:p w14:paraId="411843F1" w14:textId="77777777" w:rsidR="00D05FF9" w:rsidRPr="008F2D53" w:rsidRDefault="00D05FF9" w:rsidP="00D05FF9">
      <w:pPr>
        <w:spacing w:line="360" w:lineRule="auto"/>
        <w:jc w:val="both"/>
        <w:rPr>
          <w:b/>
        </w:rPr>
      </w:pPr>
      <w:r w:rsidRPr="008F2D53">
        <w:rPr>
          <w:b/>
        </w:rPr>
        <w:t>Purpose</w:t>
      </w:r>
    </w:p>
    <w:p w14:paraId="5AF35834" w14:textId="17EEAC6A" w:rsidR="00D05FF9" w:rsidRPr="008F2D53" w:rsidRDefault="00D05FF9" w:rsidP="00D05FF9">
      <w:pPr>
        <w:numPr>
          <w:ilvl w:val="2"/>
          <w:numId w:val="13"/>
        </w:numPr>
        <w:spacing w:line="360" w:lineRule="auto"/>
        <w:jc w:val="both"/>
        <w:rPr>
          <w:lang w:val="en-IN"/>
        </w:rPr>
      </w:pPr>
      <w:r w:rsidRPr="008F2D53">
        <w:t>This use case describes how the Professor can register an account in the system.</w:t>
      </w:r>
    </w:p>
    <w:p w14:paraId="448BB30F" w14:textId="77777777" w:rsidR="00D05FF9" w:rsidRPr="008F2D53" w:rsidRDefault="00D05FF9" w:rsidP="00D05FF9">
      <w:pPr>
        <w:spacing w:line="360" w:lineRule="auto"/>
        <w:jc w:val="both"/>
        <w:rPr>
          <w:b/>
        </w:rPr>
      </w:pPr>
      <w:r w:rsidRPr="008F2D53">
        <w:rPr>
          <w:b/>
        </w:rPr>
        <w:t>Actors</w:t>
      </w:r>
    </w:p>
    <w:p w14:paraId="3E611D11" w14:textId="789E0117" w:rsidR="00D05FF9" w:rsidRPr="008F2D53" w:rsidRDefault="00D05FF9" w:rsidP="00D05FF9">
      <w:pPr>
        <w:numPr>
          <w:ilvl w:val="2"/>
          <w:numId w:val="13"/>
        </w:numPr>
        <w:spacing w:line="360" w:lineRule="auto"/>
        <w:ind w:left="1134" w:hanging="504"/>
        <w:jc w:val="both"/>
      </w:pPr>
      <w:r w:rsidRPr="008F2D53">
        <w:t xml:space="preserve">The actor that interacts with this use case is </w:t>
      </w:r>
      <w:r w:rsidRPr="008F2D53">
        <w:rPr>
          <w:b/>
          <w:bCs/>
        </w:rPr>
        <w:t>Professor</w:t>
      </w:r>
      <w:r w:rsidRPr="008F2D53">
        <w:t>.</w:t>
      </w:r>
    </w:p>
    <w:p w14:paraId="2EA4EE1E" w14:textId="74AFDFB5" w:rsidR="00D05FF9" w:rsidRPr="008F2D53" w:rsidRDefault="00A6299B" w:rsidP="00D05FF9">
      <w:pPr>
        <w:spacing w:line="360" w:lineRule="auto"/>
        <w:jc w:val="center"/>
      </w:pPr>
      <w:r w:rsidRPr="008F2D53">
        <w:rPr>
          <w:noProof/>
        </w:rPr>
        <w:drawing>
          <wp:inline distT="0" distB="0" distL="0" distR="0" wp14:anchorId="79853848" wp14:editId="364AF543">
            <wp:extent cx="2312670" cy="808355"/>
            <wp:effectExtent l="0" t="0" r="0" b="0"/>
            <wp:docPr id="17292295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2670" cy="808355"/>
                    </a:xfrm>
                    <a:prstGeom prst="rect">
                      <a:avLst/>
                    </a:prstGeom>
                    <a:noFill/>
                    <a:ln>
                      <a:noFill/>
                    </a:ln>
                  </pic:spPr>
                </pic:pic>
              </a:graphicData>
            </a:graphic>
          </wp:inline>
        </w:drawing>
      </w:r>
      <w:r w:rsidR="00D05FF9" w:rsidRPr="008F2D53">
        <w:rPr>
          <w:noProof/>
        </w:rPr>
        <w:t xml:space="preserve"> </w:t>
      </w:r>
    </w:p>
    <w:p w14:paraId="084FBFAE" w14:textId="77777777" w:rsidR="00D05FF9" w:rsidRPr="008F2D53" w:rsidRDefault="00D05FF9" w:rsidP="00D05FF9">
      <w:pPr>
        <w:spacing w:line="360" w:lineRule="auto"/>
        <w:jc w:val="both"/>
        <w:rPr>
          <w:b/>
        </w:rPr>
      </w:pPr>
      <w:r w:rsidRPr="008F2D53">
        <w:rPr>
          <w:b/>
        </w:rPr>
        <w:t>Pre-Conditions</w:t>
      </w:r>
    </w:p>
    <w:p w14:paraId="76793453" w14:textId="1304CE1B" w:rsidR="00D05FF9" w:rsidRPr="008F2D53" w:rsidRDefault="00D05FF9" w:rsidP="00D05FF9">
      <w:pPr>
        <w:numPr>
          <w:ilvl w:val="2"/>
          <w:numId w:val="13"/>
        </w:numPr>
        <w:spacing w:line="360" w:lineRule="auto"/>
        <w:ind w:left="990"/>
        <w:jc w:val="both"/>
        <w:rPr>
          <w:lang w:val="en-IN"/>
        </w:rPr>
      </w:pPr>
      <w:r w:rsidRPr="008F2D53">
        <w:t>The Student Grading Sy</w:t>
      </w:r>
      <w:r w:rsidRPr="008F2D53">
        <w:t>s</w:t>
      </w:r>
      <w:r w:rsidRPr="008F2D53">
        <w:t>tem application should be running and accessible.</w:t>
      </w:r>
    </w:p>
    <w:p w14:paraId="116CC3E3" w14:textId="576684E3" w:rsidR="00D05FF9" w:rsidRPr="00D05FF9" w:rsidRDefault="00D05FF9" w:rsidP="00D05FF9">
      <w:pPr>
        <w:numPr>
          <w:ilvl w:val="2"/>
          <w:numId w:val="13"/>
        </w:numPr>
        <w:spacing w:line="360" w:lineRule="auto"/>
        <w:ind w:left="990"/>
        <w:jc w:val="both"/>
        <w:rPr>
          <w:bCs/>
          <w:lang w:val="en-IN"/>
        </w:rPr>
      </w:pPr>
      <w:r w:rsidRPr="00D05FF9">
        <w:rPr>
          <w:bCs/>
          <w:lang w:val="en-IN"/>
        </w:rPr>
        <w:t>The Professor must not already have an account in the system.</w:t>
      </w:r>
    </w:p>
    <w:p w14:paraId="3F8108D5" w14:textId="18BC18B1" w:rsidR="00D05FF9" w:rsidRPr="008F2D53" w:rsidRDefault="00D05FF9" w:rsidP="00D05FF9">
      <w:pPr>
        <w:spacing w:line="360" w:lineRule="auto"/>
        <w:jc w:val="both"/>
        <w:rPr>
          <w:b/>
        </w:rPr>
      </w:pPr>
      <w:r w:rsidRPr="008F2D53">
        <w:rPr>
          <w:b/>
        </w:rPr>
        <w:t>Post-Conditions</w:t>
      </w:r>
    </w:p>
    <w:p w14:paraId="60AC4610" w14:textId="3BC03C4E" w:rsidR="00D05FF9" w:rsidRPr="008F2D53" w:rsidRDefault="00D05FF9" w:rsidP="00210BE3">
      <w:pPr>
        <w:numPr>
          <w:ilvl w:val="2"/>
          <w:numId w:val="13"/>
        </w:numPr>
        <w:spacing w:line="360" w:lineRule="auto"/>
        <w:ind w:left="990"/>
        <w:jc w:val="both"/>
        <w:rPr>
          <w:bCs/>
        </w:rPr>
      </w:pPr>
      <w:r w:rsidRPr="008F2D53">
        <w:rPr>
          <w:bCs/>
        </w:rPr>
        <w:t>The Professor successfully registers an account.</w:t>
      </w:r>
    </w:p>
    <w:p w14:paraId="347DE9A8" w14:textId="757D3D79" w:rsidR="00D05FF9" w:rsidRPr="008F2D53" w:rsidRDefault="00D05FF9" w:rsidP="00D05FF9">
      <w:pPr>
        <w:spacing w:line="360" w:lineRule="auto"/>
        <w:jc w:val="both"/>
        <w:rPr>
          <w:b/>
        </w:rPr>
      </w:pPr>
      <w:r w:rsidRPr="008F2D53">
        <w:rPr>
          <w:b/>
        </w:rPr>
        <w:t xml:space="preserve">Basic Flow </w:t>
      </w:r>
    </w:p>
    <w:p w14:paraId="59D29AA7" w14:textId="74D150FC" w:rsidR="00251488" w:rsidRPr="00251488" w:rsidRDefault="00251488" w:rsidP="00251488">
      <w:pPr>
        <w:numPr>
          <w:ilvl w:val="2"/>
          <w:numId w:val="20"/>
        </w:numPr>
        <w:ind w:left="990"/>
        <w:jc w:val="both"/>
        <w:rPr>
          <w:b/>
          <w:highlight w:val="yellow"/>
          <w:lang w:val="en-IN"/>
        </w:rPr>
      </w:pPr>
      <w:r w:rsidRPr="00251488">
        <w:rPr>
          <w:b/>
          <w:highlight w:val="yellow"/>
          <w:lang w:val="en-IN"/>
        </w:rPr>
        <w:t>The Professor accesses the "Register" page from the login screen.</w:t>
      </w:r>
    </w:p>
    <w:p w14:paraId="7F83E6A9" w14:textId="2E1866CA" w:rsidR="00251488" w:rsidRPr="00251488" w:rsidRDefault="00251488" w:rsidP="00251488">
      <w:pPr>
        <w:numPr>
          <w:ilvl w:val="2"/>
          <w:numId w:val="20"/>
        </w:numPr>
        <w:ind w:left="990"/>
        <w:jc w:val="both"/>
        <w:rPr>
          <w:b/>
          <w:highlight w:val="yellow"/>
          <w:lang w:val="en-IN"/>
        </w:rPr>
      </w:pPr>
      <w:r w:rsidRPr="00251488">
        <w:rPr>
          <w:b/>
          <w:highlight w:val="yellow"/>
          <w:lang w:val="en-IN"/>
        </w:rPr>
        <w:t>The system prompts the Professor to enter their details (name, email, password, etc.).</w:t>
      </w:r>
    </w:p>
    <w:p w14:paraId="0234D41D" w14:textId="7F3AD4A6" w:rsidR="00251488" w:rsidRPr="00251488" w:rsidRDefault="00251488" w:rsidP="00251488">
      <w:pPr>
        <w:numPr>
          <w:ilvl w:val="2"/>
          <w:numId w:val="20"/>
        </w:numPr>
        <w:ind w:left="990"/>
        <w:jc w:val="both"/>
        <w:rPr>
          <w:b/>
          <w:highlight w:val="yellow"/>
          <w:lang w:val="en-IN"/>
        </w:rPr>
      </w:pPr>
      <w:r w:rsidRPr="00251488">
        <w:rPr>
          <w:b/>
          <w:highlight w:val="yellow"/>
          <w:lang w:val="en-IN"/>
        </w:rPr>
        <w:t xml:space="preserve">The Professor fills in the required details and clicks </w:t>
      </w:r>
      <w:r w:rsidRPr="00251488">
        <w:rPr>
          <w:b/>
          <w:bCs/>
          <w:highlight w:val="yellow"/>
          <w:lang w:val="en-IN"/>
        </w:rPr>
        <w:t>Register</w:t>
      </w:r>
      <w:r w:rsidRPr="00251488">
        <w:rPr>
          <w:b/>
          <w:highlight w:val="yellow"/>
          <w:lang w:val="en-IN"/>
        </w:rPr>
        <w:t>.</w:t>
      </w:r>
    </w:p>
    <w:p w14:paraId="3D389FA5" w14:textId="24C5A339" w:rsidR="00251488" w:rsidRPr="008F2D53" w:rsidRDefault="00251488" w:rsidP="00251488">
      <w:pPr>
        <w:numPr>
          <w:ilvl w:val="2"/>
          <w:numId w:val="20"/>
        </w:numPr>
        <w:ind w:left="990"/>
        <w:jc w:val="both"/>
        <w:rPr>
          <w:b/>
          <w:highlight w:val="yellow"/>
        </w:rPr>
      </w:pPr>
      <w:r w:rsidRPr="008F2D53">
        <w:rPr>
          <w:b/>
          <w:highlight w:val="yellow"/>
          <w:lang w:val="en-IN"/>
        </w:rPr>
        <w:t xml:space="preserve">The system validates the details, </w:t>
      </w:r>
      <w:r w:rsidRPr="008F2D53">
        <w:rPr>
          <w:b/>
          <w:highlight w:val="yellow"/>
          <w:lang w:val="en-IN"/>
        </w:rPr>
        <w:t xml:space="preserve">and </w:t>
      </w:r>
      <w:r w:rsidRPr="008F2D53">
        <w:rPr>
          <w:b/>
          <w:highlight w:val="yellow"/>
          <w:lang w:val="en-IN"/>
        </w:rPr>
        <w:t>creates a new account</w:t>
      </w:r>
      <w:r w:rsidRPr="008F2D53">
        <w:rPr>
          <w:b/>
          <w:highlight w:val="yellow"/>
          <w:lang w:val="en-IN"/>
        </w:rPr>
        <w:t>.</w:t>
      </w:r>
    </w:p>
    <w:p w14:paraId="035FA9C7" w14:textId="77777777" w:rsidR="00251488" w:rsidRPr="008F2D53" w:rsidRDefault="00251488" w:rsidP="00251488">
      <w:pPr>
        <w:ind w:left="990"/>
        <w:jc w:val="both"/>
        <w:rPr>
          <w:b/>
          <w:highlight w:val="yellow"/>
        </w:rPr>
      </w:pPr>
    </w:p>
    <w:p w14:paraId="45E2D2E5" w14:textId="10FC6197" w:rsidR="00D05FF9" w:rsidRPr="008F2D53" w:rsidRDefault="00D05FF9" w:rsidP="00251488">
      <w:pPr>
        <w:jc w:val="both"/>
        <w:rPr>
          <w:b/>
          <w:highlight w:val="yellow"/>
        </w:rPr>
      </w:pPr>
      <w:r w:rsidRPr="008F2D53">
        <w:rPr>
          <w:b/>
          <w:highlight w:val="yellow"/>
        </w:rPr>
        <w:t>Failure Case</w:t>
      </w:r>
    </w:p>
    <w:p w14:paraId="084E42FC" w14:textId="77777777" w:rsidR="008F2D53" w:rsidRPr="008F2D53" w:rsidRDefault="00251488" w:rsidP="00251488">
      <w:pPr>
        <w:pStyle w:val="ListParagraph"/>
        <w:numPr>
          <w:ilvl w:val="0"/>
          <w:numId w:val="92"/>
        </w:numPr>
        <w:suppressAutoHyphens w:val="0"/>
        <w:spacing w:before="0"/>
        <w:rPr>
          <w:rFonts w:eastAsia="Times New Roman"/>
          <w:sz w:val="24"/>
          <w:lang w:val="en-IN" w:eastAsia="en-IN"/>
        </w:rPr>
      </w:pPr>
      <w:r w:rsidRPr="008F2D53">
        <w:rPr>
          <w:rFonts w:eastAsia="Times New Roman"/>
          <w:b/>
          <w:bCs/>
          <w:sz w:val="24"/>
          <w:lang w:val="en-IN" w:eastAsia="en-IN"/>
        </w:rPr>
        <w:t>Duplicate Email</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the email address already exists in the system, the system displays: </w:t>
      </w:r>
      <w:r w:rsidRPr="008F2D53">
        <w:rPr>
          <w:rFonts w:eastAsia="Times New Roman"/>
          <w:i/>
          <w:iCs/>
          <w:sz w:val="24"/>
          <w:lang w:val="en-IN" w:eastAsia="en-IN"/>
        </w:rPr>
        <w:t>"This email is already registered. Please use another email."</w:t>
      </w:r>
    </w:p>
    <w:p w14:paraId="00120A4B" w14:textId="5156C19B" w:rsidR="00D05FF9" w:rsidRPr="008F2D53" w:rsidRDefault="00251488" w:rsidP="00251488">
      <w:pPr>
        <w:pStyle w:val="ListParagraph"/>
        <w:numPr>
          <w:ilvl w:val="0"/>
          <w:numId w:val="92"/>
        </w:numPr>
        <w:suppressAutoHyphens w:val="0"/>
        <w:spacing w:before="0"/>
        <w:rPr>
          <w:rFonts w:eastAsia="Times New Roman"/>
          <w:sz w:val="24"/>
          <w:lang w:val="en-IN" w:eastAsia="en-IN"/>
        </w:rPr>
      </w:pPr>
      <w:r w:rsidRPr="008F2D53">
        <w:rPr>
          <w:rFonts w:eastAsia="Times New Roman"/>
          <w:b/>
          <w:bCs/>
          <w:sz w:val="24"/>
          <w:lang w:val="en-IN" w:eastAsia="en-IN"/>
        </w:rPr>
        <w:t>Incomplete Information</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required fields are left blank, the system prompts: </w:t>
      </w:r>
      <w:r w:rsidRPr="008F2D53">
        <w:rPr>
          <w:rFonts w:eastAsia="Times New Roman"/>
          <w:i/>
          <w:iCs/>
          <w:sz w:val="24"/>
          <w:lang w:val="en-IN" w:eastAsia="en-IN"/>
        </w:rPr>
        <w:t>"Please fill in all required fields."</w:t>
      </w:r>
    </w:p>
    <w:p w14:paraId="244D4E27" w14:textId="77777777" w:rsidR="00251488" w:rsidRPr="008F2D53" w:rsidRDefault="00251488" w:rsidP="00251488">
      <w:pPr>
        <w:suppressAutoHyphens w:val="0"/>
        <w:spacing w:before="0"/>
        <w:rPr>
          <w:rFonts w:eastAsia="Times New Roman"/>
          <w:sz w:val="24"/>
          <w:lang w:val="en-IN" w:eastAsia="en-IN"/>
        </w:rPr>
      </w:pPr>
    </w:p>
    <w:p w14:paraId="4F219F16" w14:textId="77777777" w:rsidR="00D05FF9" w:rsidRPr="008F2D53" w:rsidRDefault="00D05FF9" w:rsidP="00D05FF9">
      <w:pPr>
        <w:jc w:val="both"/>
        <w:rPr>
          <w:b/>
          <w:highlight w:val="yellow"/>
        </w:rPr>
      </w:pPr>
      <w:r w:rsidRPr="008F2D53">
        <w:rPr>
          <w:b/>
          <w:highlight w:val="yellow"/>
        </w:rPr>
        <w:t>Screen Design</w:t>
      </w:r>
    </w:p>
    <w:p w14:paraId="57E0DF8A" w14:textId="77777777" w:rsidR="00D05FF9" w:rsidRPr="008F2D53" w:rsidRDefault="00D05FF9" w:rsidP="00D05FF9">
      <w:pPr>
        <w:spacing w:line="360" w:lineRule="auto"/>
        <w:ind w:left="990"/>
        <w:jc w:val="both"/>
        <w:rPr>
          <w:highlight w:val="yellow"/>
        </w:rPr>
      </w:pPr>
      <w:r w:rsidRPr="008F2D53">
        <w:rPr>
          <w:noProof/>
          <w:highlight w:val="yellow"/>
        </w:rPr>
        <w:lastRenderedPageBreak/>
        <w:drawing>
          <wp:inline distT="0" distB="0" distL="0" distR="0" wp14:anchorId="5E26A307" wp14:editId="0B4932D1">
            <wp:extent cx="6132830" cy="2463800"/>
            <wp:effectExtent l="0" t="0" r="1270" b="0"/>
            <wp:docPr id="10199384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68ECA2B9" w14:textId="77777777" w:rsidR="00D05FF9" w:rsidRPr="008F2D53" w:rsidRDefault="00D05FF9" w:rsidP="00D05FF9">
      <w:pPr>
        <w:spacing w:before="0" w:line="360" w:lineRule="auto"/>
        <w:jc w:val="both"/>
        <w:rPr>
          <w:b/>
          <w:highlight w:val="yellow"/>
        </w:rPr>
      </w:pPr>
      <w:r w:rsidRPr="008F2D53">
        <w:rPr>
          <w:b/>
          <w:highlight w:val="yellow"/>
        </w:rPr>
        <w:t>Database Tables Involved</w:t>
      </w:r>
    </w:p>
    <w:p w14:paraId="592B7B22" w14:textId="77777777" w:rsidR="00D05FF9" w:rsidRPr="008F2D53" w:rsidRDefault="00D05FF9" w:rsidP="00D05FF9">
      <w:pPr>
        <w:numPr>
          <w:ilvl w:val="2"/>
          <w:numId w:val="13"/>
        </w:numPr>
        <w:ind w:left="990"/>
        <w:jc w:val="both"/>
        <w:rPr>
          <w:highlight w:val="yellow"/>
          <w:lang w:val="en-IN"/>
        </w:rPr>
      </w:pPr>
      <w:r w:rsidRPr="008F2D53">
        <w:rPr>
          <w:highlight w:val="yellow"/>
        </w:rPr>
        <w:t>NA</w:t>
      </w:r>
    </w:p>
    <w:p w14:paraId="556774B2" w14:textId="0AB78862" w:rsidR="00251488" w:rsidRPr="008F2D53" w:rsidRDefault="00251488" w:rsidP="00251488">
      <w:pPr>
        <w:pStyle w:val="Heading3"/>
        <w:rPr>
          <w:lang w:val="en-US" w:eastAsia="ja-JP"/>
        </w:rPr>
      </w:pPr>
      <w:r w:rsidRPr="008F2D53">
        <w:rPr>
          <w:lang w:val="en-US" w:eastAsia="ja-JP"/>
        </w:rPr>
        <w:t>UC-00</w:t>
      </w:r>
      <w:r w:rsidR="00D816B9" w:rsidRPr="008F2D53">
        <w:rPr>
          <w:lang w:val="en-US" w:eastAsia="ja-JP"/>
        </w:rPr>
        <w:t>2</w:t>
      </w:r>
      <w:r w:rsidRPr="008F2D53">
        <w:rPr>
          <w:lang w:val="en-US" w:eastAsia="ja-JP"/>
        </w:rPr>
        <w:t xml:space="preserve">: </w:t>
      </w:r>
      <w:r w:rsidRPr="008F2D53">
        <w:rPr>
          <w:lang w:eastAsia="ja-JP"/>
        </w:rPr>
        <w:t>Login</w:t>
      </w:r>
    </w:p>
    <w:p w14:paraId="7CF4AE65" w14:textId="77777777" w:rsidR="00251488" w:rsidRPr="008F2D53" w:rsidRDefault="00251488" w:rsidP="00251488">
      <w:pPr>
        <w:spacing w:line="360" w:lineRule="auto"/>
        <w:jc w:val="both"/>
        <w:rPr>
          <w:b/>
        </w:rPr>
      </w:pPr>
      <w:r w:rsidRPr="008F2D53">
        <w:rPr>
          <w:b/>
        </w:rPr>
        <w:t>Purpose</w:t>
      </w:r>
    </w:p>
    <w:p w14:paraId="67EA418D" w14:textId="77777777" w:rsidR="00251488" w:rsidRPr="008F2D53" w:rsidRDefault="00251488" w:rsidP="00927CC9">
      <w:pPr>
        <w:numPr>
          <w:ilvl w:val="2"/>
          <w:numId w:val="13"/>
        </w:numPr>
        <w:spacing w:line="360" w:lineRule="auto"/>
        <w:jc w:val="both"/>
        <w:rPr>
          <w:bCs/>
        </w:rPr>
      </w:pPr>
      <w:r w:rsidRPr="008F2D53">
        <w:rPr>
          <w:bCs/>
        </w:rPr>
        <w:t>This use case describes how the Professor can log in to the system to access their dashboard.</w:t>
      </w:r>
    </w:p>
    <w:p w14:paraId="355C2BA0" w14:textId="62295D39" w:rsidR="00251488" w:rsidRPr="008F2D53" w:rsidRDefault="00251488" w:rsidP="00251488">
      <w:pPr>
        <w:spacing w:line="360" w:lineRule="auto"/>
        <w:jc w:val="both"/>
        <w:rPr>
          <w:b/>
        </w:rPr>
      </w:pPr>
      <w:r w:rsidRPr="008F2D53">
        <w:rPr>
          <w:b/>
        </w:rPr>
        <w:t>Actors</w:t>
      </w:r>
    </w:p>
    <w:p w14:paraId="2C026268" w14:textId="77777777" w:rsidR="00251488" w:rsidRPr="008F2D53" w:rsidRDefault="00251488" w:rsidP="00251488">
      <w:pPr>
        <w:numPr>
          <w:ilvl w:val="2"/>
          <w:numId w:val="13"/>
        </w:numPr>
        <w:spacing w:line="360" w:lineRule="auto"/>
        <w:ind w:left="1134" w:hanging="504"/>
        <w:jc w:val="both"/>
      </w:pPr>
      <w:r w:rsidRPr="008F2D53">
        <w:t xml:space="preserve">The actor that interacts with this use case is </w:t>
      </w:r>
      <w:r w:rsidRPr="008F2D53">
        <w:rPr>
          <w:b/>
          <w:bCs/>
        </w:rPr>
        <w:t>Professor</w:t>
      </w:r>
      <w:r w:rsidRPr="008F2D53">
        <w:t>.</w:t>
      </w:r>
    </w:p>
    <w:p w14:paraId="7285FBFB" w14:textId="5AED7487" w:rsidR="00251488" w:rsidRPr="008F2D53" w:rsidRDefault="00A6299B" w:rsidP="00251488">
      <w:pPr>
        <w:spacing w:line="360" w:lineRule="auto"/>
        <w:jc w:val="center"/>
      </w:pPr>
      <w:r w:rsidRPr="008F2D53">
        <w:rPr>
          <w:noProof/>
        </w:rPr>
        <w:drawing>
          <wp:inline distT="0" distB="0" distL="0" distR="0" wp14:anchorId="22F0EA5B" wp14:editId="7706CCD8">
            <wp:extent cx="2032635" cy="808355"/>
            <wp:effectExtent l="0" t="0" r="5715" b="0"/>
            <wp:docPr id="19240727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2635" cy="808355"/>
                    </a:xfrm>
                    <a:prstGeom prst="rect">
                      <a:avLst/>
                    </a:prstGeom>
                    <a:noFill/>
                    <a:ln>
                      <a:noFill/>
                    </a:ln>
                  </pic:spPr>
                </pic:pic>
              </a:graphicData>
            </a:graphic>
          </wp:inline>
        </w:drawing>
      </w:r>
      <w:r w:rsidR="00251488" w:rsidRPr="008F2D53">
        <w:rPr>
          <w:noProof/>
        </w:rPr>
        <w:t xml:space="preserve"> </w:t>
      </w:r>
    </w:p>
    <w:p w14:paraId="1920C1F9" w14:textId="77777777" w:rsidR="00251488" w:rsidRPr="008F2D53" w:rsidRDefault="00251488" w:rsidP="00251488">
      <w:pPr>
        <w:spacing w:line="360" w:lineRule="auto"/>
        <w:jc w:val="both"/>
        <w:rPr>
          <w:b/>
        </w:rPr>
      </w:pPr>
      <w:r w:rsidRPr="008F2D53">
        <w:rPr>
          <w:b/>
        </w:rPr>
        <w:t>Pre-Conditions</w:t>
      </w:r>
    </w:p>
    <w:p w14:paraId="18BE359E" w14:textId="77777777" w:rsidR="00251488" w:rsidRPr="008F2D53" w:rsidRDefault="00251488" w:rsidP="00251488">
      <w:pPr>
        <w:numPr>
          <w:ilvl w:val="2"/>
          <w:numId w:val="13"/>
        </w:numPr>
        <w:spacing w:line="360" w:lineRule="auto"/>
        <w:ind w:left="990"/>
        <w:jc w:val="both"/>
        <w:rPr>
          <w:lang w:val="en-IN"/>
        </w:rPr>
      </w:pPr>
      <w:r w:rsidRPr="008F2D53">
        <w:t>The Student Grading System application should be running and accessible.</w:t>
      </w:r>
    </w:p>
    <w:p w14:paraId="541B9ECD" w14:textId="6FFAA54A" w:rsidR="00251488" w:rsidRPr="00D05FF9" w:rsidRDefault="00251488" w:rsidP="00251488">
      <w:pPr>
        <w:numPr>
          <w:ilvl w:val="2"/>
          <w:numId w:val="13"/>
        </w:numPr>
        <w:spacing w:line="360" w:lineRule="auto"/>
        <w:ind w:left="990"/>
        <w:jc w:val="both"/>
        <w:rPr>
          <w:bCs/>
          <w:lang w:val="en-IN"/>
        </w:rPr>
      </w:pPr>
      <w:r w:rsidRPr="008F2D53">
        <w:rPr>
          <w:bCs/>
        </w:rPr>
        <w:t>The Professor must be registered in the system.</w:t>
      </w:r>
    </w:p>
    <w:p w14:paraId="42A80559" w14:textId="77777777" w:rsidR="00251488" w:rsidRPr="008F2D53" w:rsidRDefault="00251488" w:rsidP="00251488">
      <w:pPr>
        <w:spacing w:line="360" w:lineRule="auto"/>
        <w:jc w:val="both"/>
        <w:rPr>
          <w:b/>
        </w:rPr>
      </w:pPr>
      <w:r w:rsidRPr="008F2D53">
        <w:rPr>
          <w:b/>
        </w:rPr>
        <w:t>Post-Conditions</w:t>
      </w:r>
    </w:p>
    <w:p w14:paraId="42E2103B" w14:textId="621F8BD6" w:rsidR="00251488" w:rsidRPr="008F2D53" w:rsidRDefault="00251488" w:rsidP="00251488">
      <w:pPr>
        <w:numPr>
          <w:ilvl w:val="0"/>
          <w:numId w:val="13"/>
        </w:numPr>
        <w:suppressAutoHyphens w:val="0"/>
        <w:spacing w:before="100" w:beforeAutospacing="1" w:after="100" w:afterAutospacing="1"/>
        <w:rPr>
          <w:lang w:val="en-IN" w:eastAsia="en-IN"/>
        </w:rPr>
      </w:pPr>
      <w:r w:rsidRPr="008F2D53">
        <w:t>The Professor is successfully logged in and redirected to their dashboard, where they can view their tasks and student data.</w:t>
      </w:r>
    </w:p>
    <w:p w14:paraId="75958CA9" w14:textId="77777777" w:rsidR="00251488" w:rsidRPr="008F2D53" w:rsidRDefault="00251488" w:rsidP="00251488">
      <w:pPr>
        <w:spacing w:line="360" w:lineRule="auto"/>
        <w:jc w:val="both"/>
        <w:rPr>
          <w:b/>
        </w:rPr>
      </w:pPr>
      <w:r w:rsidRPr="008F2D53">
        <w:rPr>
          <w:b/>
        </w:rPr>
        <w:t xml:space="preserve">Basic Flow </w:t>
      </w:r>
    </w:p>
    <w:p w14:paraId="2A93D6F5" w14:textId="7F9F51F6" w:rsidR="00251488" w:rsidRPr="00251488" w:rsidRDefault="00251488" w:rsidP="00251488">
      <w:pPr>
        <w:numPr>
          <w:ilvl w:val="2"/>
          <w:numId w:val="20"/>
        </w:numPr>
        <w:ind w:left="990"/>
        <w:jc w:val="both"/>
        <w:rPr>
          <w:b/>
          <w:highlight w:val="yellow"/>
          <w:lang w:val="en-IN"/>
        </w:rPr>
      </w:pPr>
      <w:r w:rsidRPr="00251488">
        <w:rPr>
          <w:b/>
          <w:highlight w:val="yellow"/>
          <w:lang w:val="en-IN"/>
        </w:rPr>
        <w:t>The Professor accesses the login page of the Student Grading System.</w:t>
      </w:r>
    </w:p>
    <w:p w14:paraId="04AA2E1A" w14:textId="166CBBBB" w:rsidR="00251488" w:rsidRPr="00251488" w:rsidRDefault="00251488" w:rsidP="00251488">
      <w:pPr>
        <w:numPr>
          <w:ilvl w:val="2"/>
          <w:numId w:val="20"/>
        </w:numPr>
        <w:ind w:left="990"/>
        <w:jc w:val="both"/>
        <w:rPr>
          <w:b/>
          <w:highlight w:val="yellow"/>
          <w:lang w:val="en-IN"/>
        </w:rPr>
      </w:pPr>
      <w:r w:rsidRPr="00251488">
        <w:rPr>
          <w:b/>
          <w:highlight w:val="yellow"/>
          <w:lang w:val="en-IN"/>
        </w:rPr>
        <w:t>The system prompts the Professor to enter their username and password.</w:t>
      </w:r>
    </w:p>
    <w:p w14:paraId="0FB75EA9" w14:textId="1397B9B9" w:rsidR="00251488" w:rsidRPr="00251488" w:rsidRDefault="00251488" w:rsidP="00251488">
      <w:pPr>
        <w:numPr>
          <w:ilvl w:val="2"/>
          <w:numId w:val="20"/>
        </w:numPr>
        <w:ind w:left="990"/>
        <w:jc w:val="both"/>
        <w:rPr>
          <w:b/>
          <w:highlight w:val="yellow"/>
          <w:lang w:val="en-IN"/>
        </w:rPr>
      </w:pPr>
      <w:r w:rsidRPr="00251488">
        <w:rPr>
          <w:b/>
          <w:highlight w:val="yellow"/>
          <w:lang w:val="en-IN"/>
        </w:rPr>
        <w:t xml:space="preserve">The Professor enters valid credentials and clicks the </w:t>
      </w:r>
      <w:r w:rsidRPr="00251488">
        <w:rPr>
          <w:b/>
          <w:bCs/>
          <w:highlight w:val="yellow"/>
          <w:lang w:val="en-IN"/>
        </w:rPr>
        <w:t>Login</w:t>
      </w:r>
      <w:r w:rsidRPr="00251488">
        <w:rPr>
          <w:b/>
          <w:highlight w:val="yellow"/>
          <w:lang w:val="en-IN"/>
        </w:rPr>
        <w:t xml:space="preserve"> button.</w:t>
      </w:r>
    </w:p>
    <w:p w14:paraId="2A9864FF" w14:textId="75CA8041" w:rsidR="00251488" w:rsidRPr="008F2D53" w:rsidRDefault="00251488" w:rsidP="00251488">
      <w:pPr>
        <w:numPr>
          <w:ilvl w:val="2"/>
          <w:numId w:val="20"/>
        </w:numPr>
        <w:ind w:left="990"/>
        <w:jc w:val="both"/>
        <w:rPr>
          <w:b/>
          <w:highlight w:val="yellow"/>
        </w:rPr>
      </w:pPr>
      <w:r w:rsidRPr="008F2D53">
        <w:rPr>
          <w:b/>
          <w:highlight w:val="yellow"/>
          <w:lang w:val="en-IN"/>
        </w:rPr>
        <w:t>The system validates the credentials and redirects the Professor to their dashboard.</w:t>
      </w:r>
    </w:p>
    <w:p w14:paraId="33674E4C" w14:textId="77777777" w:rsidR="00251488" w:rsidRPr="008F2D53" w:rsidRDefault="00251488" w:rsidP="00251488">
      <w:pPr>
        <w:jc w:val="both"/>
        <w:rPr>
          <w:b/>
          <w:highlight w:val="yellow"/>
        </w:rPr>
      </w:pPr>
      <w:r w:rsidRPr="008F2D53">
        <w:rPr>
          <w:b/>
          <w:highlight w:val="yellow"/>
        </w:rPr>
        <w:lastRenderedPageBreak/>
        <w:t>Failure Case</w:t>
      </w:r>
    </w:p>
    <w:p w14:paraId="1D339446" w14:textId="72E50B80" w:rsidR="00251488" w:rsidRPr="008F2D53" w:rsidRDefault="00251488" w:rsidP="008F2D53">
      <w:pPr>
        <w:pStyle w:val="ListParagraph"/>
        <w:numPr>
          <w:ilvl w:val="0"/>
          <w:numId w:val="91"/>
        </w:numPr>
        <w:suppressAutoHyphens w:val="0"/>
        <w:spacing w:before="0"/>
        <w:rPr>
          <w:rFonts w:eastAsia="Times New Roman"/>
          <w:sz w:val="24"/>
          <w:lang w:val="en-IN" w:eastAsia="en-IN"/>
        </w:rPr>
      </w:pPr>
      <w:r w:rsidRPr="008F2D53">
        <w:rPr>
          <w:rFonts w:eastAsia="Times New Roman"/>
          <w:b/>
          <w:bCs/>
          <w:sz w:val="24"/>
          <w:lang w:val="en-IN" w:eastAsia="en-IN"/>
        </w:rPr>
        <w:t>Duplicate Email</w:t>
      </w:r>
      <w:r w:rsidRPr="008F2D53">
        <w:rPr>
          <w:rFonts w:eastAsia="Times New Roman"/>
          <w:sz w:val="24"/>
          <w:lang w:val="en-IN" w:eastAsia="en-IN"/>
        </w:rPr>
        <w:t xml:space="preserve">: If the email address already exists in the system, the system displays: </w:t>
      </w:r>
      <w:r w:rsidRPr="008F2D53">
        <w:rPr>
          <w:rFonts w:eastAsia="Times New Roman"/>
          <w:i/>
          <w:iCs/>
          <w:sz w:val="24"/>
          <w:lang w:val="en-IN" w:eastAsia="en-IN"/>
        </w:rPr>
        <w:t>"This email is already registered. Please use another email."</w:t>
      </w:r>
    </w:p>
    <w:p w14:paraId="5ECC1306" w14:textId="761FB324" w:rsidR="00251488" w:rsidRPr="008F2D53" w:rsidRDefault="00251488" w:rsidP="008F2D53">
      <w:pPr>
        <w:pStyle w:val="ListParagraph"/>
        <w:numPr>
          <w:ilvl w:val="0"/>
          <w:numId w:val="91"/>
        </w:numPr>
        <w:suppressAutoHyphens w:val="0"/>
        <w:spacing w:before="0"/>
        <w:rPr>
          <w:rFonts w:eastAsia="Times New Roman"/>
          <w:i/>
          <w:iCs/>
          <w:sz w:val="24"/>
          <w:lang w:val="en-IN" w:eastAsia="en-IN"/>
        </w:rPr>
      </w:pPr>
      <w:r w:rsidRPr="008F2D53">
        <w:rPr>
          <w:rFonts w:eastAsia="Times New Roman"/>
          <w:b/>
          <w:bCs/>
          <w:sz w:val="24"/>
          <w:lang w:val="en-IN" w:eastAsia="en-IN"/>
        </w:rPr>
        <w:t>Incomplete Information</w:t>
      </w:r>
      <w:r w:rsidRPr="008F2D53">
        <w:rPr>
          <w:rFonts w:eastAsia="Times New Roman"/>
          <w:sz w:val="24"/>
          <w:lang w:val="en-IN" w:eastAsia="en-IN"/>
        </w:rPr>
        <w:t xml:space="preserve">: If required fields are left blank, the system prompts: </w:t>
      </w:r>
      <w:r w:rsidRPr="008F2D53">
        <w:rPr>
          <w:rFonts w:eastAsia="Times New Roman"/>
          <w:i/>
          <w:iCs/>
          <w:sz w:val="24"/>
          <w:lang w:val="en-IN" w:eastAsia="en-IN"/>
        </w:rPr>
        <w:t>"Please fill in all required fields."</w:t>
      </w:r>
    </w:p>
    <w:p w14:paraId="5602C5F7" w14:textId="77777777" w:rsidR="00251488" w:rsidRPr="008F2D53" w:rsidRDefault="00251488" w:rsidP="00251488">
      <w:pPr>
        <w:suppressAutoHyphens w:val="0"/>
        <w:spacing w:before="0"/>
        <w:rPr>
          <w:rFonts w:eastAsia="Times New Roman"/>
          <w:sz w:val="24"/>
          <w:lang w:val="en-IN" w:eastAsia="en-IN"/>
        </w:rPr>
      </w:pPr>
    </w:p>
    <w:p w14:paraId="43716714" w14:textId="77777777" w:rsidR="00251488" w:rsidRPr="008F2D53" w:rsidRDefault="00251488" w:rsidP="00251488">
      <w:pPr>
        <w:jc w:val="both"/>
        <w:rPr>
          <w:b/>
          <w:highlight w:val="yellow"/>
        </w:rPr>
      </w:pPr>
      <w:r w:rsidRPr="008F2D53">
        <w:rPr>
          <w:b/>
          <w:highlight w:val="yellow"/>
        </w:rPr>
        <w:t>Screen Design</w:t>
      </w:r>
    </w:p>
    <w:p w14:paraId="708C35A4" w14:textId="77777777" w:rsidR="00251488" w:rsidRPr="008F2D53" w:rsidRDefault="00251488" w:rsidP="00251488">
      <w:pPr>
        <w:spacing w:line="360" w:lineRule="auto"/>
        <w:ind w:left="990"/>
        <w:jc w:val="both"/>
        <w:rPr>
          <w:highlight w:val="yellow"/>
        </w:rPr>
      </w:pPr>
      <w:r w:rsidRPr="008F2D53">
        <w:rPr>
          <w:noProof/>
          <w:highlight w:val="yellow"/>
        </w:rPr>
        <w:drawing>
          <wp:inline distT="0" distB="0" distL="0" distR="0" wp14:anchorId="42DE9897" wp14:editId="7090BD1B">
            <wp:extent cx="6132830" cy="2463800"/>
            <wp:effectExtent l="0" t="0" r="1270" b="0"/>
            <wp:docPr id="1509988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4DF2CA71" w14:textId="77777777" w:rsidR="00251488" w:rsidRPr="008F2D53" w:rsidRDefault="00251488" w:rsidP="00251488">
      <w:pPr>
        <w:spacing w:before="0" w:line="360" w:lineRule="auto"/>
        <w:jc w:val="both"/>
        <w:rPr>
          <w:b/>
          <w:highlight w:val="yellow"/>
        </w:rPr>
      </w:pPr>
      <w:r w:rsidRPr="008F2D53">
        <w:rPr>
          <w:b/>
          <w:highlight w:val="yellow"/>
        </w:rPr>
        <w:t>Database Tables Involved</w:t>
      </w:r>
    </w:p>
    <w:p w14:paraId="764D203F" w14:textId="77777777" w:rsidR="00251488" w:rsidRPr="008F2D53" w:rsidRDefault="00251488" w:rsidP="00251488">
      <w:pPr>
        <w:numPr>
          <w:ilvl w:val="2"/>
          <w:numId w:val="13"/>
        </w:numPr>
        <w:ind w:left="990"/>
        <w:jc w:val="both"/>
        <w:rPr>
          <w:highlight w:val="yellow"/>
          <w:lang w:val="en-IN"/>
        </w:rPr>
      </w:pPr>
      <w:r w:rsidRPr="008F2D53">
        <w:rPr>
          <w:highlight w:val="yellow"/>
        </w:rPr>
        <w:t>NA</w:t>
      </w:r>
    </w:p>
    <w:p w14:paraId="07DB10DE" w14:textId="77777777" w:rsidR="00251488" w:rsidRPr="008F2D53" w:rsidRDefault="00251488" w:rsidP="00251488">
      <w:pPr>
        <w:rPr>
          <w:lang w:val="en-US" w:eastAsia="ja-JP"/>
        </w:rPr>
      </w:pPr>
    </w:p>
    <w:p w14:paraId="54C73630" w14:textId="372CB7BB" w:rsidR="00251488" w:rsidRPr="008F2D53" w:rsidRDefault="00251488" w:rsidP="00251488">
      <w:pPr>
        <w:pStyle w:val="Heading3"/>
        <w:rPr>
          <w:lang w:val="en-US" w:eastAsia="ja-JP"/>
        </w:rPr>
      </w:pPr>
      <w:r w:rsidRPr="008F2D53">
        <w:rPr>
          <w:lang w:val="en-US" w:eastAsia="ja-JP"/>
        </w:rPr>
        <w:t>UC-00</w:t>
      </w:r>
      <w:r w:rsidR="00D816B9" w:rsidRPr="008F2D53">
        <w:rPr>
          <w:lang w:val="en-US" w:eastAsia="ja-JP"/>
        </w:rPr>
        <w:t>3</w:t>
      </w:r>
      <w:r w:rsidRPr="008F2D53">
        <w:rPr>
          <w:lang w:val="en-US" w:eastAsia="ja-JP"/>
        </w:rPr>
        <w:t xml:space="preserve">: </w:t>
      </w:r>
      <w:r w:rsidRPr="008F2D53">
        <w:rPr>
          <w:lang w:eastAsia="ja-JP"/>
        </w:rPr>
        <w:t>Logout</w:t>
      </w:r>
    </w:p>
    <w:p w14:paraId="7976A3CE" w14:textId="77777777" w:rsidR="00251488" w:rsidRPr="008F2D53" w:rsidRDefault="00251488" w:rsidP="00251488">
      <w:pPr>
        <w:spacing w:line="360" w:lineRule="auto"/>
        <w:jc w:val="both"/>
        <w:rPr>
          <w:b/>
        </w:rPr>
      </w:pPr>
      <w:r w:rsidRPr="008F2D53">
        <w:rPr>
          <w:b/>
        </w:rPr>
        <w:t>Purpose</w:t>
      </w:r>
    </w:p>
    <w:p w14:paraId="577703E8" w14:textId="501FFCEE" w:rsidR="00251488" w:rsidRPr="008F2D53" w:rsidRDefault="00251488" w:rsidP="00251488">
      <w:pPr>
        <w:numPr>
          <w:ilvl w:val="2"/>
          <w:numId w:val="13"/>
        </w:numPr>
        <w:spacing w:line="360" w:lineRule="auto"/>
        <w:jc w:val="both"/>
        <w:rPr>
          <w:bCs/>
        </w:rPr>
      </w:pPr>
      <w:r w:rsidRPr="008F2D53">
        <w:rPr>
          <w:bCs/>
        </w:rPr>
        <w:t>This use case describes how the Professor can log out from the system to ensure session security.</w:t>
      </w:r>
    </w:p>
    <w:p w14:paraId="0BDDAEAE" w14:textId="77777777" w:rsidR="00251488" w:rsidRPr="008F2D53" w:rsidRDefault="00251488" w:rsidP="00251488">
      <w:pPr>
        <w:spacing w:line="360" w:lineRule="auto"/>
        <w:jc w:val="both"/>
        <w:rPr>
          <w:b/>
        </w:rPr>
      </w:pPr>
      <w:r w:rsidRPr="008F2D53">
        <w:rPr>
          <w:b/>
        </w:rPr>
        <w:t>Actors</w:t>
      </w:r>
    </w:p>
    <w:p w14:paraId="5283030E" w14:textId="77777777" w:rsidR="00251488" w:rsidRPr="008F2D53" w:rsidRDefault="00251488" w:rsidP="00251488">
      <w:pPr>
        <w:numPr>
          <w:ilvl w:val="2"/>
          <w:numId w:val="13"/>
        </w:numPr>
        <w:spacing w:line="360" w:lineRule="auto"/>
        <w:ind w:left="1134" w:hanging="504"/>
        <w:jc w:val="both"/>
      </w:pPr>
      <w:r w:rsidRPr="008F2D53">
        <w:t xml:space="preserve">The actor that interacts with this use case is </w:t>
      </w:r>
      <w:r w:rsidRPr="008F2D53">
        <w:rPr>
          <w:b/>
          <w:bCs/>
        </w:rPr>
        <w:t>Professor</w:t>
      </w:r>
      <w:r w:rsidRPr="008F2D53">
        <w:t>.</w:t>
      </w:r>
    </w:p>
    <w:p w14:paraId="0719129F" w14:textId="709AC447" w:rsidR="00251488" w:rsidRPr="008F2D53" w:rsidRDefault="00A6299B" w:rsidP="00251488">
      <w:pPr>
        <w:spacing w:line="360" w:lineRule="auto"/>
        <w:jc w:val="center"/>
      </w:pPr>
      <w:r w:rsidRPr="008F2D53">
        <w:rPr>
          <w:noProof/>
        </w:rPr>
        <w:drawing>
          <wp:inline distT="0" distB="0" distL="0" distR="0" wp14:anchorId="4342C179" wp14:editId="1FA3F92C">
            <wp:extent cx="2169160" cy="808355"/>
            <wp:effectExtent l="0" t="0" r="2540" b="0"/>
            <wp:docPr id="5207217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9160" cy="808355"/>
                    </a:xfrm>
                    <a:prstGeom prst="rect">
                      <a:avLst/>
                    </a:prstGeom>
                    <a:noFill/>
                    <a:ln>
                      <a:noFill/>
                    </a:ln>
                  </pic:spPr>
                </pic:pic>
              </a:graphicData>
            </a:graphic>
          </wp:inline>
        </w:drawing>
      </w:r>
      <w:r w:rsidR="00251488" w:rsidRPr="008F2D53">
        <w:rPr>
          <w:noProof/>
        </w:rPr>
        <w:t xml:space="preserve"> </w:t>
      </w:r>
    </w:p>
    <w:p w14:paraId="67EC0BC4" w14:textId="77777777" w:rsidR="00251488" w:rsidRPr="008F2D53" w:rsidRDefault="00251488" w:rsidP="00251488">
      <w:pPr>
        <w:spacing w:line="360" w:lineRule="auto"/>
        <w:jc w:val="both"/>
        <w:rPr>
          <w:b/>
        </w:rPr>
      </w:pPr>
      <w:r w:rsidRPr="008F2D53">
        <w:rPr>
          <w:b/>
        </w:rPr>
        <w:t>Pre-Conditions</w:t>
      </w:r>
    </w:p>
    <w:p w14:paraId="658C4C45" w14:textId="77777777" w:rsidR="00251488" w:rsidRPr="008F2D53" w:rsidRDefault="00251488" w:rsidP="00251488">
      <w:pPr>
        <w:numPr>
          <w:ilvl w:val="2"/>
          <w:numId w:val="13"/>
        </w:numPr>
        <w:spacing w:line="360" w:lineRule="auto"/>
        <w:ind w:left="990"/>
        <w:jc w:val="both"/>
        <w:rPr>
          <w:lang w:val="en-IN"/>
        </w:rPr>
      </w:pPr>
      <w:r w:rsidRPr="008F2D53">
        <w:t>The Student Grading System application should be running and accessible.</w:t>
      </w:r>
    </w:p>
    <w:p w14:paraId="5256ECC0" w14:textId="173F64F8" w:rsidR="00251488" w:rsidRPr="00D05FF9" w:rsidRDefault="00251488" w:rsidP="00251488">
      <w:pPr>
        <w:numPr>
          <w:ilvl w:val="2"/>
          <w:numId w:val="13"/>
        </w:numPr>
        <w:spacing w:line="360" w:lineRule="auto"/>
        <w:ind w:left="990"/>
        <w:jc w:val="both"/>
        <w:rPr>
          <w:bCs/>
          <w:lang w:val="en-IN"/>
        </w:rPr>
      </w:pPr>
      <w:r w:rsidRPr="008F2D53">
        <w:rPr>
          <w:bCs/>
        </w:rPr>
        <w:t>The Professor must be logged in to the system.</w:t>
      </w:r>
    </w:p>
    <w:p w14:paraId="6BC55AFD" w14:textId="77777777" w:rsidR="00251488" w:rsidRPr="008F2D53" w:rsidRDefault="00251488" w:rsidP="00251488">
      <w:pPr>
        <w:spacing w:line="360" w:lineRule="auto"/>
        <w:jc w:val="both"/>
        <w:rPr>
          <w:b/>
        </w:rPr>
      </w:pPr>
      <w:r w:rsidRPr="008F2D53">
        <w:rPr>
          <w:b/>
        </w:rPr>
        <w:t>Post-Conditions</w:t>
      </w:r>
    </w:p>
    <w:p w14:paraId="0D408291" w14:textId="5E3F669C" w:rsidR="00251488" w:rsidRPr="008F2D53" w:rsidRDefault="00251488" w:rsidP="00251488">
      <w:pPr>
        <w:numPr>
          <w:ilvl w:val="0"/>
          <w:numId w:val="13"/>
        </w:numPr>
        <w:suppressAutoHyphens w:val="0"/>
        <w:spacing w:before="100" w:beforeAutospacing="1" w:after="100" w:afterAutospacing="1"/>
        <w:rPr>
          <w:lang w:val="en-IN" w:eastAsia="en-IN"/>
        </w:rPr>
      </w:pPr>
      <w:r w:rsidRPr="008F2D53">
        <w:lastRenderedPageBreak/>
        <w:t>The Professor is logged out, and the system terminates the session, redirecting them to the login page.</w:t>
      </w:r>
    </w:p>
    <w:p w14:paraId="7EDDA274" w14:textId="77777777" w:rsidR="00251488" w:rsidRPr="008F2D53" w:rsidRDefault="00251488" w:rsidP="00251488">
      <w:pPr>
        <w:spacing w:line="360" w:lineRule="auto"/>
        <w:jc w:val="both"/>
        <w:rPr>
          <w:b/>
        </w:rPr>
      </w:pPr>
      <w:r w:rsidRPr="008F2D53">
        <w:rPr>
          <w:b/>
        </w:rPr>
        <w:t xml:space="preserve">Basic Flow </w:t>
      </w:r>
    </w:p>
    <w:p w14:paraId="71C00A22" w14:textId="385014E9" w:rsidR="00251488" w:rsidRPr="00251488" w:rsidRDefault="00251488" w:rsidP="00251488">
      <w:pPr>
        <w:numPr>
          <w:ilvl w:val="2"/>
          <w:numId w:val="20"/>
        </w:numPr>
        <w:ind w:left="990"/>
        <w:jc w:val="both"/>
        <w:rPr>
          <w:b/>
          <w:highlight w:val="yellow"/>
          <w:lang w:val="en-IN"/>
        </w:rPr>
      </w:pPr>
      <w:r w:rsidRPr="00251488">
        <w:rPr>
          <w:b/>
          <w:highlight w:val="yellow"/>
          <w:lang w:val="en-IN"/>
        </w:rPr>
        <w:t>The Professor accesses their dashboard.</w:t>
      </w:r>
    </w:p>
    <w:p w14:paraId="6F51C172" w14:textId="0CC384B2" w:rsidR="00251488" w:rsidRPr="00251488" w:rsidRDefault="00251488" w:rsidP="00251488">
      <w:pPr>
        <w:numPr>
          <w:ilvl w:val="2"/>
          <w:numId w:val="20"/>
        </w:numPr>
        <w:ind w:left="990"/>
        <w:jc w:val="both"/>
        <w:rPr>
          <w:b/>
          <w:highlight w:val="yellow"/>
          <w:lang w:val="en-IN"/>
        </w:rPr>
      </w:pPr>
      <w:r w:rsidRPr="00251488">
        <w:rPr>
          <w:b/>
          <w:highlight w:val="yellow"/>
          <w:lang w:val="en-IN"/>
        </w:rPr>
        <w:t xml:space="preserve">The Professor clicks the </w:t>
      </w:r>
      <w:r w:rsidRPr="00251488">
        <w:rPr>
          <w:b/>
          <w:bCs/>
          <w:highlight w:val="yellow"/>
          <w:lang w:val="en-IN"/>
        </w:rPr>
        <w:t>Logout</w:t>
      </w:r>
      <w:r w:rsidRPr="00251488">
        <w:rPr>
          <w:b/>
          <w:highlight w:val="yellow"/>
          <w:lang w:val="en-IN"/>
        </w:rPr>
        <w:t xml:space="preserve"> button located at the top-right corner of the dashboard.</w:t>
      </w:r>
    </w:p>
    <w:p w14:paraId="67FD5884" w14:textId="77777777" w:rsidR="00844CF5" w:rsidRPr="008F2D53" w:rsidRDefault="00251488" w:rsidP="00251488">
      <w:pPr>
        <w:numPr>
          <w:ilvl w:val="2"/>
          <w:numId w:val="20"/>
        </w:numPr>
        <w:ind w:left="990"/>
        <w:jc w:val="both"/>
        <w:rPr>
          <w:b/>
          <w:highlight w:val="yellow"/>
          <w:lang w:val="en-IN"/>
        </w:rPr>
      </w:pPr>
      <w:r w:rsidRPr="00251488">
        <w:rPr>
          <w:b/>
          <w:highlight w:val="yellow"/>
          <w:lang w:val="en-IN"/>
        </w:rPr>
        <w:t>The system terminates the session and redirects the Professor to the login page.</w:t>
      </w:r>
    </w:p>
    <w:p w14:paraId="26D64686" w14:textId="77777777" w:rsidR="00844CF5" w:rsidRPr="008F2D53" w:rsidRDefault="00844CF5" w:rsidP="00844CF5">
      <w:pPr>
        <w:jc w:val="both"/>
        <w:rPr>
          <w:b/>
          <w:highlight w:val="yellow"/>
          <w:lang w:val="en-IN"/>
        </w:rPr>
      </w:pPr>
    </w:p>
    <w:p w14:paraId="51CC08B3" w14:textId="7D39A0AF" w:rsidR="00251488" w:rsidRPr="008F2D53" w:rsidRDefault="00251488" w:rsidP="00844CF5">
      <w:pPr>
        <w:jc w:val="both"/>
        <w:rPr>
          <w:b/>
          <w:highlight w:val="yellow"/>
          <w:lang w:val="en-IN"/>
        </w:rPr>
      </w:pPr>
      <w:r w:rsidRPr="008F2D53">
        <w:rPr>
          <w:b/>
          <w:highlight w:val="yellow"/>
        </w:rPr>
        <w:t>Failure Case</w:t>
      </w:r>
    </w:p>
    <w:p w14:paraId="0B8B2EAD" w14:textId="6ED5C3F7" w:rsidR="00844CF5" w:rsidRPr="008F2D53" w:rsidRDefault="00844CF5" w:rsidP="008F2D53">
      <w:pPr>
        <w:pStyle w:val="ListParagraph"/>
        <w:numPr>
          <w:ilvl w:val="0"/>
          <w:numId w:val="90"/>
        </w:numPr>
        <w:suppressAutoHyphens w:val="0"/>
        <w:spacing w:before="0"/>
        <w:rPr>
          <w:rFonts w:eastAsia="Times New Roman"/>
          <w:sz w:val="24"/>
          <w:lang w:val="en-IN" w:eastAsia="en-IN"/>
        </w:rPr>
      </w:pPr>
      <w:r w:rsidRPr="008F2D53">
        <w:rPr>
          <w:rFonts w:eastAsia="Times New Roman"/>
          <w:b/>
          <w:bCs/>
          <w:sz w:val="24"/>
          <w:lang w:val="en-IN" w:eastAsia="en-IN"/>
        </w:rPr>
        <w:t>Logout Failed</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there is an issue with the logout process, the system displays: </w:t>
      </w:r>
      <w:r w:rsidRPr="008F2D53">
        <w:rPr>
          <w:rFonts w:eastAsia="Times New Roman"/>
          <w:i/>
          <w:iCs/>
          <w:sz w:val="24"/>
          <w:lang w:val="en-IN" w:eastAsia="en-IN"/>
        </w:rPr>
        <w:t>"An error occurred while logging out. Please try again later."</w:t>
      </w:r>
    </w:p>
    <w:p w14:paraId="31EE9B27" w14:textId="758A689A" w:rsidR="00251488" w:rsidRPr="008F2D53" w:rsidRDefault="00251488" w:rsidP="00844CF5">
      <w:pPr>
        <w:suppressAutoHyphens w:val="0"/>
        <w:spacing w:before="0"/>
        <w:rPr>
          <w:rFonts w:eastAsia="Times New Roman"/>
          <w:i/>
          <w:iCs/>
          <w:sz w:val="24"/>
          <w:lang w:val="en-IN" w:eastAsia="en-IN"/>
        </w:rPr>
      </w:pPr>
    </w:p>
    <w:p w14:paraId="29C304D4" w14:textId="77777777" w:rsidR="00251488" w:rsidRPr="008F2D53" w:rsidRDefault="00251488" w:rsidP="00251488">
      <w:pPr>
        <w:suppressAutoHyphens w:val="0"/>
        <w:spacing w:before="0"/>
        <w:rPr>
          <w:rFonts w:eastAsia="Times New Roman"/>
          <w:sz w:val="24"/>
          <w:lang w:val="en-IN" w:eastAsia="en-IN"/>
        </w:rPr>
      </w:pPr>
    </w:p>
    <w:p w14:paraId="399D14CE" w14:textId="77777777" w:rsidR="00251488" w:rsidRPr="008F2D53" w:rsidRDefault="00251488" w:rsidP="00251488">
      <w:pPr>
        <w:jc w:val="both"/>
        <w:rPr>
          <w:b/>
          <w:highlight w:val="yellow"/>
        </w:rPr>
      </w:pPr>
      <w:r w:rsidRPr="008F2D53">
        <w:rPr>
          <w:b/>
          <w:highlight w:val="yellow"/>
        </w:rPr>
        <w:t>Screen Design</w:t>
      </w:r>
    </w:p>
    <w:p w14:paraId="5A33E9DE" w14:textId="77777777" w:rsidR="00251488" w:rsidRPr="008F2D53" w:rsidRDefault="00251488" w:rsidP="00251488">
      <w:pPr>
        <w:spacing w:line="360" w:lineRule="auto"/>
        <w:ind w:left="990"/>
        <w:jc w:val="both"/>
        <w:rPr>
          <w:highlight w:val="yellow"/>
        </w:rPr>
      </w:pPr>
      <w:r w:rsidRPr="008F2D53">
        <w:rPr>
          <w:noProof/>
          <w:highlight w:val="yellow"/>
        </w:rPr>
        <w:drawing>
          <wp:inline distT="0" distB="0" distL="0" distR="0" wp14:anchorId="3B5E53A6" wp14:editId="2CBBDE5F">
            <wp:extent cx="6132830" cy="2463800"/>
            <wp:effectExtent l="0" t="0" r="1270" b="0"/>
            <wp:docPr id="1617271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149FCAFC" w14:textId="77777777" w:rsidR="00251488" w:rsidRPr="008F2D53" w:rsidRDefault="00251488" w:rsidP="00251488">
      <w:pPr>
        <w:spacing w:before="0" w:line="360" w:lineRule="auto"/>
        <w:jc w:val="both"/>
        <w:rPr>
          <w:b/>
          <w:highlight w:val="yellow"/>
        </w:rPr>
      </w:pPr>
      <w:r w:rsidRPr="008F2D53">
        <w:rPr>
          <w:b/>
          <w:highlight w:val="yellow"/>
        </w:rPr>
        <w:t>Database Tables Involved</w:t>
      </w:r>
    </w:p>
    <w:p w14:paraId="513AD726" w14:textId="77777777" w:rsidR="00251488" w:rsidRPr="008F2D53" w:rsidRDefault="00251488" w:rsidP="00251488">
      <w:pPr>
        <w:numPr>
          <w:ilvl w:val="2"/>
          <w:numId w:val="13"/>
        </w:numPr>
        <w:ind w:left="990"/>
        <w:jc w:val="both"/>
        <w:rPr>
          <w:highlight w:val="yellow"/>
          <w:lang w:val="en-IN"/>
        </w:rPr>
      </w:pPr>
      <w:r w:rsidRPr="008F2D53">
        <w:rPr>
          <w:highlight w:val="yellow"/>
        </w:rPr>
        <w:t>NA</w:t>
      </w:r>
    </w:p>
    <w:p w14:paraId="3551C569" w14:textId="77777777" w:rsidR="00251488" w:rsidRPr="008F2D53" w:rsidRDefault="00251488" w:rsidP="00251488">
      <w:pPr>
        <w:jc w:val="both"/>
        <w:rPr>
          <w:highlight w:val="yellow"/>
          <w:lang w:val="en-IN"/>
        </w:rPr>
      </w:pPr>
    </w:p>
    <w:p w14:paraId="2DB73D21" w14:textId="77777777" w:rsidR="00D05FF9" w:rsidRPr="008F2D53" w:rsidRDefault="00D05FF9" w:rsidP="00D05FF9">
      <w:pPr>
        <w:rPr>
          <w:lang w:val="en-US" w:eastAsia="ja-JP"/>
        </w:rPr>
      </w:pPr>
    </w:p>
    <w:p w14:paraId="7746F70E" w14:textId="17D66872" w:rsidR="00D05FF9" w:rsidRPr="008F2D53" w:rsidRDefault="00D05FF9" w:rsidP="00D05FF9">
      <w:pPr>
        <w:rPr>
          <w:lang w:val="en-US" w:eastAsia="ja-JP"/>
        </w:rPr>
      </w:pPr>
    </w:p>
    <w:p w14:paraId="22FA57EA" w14:textId="7696FC7B" w:rsidR="00844CF5" w:rsidRPr="008F2D53" w:rsidRDefault="00844CF5" w:rsidP="00844CF5">
      <w:pPr>
        <w:pStyle w:val="Heading3"/>
        <w:rPr>
          <w:lang w:val="en-US" w:eastAsia="ja-JP"/>
        </w:rPr>
      </w:pPr>
      <w:r w:rsidRPr="008F2D53">
        <w:rPr>
          <w:lang w:val="en-US" w:eastAsia="ja-JP"/>
        </w:rPr>
        <w:t>UC-00</w:t>
      </w:r>
      <w:r w:rsidR="00D816B9" w:rsidRPr="008F2D53">
        <w:rPr>
          <w:lang w:val="en-US" w:eastAsia="ja-JP"/>
        </w:rPr>
        <w:t>4</w:t>
      </w:r>
      <w:r w:rsidRPr="008F2D53">
        <w:rPr>
          <w:lang w:val="en-US" w:eastAsia="ja-JP"/>
        </w:rPr>
        <w:t xml:space="preserve">: </w:t>
      </w:r>
      <w:r w:rsidR="00A6299B" w:rsidRPr="008F2D53">
        <w:rPr>
          <w:lang w:eastAsia="ja-JP"/>
        </w:rPr>
        <w:t>Add</w:t>
      </w:r>
      <w:r w:rsidRPr="008F2D53">
        <w:rPr>
          <w:lang w:eastAsia="ja-JP"/>
        </w:rPr>
        <w:t xml:space="preserve"> Student Marks</w:t>
      </w:r>
    </w:p>
    <w:p w14:paraId="790B7117" w14:textId="77777777" w:rsidR="00844CF5" w:rsidRPr="008F2D53" w:rsidRDefault="00844CF5" w:rsidP="00844CF5">
      <w:pPr>
        <w:spacing w:line="360" w:lineRule="auto"/>
        <w:jc w:val="both"/>
        <w:rPr>
          <w:b/>
        </w:rPr>
      </w:pPr>
      <w:r w:rsidRPr="008F2D53">
        <w:rPr>
          <w:b/>
        </w:rPr>
        <w:t>Purpose</w:t>
      </w:r>
    </w:p>
    <w:p w14:paraId="46FE79B7" w14:textId="5E74C331" w:rsidR="00844CF5" w:rsidRPr="008F2D53" w:rsidRDefault="00844CF5" w:rsidP="00844CF5">
      <w:pPr>
        <w:numPr>
          <w:ilvl w:val="2"/>
          <w:numId w:val="13"/>
        </w:numPr>
        <w:spacing w:line="360" w:lineRule="auto"/>
        <w:jc w:val="both"/>
        <w:rPr>
          <w:bCs/>
        </w:rPr>
      </w:pPr>
      <w:r w:rsidRPr="008F2D53">
        <w:rPr>
          <w:bCs/>
        </w:rPr>
        <w:t xml:space="preserve">This use case describes how the Professor can </w:t>
      </w:r>
      <w:r w:rsidRPr="008F2D53">
        <w:rPr>
          <w:bCs/>
        </w:rPr>
        <w:t>add</w:t>
      </w:r>
      <w:r w:rsidRPr="008F2D53">
        <w:rPr>
          <w:bCs/>
        </w:rPr>
        <w:t xml:space="preserve"> the marks for a student</w:t>
      </w:r>
      <w:r w:rsidRPr="008F2D53">
        <w:rPr>
          <w:bCs/>
        </w:rPr>
        <w:t xml:space="preserve"> and add feedback</w:t>
      </w:r>
      <w:r w:rsidRPr="008F2D53">
        <w:rPr>
          <w:bCs/>
        </w:rPr>
        <w:t xml:space="preserve"> in the system.</w:t>
      </w:r>
    </w:p>
    <w:p w14:paraId="2B902CC9" w14:textId="77777777" w:rsidR="00844CF5" w:rsidRPr="008F2D53" w:rsidRDefault="00844CF5" w:rsidP="00844CF5">
      <w:pPr>
        <w:spacing w:line="360" w:lineRule="auto"/>
        <w:jc w:val="both"/>
        <w:rPr>
          <w:b/>
        </w:rPr>
      </w:pPr>
      <w:r w:rsidRPr="008F2D53">
        <w:rPr>
          <w:b/>
        </w:rPr>
        <w:t>Actors</w:t>
      </w:r>
    </w:p>
    <w:p w14:paraId="5512E38D" w14:textId="77777777" w:rsidR="00844CF5" w:rsidRPr="008F2D53" w:rsidRDefault="00844CF5" w:rsidP="00844CF5">
      <w:pPr>
        <w:numPr>
          <w:ilvl w:val="2"/>
          <w:numId w:val="13"/>
        </w:numPr>
        <w:spacing w:line="360" w:lineRule="auto"/>
        <w:ind w:left="1134" w:hanging="504"/>
        <w:jc w:val="both"/>
      </w:pPr>
      <w:r w:rsidRPr="008F2D53">
        <w:t xml:space="preserve">The actor that interacts with this use case is </w:t>
      </w:r>
      <w:r w:rsidRPr="008F2D53">
        <w:rPr>
          <w:b/>
          <w:bCs/>
        </w:rPr>
        <w:t>Professor</w:t>
      </w:r>
      <w:r w:rsidRPr="008F2D53">
        <w:t>.</w:t>
      </w:r>
    </w:p>
    <w:p w14:paraId="50B06B78" w14:textId="2F767B89" w:rsidR="00844CF5" w:rsidRPr="008F2D53" w:rsidRDefault="00A6299B" w:rsidP="00844CF5">
      <w:pPr>
        <w:spacing w:line="360" w:lineRule="auto"/>
        <w:jc w:val="center"/>
      </w:pPr>
      <w:r w:rsidRPr="008F2D53">
        <w:rPr>
          <w:noProof/>
        </w:rPr>
        <w:lastRenderedPageBreak/>
        <w:drawing>
          <wp:inline distT="0" distB="0" distL="0" distR="0" wp14:anchorId="5DC6978F" wp14:editId="12A3C2D7">
            <wp:extent cx="2932430" cy="808355"/>
            <wp:effectExtent l="0" t="0" r="1270" b="0"/>
            <wp:docPr id="3807933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2430" cy="808355"/>
                    </a:xfrm>
                    <a:prstGeom prst="rect">
                      <a:avLst/>
                    </a:prstGeom>
                    <a:noFill/>
                    <a:ln>
                      <a:noFill/>
                    </a:ln>
                  </pic:spPr>
                </pic:pic>
              </a:graphicData>
            </a:graphic>
          </wp:inline>
        </w:drawing>
      </w:r>
      <w:r w:rsidR="00844CF5" w:rsidRPr="008F2D53">
        <w:rPr>
          <w:noProof/>
        </w:rPr>
        <w:t xml:space="preserve"> </w:t>
      </w:r>
    </w:p>
    <w:p w14:paraId="1B17ACDE" w14:textId="77777777" w:rsidR="00844CF5" w:rsidRPr="008F2D53" w:rsidRDefault="00844CF5" w:rsidP="00844CF5">
      <w:pPr>
        <w:spacing w:line="360" w:lineRule="auto"/>
        <w:jc w:val="both"/>
        <w:rPr>
          <w:b/>
        </w:rPr>
      </w:pPr>
      <w:r w:rsidRPr="008F2D53">
        <w:rPr>
          <w:b/>
        </w:rPr>
        <w:t>Pre-Conditions</w:t>
      </w:r>
    </w:p>
    <w:p w14:paraId="764F850E" w14:textId="77777777" w:rsidR="00844CF5" w:rsidRPr="008F2D53" w:rsidRDefault="00844CF5" w:rsidP="00844CF5">
      <w:pPr>
        <w:numPr>
          <w:ilvl w:val="2"/>
          <w:numId w:val="13"/>
        </w:numPr>
        <w:spacing w:line="360" w:lineRule="auto"/>
        <w:ind w:left="990"/>
        <w:jc w:val="both"/>
        <w:rPr>
          <w:lang w:val="en-IN"/>
        </w:rPr>
      </w:pPr>
      <w:r w:rsidRPr="008F2D53">
        <w:t>The Student Grading System application should be running and accessible.</w:t>
      </w:r>
    </w:p>
    <w:p w14:paraId="63B06411" w14:textId="77777777" w:rsidR="00844CF5" w:rsidRPr="008F2D53" w:rsidRDefault="00844CF5" w:rsidP="00844CF5">
      <w:pPr>
        <w:numPr>
          <w:ilvl w:val="2"/>
          <w:numId w:val="13"/>
        </w:numPr>
        <w:spacing w:line="360" w:lineRule="auto"/>
        <w:ind w:left="990"/>
        <w:jc w:val="both"/>
        <w:rPr>
          <w:bCs/>
          <w:lang w:val="en-IN"/>
        </w:rPr>
      </w:pPr>
      <w:r w:rsidRPr="008F2D53">
        <w:rPr>
          <w:bCs/>
        </w:rPr>
        <w:t>The Professor must be logged in to the system.</w:t>
      </w:r>
    </w:p>
    <w:p w14:paraId="42C467B4" w14:textId="51FA96A9" w:rsidR="00844CF5" w:rsidRPr="00D05FF9" w:rsidRDefault="00844CF5" w:rsidP="00844CF5">
      <w:pPr>
        <w:numPr>
          <w:ilvl w:val="2"/>
          <w:numId w:val="13"/>
        </w:numPr>
        <w:spacing w:line="360" w:lineRule="auto"/>
        <w:ind w:left="990"/>
        <w:jc w:val="both"/>
        <w:rPr>
          <w:bCs/>
          <w:lang w:val="en-IN"/>
        </w:rPr>
      </w:pPr>
      <w:r w:rsidRPr="008F2D53">
        <w:rPr>
          <w:bCs/>
        </w:rPr>
        <w:t>The Professor must have access to the relevant student’s details</w:t>
      </w:r>
      <w:r w:rsidRPr="008F2D53">
        <w:rPr>
          <w:bCs/>
        </w:rPr>
        <w:t xml:space="preserve"> </w:t>
      </w:r>
      <w:r w:rsidRPr="008F2D53">
        <w:rPr>
          <w:bCs/>
          <w:highlight w:val="yellow"/>
        </w:rPr>
        <w:t>and course</w:t>
      </w:r>
      <w:r w:rsidRPr="008F2D53">
        <w:rPr>
          <w:bCs/>
        </w:rPr>
        <w:t>.</w:t>
      </w:r>
    </w:p>
    <w:p w14:paraId="00FBD54B" w14:textId="77777777" w:rsidR="00844CF5" w:rsidRPr="008F2D53" w:rsidRDefault="00844CF5" w:rsidP="00844CF5">
      <w:pPr>
        <w:spacing w:line="360" w:lineRule="auto"/>
        <w:jc w:val="both"/>
        <w:rPr>
          <w:b/>
        </w:rPr>
      </w:pPr>
      <w:r w:rsidRPr="008F2D53">
        <w:rPr>
          <w:b/>
        </w:rPr>
        <w:t>Post-Conditions</w:t>
      </w:r>
    </w:p>
    <w:p w14:paraId="58324E0D" w14:textId="77777777" w:rsidR="00844CF5" w:rsidRPr="008F2D53" w:rsidRDefault="00844CF5" w:rsidP="00844CF5">
      <w:pPr>
        <w:numPr>
          <w:ilvl w:val="0"/>
          <w:numId w:val="13"/>
        </w:numPr>
        <w:suppressAutoHyphens w:val="0"/>
        <w:spacing w:before="100" w:beforeAutospacing="1" w:after="100" w:afterAutospacing="1"/>
        <w:rPr>
          <w:lang w:val="en-IN" w:eastAsia="en-IN"/>
        </w:rPr>
      </w:pPr>
      <w:r w:rsidRPr="008F2D53">
        <w:t>The Professor is logged out, and the system terminates the session, redirecting them to the login page.</w:t>
      </w:r>
    </w:p>
    <w:p w14:paraId="1CE91E38" w14:textId="77777777" w:rsidR="00844CF5" w:rsidRPr="008F2D53" w:rsidRDefault="00844CF5" w:rsidP="00844CF5">
      <w:pPr>
        <w:spacing w:line="360" w:lineRule="auto"/>
        <w:jc w:val="both"/>
        <w:rPr>
          <w:b/>
        </w:rPr>
      </w:pPr>
      <w:r w:rsidRPr="008F2D53">
        <w:rPr>
          <w:b/>
        </w:rPr>
        <w:t xml:space="preserve">Basic Flow </w:t>
      </w:r>
    </w:p>
    <w:p w14:paraId="793E0F10" w14:textId="5CD9701A" w:rsidR="00844CF5" w:rsidRPr="00844CF5" w:rsidRDefault="00844CF5" w:rsidP="00844CF5">
      <w:pPr>
        <w:numPr>
          <w:ilvl w:val="2"/>
          <w:numId w:val="20"/>
        </w:numPr>
        <w:ind w:left="990"/>
        <w:jc w:val="both"/>
        <w:rPr>
          <w:b/>
          <w:highlight w:val="yellow"/>
          <w:lang w:val="en-IN"/>
        </w:rPr>
      </w:pPr>
      <w:r w:rsidRPr="00844CF5">
        <w:rPr>
          <w:b/>
          <w:highlight w:val="yellow"/>
          <w:lang w:val="en-IN"/>
        </w:rPr>
        <w:t>The Professor accesses the "Add Student Marks" page from the dashboard.</w:t>
      </w:r>
    </w:p>
    <w:p w14:paraId="5CD4DF4F" w14:textId="2E7ABD2C" w:rsidR="00844CF5" w:rsidRPr="00844CF5" w:rsidRDefault="00844CF5" w:rsidP="00844CF5">
      <w:pPr>
        <w:numPr>
          <w:ilvl w:val="2"/>
          <w:numId w:val="20"/>
        </w:numPr>
        <w:ind w:left="990"/>
        <w:jc w:val="both"/>
        <w:rPr>
          <w:b/>
          <w:highlight w:val="yellow"/>
          <w:lang w:val="en-IN"/>
        </w:rPr>
      </w:pPr>
      <w:r w:rsidRPr="00844CF5">
        <w:rPr>
          <w:b/>
          <w:highlight w:val="yellow"/>
          <w:lang w:val="en-IN"/>
        </w:rPr>
        <w:t>The system displays a list of students assigned to the Professor, along with available fields for adding marks.</w:t>
      </w:r>
    </w:p>
    <w:p w14:paraId="6D87B556" w14:textId="21491D14" w:rsidR="00844CF5" w:rsidRPr="00844CF5" w:rsidRDefault="00844CF5" w:rsidP="00844CF5">
      <w:pPr>
        <w:numPr>
          <w:ilvl w:val="2"/>
          <w:numId w:val="20"/>
        </w:numPr>
        <w:ind w:left="990"/>
        <w:jc w:val="both"/>
        <w:rPr>
          <w:b/>
          <w:highlight w:val="yellow"/>
          <w:lang w:val="en-IN"/>
        </w:rPr>
      </w:pPr>
      <w:r w:rsidRPr="00844CF5">
        <w:rPr>
          <w:b/>
          <w:highlight w:val="yellow"/>
          <w:lang w:val="en-IN"/>
        </w:rPr>
        <w:t>The Professor selects a student and enters the student's marks for the relevant subjects or assessments.</w:t>
      </w:r>
    </w:p>
    <w:p w14:paraId="0A4483B4" w14:textId="032BC451" w:rsidR="00844CF5" w:rsidRPr="00844CF5" w:rsidRDefault="00844CF5" w:rsidP="00844CF5">
      <w:pPr>
        <w:numPr>
          <w:ilvl w:val="2"/>
          <w:numId w:val="20"/>
        </w:numPr>
        <w:ind w:left="990"/>
        <w:jc w:val="both"/>
        <w:rPr>
          <w:b/>
          <w:highlight w:val="yellow"/>
          <w:lang w:val="en-IN"/>
        </w:rPr>
      </w:pPr>
      <w:r w:rsidRPr="00844CF5">
        <w:rPr>
          <w:b/>
          <w:highlight w:val="yellow"/>
          <w:lang w:val="en-IN"/>
        </w:rPr>
        <w:t xml:space="preserve">The Professor clicks the </w:t>
      </w:r>
      <w:r w:rsidRPr="00844CF5">
        <w:rPr>
          <w:b/>
          <w:bCs/>
          <w:highlight w:val="yellow"/>
          <w:lang w:val="en-IN"/>
        </w:rPr>
        <w:t>Save</w:t>
      </w:r>
      <w:r w:rsidRPr="00844CF5">
        <w:rPr>
          <w:b/>
          <w:highlight w:val="yellow"/>
          <w:lang w:val="en-IN"/>
        </w:rPr>
        <w:t xml:space="preserve"> button to save the newly added marks.</w:t>
      </w:r>
    </w:p>
    <w:p w14:paraId="017D53C1" w14:textId="39163F72" w:rsidR="00844CF5" w:rsidRPr="00844CF5" w:rsidRDefault="00844CF5" w:rsidP="00844CF5">
      <w:pPr>
        <w:numPr>
          <w:ilvl w:val="2"/>
          <w:numId w:val="20"/>
        </w:numPr>
        <w:ind w:left="990"/>
        <w:jc w:val="both"/>
        <w:rPr>
          <w:b/>
          <w:highlight w:val="yellow"/>
          <w:lang w:val="en-IN"/>
        </w:rPr>
      </w:pPr>
      <w:r w:rsidRPr="00844CF5">
        <w:rPr>
          <w:b/>
          <w:highlight w:val="yellow"/>
          <w:lang w:val="en-IN"/>
        </w:rPr>
        <w:t>The system validates the input and updates the student’s marks in the database.</w:t>
      </w:r>
    </w:p>
    <w:p w14:paraId="0E62FBD9" w14:textId="40B28B1D" w:rsidR="00844CF5" w:rsidRPr="008F2D53" w:rsidRDefault="00844CF5" w:rsidP="00844CF5">
      <w:pPr>
        <w:numPr>
          <w:ilvl w:val="2"/>
          <w:numId w:val="20"/>
        </w:numPr>
        <w:ind w:left="990"/>
        <w:jc w:val="both"/>
        <w:rPr>
          <w:b/>
          <w:highlight w:val="yellow"/>
          <w:lang w:val="en-IN"/>
        </w:rPr>
      </w:pPr>
      <w:r w:rsidRPr="008F2D53">
        <w:rPr>
          <w:b/>
          <w:highlight w:val="yellow"/>
          <w:lang w:val="en-IN"/>
        </w:rPr>
        <w:t xml:space="preserve">A confirmation message is displayed: </w:t>
      </w:r>
      <w:r w:rsidRPr="008F2D53">
        <w:rPr>
          <w:b/>
          <w:i/>
          <w:iCs/>
          <w:highlight w:val="yellow"/>
          <w:lang w:val="en-IN"/>
        </w:rPr>
        <w:t>"Marks successfully added."</w:t>
      </w:r>
    </w:p>
    <w:p w14:paraId="73684359" w14:textId="68B8A370" w:rsidR="00844CF5" w:rsidRPr="008F2D53" w:rsidRDefault="00844CF5" w:rsidP="00844CF5">
      <w:pPr>
        <w:jc w:val="both"/>
        <w:rPr>
          <w:b/>
          <w:highlight w:val="yellow"/>
          <w:lang w:val="en-IN"/>
        </w:rPr>
      </w:pPr>
      <w:r w:rsidRPr="008F2D53">
        <w:rPr>
          <w:b/>
          <w:highlight w:val="yellow"/>
        </w:rPr>
        <w:t>Failure Case</w:t>
      </w:r>
    </w:p>
    <w:p w14:paraId="68337701" w14:textId="77777777" w:rsidR="008F2D53" w:rsidRDefault="00844CF5" w:rsidP="00844CF5">
      <w:pPr>
        <w:pStyle w:val="ListParagraph"/>
        <w:numPr>
          <w:ilvl w:val="0"/>
          <w:numId w:val="89"/>
        </w:numPr>
        <w:suppressAutoHyphens w:val="0"/>
        <w:spacing w:before="0"/>
        <w:rPr>
          <w:rFonts w:eastAsia="Times New Roman"/>
          <w:i/>
          <w:iCs/>
          <w:sz w:val="24"/>
          <w:lang w:val="en-IN" w:eastAsia="en-IN"/>
        </w:rPr>
      </w:pPr>
      <w:r w:rsidRPr="008F2D53">
        <w:rPr>
          <w:rFonts w:eastAsia="Times New Roman"/>
          <w:b/>
          <w:bCs/>
          <w:sz w:val="24"/>
          <w:lang w:val="en-IN" w:eastAsia="en-IN"/>
        </w:rPr>
        <w:t>Invalid Marks</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the marks entered are invalid (e.g., out of range), the system displays: </w:t>
      </w:r>
      <w:r w:rsidRPr="008F2D53">
        <w:rPr>
          <w:rFonts w:eastAsia="Times New Roman"/>
          <w:i/>
          <w:iCs/>
          <w:sz w:val="24"/>
          <w:lang w:val="en-IN" w:eastAsia="en-IN"/>
        </w:rPr>
        <w:t>"Please enter valid marks."</w:t>
      </w:r>
    </w:p>
    <w:p w14:paraId="0EF98C6B" w14:textId="537FC849" w:rsidR="00844CF5" w:rsidRPr="008F2D53" w:rsidRDefault="00844CF5" w:rsidP="00844CF5">
      <w:pPr>
        <w:pStyle w:val="ListParagraph"/>
        <w:numPr>
          <w:ilvl w:val="0"/>
          <w:numId w:val="89"/>
        </w:numPr>
        <w:suppressAutoHyphens w:val="0"/>
        <w:spacing w:before="0"/>
        <w:rPr>
          <w:rFonts w:eastAsia="Times New Roman"/>
          <w:i/>
          <w:iCs/>
          <w:sz w:val="24"/>
          <w:lang w:val="en-IN" w:eastAsia="en-IN"/>
        </w:rPr>
      </w:pPr>
      <w:r w:rsidRPr="008F2D53">
        <w:rPr>
          <w:rFonts w:eastAsia="Times New Roman"/>
          <w:b/>
          <w:bCs/>
          <w:sz w:val="24"/>
          <w:lang w:val="en-IN" w:eastAsia="en-IN"/>
        </w:rPr>
        <w:t>Connection Issue</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the system cannot add the marks due to a connection issue, the system shows: </w:t>
      </w:r>
      <w:r w:rsidRPr="008F2D53">
        <w:rPr>
          <w:rFonts w:eastAsia="Times New Roman"/>
          <w:i/>
          <w:iCs/>
          <w:sz w:val="24"/>
          <w:lang w:val="en-IN" w:eastAsia="en-IN"/>
        </w:rPr>
        <w:t>"Unable to add marks. Please try again later."</w:t>
      </w:r>
    </w:p>
    <w:p w14:paraId="03A354D3" w14:textId="77777777" w:rsidR="00844CF5" w:rsidRPr="00844CF5" w:rsidRDefault="00844CF5" w:rsidP="00844CF5">
      <w:pPr>
        <w:suppressAutoHyphens w:val="0"/>
        <w:spacing w:before="0"/>
        <w:rPr>
          <w:rFonts w:eastAsia="Times New Roman"/>
          <w:sz w:val="24"/>
          <w:lang w:val="en-IN" w:eastAsia="en-IN"/>
        </w:rPr>
      </w:pPr>
    </w:p>
    <w:p w14:paraId="01EC9BC8" w14:textId="425B4BB5" w:rsidR="00844CF5" w:rsidRPr="00844CF5" w:rsidRDefault="00844CF5" w:rsidP="00844CF5">
      <w:pPr>
        <w:suppressAutoHyphens w:val="0"/>
        <w:spacing w:before="0"/>
        <w:rPr>
          <w:rFonts w:eastAsia="Times New Roman"/>
          <w:sz w:val="24"/>
          <w:lang w:val="en-IN" w:eastAsia="en-IN"/>
        </w:rPr>
      </w:pPr>
    </w:p>
    <w:p w14:paraId="6D20F13D" w14:textId="77777777" w:rsidR="00844CF5" w:rsidRPr="008F2D53" w:rsidRDefault="00844CF5" w:rsidP="00844CF5">
      <w:pPr>
        <w:suppressAutoHyphens w:val="0"/>
        <w:spacing w:before="0"/>
        <w:rPr>
          <w:rFonts w:eastAsia="Times New Roman"/>
          <w:i/>
          <w:iCs/>
          <w:sz w:val="24"/>
          <w:lang w:val="en-IN" w:eastAsia="en-IN"/>
        </w:rPr>
      </w:pPr>
    </w:p>
    <w:p w14:paraId="23D3AA19" w14:textId="77777777" w:rsidR="00844CF5" w:rsidRPr="008F2D53" w:rsidRDefault="00844CF5" w:rsidP="00844CF5">
      <w:pPr>
        <w:suppressAutoHyphens w:val="0"/>
        <w:spacing w:before="0"/>
        <w:rPr>
          <w:rFonts w:eastAsia="Times New Roman"/>
          <w:sz w:val="24"/>
          <w:lang w:val="en-IN" w:eastAsia="en-IN"/>
        </w:rPr>
      </w:pPr>
    </w:p>
    <w:p w14:paraId="0A315215" w14:textId="77777777" w:rsidR="00844CF5" w:rsidRPr="008F2D53" w:rsidRDefault="00844CF5" w:rsidP="00844CF5">
      <w:pPr>
        <w:jc w:val="both"/>
        <w:rPr>
          <w:b/>
          <w:highlight w:val="yellow"/>
        </w:rPr>
      </w:pPr>
      <w:r w:rsidRPr="008F2D53">
        <w:rPr>
          <w:b/>
          <w:highlight w:val="yellow"/>
        </w:rPr>
        <w:t>Screen Design</w:t>
      </w:r>
    </w:p>
    <w:p w14:paraId="2126B0AB" w14:textId="77777777" w:rsidR="00844CF5" w:rsidRPr="008F2D53" w:rsidRDefault="00844CF5" w:rsidP="00844CF5">
      <w:pPr>
        <w:spacing w:line="360" w:lineRule="auto"/>
        <w:ind w:left="990"/>
        <w:jc w:val="both"/>
        <w:rPr>
          <w:highlight w:val="yellow"/>
        </w:rPr>
      </w:pPr>
      <w:r w:rsidRPr="008F2D53">
        <w:rPr>
          <w:noProof/>
          <w:highlight w:val="yellow"/>
        </w:rPr>
        <w:lastRenderedPageBreak/>
        <w:drawing>
          <wp:inline distT="0" distB="0" distL="0" distR="0" wp14:anchorId="55901711" wp14:editId="13D1C1D8">
            <wp:extent cx="6132830" cy="2463800"/>
            <wp:effectExtent l="0" t="0" r="1270" b="0"/>
            <wp:docPr id="811363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64545D12" w14:textId="77777777" w:rsidR="00844CF5" w:rsidRPr="008F2D53" w:rsidRDefault="00844CF5" w:rsidP="00844CF5">
      <w:pPr>
        <w:spacing w:before="0" w:line="360" w:lineRule="auto"/>
        <w:jc w:val="both"/>
        <w:rPr>
          <w:b/>
          <w:highlight w:val="yellow"/>
        </w:rPr>
      </w:pPr>
      <w:r w:rsidRPr="008F2D53">
        <w:rPr>
          <w:b/>
          <w:highlight w:val="yellow"/>
        </w:rPr>
        <w:t>Database Tables Involved</w:t>
      </w:r>
    </w:p>
    <w:p w14:paraId="13836A49" w14:textId="77777777" w:rsidR="00844CF5" w:rsidRPr="008F2D53" w:rsidRDefault="00844CF5" w:rsidP="00844CF5">
      <w:pPr>
        <w:numPr>
          <w:ilvl w:val="2"/>
          <w:numId w:val="13"/>
        </w:numPr>
        <w:ind w:left="990"/>
        <w:jc w:val="both"/>
        <w:rPr>
          <w:highlight w:val="yellow"/>
          <w:lang w:val="en-IN"/>
        </w:rPr>
      </w:pPr>
      <w:r w:rsidRPr="008F2D53">
        <w:rPr>
          <w:highlight w:val="yellow"/>
        </w:rPr>
        <w:t>NA</w:t>
      </w:r>
    </w:p>
    <w:p w14:paraId="4A1CEB26" w14:textId="2A3EE7E6" w:rsidR="00A6299B" w:rsidRPr="008F2D53" w:rsidRDefault="00A6299B" w:rsidP="00A6299B">
      <w:pPr>
        <w:pStyle w:val="Heading3"/>
        <w:rPr>
          <w:lang w:val="en-US" w:eastAsia="ja-JP"/>
        </w:rPr>
      </w:pPr>
      <w:r w:rsidRPr="008F2D53">
        <w:rPr>
          <w:lang w:val="en-US" w:eastAsia="ja-JP"/>
        </w:rPr>
        <w:t>UC-00</w:t>
      </w:r>
      <w:r w:rsidR="00D816B9" w:rsidRPr="008F2D53">
        <w:rPr>
          <w:lang w:val="en-US" w:eastAsia="ja-JP"/>
        </w:rPr>
        <w:t>5</w:t>
      </w:r>
      <w:r w:rsidRPr="008F2D53">
        <w:rPr>
          <w:lang w:val="en-US" w:eastAsia="ja-JP"/>
        </w:rPr>
        <w:t xml:space="preserve">: </w:t>
      </w:r>
      <w:r w:rsidRPr="008F2D53">
        <w:rPr>
          <w:lang w:eastAsia="ja-JP"/>
        </w:rPr>
        <w:t>View Dashboard</w:t>
      </w:r>
    </w:p>
    <w:p w14:paraId="5275E4A6" w14:textId="77777777" w:rsidR="00A6299B" w:rsidRPr="008F2D53" w:rsidRDefault="00A6299B" w:rsidP="00A6299B">
      <w:pPr>
        <w:spacing w:line="360" w:lineRule="auto"/>
        <w:jc w:val="both"/>
        <w:rPr>
          <w:b/>
        </w:rPr>
      </w:pPr>
      <w:r w:rsidRPr="008F2D53">
        <w:rPr>
          <w:b/>
        </w:rPr>
        <w:t>Purpose</w:t>
      </w:r>
    </w:p>
    <w:p w14:paraId="0FD197F6" w14:textId="610CDD09" w:rsidR="00A6299B" w:rsidRPr="008F2D53" w:rsidRDefault="00A6299B" w:rsidP="00A6299B">
      <w:pPr>
        <w:numPr>
          <w:ilvl w:val="2"/>
          <w:numId w:val="13"/>
        </w:numPr>
        <w:spacing w:line="360" w:lineRule="auto"/>
        <w:jc w:val="both"/>
        <w:rPr>
          <w:bCs/>
        </w:rPr>
      </w:pPr>
      <w:r w:rsidRPr="008F2D53">
        <w:rPr>
          <w:bCs/>
        </w:rPr>
        <w:t>This use case describes how the Professor can access and view their dashboard, which contains relevant data and tasks.</w:t>
      </w:r>
    </w:p>
    <w:p w14:paraId="76BF822B" w14:textId="77777777" w:rsidR="00A6299B" w:rsidRPr="008F2D53" w:rsidRDefault="00A6299B" w:rsidP="00A6299B">
      <w:pPr>
        <w:spacing w:line="360" w:lineRule="auto"/>
        <w:jc w:val="both"/>
        <w:rPr>
          <w:b/>
        </w:rPr>
      </w:pPr>
      <w:r w:rsidRPr="008F2D53">
        <w:rPr>
          <w:b/>
        </w:rPr>
        <w:t>Actors</w:t>
      </w:r>
    </w:p>
    <w:p w14:paraId="2BF1A89A" w14:textId="77777777" w:rsidR="00A6299B" w:rsidRPr="008F2D53" w:rsidRDefault="00A6299B" w:rsidP="00A6299B">
      <w:pPr>
        <w:numPr>
          <w:ilvl w:val="2"/>
          <w:numId w:val="13"/>
        </w:numPr>
        <w:spacing w:line="360" w:lineRule="auto"/>
        <w:ind w:left="1134" w:hanging="504"/>
        <w:jc w:val="both"/>
      </w:pPr>
      <w:r w:rsidRPr="008F2D53">
        <w:t xml:space="preserve">The actor that interacts with this use case is </w:t>
      </w:r>
      <w:r w:rsidRPr="008F2D53">
        <w:rPr>
          <w:b/>
          <w:bCs/>
        </w:rPr>
        <w:t>Professor</w:t>
      </w:r>
      <w:r w:rsidRPr="008F2D53">
        <w:t>.</w:t>
      </w:r>
    </w:p>
    <w:p w14:paraId="70DDF4E2" w14:textId="49D52B92" w:rsidR="00A6299B" w:rsidRPr="008F2D53" w:rsidRDefault="00A6299B" w:rsidP="00A6299B">
      <w:pPr>
        <w:spacing w:line="360" w:lineRule="auto"/>
        <w:jc w:val="center"/>
      </w:pPr>
      <w:r w:rsidRPr="008F2D53">
        <w:rPr>
          <w:noProof/>
        </w:rPr>
        <w:drawing>
          <wp:inline distT="0" distB="0" distL="0" distR="0" wp14:anchorId="22C7EFF4" wp14:editId="6DC8C25C">
            <wp:extent cx="2780030" cy="810895"/>
            <wp:effectExtent l="0" t="0" r="1270" b="8255"/>
            <wp:docPr id="160656554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0030" cy="810895"/>
                    </a:xfrm>
                    <a:prstGeom prst="rect">
                      <a:avLst/>
                    </a:prstGeom>
                    <a:noFill/>
                    <a:ln>
                      <a:noFill/>
                    </a:ln>
                  </pic:spPr>
                </pic:pic>
              </a:graphicData>
            </a:graphic>
          </wp:inline>
        </w:drawing>
      </w:r>
      <w:r w:rsidRPr="008F2D53">
        <w:rPr>
          <w:noProof/>
        </w:rPr>
        <w:t xml:space="preserve"> </w:t>
      </w:r>
    </w:p>
    <w:p w14:paraId="0E08733F" w14:textId="77777777" w:rsidR="00A6299B" w:rsidRPr="008F2D53" w:rsidRDefault="00A6299B" w:rsidP="00A6299B">
      <w:pPr>
        <w:spacing w:line="360" w:lineRule="auto"/>
        <w:jc w:val="both"/>
        <w:rPr>
          <w:b/>
        </w:rPr>
      </w:pPr>
      <w:r w:rsidRPr="008F2D53">
        <w:rPr>
          <w:b/>
        </w:rPr>
        <w:t>Pre-Conditions</w:t>
      </w:r>
    </w:p>
    <w:p w14:paraId="7539F626" w14:textId="77777777" w:rsidR="00A6299B" w:rsidRPr="008F2D53" w:rsidRDefault="00A6299B" w:rsidP="00A6299B">
      <w:pPr>
        <w:numPr>
          <w:ilvl w:val="2"/>
          <w:numId w:val="13"/>
        </w:numPr>
        <w:spacing w:line="360" w:lineRule="auto"/>
        <w:ind w:left="990"/>
        <w:jc w:val="both"/>
        <w:rPr>
          <w:lang w:val="en-IN"/>
        </w:rPr>
      </w:pPr>
      <w:r w:rsidRPr="008F2D53">
        <w:t>The Student Grading System application should be running and accessible.</w:t>
      </w:r>
    </w:p>
    <w:p w14:paraId="4BA50DD5" w14:textId="77777777" w:rsidR="00A6299B" w:rsidRPr="008F2D53" w:rsidRDefault="00A6299B" w:rsidP="00A6299B">
      <w:pPr>
        <w:numPr>
          <w:ilvl w:val="2"/>
          <w:numId w:val="13"/>
        </w:numPr>
        <w:spacing w:line="360" w:lineRule="auto"/>
        <w:ind w:left="990"/>
        <w:jc w:val="both"/>
        <w:rPr>
          <w:bCs/>
          <w:lang w:val="en-IN"/>
        </w:rPr>
      </w:pPr>
      <w:r w:rsidRPr="008F2D53">
        <w:rPr>
          <w:bCs/>
        </w:rPr>
        <w:t>The Professor must be logged in to the system.</w:t>
      </w:r>
    </w:p>
    <w:p w14:paraId="1610924D" w14:textId="17711310" w:rsidR="00A6299B" w:rsidRPr="00D05FF9" w:rsidRDefault="00A6299B" w:rsidP="00A6299B">
      <w:pPr>
        <w:numPr>
          <w:ilvl w:val="2"/>
          <w:numId w:val="13"/>
        </w:numPr>
        <w:spacing w:line="360" w:lineRule="auto"/>
        <w:ind w:left="990"/>
        <w:jc w:val="both"/>
        <w:rPr>
          <w:bCs/>
          <w:lang w:val="en-IN"/>
        </w:rPr>
      </w:pPr>
      <w:r w:rsidRPr="008F2D53">
        <w:rPr>
          <w:bCs/>
        </w:rPr>
        <w:t>The Professor must be logged in to the system.</w:t>
      </w:r>
    </w:p>
    <w:p w14:paraId="14C9595C" w14:textId="77777777" w:rsidR="00A6299B" w:rsidRPr="008F2D53" w:rsidRDefault="00A6299B" w:rsidP="00A6299B">
      <w:pPr>
        <w:spacing w:line="360" w:lineRule="auto"/>
        <w:jc w:val="both"/>
        <w:rPr>
          <w:b/>
        </w:rPr>
      </w:pPr>
      <w:r w:rsidRPr="008F2D53">
        <w:rPr>
          <w:b/>
        </w:rPr>
        <w:t>Post-Conditions</w:t>
      </w:r>
    </w:p>
    <w:p w14:paraId="0B75D98B" w14:textId="3F661CBB" w:rsidR="00A6299B" w:rsidRPr="008F2D53" w:rsidRDefault="00A6299B" w:rsidP="00A6299B">
      <w:pPr>
        <w:numPr>
          <w:ilvl w:val="0"/>
          <w:numId w:val="13"/>
        </w:numPr>
        <w:suppressAutoHyphens w:val="0"/>
        <w:spacing w:before="100" w:beforeAutospacing="1" w:after="100" w:afterAutospacing="1"/>
        <w:rPr>
          <w:lang w:val="en-IN" w:eastAsia="en-IN"/>
        </w:rPr>
      </w:pPr>
      <w:r w:rsidRPr="008F2D53">
        <w:t>The Professor sees a dashboard displaying their tasks, students, and relevant data.</w:t>
      </w:r>
    </w:p>
    <w:p w14:paraId="43276909" w14:textId="77777777" w:rsidR="00A6299B" w:rsidRPr="008F2D53" w:rsidRDefault="00A6299B" w:rsidP="00A6299B">
      <w:pPr>
        <w:spacing w:line="360" w:lineRule="auto"/>
        <w:jc w:val="both"/>
        <w:rPr>
          <w:b/>
        </w:rPr>
      </w:pPr>
      <w:r w:rsidRPr="008F2D53">
        <w:rPr>
          <w:b/>
        </w:rPr>
        <w:t xml:space="preserve">Basic Flow </w:t>
      </w:r>
    </w:p>
    <w:p w14:paraId="1EC02D06" w14:textId="1ECF2E8C" w:rsidR="00A6299B" w:rsidRPr="00A6299B" w:rsidRDefault="00A6299B" w:rsidP="00A6299B">
      <w:pPr>
        <w:numPr>
          <w:ilvl w:val="2"/>
          <w:numId w:val="20"/>
        </w:numPr>
        <w:ind w:left="990"/>
        <w:jc w:val="both"/>
        <w:rPr>
          <w:b/>
          <w:highlight w:val="yellow"/>
          <w:lang w:val="en-IN"/>
        </w:rPr>
      </w:pPr>
      <w:r w:rsidRPr="00A6299B">
        <w:rPr>
          <w:b/>
          <w:highlight w:val="yellow"/>
          <w:lang w:val="en-IN"/>
        </w:rPr>
        <w:t>The Professor successfully logs in to the system.</w:t>
      </w:r>
    </w:p>
    <w:p w14:paraId="4D8C0157" w14:textId="0F0AE4F8" w:rsidR="00A6299B" w:rsidRPr="00A6299B" w:rsidRDefault="00A6299B" w:rsidP="00A6299B">
      <w:pPr>
        <w:numPr>
          <w:ilvl w:val="2"/>
          <w:numId w:val="20"/>
        </w:numPr>
        <w:ind w:left="990"/>
        <w:jc w:val="both"/>
        <w:rPr>
          <w:b/>
          <w:highlight w:val="yellow"/>
          <w:lang w:val="en-IN"/>
        </w:rPr>
      </w:pPr>
      <w:r w:rsidRPr="00A6299B">
        <w:rPr>
          <w:b/>
          <w:highlight w:val="yellow"/>
          <w:lang w:val="en-IN"/>
        </w:rPr>
        <w:t>The system redirects the Professor to the dashboard.</w:t>
      </w:r>
    </w:p>
    <w:p w14:paraId="78B9248D" w14:textId="77777777" w:rsidR="00A6299B" w:rsidRPr="008F2D53" w:rsidRDefault="00A6299B" w:rsidP="00A6299B">
      <w:pPr>
        <w:numPr>
          <w:ilvl w:val="2"/>
          <w:numId w:val="20"/>
        </w:numPr>
        <w:ind w:left="990"/>
        <w:jc w:val="both"/>
        <w:rPr>
          <w:b/>
          <w:highlight w:val="yellow"/>
          <w:lang w:val="en-IN"/>
        </w:rPr>
      </w:pPr>
      <w:r w:rsidRPr="008F2D53">
        <w:rPr>
          <w:b/>
          <w:highlight w:val="yellow"/>
          <w:lang w:val="en-IN"/>
        </w:rPr>
        <w:lastRenderedPageBreak/>
        <w:t>The Professor can view their students’ performance, assignments, and upcoming tasks.</w:t>
      </w:r>
    </w:p>
    <w:p w14:paraId="14376574" w14:textId="29E95D9D" w:rsidR="00A6299B" w:rsidRPr="008F2D53" w:rsidRDefault="00A6299B" w:rsidP="00A6299B">
      <w:pPr>
        <w:jc w:val="both"/>
        <w:rPr>
          <w:b/>
          <w:highlight w:val="yellow"/>
          <w:lang w:val="en-IN"/>
        </w:rPr>
      </w:pPr>
      <w:r w:rsidRPr="008F2D53">
        <w:rPr>
          <w:b/>
          <w:highlight w:val="yellow"/>
        </w:rPr>
        <w:t>Failure Case</w:t>
      </w:r>
    </w:p>
    <w:p w14:paraId="520BCDF7" w14:textId="77777777" w:rsidR="00A6299B" w:rsidRPr="008F2D53" w:rsidRDefault="00A6299B" w:rsidP="00A6299B">
      <w:pPr>
        <w:jc w:val="both"/>
        <w:rPr>
          <w:b/>
          <w:highlight w:val="yellow"/>
          <w:lang w:val="en-IN"/>
        </w:rPr>
      </w:pPr>
    </w:p>
    <w:p w14:paraId="0E90880B" w14:textId="79734254" w:rsidR="00A6299B" w:rsidRPr="008F2D53" w:rsidRDefault="00A6299B" w:rsidP="008F2D53">
      <w:pPr>
        <w:pStyle w:val="ListParagraph"/>
        <w:numPr>
          <w:ilvl w:val="0"/>
          <w:numId w:val="88"/>
        </w:numPr>
        <w:suppressAutoHyphens w:val="0"/>
        <w:spacing w:before="0"/>
        <w:rPr>
          <w:rFonts w:eastAsia="Times New Roman"/>
          <w:sz w:val="24"/>
          <w:lang w:val="en-IN" w:eastAsia="en-IN"/>
        </w:rPr>
      </w:pPr>
      <w:r w:rsidRPr="008F2D53">
        <w:rPr>
          <w:rFonts w:eastAsia="Times New Roman"/>
          <w:b/>
          <w:bCs/>
          <w:sz w:val="24"/>
          <w:lang w:val="en-IN" w:eastAsia="en-IN"/>
        </w:rPr>
        <w:t>Dashboard Load Failure</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the dashboard fails to load, the system displays: </w:t>
      </w:r>
      <w:r w:rsidRPr="008F2D53">
        <w:rPr>
          <w:rFonts w:eastAsia="Times New Roman"/>
          <w:i/>
          <w:iCs/>
          <w:sz w:val="24"/>
          <w:lang w:val="en-IN" w:eastAsia="en-IN"/>
        </w:rPr>
        <w:t>"An error occurred while loading the dashboard. Please try again later."</w:t>
      </w:r>
    </w:p>
    <w:p w14:paraId="1F2BC1F5" w14:textId="59BFBD0D" w:rsidR="00A6299B" w:rsidRPr="00844CF5" w:rsidRDefault="00A6299B" w:rsidP="00A6299B">
      <w:pPr>
        <w:suppressAutoHyphens w:val="0"/>
        <w:spacing w:before="0"/>
        <w:rPr>
          <w:rFonts w:eastAsia="Times New Roman"/>
          <w:sz w:val="24"/>
          <w:lang w:val="en-IN" w:eastAsia="en-IN"/>
        </w:rPr>
      </w:pPr>
    </w:p>
    <w:p w14:paraId="6CBC926B" w14:textId="77777777" w:rsidR="00A6299B" w:rsidRPr="00844CF5" w:rsidRDefault="00A6299B" w:rsidP="00A6299B">
      <w:pPr>
        <w:suppressAutoHyphens w:val="0"/>
        <w:spacing w:before="0"/>
        <w:rPr>
          <w:rFonts w:eastAsia="Times New Roman"/>
          <w:sz w:val="24"/>
          <w:lang w:val="en-IN" w:eastAsia="en-IN"/>
        </w:rPr>
      </w:pPr>
    </w:p>
    <w:p w14:paraId="1949F87A" w14:textId="77777777" w:rsidR="00A6299B" w:rsidRPr="00844CF5" w:rsidRDefault="00A6299B" w:rsidP="00A6299B">
      <w:pPr>
        <w:suppressAutoHyphens w:val="0"/>
        <w:spacing w:before="0"/>
        <w:rPr>
          <w:rFonts w:eastAsia="Times New Roman"/>
          <w:sz w:val="24"/>
          <w:lang w:val="en-IN" w:eastAsia="en-IN"/>
        </w:rPr>
      </w:pPr>
    </w:p>
    <w:p w14:paraId="45CE1F7C" w14:textId="77777777" w:rsidR="00A6299B" w:rsidRPr="008F2D53" w:rsidRDefault="00A6299B" w:rsidP="00A6299B">
      <w:pPr>
        <w:suppressAutoHyphens w:val="0"/>
        <w:spacing w:before="0"/>
        <w:rPr>
          <w:rFonts w:eastAsia="Times New Roman"/>
          <w:i/>
          <w:iCs/>
          <w:sz w:val="24"/>
          <w:lang w:val="en-IN" w:eastAsia="en-IN"/>
        </w:rPr>
      </w:pPr>
    </w:p>
    <w:p w14:paraId="0F9AB69C" w14:textId="77777777" w:rsidR="00A6299B" w:rsidRPr="008F2D53" w:rsidRDefault="00A6299B" w:rsidP="00A6299B">
      <w:pPr>
        <w:suppressAutoHyphens w:val="0"/>
        <w:spacing w:before="0"/>
        <w:rPr>
          <w:rFonts w:eastAsia="Times New Roman"/>
          <w:sz w:val="24"/>
          <w:lang w:val="en-IN" w:eastAsia="en-IN"/>
        </w:rPr>
      </w:pPr>
    </w:p>
    <w:p w14:paraId="3D5C3AFD" w14:textId="77777777" w:rsidR="00A6299B" w:rsidRPr="008F2D53" w:rsidRDefault="00A6299B" w:rsidP="00A6299B">
      <w:pPr>
        <w:jc w:val="both"/>
        <w:rPr>
          <w:b/>
          <w:highlight w:val="yellow"/>
        </w:rPr>
      </w:pPr>
      <w:r w:rsidRPr="008F2D53">
        <w:rPr>
          <w:b/>
          <w:highlight w:val="yellow"/>
        </w:rPr>
        <w:t>Screen Design</w:t>
      </w:r>
    </w:p>
    <w:p w14:paraId="164FDE38" w14:textId="77777777" w:rsidR="00A6299B" w:rsidRPr="008F2D53" w:rsidRDefault="00A6299B" w:rsidP="00A6299B">
      <w:pPr>
        <w:spacing w:line="360" w:lineRule="auto"/>
        <w:ind w:left="990"/>
        <w:jc w:val="both"/>
        <w:rPr>
          <w:highlight w:val="yellow"/>
        </w:rPr>
      </w:pPr>
      <w:r w:rsidRPr="008F2D53">
        <w:rPr>
          <w:noProof/>
          <w:highlight w:val="yellow"/>
        </w:rPr>
        <w:drawing>
          <wp:inline distT="0" distB="0" distL="0" distR="0" wp14:anchorId="23E1602F" wp14:editId="1833B987">
            <wp:extent cx="6132830" cy="2463800"/>
            <wp:effectExtent l="0" t="0" r="1270" b="0"/>
            <wp:docPr id="80922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110CC9D0" w14:textId="77777777" w:rsidR="00A6299B" w:rsidRPr="008F2D53" w:rsidRDefault="00A6299B" w:rsidP="00A6299B">
      <w:pPr>
        <w:spacing w:before="0" w:line="360" w:lineRule="auto"/>
        <w:jc w:val="both"/>
        <w:rPr>
          <w:b/>
          <w:highlight w:val="yellow"/>
        </w:rPr>
      </w:pPr>
      <w:r w:rsidRPr="008F2D53">
        <w:rPr>
          <w:b/>
          <w:highlight w:val="yellow"/>
        </w:rPr>
        <w:t>Database Tables Involved</w:t>
      </w:r>
    </w:p>
    <w:p w14:paraId="32A6DE45" w14:textId="77777777" w:rsidR="00A6299B" w:rsidRPr="008F2D53" w:rsidRDefault="00A6299B" w:rsidP="00A6299B">
      <w:pPr>
        <w:numPr>
          <w:ilvl w:val="2"/>
          <w:numId w:val="13"/>
        </w:numPr>
        <w:ind w:left="990"/>
        <w:jc w:val="both"/>
        <w:rPr>
          <w:highlight w:val="yellow"/>
          <w:lang w:val="en-IN"/>
        </w:rPr>
      </w:pPr>
      <w:r w:rsidRPr="008F2D53">
        <w:rPr>
          <w:highlight w:val="yellow"/>
        </w:rPr>
        <w:t>NA</w:t>
      </w:r>
    </w:p>
    <w:p w14:paraId="4BF10E4D" w14:textId="77777777" w:rsidR="00330BBF" w:rsidRPr="008F2D53" w:rsidRDefault="00A6299B" w:rsidP="00A6299B">
      <w:pPr>
        <w:pStyle w:val="Heading2"/>
        <w:rPr>
          <w:lang w:val="en-US" w:eastAsia="ja-JP"/>
        </w:rPr>
      </w:pPr>
      <w:r w:rsidRPr="008F2D53">
        <w:rPr>
          <w:lang w:val="en-US" w:eastAsia="ja-JP"/>
        </w:rPr>
        <w:t xml:space="preserve">High Level Use Case Association: </w:t>
      </w:r>
      <w:r w:rsidRPr="008F2D53">
        <w:rPr>
          <w:lang w:val="en-US" w:eastAsia="ja-JP"/>
        </w:rPr>
        <w:t>Student</w:t>
      </w:r>
    </w:p>
    <w:p w14:paraId="5649157D" w14:textId="46E84670" w:rsidR="00A6299B" w:rsidRPr="008F2D53" w:rsidRDefault="00D816B9" w:rsidP="00330BBF">
      <w:pPr>
        <w:pStyle w:val="Heading3"/>
        <w:rPr>
          <w:lang w:eastAsia="ja-JP"/>
        </w:rPr>
      </w:pPr>
      <w:r w:rsidRPr="008F2D53">
        <w:rPr>
          <w:lang w:eastAsia="ja-JP"/>
        </w:rPr>
        <w:t xml:space="preserve">UC-001: </w:t>
      </w:r>
      <w:r w:rsidR="00330BBF" w:rsidRPr="008F2D53">
        <w:rPr>
          <w:lang w:eastAsia="ja-JP"/>
        </w:rPr>
        <w:t>Register</w:t>
      </w:r>
    </w:p>
    <w:p w14:paraId="09D534DA" w14:textId="77777777" w:rsidR="00330BBF" w:rsidRPr="008F2D53" w:rsidRDefault="00330BBF" w:rsidP="00330BBF">
      <w:pPr>
        <w:spacing w:line="360" w:lineRule="auto"/>
        <w:jc w:val="both"/>
        <w:rPr>
          <w:b/>
        </w:rPr>
      </w:pPr>
      <w:r w:rsidRPr="008F2D53">
        <w:rPr>
          <w:b/>
        </w:rPr>
        <w:t>Purpose</w:t>
      </w:r>
    </w:p>
    <w:p w14:paraId="53593CC0" w14:textId="2B230833" w:rsidR="00330BBF" w:rsidRPr="008F2D53" w:rsidRDefault="00330BBF" w:rsidP="00330BBF">
      <w:pPr>
        <w:numPr>
          <w:ilvl w:val="2"/>
          <w:numId w:val="13"/>
        </w:numPr>
        <w:spacing w:line="360" w:lineRule="auto"/>
        <w:jc w:val="both"/>
        <w:rPr>
          <w:bCs/>
        </w:rPr>
      </w:pPr>
      <w:r w:rsidRPr="008F2D53">
        <w:rPr>
          <w:bCs/>
        </w:rPr>
        <w:t>This use case describes how a Student can register an account in the system.</w:t>
      </w:r>
    </w:p>
    <w:p w14:paraId="217C7C60" w14:textId="77777777" w:rsidR="00330BBF" w:rsidRPr="008F2D53" w:rsidRDefault="00330BBF" w:rsidP="00330BBF">
      <w:pPr>
        <w:spacing w:line="360" w:lineRule="auto"/>
        <w:jc w:val="both"/>
        <w:rPr>
          <w:b/>
        </w:rPr>
      </w:pPr>
      <w:r w:rsidRPr="008F2D53">
        <w:rPr>
          <w:b/>
        </w:rPr>
        <w:t>Actors</w:t>
      </w:r>
    </w:p>
    <w:p w14:paraId="3FBC348F" w14:textId="69730810" w:rsidR="00330BBF" w:rsidRPr="008F2D53" w:rsidRDefault="00330BBF" w:rsidP="00330BBF">
      <w:pPr>
        <w:numPr>
          <w:ilvl w:val="2"/>
          <w:numId w:val="13"/>
        </w:numPr>
        <w:spacing w:line="360" w:lineRule="auto"/>
        <w:ind w:left="1134" w:hanging="504"/>
        <w:jc w:val="both"/>
      </w:pPr>
      <w:r w:rsidRPr="008F2D53">
        <w:t xml:space="preserve">The actor that interacts with this use case is </w:t>
      </w:r>
      <w:r w:rsidRPr="008F2D53">
        <w:rPr>
          <w:b/>
          <w:bCs/>
        </w:rPr>
        <w:t>Student</w:t>
      </w:r>
      <w:r w:rsidRPr="008F2D53">
        <w:t>.</w:t>
      </w:r>
    </w:p>
    <w:p w14:paraId="323928F1" w14:textId="2F2D552E" w:rsidR="00330BBF" w:rsidRPr="008F2D53" w:rsidRDefault="008F2D53" w:rsidP="00330BBF">
      <w:pPr>
        <w:spacing w:line="360" w:lineRule="auto"/>
        <w:jc w:val="center"/>
      </w:pPr>
      <w:r>
        <w:rPr>
          <w:noProof/>
        </w:rPr>
        <w:drawing>
          <wp:inline distT="0" distB="0" distL="0" distR="0" wp14:anchorId="121BBEA0" wp14:editId="2821AE6D">
            <wp:extent cx="2219325" cy="810895"/>
            <wp:effectExtent l="0" t="0" r="9525" b="8255"/>
            <wp:docPr id="173587786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9325" cy="810895"/>
                    </a:xfrm>
                    <a:prstGeom prst="rect">
                      <a:avLst/>
                    </a:prstGeom>
                    <a:noFill/>
                    <a:ln>
                      <a:noFill/>
                    </a:ln>
                  </pic:spPr>
                </pic:pic>
              </a:graphicData>
            </a:graphic>
          </wp:inline>
        </w:drawing>
      </w:r>
      <w:r w:rsidR="00330BBF" w:rsidRPr="008F2D53">
        <w:rPr>
          <w:noProof/>
        </w:rPr>
        <w:t xml:space="preserve"> </w:t>
      </w:r>
    </w:p>
    <w:p w14:paraId="55E47AF8" w14:textId="77777777" w:rsidR="00330BBF" w:rsidRPr="008F2D53" w:rsidRDefault="00330BBF" w:rsidP="00330BBF">
      <w:pPr>
        <w:spacing w:line="360" w:lineRule="auto"/>
        <w:jc w:val="both"/>
        <w:rPr>
          <w:b/>
        </w:rPr>
      </w:pPr>
      <w:r w:rsidRPr="008F2D53">
        <w:rPr>
          <w:b/>
        </w:rPr>
        <w:t>Pre-Conditions</w:t>
      </w:r>
    </w:p>
    <w:p w14:paraId="394E58A2" w14:textId="77777777" w:rsidR="00330BBF" w:rsidRPr="008F2D53" w:rsidRDefault="00330BBF" w:rsidP="00330BBF">
      <w:pPr>
        <w:numPr>
          <w:ilvl w:val="2"/>
          <w:numId w:val="13"/>
        </w:numPr>
        <w:spacing w:line="360" w:lineRule="auto"/>
        <w:ind w:left="990"/>
        <w:jc w:val="both"/>
        <w:rPr>
          <w:lang w:val="en-IN"/>
        </w:rPr>
      </w:pPr>
      <w:r w:rsidRPr="008F2D53">
        <w:lastRenderedPageBreak/>
        <w:t>The Student Grading System application should be running and accessible.</w:t>
      </w:r>
    </w:p>
    <w:p w14:paraId="5E8DF360" w14:textId="290ADD07" w:rsidR="00330BBF" w:rsidRPr="008F2D53" w:rsidRDefault="00330BBF" w:rsidP="00330BBF">
      <w:pPr>
        <w:numPr>
          <w:ilvl w:val="2"/>
          <w:numId w:val="13"/>
        </w:numPr>
        <w:spacing w:line="360" w:lineRule="auto"/>
        <w:ind w:left="990"/>
        <w:jc w:val="both"/>
        <w:rPr>
          <w:bCs/>
          <w:lang w:val="en-IN"/>
        </w:rPr>
      </w:pPr>
      <w:r w:rsidRPr="00330BBF">
        <w:rPr>
          <w:bCs/>
          <w:lang w:val="en-IN"/>
        </w:rPr>
        <w:t>The Student must not already have an account in the system.</w:t>
      </w:r>
    </w:p>
    <w:p w14:paraId="268FE892" w14:textId="4F2877EF" w:rsidR="00330BBF" w:rsidRPr="008F2D53" w:rsidRDefault="00330BBF" w:rsidP="00330BBF">
      <w:pPr>
        <w:spacing w:line="360" w:lineRule="auto"/>
        <w:jc w:val="both"/>
        <w:rPr>
          <w:bCs/>
          <w:lang w:val="en-IN"/>
        </w:rPr>
      </w:pPr>
      <w:r w:rsidRPr="008F2D53">
        <w:rPr>
          <w:b/>
        </w:rPr>
        <w:t>Post-Conditions</w:t>
      </w:r>
    </w:p>
    <w:p w14:paraId="79D9E919" w14:textId="45B1975F" w:rsidR="00330BBF" w:rsidRPr="008F2D53" w:rsidRDefault="00330BBF" w:rsidP="00330BBF">
      <w:pPr>
        <w:numPr>
          <w:ilvl w:val="0"/>
          <w:numId w:val="13"/>
        </w:numPr>
        <w:suppressAutoHyphens w:val="0"/>
        <w:spacing w:before="100" w:beforeAutospacing="1" w:after="100" w:afterAutospacing="1"/>
        <w:rPr>
          <w:lang w:val="en-IN" w:eastAsia="en-IN"/>
        </w:rPr>
      </w:pPr>
      <w:r w:rsidRPr="008F2D53">
        <w:t>The Student successfully registers an account</w:t>
      </w:r>
    </w:p>
    <w:p w14:paraId="37D06FE6" w14:textId="77777777" w:rsidR="00330BBF" w:rsidRPr="008F2D53" w:rsidRDefault="00330BBF" w:rsidP="00330BBF">
      <w:pPr>
        <w:spacing w:line="360" w:lineRule="auto"/>
        <w:jc w:val="both"/>
        <w:rPr>
          <w:b/>
        </w:rPr>
      </w:pPr>
      <w:r w:rsidRPr="008F2D53">
        <w:rPr>
          <w:b/>
        </w:rPr>
        <w:t xml:space="preserve">Basic Flow </w:t>
      </w:r>
    </w:p>
    <w:p w14:paraId="2C3EC4CF" w14:textId="74AF5315" w:rsidR="00330BBF" w:rsidRPr="00330BBF" w:rsidRDefault="00330BBF" w:rsidP="00330BBF">
      <w:pPr>
        <w:numPr>
          <w:ilvl w:val="2"/>
          <w:numId w:val="20"/>
        </w:numPr>
        <w:ind w:left="990"/>
        <w:jc w:val="both"/>
        <w:rPr>
          <w:b/>
          <w:highlight w:val="yellow"/>
          <w:lang w:val="en-IN"/>
        </w:rPr>
      </w:pPr>
      <w:r w:rsidRPr="008F2D53">
        <w:rPr>
          <w:b/>
          <w:highlight w:val="yellow"/>
          <w:lang w:val="en-IN"/>
        </w:rPr>
        <w:t>T</w:t>
      </w:r>
      <w:r w:rsidRPr="00330BBF">
        <w:rPr>
          <w:b/>
          <w:highlight w:val="yellow"/>
          <w:lang w:val="en-IN"/>
        </w:rPr>
        <w:t>he Student accesses the "Register" page from the login screen.</w:t>
      </w:r>
    </w:p>
    <w:p w14:paraId="7F1102A0" w14:textId="0052C48A" w:rsidR="00330BBF" w:rsidRPr="00330BBF" w:rsidRDefault="00330BBF" w:rsidP="00330BBF">
      <w:pPr>
        <w:numPr>
          <w:ilvl w:val="2"/>
          <w:numId w:val="20"/>
        </w:numPr>
        <w:ind w:left="990"/>
        <w:jc w:val="both"/>
        <w:rPr>
          <w:b/>
          <w:highlight w:val="yellow"/>
          <w:lang w:val="en-IN"/>
        </w:rPr>
      </w:pPr>
      <w:r w:rsidRPr="00330BBF">
        <w:rPr>
          <w:b/>
          <w:highlight w:val="yellow"/>
          <w:lang w:val="en-IN"/>
        </w:rPr>
        <w:t>The system prompts the Student to enter their details (name, email, password, etc.).</w:t>
      </w:r>
    </w:p>
    <w:p w14:paraId="4A9EB4A0" w14:textId="4C638B84" w:rsidR="00330BBF" w:rsidRPr="00330BBF" w:rsidRDefault="00330BBF" w:rsidP="00330BBF">
      <w:pPr>
        <w:numPr>
          <w:ilvl w:val="2"/>
          <w:numId w:val="20"/>
        </w:numPr>
        <w:ind w:left="990"/>
        <w:jc w:val="both"/>
        <w:rPr>
          <w:b/>
          <w:highlight w:val="yellow"/>
          <w:lang w:val="en-IN"/>
        </w:rPr>
      </w:pPr>
      <w:r w:rsidRPr="00330BBF">
        <w:rPr>
          <w:b/>
          <w:highlight w:val="yellow"/>
          <w:lang w:val="en-IN"/>
        </w:rPr>
        <w:t xml:space="preserve">The Student fills in the required details and clicks </w:t>
      </w:r>
      <w:r w:rsidRPr="00330BBF">
        <w:rPr>
          <w:b/>
          <w:bCs/>
          <w:highlight w:val="yellow"/>
          <w:lang w:val="en-IN"/>
        </w:rPr>
        <w:t>Register</w:t>
      </w:r>
      <w:r w:rsidRPr="00330BBF">
        <w:rPr>
          <w:b/>
          <w:highlight w:val="yellow"/>
          <w:lang w:val="en-IN"/>
        </w:rPr>
        <w:t>.</w:t>
      </w:r>
    </w:p>
    <w:p w14:paraId="28B899D3" w14:textId="25040954" w:rsidR="00330BBF" w:rsidRPr="008F2D53" w:rsidRDefault="00330BBF" w:rsidP="00330BBF">
      <w:pPr>
        <w:numPr>
          <w:ilvl w:val="2"/>
          <w:numId w:val="20"/>
        </w:numPr>
        <w:ind w:left="990"/>
        <w:jc w:val="both"/>
        <w:rPr>
          <w:b/>
          <w:highlight w:val="yellow"/>
          <w:lang w:val="en-IN"/>
        </w:rPr>
      </w:pPr>
      <w:r w:rsidRPr="008F2D53">
        <w:rPr>
          <w:b/>
          <w:highlight w:val="yellow"/>
          <w:lang w:val="en-IN"/>
        </w:rPr>
        <w:t>The system validates the details, creates a new account</w:t>
      </w:r>
      <w:r w:rsidRPr="008F2D53">
        <w:rPr>
          <w:b/>
          <w:highlight w:val="yellow"/>
          <w:lang w:val="en-IN"/>
        </w:rPr>
        <w:t>.</w:t>
      </w:r>
    </w:p>
    <w:p w14:paraId="76339601" w14:textId="2C431AF9" w:rsidR="00330BBF" w:rsidRPr="008F2D53" w:rsidRDefault="00330BBF" w:rsidP="00330BBF">
      <w:pPr>
        <w:jc w:val="both"/>
        <w:rPr>
          <w:b/>
          <w:highlight w:val="yellow"/>
          <w:lang w:val="en-IN"/>
        </w:rPr>
      </w:pPr>
      <w:r w:rsidRPr="008F2D53">
        <w:rPr>
          <w:b/>
          <w:highlight w:val="yellow"/>
          <w:lang w:val="en-IN"/>
        </w:rPr>
        <w:t>Failure Case</w:t>
      </w:r>
    </w:p>
    <w:p w14:paraId="19E03BD9" w14:textId="77777777" w:rsidR="00330BBF" w:rsidRPr="008F2D53" w:rsidRDefault="00330BBF" w:rsidP="00330BBF">
      <w:pPr>
        <w:pStyle w:val="ListParagraph"/>
        <w:numPr>
          <w:ilvl w:val="0"/>
          <w:numId w:val="80"/>
        </w:numPr>
        <w:suppressAutoHyphens w:val="0"/>
        <w:spacing w:before="0"/>
        <w:rPr>
          <w:rFonts w:eastAsia="Times New Roman"/>
          <w:sz w:val="24"/>
          <w:lang w:val="en-IN" w:eastAsia="en-IN"/>
        </w:rPr>
      </w:pPr>
      <w:r w:rsidRPr="008F2D53">
        <w:rPr>
          <w:rFonts w:eastAsia="Times New Roman"/>
          <w:b/>
          <w:bCs/>
          <w:sz w:val="24"/>
          <w:lang w:val="en-IN" w:eastAsia="en-IN"/>
        </w:rPr>
        <w:t>Duplicate Email</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the email address already exists in the system, the system displays: </w:t>
      </w:r>
      <w:r w:rsidRPr="008F2D53">
        <w:rPr>
          <w:rFonts w:eastAsia="Times New Roman"/>
          <w:i/>
          <w:iCs/>
          <w:sz w:val="24"/>
          <w:lang w:val="en-IN" w:eastAsia="en-IN"/>
        </w:rPr>
        <w:t>"This email is already registered. Please use another email."</w:t>
      </w:r>
    </w:p>
    <w:p w14:paraId="581C3D9A" w14:textId="559562D7" w:rsidR="00330BBF" w:rsidRPr="00844CF5" w:rsidRDefault="00330BBF" w:rsidP="003C6CA5">
      <w:pPr>
        <w:pStyle w:val="ListParagraph"/>
        <w:numPr>
          <w:ilvl w:val="0"/>
          <w:numId w:val="80"/>
        </w:numPr>
        <w:suppressAutoHyphens w:val="0"/>
        <w:spacing w:before="0"/>
        <w:rPr>
          <w:rFonts w:eastAsia="Times New Roman"/>
          <w:sz w:val="24"/>
          <w:lang w:val="en-IN" w:eastAsia="en-IN"/>
        </w:rPr>
      </w:pPr>
      <w:r w:rsidRPr="008F2D53">
        <w:rPr>
          <w:rFonts w:eastAsia="Times New Roman"/>
          <w:b/>
          <w:bCs/>
          <w:sz w:val="24"/>
          <w:lang w:val="en-IN" w:eastAsia="en-IN"/>
        </w:rPr>
        <w:t>Incomplete Information</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required fields are left blank, the system prompts: </w:t>
      </w:r>
      <w:r w:rsidRPr="008F2D53">
        <w:rPr>
          <w:rFonts w:eastAsia="Times New Roman"/>
          <w:i/>
          <w:iCs/>
          <w:sz w:val="24"/>
          <w:lang w:val="en-IN" w:eastAsia="en-IN"/>
        </w:rPr>
        <w:t>"Please fill in all required fields."</w:t>
      </w:r>
    </w:p>
    <w:p w14:paraId="4E7434AE" w14:textId="77777777" w:rsidR="00330BBF" w:rsidRPr="008F2D53" w:rsidRDefault="00330BBF" w:rsidP="00330BBF">
      <w:pPr>
        <w:suppressAutoHyphens w:val="0"/>
        <w:spacing w:before="0"/>
        <w:rPr>
          <w:rFonts w:eastAsia="Times New Roman"/>
          <w:i/>
          <w:iCs/>
          <w:sz w:val="24"/>
          <w:lang w:val="en-IN" w:eastAsia="en-IN"/>
        </w:rPr>
      </w:pPr>
    </w:p>
    <w:p w14:paraId="5B15DB17" w14:textId="77777777" w:rsidR="00330BBF" w:rsidRPr="008F2D53" w:rsidRDefault="00330BBF" w:rsidP="00330BBF">
      <w:pPr>
        <w:suppressAutoHyphens w:val="0"/>
        <w:spacing w:before="0"/>
        <w:rPr>
          <w:rFonts w:eastAsia="Times New Roman"/>
          <w:sz w:val="24"/>
          <w:lang w:val="en-IN" w:eastAsia="en-IN"/>
        </w:rPr>
      </w:pPr>
    </w:p>
    <w:p w14:paraId="7082E010" w14:textId="77777777" w:rsidR="00330BBF" w:rsidRPr="008F2D53" w:rsidRDefault="00330BBF" w:rsidP="00330BBF">
      <w:pPr>
        <w:jc w:val="both"/>
        <w:rPr>
          <w:b/>
          <w:highlight w:val="yellow"/>
        </w:rPr>
      </w:pPr>
      <w:r w:rsidRPr="008F2D53">
        <w:rPr>
          <w:b/>
          <w:highlight w:val="yellow"/>
        </w:rPr>
        <w:t>Screen Design</w:t>
      </w:r>
    </w:p>
    <w:p w14:paraId="67DAB66D" w14:textId="77777777" w:rsidR="00330BBF" w:rsidRPr="008F2D53" w:rsidRDefault="00330BBF" w:rsidP="00330BBF">
      <w:pPr>
        <w:spacing w:line="360" w:lineRule="auto"/>
        <w:ind w:left="990"/>
        <w:jc w:val="both"/>
        <w:rPr>
          <w:highlight w:val="yellow"/>
        </w:rPr>
      </w:pPr>
      <w:r w:rsidRPr="008F2D53">
        <w:rPr>
          <w:noProof/>
          <w:highlight w:val="yellow"/>
        </w:rPr>
        <w:drawing>
          <wp:inline distT="0" distB="0" distL="0" distR="0" wp14:anchorId="7A92B189" wp14:editId="68B1C16A">
            <wp:extent cx="6132830" cy="2463800"/>
            <wp:effectExtent l="0" t="0" r="1270" b="0"/>
            <wp:docPr id="245022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4C957419" w14:textId="77777777" w:rsidR="00330BBF" w:rsidRPr="008F2D53" w:rsidRDefault="00330BBF" w:rsidP="00330BBF">
      <w:pPr>
        <w:spacing w:before="0" w:line="360" w:lineRule="auto"/>
        <w:jc w:val="both"/>
        <w:rPr>
          <w:b/>
          <w:highlight w:val="yellow"/>
        </w:rPr>
      </w:pPr>
      <w:r w:rsidRPr="008F2D53">
        <w:rPr>
          <w:b/>
          <w:highlight w:val="yellow"/>
        </w:rPr>
        <w:t>Database Tables Involved</w:t>
      </w:r>
    </w:p>
    <w:p w14:paraId="1C93D0A1" w14:textId="77777777" w:rsidR="00330BBF" w:rsidRPr="008F2D53" w:rsidRDefault="00330BBF" w:rsidP="00330BBF">
      <w:pPr>
        <w:numPr>
          <w:ilvl w:val="2"/>
          <w:numId w:val="13"/>
        </w:numPr>
        <w:ind w:left="990"/>
        <w:jc w:val="both"/>
        <w:rPr>
          <w:highlight w:val="yellow"/>
          <w:lang w:val="en-IN"/>
        </w:rPr>
      </w:pPr>
      <w:r w:rsidRPr="008F2D53">
        <w:rPr>
          <w:highlight w:val="yellow"/>
        </w:rPr>
        <w:t>NA</w:t>
      </w:r>
    </w:p>
    <w:p w14:paraId="7C908861" w14:textId="5F692F9A" w:rsidR="00330BBF" w:rsidRPr="008F2D53" w:rsidRDefault="00D816B9" w:rsidP="00330BBF">
      <w:pPr>
        <w:pStyle w:val="Heading3"/>
        <w:rPr>
          <w:lang w:eastAsia="ja-JP"/>
        </w:rPr>
      </w:pPr>
      <w:r w:rsidRPr="008F2D53">
        <w:rPr>
          <w:lang w:eastAsia="ja-JP"/>
        </w:rPr>
        <w:t xml:space="preserve">UC-002: </w:t>
      </w:r>
      <w:r w:rsidR="00330BBF" w:rsidRPr="008F2D53">
        <w:rPr>
          <w:lang w:eastAsia="ja-JP"/>
        </w:rPr>
        <w:t>Login</w:t>
      </w:r>
    </w:p>
    <w:p w14:paraId="4FCCDDF5" w14:textId="77777777" w:rsidR="00330BBF" w:rsidRPr="008F2D53" w:rsidRDefault="00330BBF" w:rsidP="00330BBF">
      <w:pPr>
        <w:spacing w:line="360" w:lineRule="auto"/>
        <w:jc w:val="both"/>
        <w:rPr>
          <w:b/>
        </w:rPr>
      </w:pPr>
      <w:r w:rsidRPr="008F2D53">
        <w:rPr>
          <w:b/>
        </w:rPr>
        <w:t>Purpose</w:t>
      </w:r>
    </w:p>
    <w:p w14:paraId="016BEF6D" w14:textId="23A882E1" w:rsidR="00330BBF" w:rsidRPr="008F2D53" w:rsidRDefault="00330BBF" w:rsidP="00330BBF">
      <w:pPr>
        <w:numPr>
          <w:ilvl w:val="2"/>
          <w:numId w:val="13"/>
        </w:numPr>
        <w:spacing w:line="360" w:lineRule="auto"/>
        <w:jc w:val="both"/>
        <w:rPr>
          <w:bCs/>
        </w:rPr>
      </w:pPr>
      <w:r w:rsidRPr="008F2D53">
        <w:rPr>
          <w:bCs/>
        </w:rPr>
        <w:t>This use case describes how the Student can log in to the system to access their dashboard..</w:t>
      </w:r>
    </w:p>
    <w:p w14:paraId="24CCDFE6" w14:textId="77777777" w:rsidR="00330BBF" w:rsidRPr="008F2D53" w:rsidRDefault="00330BBF" w:rsidP="00330BBF">
      <w:pPr>
        <w:spacing w:line="360" w:lineRule="auto"/>
        <w:jc w:val="both"/>
        <w:rPr>
          <w:b/>
        </w:rPr>
      </w:pPr>
      <w:r w:rsidRPr="008F2D53">
        <w:rPr>
          <w:b/>
        </w:rPr>
        <w:t>Actors</w:t>
      </w:r>
    </w:p>
    <w:p w14:paraId="62B62FFA" w14:textId="77777777" w:rsidR="00330BBF" w:rsidRPr="008F2D53" w:rsidRDefault="00330BBF" w:rsidP="00330BBF">
      <w:pPr>
        <w:numPr>
          <w:ilvl w:val="2"/>
          <w:numId w:val="13"/>
        </w:numPr>
        <w:spacing w:line="360" w:lineRule="auto"/>
        <w:ind w:left="1134" w:hanging="504"/>
        <w:jc w:val="both"/>
      </w:pPr>
      <w:r w:rsidRPr="008F2D53">
        <w:lastRenderedPageBreak/>
        <w:t xml:space="preserve">The actor that interacts with this use case is </w:t>
      </w:r>
      <w:r w:rsidRPr="008F2D53">
        <w:rPr>
          <w:b/>
          <w:bCs/>
        </w:rPr>
        <w:t>Student</w:t>
      </w:r>
      <w:r w:rsidRPr="008F2D53">
        <w:t>.</w:t>
      </w:r>
    </w:p>
    <w:p w14:paraId="025B82B9" w14:textId="1CF97090" w:rsidR="00330BBF" w:rsidRPr="008F2D53" w:rsidRDefault="008F2D53" w:rsidP="00330BBF">
      <w:pPr>
        <w:spacing w:line="360" w:lineRule="auto"/>
        <w:jc w:val="center"/>
      </w:pPr>
      <w:r>
        <w:rPr>
          <w:noProof/>
        </w:rPr>
        <w:drawing>
          <wp:inline distT="0" distB="0" distL="0" distR="0" wp14:anchorId="1294ED54" wp14:editId="2B4F5194">
            <wp:extent cx="1932305" cy="810895"/>
            <wp:effectExtent l="0" t="0" r="0" b="8255"/>
            <wp:docPr id="7607086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2305" cy="810895"/>
                    </a:xfrm>
                    <a:prstGeom prst="rect">
                      <a:avLst/>
                    </a:prstGeom>
                    <a:noFill/>
                    <a:ln>
                      <a:noFill/>
                    </a:ln>
                  </pic:spPr>
                </pic:pic>
              </a:graphicData>
            </a:graphic>
          </wp:inline>
        </w:drawing>
      </w:r>
      <w:r w:rsidR="00330BBF" w:rsidRPr="008F2D53">
        <w:rPr>
          <w:noProof/>
        </w:rPr>
        <w:t xml:space="preserve"> </w:t>
      </w:r>
    </w:p>
    <w:p w14:paraId="0BB2966D" w14:textId="77777777" w:rsidR="00330BBF" w:rsidRPr="008F2D53" w:rsidRDefault="00330BBF" w:rsidP="00330BBF">
      <w:pPr>
        <w:spacing w:line="360" w:lineRule="auto"/>
        <w:jc w:val="both"/>
        <w:rPr>
          <w:b/>
        </w:rPr>
      </w:pPr>
      <w:r w:rsidRPr="008F2D53">
        <w:rPr>
          <w:b/>
        </w:rPr>
        <w:t>Pre-Conditions</w:t>
      </w:r>
    </w:p>
    <w:p w14:paraId="5D419550" w14:textId="77777777" w:rsidR="00330BBF" w:rsidRPr="008F2D53" w:rsidRDefault="00330BBF" w:rsidP="00330BBF">
      <w:pPr>
        <w:numPr>
          <w:ilvl w:val="2"/>
          <w:numId w:val="13"/>
        </w:numPr>
        <w:spacing w:line="360" w:lineRule="auto"/>
        <w:ind w:left="990"/>
        <w:jc w:val="both"/>
        <w:rPr>
          <w:lang w:val="en-IN"/>
        </w:rPr>
      </w:pPr>
      <w:r w:rsidRPr="008F2D53">
        <w:t>The Student Grading System application should be running and accessible.</w:t>
      </w:r>
    </w:p>
    <w:p w14:paraId="3809F3FF" w14:textId="092435A8" w:rsidR="00330BBF" w:rsidRPr="008F2D53" w:rsidRDefault="00330BBF" w:rsidP="00330BBF">
      <w:pPr>
        <w:numPr>
          <w:ilvl w:val="2"/>
          <w:numId w:val="13"/>
        </w:numPr>
        <w:spacing w:line="360" w:lineRule="auto"/>
        <w:ind w:left="990"/>
        <w:jc w:val="both"/>
        <w:rPr>
          <w:bCs/>
          <w:lang w:val="en-IN"/>
        </w:rPr>
      </w:pPr>
      <w:r w:rsidRPr="008F2D53">
        <w:rPr>
          <w:bCs/>
        </w:rPr>
        <w:t>The Student must be registered in the system.</w:t>
      </w:r>
    </w:p>
    <w:p w14:paraId="70E2554D" w14:textId="77777777" w:rsidR="00330BBF" w:rsidRPr="008F2D53" w:rsidRDefault="00330BBF" w:rsidP="00330BBF">
      <w:pPr>
        <w:spacing w:line="360" w:lineRule="auto"/>
        <w:jc w:val="both"/>
        <w:rPr>
          <w:bCs/>
          <w:lang w:val="en-IN"/>
        </w:rPr>
      </w:pPr>
      <w:r w:rsidRPr="008F2D53">
        <w:rPr>
          <w:b/>
        </w:rPr>
        <w:t>Post-Conditions</w:t>
      </w:r>
    </w:p>
    <w:p w14:paraId="35EF58BE" w14:textId="261E163E" w:rsidR="00330BBF" w:rsidRPr="008F2D53" w:rsidRDefault="00330BBF" w:rsidP="00330BBF">
      <w:pPr>
        <w:numPr>
          <w:ilvl w:val="0"/>
          <w:numId w:val="13"/>
        </w:numPr>
        <w:suppressAutoHyphens w:val="0"/>
        <w:spacing w:before="100" w:beforeAutospacing="1" w:after="100" w:afterAutospacing="1"/>
        <w:rPr>
          <w:lang w:val="en-IN" w:eastAsia="en-IN"/>
        </w:rPr>
      </w:pPr>
      <w:r w:rsidRPr="008F2D53">
        <w:t>The Student is successfully logged in and redirected to their dashboard.</w:t>
      </w:r>
    </w:p>
    <w:p w14:paraId="3A2C4EE9" w14:textId="77777777" w:rsidR="00330BBF" w:rsidRPr="008F2D53" w:rsidRDefault="00330BBF" w:rsidP="00330BBF">
      <w:pPr>
        <w:spacing w:line="360" w:lineRule="auto"/>
        <w:jc w:val="both"/>
        <w:rPr>
          <w:b/>
        </w:rPr>
      </w:pPr>
      <w:r w:rsidRPr="008F2D53">
        <w:rPr>
          <w:b/>
        </w:rPr>
        <w:t xml:space="preserve">Basic Flow </w:t>
      </w:r>
    </w:p>
    <w:p w14:paraId="1F14699A" w14:textId="0B96448F" w:rsidR="00476FD7" w:rsidRPr="00476FD7" w:rsidRDefault="00476FD7" w:rsidP="00476FD7">
      <w:pPr>
        <w:numPr>
          <w:ilvl w:val="2"/>
          <w:numId w:val="20"/>
        </w:numPr>
        <w:ind w:left="990"/>
        <w:jc w:val="both"/>
        <w:rPr>
          <w:b/>
          <w:highlight w:val="yellow"/>
          <w:lang w:val="en-IN"/>
        </w:rPr>
      </w:pPr>
      <w:r w:rsidRPr="00476FD7">
        <w:rPr>
          <w:b/>
          <w:highlight w:val="yellow"/>
          <w:lang w:val="en-IN"/>
        </w:rPr>
        <w:t>The Student accesses the login page of the Student Grading System.</w:t>
      </w:r>
    </w:p>
    <w:p w14:paraId="6D23EFF1" w14:textId="0E665BE7" w:rsidR="00476FD7" w:rsidRPr="00476FD7" w:rsidRDefault="00476FD7" w:rsidP="00476FD7">
      <w:pPr>
        <w:numPr>
          <w:ilvl w:val="2"/>
          <w:numId w:val="20"/>
        </w:numPr>
        <w:ind w:left="990"/>
        <w:jc w:val="both"/>
        <w:rPr>
          <w:b/>
          <w:highlight w:val="yellow"/>
          <w:lang w:val="en-IN"/>
        </w:rPr>
      </w:pPr>
      <w:r w:rsidRPr="00476FD7">
        <w:rPr>
          <w:b/>
          <w:highlight w:val="yellow"/>
          <w:lang w:val="en-IN"/>
        </w:rPr>
        <w:t>The system prompts the Student to enter their username and password.</w:t>
      </w:r>
    </w:p>
    <w:p w14:paraId="16B8D6D5" w14:textId="4D92B7F7" w:rsidR="00476FD7" w:rsidRPr="00476FD7" w:rsidRDefault="00476FD7" w:rsidP="00476FD7">
      <w:pPr>
        <w:numPr>
          <w:ilvl w:val="2"/>
          <w:numId w:val="20"/>
        </w:numPr>
        <w:ind w:left="990"/>
        <w:jc w:val="both"/>
        <w:rPr>
          <w:b/>
          <w:highlight w:val="yellow"/>
          <w:lang w:val="en-IN"/>
        </w:rPr>
      </w:pPr>
      <w:r w:rsidRPr="00476FD7">
        <w:rPr>
          <w:b/>
          <w:highlight w:val="yellow"/>
          <w:lang w:val="en-IN"/>
        </w:rPr>
        <w:t xml:space="preserve">The Student enters valid credentials and clicks the </w:t>
      </w:r>
      <w:r w:rsidRPr="00476FD7">
        <w:rPr>
          <w:b/>
          <w:bCs/>
          <w:highlight w:val="yellow"/>
          <w:lang w:val="en-IN"/>
        </w:rPr>
        <w:t>Login</w:t>
      </w:r>
      <w:r w:rsidRPr="00476FD7">
        <w:rPr>
          <w:b/>
          <w:highlight w:val="yellow"/>
          <w:lang w:val="en-IN"/>
        </w:rPr>
        <w:t xml:space="preserve"> button.</w:t>
      </w:r>
    </w:p>
    <w:p w14:paraId="788156FB" w14:textId="6CAAAAC0" w:rsidR="00476FD7" w:rsidRPr="008F2D53" w:rsidRDefault="00476FD7" w:rsidP="00476FD7">
      <w:pPr>
        <w:numPr>
          <w:ilvl w:val="2"/>
          <w:numId w:val="20"/>
        </w:numPr>
        <w:ind w:left="990"/>
        <w:jc w:val="both"/>
        <w:rPr>
          <w:b/>
          <w:highlight w:val="yellow"/>
          <w:lang w:val="en-IN"/>
        </w:rPr>
      </w:pPr>
      <w:r w:rsidRPr="008F2D53">
        <w:rPr>
          <w:b/>
          <w:highlight w:val="yellow"/>
          <w:lang w:val="en-IN"/>
        </w:rPr>
        <w:t>The system validates the credentials and redirects the Student to their dashboard.</w:t>
      </w:r>
    </w:p>
    <w:p w14:paraId="4FE49E03" w14:textId="77777777" w:rsidR="00476FD7" w:rsidRPr="008F2D53" w:rsidRDefault="00476FD7" w:rsidP="00476FD7">
      <w:pPr>
        <w:ind w:left="630"/>
        <w:jc w:val="both"/>
        <w:rPr>
          <w:b/>
          <w:highlight w:val="yellow"/>
          <w:lang w:val="en-IN"/>
        </w:rPr>
      </w:pPr>
    </w:p>
    <w:p w14:paraId="041FAC8E" w14:textId="7EAAC62B" w:rsidR="00330BBF" w:rsidRPr="008F2D53" w:rsidRDefault="00330BBF" w:rsidP="00476FD7">
      <w:pPr>
        <w:jc w:val="both"/>
        <w:rPr>
          <w:b/>
          <w:highlight w:val="yellow"/>
          <w:lang w:val="en-IN"/>
        </w:rPr>
      </w:pPr>
      <w:r w:rsidRPr="008F2D53">
        <w:rPr>
          <w:b/>
          <w:highlight w:val="yellow"/>
          <w:lang w:val="en-IN"/>
        </w:rPr>
        <w:t>Failure Case</w:t>
      </w:r>
    </w:p>
    <w:p w14:paraId="693969E1" w14:textId="77777777" w:rsidR="008F2D53" w:rsidRPr="008F2D53" w:rsidRDefault="00476FD7" w:rsidP="00476FD7">
      <w:pPr>
        <w:pStyle w:val="ListParagraph"/>
        <w:numPr>
          <w:ilvl w:val="0"/>
          <w:numId w:val="87"/>
        </w:numPr>
        <w:suppressAutoHyphens w:val="0"/>
        <w:spacing w:before="0"/>
        <w:rPr>
          <w:rFonts w:eastAsia="Times New Roman"/>
          <w:sz w:val="24"/>
          <w:lang w:val="en-IN" w:eastAsia="en-IN"/>
        </w:rPr>
      </w:pPr>
      <w:r w:rsidRPr="008F2D53">
        <w:rPr>
          <w:rFonts w:eastAsia="Times New Roman"/>
          <w:b/>
          <w:bCs/>
          <w:sz w:val="24"/>
          <w:lang w:val="en-IN" w:eastAsia="en-IN"/>
        </w:rPr>
        <w:t>Invalid Credentials</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the username or password is incorrect, the system displays: </w:t>
      </w:r>
      <w:r w:rsidRPr="008F2D53">
        <w:rPr>
          <w:rFonts w:eastAsia="Times New Roman"/>
          <w:i/>
          <w:iCs/>
          <w:sz w:val="24"/>
          <w:lang w:val="en-IN" w:eastAsia="en-IN"/>
        </w:rPr>
        <w:t>"Invalid username or password. Please try again."</w:t>
      </w:r>
    </w:p>
    <w:p w14:paraId="320D876C" w14:textId="15BF5C02" w:rsidR="00476FD7" w:rsidRPr="008F2D53" w:rsidRDefault="00476FD7" w:rsidP="00476FD7">
      <w:pPr>
        <w:pStyle w:val="ListParagraph"/>
        <w:numPr>
          <w:ilvl w:val="0"/>
          <w:numId w:val="87"/>
        </w:numPr>
        <w:suppressAutoHyphens w:val="0"/>
        <w:spacing w:before="0"/>
        <w:rPr>
          <w:rFonts w:eastAsia="Times New Roman"/>
          <w:sz w:val="24"/>
          <w:lang w:val="en-IN" w:eastAsia="en-IN"/>
        </w:rPr>
      </w:pPr>
      <w:r w:rsidRPr="008F2D53">
        <w:rPr>
          <w:rFonts w:eastAsia="Times New Roman"/>
          <w:b/>
          <w:bCs/>
          <w:sz w:val="24"/>
          <w:lang w:val="en-IN" w:eastAsia="en-IN"/>
        </w:rPr>
        <w:t>Connection Issue</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the system is down or inaccessible, the system displays: </w:t>
      </w:r>
      <w:r w:rsidRPr="008F2D53">
        <w:rPr>
          <w:rFonts w:eastAsia="Times New Roman"/>
          <w:i/>
          <w:iCs/>
          <w:sz w:val="24"/>
          <w:lang w:val="en-IN" w:eastAsia="en-IN"/>
        </w:rPr>
        <w:t>"Unable to connect to the system. Please try again later."</w:t>
      </w:r>
    </w:p>
    <w:p w14:paraId="507DCA7F" w14:textId="2A42E4C0" w:rsidR="00330BBF" w:rsidRPr="008F2D53" w:rsidRDefault="00330BBF" w:rsidP="00476FD7">
      <w:pPr>
        <w:pStyle w:val="ListParagraph"/>
        <w:suppressAutoHyphens w:val="0"/>
        <w:spacing w:before="0"/>
        <w:rPr>
          <w:rFonts w:eastAsia="Times New Roman"/>
          <w:i/>
          <w:iCs/>
          <w:sz w:val="24"/>
          <w:lang w:val="en-IN" w:eastAsia="en-IN"/>
        </w:rPr>
      </w:pPr>
    </w:p>
    <w:p w14:paraId="04CE3C56" w14:textId="77777777" w:rsidR="00330BBF" w:rsidRPr="008F2D53" w:rsidRDefault="00330BBF" w:rsidP="00330BBF">
      <w:pPr>
        <w:suppressAutoHyphens w:val="0"/>
        <w:spacing w:before="0"/>
        <w:rPr>
          <w:rFonts w:eastAsia="Times New Roman"/>
          <w:sz w:val="24"/>
          <w:lang w:val="en-IN" w:eastAsia="en-IN"/>
        </w:rPr>
      </w:pPr>
    </w:p>
    <w:p w14:paraId="76ED6CAE" w14:textId="77777777" w:rsidR="00330BBF" w:rsidRPr="008F2D53" w:rsidRDefault="00330BBF" w:rsidP="00330BBF">
      <w:pPr>
        <w:jc w:val="both"/>
        <w:rPr>
          <w:b/>
          <w:highlight w:val="yellow"/>
        </w:rPr>
      </w:pPr>
      <w:r w:rsidRPr="008F2D53">
        <w:rPr>
          <w:b/>
          <w:highlight w:val="yellow"/>
        </w:rPr>
        <w:t>Screen Design</w:t>
      </w:r>
    </w:p>
    <w:p w14:paraId="0D6F4D52" w14:textId="77777777" w:rsidR="00330BBF" w:rsidRPr="008F2D53" w:rsidRDefault="00330BBF" w:rsidP="00330BBF">
      <w:pPr>
        <w:spacing w:line="360" w:lineRule="auto"/>
        <w:ind w:left="990"/>
        <w:jc w:val="both"/>
        <w:rPr>
          <w:highlight w:val="yellow"/>
        </w:rPr>
      </w:pPr>
      <w:r w:rsidRPr="008F2D53">
        <w:rPr>
          <w:noProof/>
          <w:highlight w:val="yellow"/>
        </w:rPr>
        <w:drawing>
          <wp:inline distT="0" distB="0" distL="0" distR="0" wp14:anchorId="36DC249D" wp14:editId="36756BA9">
            <wp:extent cx="6132830" cy="2463800"/>
            <wp:effectExtent l="0" t="0" r="1270" b="0"/>
            <wp:docPr id="1126337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01F5EAE1" w14:textId="77777777" w:rsidR="00330BBF" w:rsidRPr="008F2D53" w:rsidRDefault="00330BBF" w:rsidP="00330BBF">
      <w:pPr>
        <w:spacing w:before="0" w:line="360" w:lineRule="auto"/>
        <w:jc w:val="both"/>
        <w:rPr>
          <w:b/>
          <w:highlight w:val="yellow"/>
        </w:rPr>
      </w:pPr>
      <w:r w:rsidRPr="008F2D53">
        <w:rPr>
          <w:b/>
          <w:highlight w:val="yellow"/>
        </w:rPr>
        <w:lastRenderedPageBreak/>
        <w:t>Database Tables Involved</w:t>
      </w:r>
    </w:p>
    <w:p w14:paraId="52407408" w14:textId="77777777" w:rsidR="00330BBF" w:rsidRPr="008F2D53" w:rsidRDefault="00330BBF" w:rsidP="00330BBF">
      <w:pPr>
        <w:numPr>
          <w:ilvl w:val="2"/>
          <w:numId w:val="13"/>
        </w:numPr>
        <w:ind w:left="990"/>
        <w:jc w:val="both"/>
        <w:rPr>
          <w:highlight w:val="yellow"/>
          <w:lang w:val="en-IN"/>
        </w:rPr>
      </w:pPr>
      <w:r w:rsidRPr="008F2D53">
        <w:rPr>
          <w:highlight w:val="yellow"/>
        </w:rPr>
        <w:t>NA</w:t>
      </w:r>
    </w:p>
    <w:p w14:paraId="514AA7B1" w14:textId="242F1F5C" w:rsidR="00476FD7" w:rsidRPr="008F2D53" w:rsidRDefault="00D816B9" w:rsidP="00476FD7">
      <w:pPr>
        <w:pStyle w:val="Heading3"/>
        <w:rPr>
          <w:lang w:eastAsia="ja-JP"/>
        </w:rPr>
      </w:pPr>
      <w:r w:rsidRPr="008F2D53">
        <w:rPr>
          <w:lang w:eastAsia="ja-JP"/>
        </w:rPr>
        <w:t xml:space="preserve">UC-003: </w:t>
      </w:r>
      <w:r w:rsidR="00476FD7" w:rsidRPr="008F2D53">
        <w:rPr>
          <w:lang w:eastAsia="ja-JP"/>
        </w:rPr>
        <w:t>Log</w:t>
      </w:r>
      <w:r w:rsidR="00476FD7" w:rsidRPr="008F2D53">
        <w:rPr>
          <w:lang w:eastAsia="ja-JP"/>
        </w:rPr>
        <w:t>out</w:t>
      </w:r>
    </w:p>
    <w:p w14:paraId="3810181A" w14:textId="77777777" w:rsidR="00476FD7" w:rsidRPr="008F2D53" w:rsidRDefault="00476FD7" w:rsidP="00476FD7">
      <w:pPr>
        <w:spacing w:line="360" w:lineRule="auto"/>
        <w:jc w:val="both"/>
        <w:rPr>
          <w:b/>
        </w:rPr>
      </w:pPr>
      <w:r w:rsidRPr="008F2D53">
        <w:rPr>
          <w:b/>
        </w:rPr>
        <w:t>Purpose</w:t>
      </w:r>
    </w:p>
    <w:p w14:paraId="5C797F60" w14:textId="4974802F" w:rsidR="00476FD7" w:rsidRPr="008F2D53" w:rsidRDefault="00476FD7" w:rsidP="00476FD7">
      <w:pPr>
        <w:numPr>
          <w:ilvl w:val="2"/>
          <w:numId w:val="13"/>
        </w:numPr>
        <w:spacing w:line="360" w:lineRule="auto"/>
        <w:jc w:val="both"/>
        <w:rPr>
          <w:bCs/>
        </w:rPr>
      </w:pPr>
      <w:r w:rsidRPr="008F2D53">
        <w:rPr>
          <w:bCs/>
        </w:rPr>
        <w:t>This use case describes how the Student can log out from the system to ensure session security.</w:t>
      </w:r>
    </w:p>
    <w:p w14:paraId="3C186F3A" w14:textId="77777777" w:rsidR="00476FD7" w:rsidRPr="008F2D53" w:rsidRDefault="00476FD7" w:rsidP="00476FD7">
      <w:pPr>
        <w:spacing w:line="360" w:lineRule="auto"/>
        <w:jc w:val="both"/>
        <w:rPr>
          <w:b/>
        </w:rPr>
      </w:pPr>
      <w:r w:rsidRPr="008F2D53">
        <w:rPr>
          <w:b/>
        </w:rPr>
        <w:t>Actors</w:t>
      </w:r>
    </w:p>
    <w:p w14:paraId="106FC663" w14:textId="77777777" w:rsidR="00476FD7" w:rsidRPr="008F2D53" w:rsidRDefault="00476FD7" w:rsidP="00476FD7">
      <w:pPr>
        <w:numPr>
          <w:ilvl w:val="2"/>
          <w:numId w:val="13"/>
        </w:numPr>
        <w:spacing w:line="360" w:lineRule="auto"/>
        <w:ind w:left="1134" w:hanging="504"/>
        <w:jc w:val="both"/>
      </w:pPr>
      <w:r w:rsidRPr="008F2D53">
        <w:t xml:space="preserve">The actor that interacts with this use case is </w:t>
      </w:r>
      <w:r w:rsidRPr="008F2D53">
        <w:rPr>
          <w:b/>
          <w:bCs/>
        </w:rPr>
        <w:t>Student</w:t>
      </w:r>
      <w:r w:rsidRPr="008F2D53">
        <w:t>.</w:t>
      </w:r>
    </w:p>
    <w:p w14:paraId="2B1A6DED" w14:textId="59728C6C" w:rsidR="00476FD7" w:rsidRPr="008F2D53" w:rsidRDefault="008F2D53" w:rsidP="00476FD7">
      <w:pPr>
        <w:spacing w:line="360" w:lineRule="auto"/>
        <w:jc w:val="center"/>
      </w:pPr>
      <w:r>
        <w:rPr>
          <w:noProof/>
        </w:rPr>
        <w:drawing>
          <wp:inline distT="0" distB="0" distL="0" distR="0" wp14:anchorId="564D2B86" wp14:editId="45012EF0">
            <wp:extent cx="2079625" cy="810895"/>
            <wp:effectExtent l="0" t="0" r="0" b="8255"/>
            <wp:docPr id="13434521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79625" cy="810895"/>
                    </a:xfrm>
                    <a:prstGeom prst="rect">
                      <a:avLst/>
                    </a:prstGeom>
                    <a:noFill/>
                    <a:ln>
                      <a:noFill/>
                    </a:ln>
                  </pic:spPr>
                </pic:pic>
              </a:graphicData>
            </a:graphic>
          </wp:inline>
        </w:drawing>
      </w:r>
      <w:r w:rsidR="00476FD7" w:rsidRPr="008F2D53">
        <w:rPr>
          <w:noProof/>
        </w:rPr>
        <w:t xml:space="preserve"> </w:t>
      </w:r>
    </w:p>
    <w:p w14:paraId="2FF7EC26" w14:textId="77777777" w:rsidR="00476FD7" w:rsidRPr="008F2D53" w:rsidRDefault="00476FD7" w:rsidP="00476FD7">
      <w:pPr>
        <w:spacing w:line="360" w:lineRule="auto"/>
        <w:jc w:val="both"/>
        <w:rPr>
          <w:b/>
        </w:rPr>
      </w:pPr>
      <w:r w:rsidRPr="008F2D53">
        <w:rPr>
          <w:b/>
        </w:rPr>
        <w:t>Pre-Conditions</w:t>
      </w:r>
    </w:p>
    <w:p w14:paraId="552B397B" w14:textId="77777777" w:rsidR="00476FD7" w:rsidRPr="008F2D53" w:rsidRDefault="00476FD7" w:rsidP="00476FD7">
      <w:pPr>
        <w:numPr>
          <w:ilvl w:val="2"/>
          <w:numId w:val="13"/>
        </w:numPr>
        <w:spacing w:line="360" w:lineRule="auto"/>
        <w:ind w:left="990"/>
        <w:jc w:val="both"/>
        <w:rPr>
          <w:lang w:val="en-IN"/>
        </w:rPr>
      </w:pPr>
      <w:r w:rsidRPr="008F2D53">
        <w:t>The Student Grading System application should be running and accessible.</w:t>
      </w:r>
    </w:p>
    <w:p w14:paraId="76490F0E" w14:textId="466F17B3" w:rsidR="00476FD7" w:rsidRPr="008F2D53" w:rsidRDefault="00705564" w:rsidP="00476FD7">
      <w:pPr>
        <w:numPr>
          <w:ilvl w:val="2"/>
          <w:numId w:val="13"/>
        </w:numPr>
        <w:spacing w:line="360" w:lineRule="auto"/>
        <w:ind w:left="990"/>
        <w:jc w:val="both"/>
        <w:rPr>
          <w:bCs/>
          <w:lang w:val="en-IN"/>
        </w:rPr>
      </w:pPr>
      <w:r w:rsidRPr="008F2D53">
        <w:rPr>
          <w:bCs/>
        </w:rPr>
        <w:t>The Student must be logged in to the system.</w:t>
      </w:r>
    </w:p>
    <w:p w14:paraId="6BD37116" w14:textId="77777777" w:rsidR="00476FD7" w:rsidRPr="008F2D53" w:rsidRDefault="00476FD7" w:rsidP="00476FD7">
      <w:pPr>
        <w:spacing w:line="360" w:lineRule="auto"/>
        <w:jc w:val="both"/>
        <w:rPr>
          <w:bCs/>
          <w:lang w:val="en-IN"/>
        </w:rPr>
      </w:pPr>
      <w:r w:rsidRPr="008F2D53">
        <w:rPr>
          <w:b/>
        </w:rPr>
        <w:t>Post-Conditions</w:t>
      </w:r>
    </w:p>
    <w:p w14:paraId="29A65380" w14:textId="41601009" w:rsidR="00476FD7" w:rsidRPr="008F2D53" w:rsidRDefault="00705564" w:rsidP="00476FD7">
      <w:pPr>
        <w:numPr>
          <w:ilvl w:val="0"/>
          <w:numId w:val="13"/>
        </w:numPr>
        <w:suppressAutoHyphens w:val="0"/>
        <w:spacing w:before="100" w:beforeAutospacing="1" w:after="100" w:afterAutospacing="1"/>
        <w:rPr>
          <w:lang w:val="en-IN" w:eastAsia="en-IN"/>
        </w:rPr>
      </w:pPr>
      <w:r w:rsidRPr="008F2D53">
        <w:t>The Student is logged out, and the system terminates the session, redirecting them to the login page</w:t>
      </w:r>
      <w:r w:rsidRPr="008F2D53">
        <w:t>.</w:t>
      </w:r>
    </w:p>
    <w:p w14:paraId="6CDE2EBD" w14:textId="77777777" w:rsidR="00476FD7" w:rsidRPr="008F2D53" w:rsidRDefault="00476FD7" w:rsidP="00476FD7">
      <w:pPr>
        <w:spacing w:line="360" w:lineRule="auto"/>
        <w:jc w:val="both"/>
        <w:rPr>
          <w:b/>
        </w:rPr>
      </w:pPr>
      <w:r w:rsidRPr="008F2D53">
        <w:rPr>
          <w:b/>
        </w:rPr>
        <w:t xml:space="preserve">Basic Flow </w:t>
      </w:r>
    </w:p>
    <w:p w14:paraId="53077B50" w14:textId="4203BD23" w:rsidR="00705564" w:rsidRPr="00705564" w:rsidRDefault="00705564" w:rsidP="00705564">
      <w:pPr>
        <w:numPr>
          <w:ilvl w:val="2"/>
          <w:numId w:val="20"/>
        </w:numPr>
        <w:ind w:left="990"/>
        <w:jc w:val="both"/>
        <w:rPr>
          <w:b/>
          <w:highlight w:val="yellow"/>
          <w:lang w:val="en-IN"/>
        </w:rPr>
      </w:pPr>
      <w:r w:rsidRPr="00705564">
        <w:rPr>
          <w:b/>
          <w:highlight w:val="yellow"/>
          <w:lang w:val="en-IN"/>
        </w:rPr>
        <w:t>The Student accesses their dashboard.</w:t>
      </w:r>
    </w:p>
    <w:p w14:paraId="61129D0E" w14:textId="57EF542A" w:rsidR="00705564" w:rsidRPr="00705564" w:rsidRDefault="00705564" w:rsidP="00705564">
      <w:pPr>
        <w:numPr>
          <w:ilvl w:val="2"/>
          <w:numId w:val="20"/>
        </w:numPr>
        <w:ind w:left="990"/>
        <w:jc w:val="both"/>
        <w:rPr>
          <w:b/>
          <w:highlight w:val="yellow"/>
          <w:lang w:val="en-IN"/>
        </w:rPr>
      </w:pPr>
      <w:r w:rsidRPr="00705564">
        <w:rPr>
          <w:b/>
          <w:highlight w:val="yellow"/>
          <w:lang w:val="en-IN"/>
        </w:rPr>
        <w:t xml:space="preserve">The Student clicks the </w:t>
      </w:r>
      <w:r w:rsidRPr="00705564">
        <w:rPr>
          <w:b/>
          <w:bCs/>
          <w:highlight w:val="yellow"/>
          <w:lang w:val="en-IN"/>
        </w:rPr>
        <w:t>Logout</w:t>
      </w:r>
      <w:r w:rsidRPr="00705564">
        <w:rPr>
          <w:b/>
          <w:highlight w:val="yellow"/>
          <w:lang w:val="en-IN"/>
        </w:rPr>
        <w:t xml:space="preserve"> button located at the top-right corner of the dashboard.</w:t>
      </w:r>
    </w:p>
    <w:p w14:paraId="22200418" w14:textId="774FEDD0" w:rsidR="00705564" w:rsidRPr="00705564" w:rsidRDefault="00705564" w:rsidP="00705564">
      <w:pPr>
        <w:numPr>
          <w:ilvl w:val="2"/>
          <w:numId w:val="20"/>
        </w:numPr>
        <w:ind w:left="990"/>
        <w:jc w:val="both"/>
        <w:rPr>
          <w:b/>
          <w:highlight w:val="yellow"/>
          <w:lang w:val="en-IN"/>
        </w:rPr>
      </w:pPr>
      <w:r w:rsidRPr="00705564">
        <w:rPr>
          <w:b/>
          <w:highlight w:val="yellow"/>
          <w:lang w:val="en-IN"/>
        </w:rPr>
        <w:t>The system terminates the session and redirects the Student to the login page.</w:t>
      </w:r>
    </w:p>
    <w:p w14:paraId="595FF571" w14:textId="6EB84A0E" w:rsidR="00476FD7" w:rsidRPr="008F2D53" w:rsidRDefault="00705564" w:rsidP="00705564">
      <w:pPr>
        <w:numPr>
          <w:ilvl w:val="2"/>
          <w:numId w:val="20"/>
        </w:numPr>
        <w:ind w:left="990"/>
        <w:jc w:val="both"/>
        <w:rPr>
          <w:b/>
          <w:highlight w:val="yellow"/>
          <w:lang w:val="en-IN"/>
        </w:rPr>
      </w:pPr>
      <w:r w:rsidRPr="008F2D53">
        <w:rPr>
          <w:b/>
          <w:highlight w:val="yellow"/>
          <w:lang w:val="en-IN"/>
        </w:rPr>
        <w:t xml:space="preserve">A confirmation message may be displayed: </w:t>
      </w:r>
      <w:r w:rsidRPr="008F2D53">
        <w:rPr>
          <w:b/>
          <w:i/>
          <w:iCs/>
          <w:highlight w:val="yellow"/>
          <w:lang w:val="en-IN"/>
        </w:rPr>
        <w:t>"You have successfully logged out."</w:t>
      </w:r>
    </w:p>
    <w:p w14:paraId="5157D906" w14:textId="77777777" w:rsidR="00476FD7" w:rsidRPr="008F2D53" w:rsidRDefault="00476FD7" w:rsidP="00476FD7">
      <w:pPr>
        <w:jc w:val="both"/>
        <w:rPr>
          <w:b/>
          <w:highlight w:val="yellow"/>
          <w:lang w:val="en-IN"/>
        </w:rPr>
      </w:pPr>
      <w:r w:rsidRPr="008F2D53">
        <w:rPr>
          <w:b/>
          <w:highlight w:val="yellow"/>
          <w:lang w:val="en-IN"/>
        </w:rPr>
        <w:t>Failure Case</w:t>
      </w:r>
    </w:p>
    <w:p w14:paraId="33C65E11" w14:textId="7BF96A74" w:rsidR="00705564" w:rsidRPr="00705564" w:rsidRDefault="00705564" w:rsidP="00705564">
      <w:pPr>
        <w:numPr>
          <w:ilvl w:val="0"/>
          <w:numId w:val="84"/>
        </w:numPr>
        <w:suppressAutoHyphens w:val="0"/>
        <w:spacing w:before="0"/>
        <w:rPr>
          <w:rFonts w:eastAsia="Times New Roman"/>
          <w:sz w:val="24"/>
          <w:lang w:val="en-IN" w:eastAsia="en-IN"/>
        </w:rPr>
      </w:pPr>
      <w:r w:rsidRPr="008F2D53">
        <w:rPr>
          <w:rFonts w:eastAsia="Times New Roman"/>
          <w:b/>
          <w:bCs/>
          <w:sz w:val="24"/>
          <w:lang w:val="en-IN" w:eastAsia="en-IN"/>
        </w:rPr>
        <w:t>Logout Failed</w:t>
      </w:r>
      <w:r w:rsidRPr="008F2D53">
        <w:rPr>
          <w:rFonts w:eastAsia="Times New Roman"/>
          <w:sz w:val="24"/>
          <w:lang w:val="en-IN" w:eastAsia="en-IN"/>
        </w:rPr>
        <w:t>:</w:t>
      </w:r>
      <w:r w:rsidRPr="008F2D53">
        <w:rPr>
          <w:rFonts w:eastAsia="Times New Roman"/>
          <w:sz w:val="24"/>
          <w:lang w:val="en-IN" w:eastAsia="en-IN"/>
        </w:rPr>
        <w:t xml:space="preserve"> </w:t>
      </w:r>
      <w:r w:rsidRPr="00705564">
        <w:rPr>
          <w:rFonts w:eastAsia="Times New Roman"/>
          <w:sz w:val="24"/>
          <w:lang w:val="en-IN" w:eastAsia="en-IN"/>
        </w:rPr>
        <w:t xml:space="preserve">If there is an issue with the logout process, the system displays: </w:t>
      </w:r>
      <w:r w:rsidRPr="00705564">
        <w:rPr>
          <w:rFonts w:eastAsia="Times New Roman"/>
          <w:i/>
          <w:iCs/>
          <w:sz w:val="24"/>
          <w:lang w:val="en-IN" w:eastAsia="en-IN"/>
        </w:rPr>
        <w:t>"An error occurred while logging out. Please try again later."</w:t>
      </w:r>
    </w:p>
    <w:p w14:paraId="1C7AF2CE" w14:textId="5C138AF7" w:rsidR="00476FD7" w:rsidRPr="00476FD7" w:rsidRDefault="00476FD7" w:rsidP="00705564">
      <w:pPr>
        <w:suppressAutoHyphens w:val="0"/>
        <w:spacing w:before="0"/>
        <w:rPr>
          <w:rFonts w:eastAsia="Times New Roman"/>
          <w:sz w:val="24"/>
          <w:lang w:val="en-IN" w:eastAsia="en-IN"/>
        </w:rPr>
      </w:pPr>
    </w:p>
    <w:p w14:paraId="33C19603" w14:textId="77777777" w:rsidR="00476FD7" w:rsidRPr="008F2D53" w:rsidRDefault="00476FD7" w:rsidP="00476FD7">
      <w:pPr>
        <w:pStyle w:val="ListParagraph"/>
        <w:suppressAutoHyphens w:val="0"/>
        <w:spacing w:before="0"/>
        <w:rPr>
          <w:rFonts w:eastAsia="Times New Roman"/>
          <w:i/>
          <w:iCs/>
          <w:sz w:val="24"/>
          <w:lang w:val="en-IN" w:eastAsia="en-IN"/>
        </w:rPr>
      </w:pPr>
    </w:p>
    <w:p w14:paraId="24A4CE61" w14:textId="77777777" w:rsidR="00476FD7" w:rsidRPr="008F2D53" w:rsidRDefault="00476FD7" w:rsidP="00476FD7">
      <w:pPr>
        <w:suppressAutoHyphens w:val="0"/>
        <w:spacing w:before="0"/>
        <w:rPr>
          <w:rFonts w:eastAsia="Times New Roman"/>
          <w:sz w:val="24"/>
          <w:lang w:val="en-IN" w:eastAsia="en-IN"/>
        </w:rPr>
      </w:pPr>
    </w:p>
    <w:p w14:paraId="618E182F" w14:textId="77777777" w:rsidR="00476FD7" w:rsidRPr="008F2D53" w:rsidRDefault="00476FD7" w:rsidP="00476FD7">
      <w:pPr>
        <w:jc w:val="both"/>
        <w:rPr>
          <w:b/>
          <w:highlight w:val="yellow"/>
        </w:rPr>
      </w:pPr>
      <w:r w:rsidRPr="008F2D53">
        <w:rPr>
          <w:b/>
          <w:highlight w:val="yellow"/>
        </w:rPr>
        <w:t>Screen Design</w:t>
      </w:r>
    </w:p>
    <w:p w14:paraId="23429EB7" w14:textId="77777777" w:rsidR="00476FD7" w:rsidRPr="008F2D53" w:rsidRDefault="00476FD7" w:rsidP="00476FD7">
      <w:pPr>
        <w:spacing w:line="360" w:lineRule="auto"/>
        <w:ind w:left="990"/>
        <w:jc w:val="both"/>
        <w:rPr>
          <w:highlight w:val="yellow"/>
        </w:rPr>
      </w:pPr>
      <w:r w:rsidRPr="008F2D53">
        <w:rPr>
          <w:noProof/>
          <w:highlight w:val="yellow"/>
        </w:rPr>
        <w:lastRenderedPageBreak/>
        <w:drawing>
          <wp:inline distT="0" distB="0" distL="0" distR="0" wp14:anchorId="56F90E58" wp14:editId="2BA81D1D">
            <wp:extent cx="6132830" cy="2463800"/>
            <wp:effectExtent l="0" t="0" r="1270" b="0"/>
            <wp:docPr id="1708108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4DCF8B93" w14:textId="77777777" w:rsidR="00476FD7" w:rsidRPr="008F2D53" w:rsidRDefault="00476FD7" w:rsidP="00476FD7">
      <w:pPr>
        <w:spacing w:before="0" w:line="360" w:lineRule="auto"/>
        <w:jc w:val="both"/>
        <w:rPr>
          <w:b/>
          <w:highlight w:val="yellow"/>
        </w:rPr>
      </w:pPr>
      <w:r w:rsidRPr="008F2D53">
        <w:rPr>
          <w:b/>
          <w:highlight w:val="yellow"/>
        </w:rPr>
        <w:t>Database Tables Involved</w:t>
      </w:r>
    </w:p>
    <w:p w14:paraId="2E2A6FFA" w14:textId="77777777" w:rsidR="00476FD7" w:rsidRPr="008F2D53" w:rsidRDefault="00476FD7" w:rsidP="00476FD7">
      <w:pPr>
        <w:numPr>
          <w:ilvl w:val="2"/>
          <w:numId w:val="13"/>
        </w:numPr>
        <w:ind w:left="990"/>
        <w:jc w:val="both"/>
        <w:rPr>
          <w:highlight w:val="yellow"/>
          <w:lang w:val="en-IN"/>
        </w:rPr>
      </w:pPr>
      <w:r w:rsidRPr="008F2D53">
        <w:rPr>
          <w:highlight w:val="yellow"/>
        </w:rPr>
        <w:t>NA</w:t>
      </w:r>
    </w:p>
    <w:p w14:paraId="32D013E8" w14:textId="62583AD1" w:rsidR="00705564" w:rsidRPr="008F2D53" w:rsidRDefault="00D816B9" w:rsidP="00705564">
      <w:pPr>
        <w:pStyle w:val="Heading3"/>
        <w:rPr>
          <w:lang w:eastAsia="ja-JP"/>
        </w:rPr>
      </w:pPr>
      <w:r w:rsidRPr="008F2D53">
        <w:rPr>
          <w:lang w:eastAsia="ja-JP"/>
        </w:rPr>
        <w:t xml:space="preserve">UC-004: </w:t>
      </w:r>
      <w:r w:rsidR="00705564" w:rsidRPr="008F2D53">
        <w:rPr>
          <w:lang w:eastAsia="ja-JP"/>
        </w:rPr>
        <w:t>View Marks</w:t>
      </w:r>
    </w:p>
    <w:p w14:paraId="73987DC6" w14:textId="77777777" w:rsidR="00705564" w:rsidRPr="008F2D53" w:rsidRDefault="00705564" w:rsidP="00705564">
      <w:pPr>
        <w:spacing w:line="360" w:lineRule="auto"/>
        <w:jc w:val="both"/>
        <w:rPr>
          <w:b/>
        </w:rPr>
      </w:pPr>
      <w:r w:rsidRPr="008F2D53">
        <w:rPr>
          <w:b/>
        </w:rPr>
        <w:t>Purpose</w:t>
      </w:r>
    </w:p>
    <w:p w14:paraId="3C1E149C" w14:textId="153906CD" w:rsidR="00705564" w:rsidRPr="008F2D53" w:rsidRDefault="00705564" w:rsidP="00705564">
      <w:pPr>
        <w:numPr>
          <w:ilvl w:val="2"/>
          <w:numId w:val="13"/>
        </w:numPr>
        <w:spacing w:line="360" w:lineRule="auto"/>
        <w:jc w:val="both"/>
        <w:rPr>
          <w:bCs/>
        </w:rPr>
      </w:pPr>
      <w:r w:rsidRPr="008F2D53">
        <w:rPr>
          <w:bCs/>
        </w:rPr>
        <w:t>This use case describes how the Student can view their marks in the system.</w:t>
      </w:r>
    </w:p>
    <w:p w14:paraId="69096BED" w14:textId="77777777" w:rsidR="00705564" w:rsidRPr="008F2D53" w:rsidRDefault="00705564" w:rsidP="00705564">
      <w:pPr>
        <w:spacing w:line="360" w:lineRule="auto"/>
        <w:jc w:val="both"/>
        <w:rPr>
          <w:b/>
        </w:rPr>
      </w:pPr>
      <w:r w:rsidRPr="008F2D53">
        <w:rPr>
          <w:b/>
        </w:rPr>
        <w:t>Actors</w:t>
      </w:r>
    </w:p>
    <w:p w14:paraId="297E5956" w14:textId="77777777" w:rsidR="00705564" w:rsidRPr="008F2D53" w:rsidRDefault="00705564" w:rsidP="00705564">
      <w:pPr>
        <w:numPr>
          <w:ilvl w:val="2"/>
          <w:numId w:val="13"/>
        </w:numPr>
        <w:spacing w:line="360" w:lineRule="auto"/>
        <w:ind w:left="1134" w:hanging="504"/>
        <w:jc w:val="both"/>
      </w:pPr>
      <w:r w:rsidRPr="008F2D53">
        <w:t xml:space="preserve">The actor that interacts with this use case is </w:t>
      </w:r>
      <w:r w:rsidRPr="008F2D53">
        <w:rPr>
          <w:b/>
          <w:bCs/>
        </w:rPr>
        <w:t>Student</w:t>
      </w:r>
      <w:r w:rsidRPr="008F2D53">
        <w:t>.</w:t>
      </w:r>
    </w:p>
    <w:p w14:paraId="6F3603D8" w14:textId="2F875803" w:rsidR="00705564" w:rsidRPr="008F2D53" w:rsidRDefault="008F2D53" w:rsidP="00705564">
      <w:pPr>
        <w:spacing w:line="360" w:lineRule="auto"/>
        <w:jc w:val="center"/>
      </w:pPr>
      <w:r>
        <w:rPr>
          <w:noProof/>
        </w:rPr>
        <w:drawing>
          <wp:inline distT="0" distB="0" distL="0" distR="0" wp14:anchorId="100F87DE" wp14:editId="3216CB70">
            <wp:extent cx="2440940" cy="810895"/>
            <wp:effectExtent l="0" t="0" r="0" b="8255"/>
            <wp:docPr id="17189929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40940" cy="810895"/>
                    </a:xfrm>
                    <a:prstGeom prst="rect">
                      <a:avLst/>
                    </a:prstGeom>
                    <a:noFill/>
                    <a:ln>
                      <a:noFill/>
                    </a:ln>
                  </pic:spPr>
                </pic:pic>
              </a:graphicData>
            </a:graphic>
          </wp:inline>
        </w:drawing>
      </w:r>
      <w:r w:rsidR="00705564" w:rsidRPr="008F2D53">
        <w:rPr>
          <w:noProof/>
        </w:rPr>
        <w:t xml:space="preserve"> </w:t>
      </w:r>
    </w:p>
    <w:p w14:paraId="063E59E0" w14:textId="77777777" w:rsidR="00705564" w:rsidRPr="008F2D53" w:rsidRDefault="00705564" w:rsidP="00705564">
      <w:pPr>
        <w:spacing w:line="360" w:lineRule="auto"/>
        <w:jc w:val="both"/>
        <w:rPr>
          <w:b/>
        </w:rPr>
      </w:pPr>
      <w:r w:rsidRPr="008F2D53">
        <w:rPr>
          <w:b/>
        </w:rPr>
        <w:t>Pre-Conditions</w:t>
      </w:r>
    </w:p>
    <w:p w14:paraId="210AA923" w14:textId="77777777" w:rsidR="00705564" w:rsidRPr="008F2D53" w:rsidRDefault="00705564" w:rsidP="00705564">
      <w:pPr>
        <w:numPr>
          <w:ilvl w:val="2"/>
          <w:numId w:val="13"/>
        </w:numPr>
        <w:spacing w:line="360" w:lineRule="auto"/>
        <w:ind w:left="990"/>
        <w:jc w:val="both"/>
        <w:rPr>
          <w:lang w:val="en-IN"/>
        </w:rPr>
      </w:pPr>
      <w:r w:rsidRPr="008F2D53">
        <w:t>The Student Grading System application should be running and accessible.</w:t>
      </w:r>
    </w:p>
    <w:p w14:paraId="3107777C" w14:textId="0F925C9D" w:rsidR="00705564" w:rsidRPr="008F2D53" w:rsidRDefault="00705564" w:rsidP="00705564">
      <w:pPr>
        <w:numPr>
          <w:ilvl w:val="2"/>
          <w:numId w:val="13"/>
        </w:numPr>
        <w:spacing w:line="360" w:lineRule="auto"/>
        <w:ind w:left="990"/>
        <w:jc w:val="both"/>
        <w:rPr>
          <w:bCs/>
          <w:lang w:val="en-IN"/>
        </w:rPr>
      </w:pPr>
      <w:r w:rsidRPr="008F2D53">
        <w:rPr>
          <w:bCs/>
        </w:rPr>
        <w:t>The Student must have marks recorded in the system.</w:t>
      </w:r>
    </w:p>
    <w:p w14:paraId="067FACBD" w14:textId="77777777" w:rsidR="00705564" w:rsidRPr="008F2D53" w:rsidRDefault="00705564" w:rsidP="00705564">
      <w:pPr>
        <w:spacing w:line="360" w:lineRule="auto"/>
        <w:jc w:val="both"/>
        <w:rPr>
          <w:bCs/>
          <w:lang w:val="en-IN"/>
        </w:rPr>
      </w:pPr>
      <w:r w:rsidRPr="008F2D53">
        <w:rPr>
          <w:b/>
        </w:rPr>
        <w:t>Post-Conditions</w:t>
      </w:r>
    </w:p>
    <w:p w14:paraId="6B127638" w14:textId="2A1575A2" w:rsidR="00705564" w:rsidRPr="008F2D53" w:rsidRDefault="00705564" w:rsidP="00705564">
      <w:pPr>
        <w:numPr>
          <w:ilvl w:val="0"/>
          <w:numId w:val="13"/>
        </w:numPr>
        <w:suppressAutoHyphens w:val="0"/>
        <w:spacing w:before="100" w:beforeAutospacing="1" w:after="100" w:afterAutospacing="1"/>
        <w:rPr>
          <w:lang w:val="en-IN" w:eastAsia="en-IN"/>
        </w:rPr>
      </w:pPr>
      <w:r w:rsidRPr="008F2D53">
        <w:t>The Student can view their marks for different subjects or assessments.</w:t>
      </w:r>
    </w:p>
    <w:p w14:paraId="3E4E3EF3" w14:textId="77777777" w:rsidR="00705564" w:rsidRPr="008F2D53" w:rsidRDefault="00705564" w:rsidP="00705564">
      <w:pPr>
        <w:spacing w:line="360" w:lineRule="auto"/>
        <w:jc w:val="both"/>
        <w:rPr>
          <w:b/>
        </w:rPr>
      </w:pPr>
      <w:r w:rsidRPr="008F2D53">
        <w:rPr>
          <w:b/>
        </w:rPr>
        <w:t xml:space="preserve">Basic Flow </w:t>
      </w:r>
    </w:p>
    <w:p w14:paraId="406A2372" w14:textId="77EED1B7" w:rsidR="00705564" w:rsidRPr="00705564" w:rsidRDefault="00705564" w:rsidP="00705564">
      <w:pPr>
        <w:numPr>
          <w:ilvl w:val="2"/>
          <w:numId w:val="20"/>
        </w:numPr>
        <w:ind w:left="990"/>
        <w:jc w:val="both"/>
        <w:rPr>
          <w:b/>
          <w:highlight w:val="yellow"/>
          <w:lang w:val="en-IN"/>
        </w:rPr>
      </w:pPr>
      <w:r w:rsidRPr="00705564">
        <w:rPr>
          <w:b/>
          <w:highlight w:val="yellow"/>
          <w:lang w:val="en-IN"/>
        </w:rPr>
        <w:t>The Student accesses the "View Marks" page from their dashboard.</w:t>
      </w:r>
    </w:p>
    <w:p w14:paraId="42DE9CD0" w14:textId="01184E5C" w:rsidR="00705564" w:rsidRPr="00705564" w:rsidRDefault="00705564" w:rsidP="00705564">
      <w:pPr>
        <w:numPr>
          <w:ilvl w:val="2"/>
          <w:numId w:val="20"/>
        </w:numPr>
        <w:ind w:left="990"/>
        <w:jc w:val="both"/>
        <w:rPr>
          <w:b/>
          <w:highlight w:val="yellow"/>
          <w:lang w:val="en-IN"/>
        </w:rPr>
      </w:pPr>
      <w:r w:rsidRPr="00705564">
        <w:rPr>
          <w:b/>
          <w:highlight w:val="yellow"/>
          <w:lang w:val="en-IN"/>
        </w:rPr>
        <w:t>The system displays the list of subjects or assessments along with the Student’s marks for each.</w:t>
      </w:r>
    </w:p>
    <w:p w14:paraId="46C5E37B" w14:textId="7516944B" w:rsidR="00705564" w:rsidRPr="008F2D53" w:rsidRDefault="00705564" w:rsidP="00705564">
      <w:pPr>
        <w:numPr>
          <w:ilvl w:val="2"/>
          <w:numId w:val="20"/>
        </w:numPr>
        <w:ind w:left="990"/>
        <w:jc w:val="both"/>
        <w:rPr>
          <w:b/>
          <w:highlight w:val="yellow"/>
          <w:lang w:val="en-IN"/>
        </w:rPr>
      </w:pPr>
      <w:r w:rsidRPr="008F2D53">
        <w:rPr>
          <w:b/>
          <w:highlight w:val="yellow"/>
          <w:lang w:val="en-IN"/>
        </w:rPr>
        <w:t>The Student can view their marks for different subjects or assessments.</w:t>
      </w:r>
    </w:p>
    <w:p w14:paraId="3F4AAC79" w14:textId="116ABC48" w:rsidR="00705564" w:rsidRPr="008F2D53" w:rsidRDefault="00705564" w:rsidP="00705564">
      <w:pPr>
        <w:jc w:val="both"/>
        <w:rPr>
          <w:b/>
          <w:highlight w:val="yellow"/>
          <w:lang w:val="en-IN"/>
        </w:rPr>
      </w:pPr>
      <w:r w:rsidRPr="008F2D53">
        <w:rPr>
          <w:b/>
          <w:highlight w:val="yellow"/>
          <w:lang w:val="en-IN"/>
        </w:rPr>
        <w:t>Failure Case</w:t>
      </w:r>
    </w:p>
    <w:p w14:paraId="1FC60957" w14:textId="77777777" w:rsidR="008F2D53" w:rsidRPr="008F2D53" w:rsidRDefault="00705564" w:rsidP="00705564">
      <w:pPr>
        <w:pStyle w:val="ListParagraph"/>
        <w:numPr>
          <w:ilvl w:val="0"/>
          <w:numId w:val="84"/>
        </w:numPr>
        <w:suppressAutoHyphens w:val="0"/>
        <w:spacing w:before="0"/>
        <w:rPr>
          <w:rFonts w:eastAsia="Times New Roman"/>
          <w:sz w:val="24"/>
          <w:lang w:val="en-IN" w:eastAsia="en-IN"/>
        </w:rPr>
      </w:pPr>
      <w:r w:rsidRPr="008F2D53">
        <w:rPr>
          <w:rFonts w:eastAsia="Times New Roman"/>
          <w:b/>
          <w:bCs/>
          <w:sz w:val="24"/>
          <w:lang w:val="en-IN" w:eastAsia="en-IN"/>
        </w:rPr>
        <w:lastRenderedPageBreak/>
        <w:t>Marks Not Available</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no marks have been recorded yet, the system displays: </w:t>
      </w:r>
      <w:r w:rsidRPr="008F2D53">
        <w:rPr>
          <w:rFonts w:eastAsia="Times New Roman"/>
          <w:i/>
          <w:iCs/>
          <w:sz w:val="24"/>
          <w:lang w:val="en-IN" w:eastAsia="en-IN"/>
        </w:rPr>
        <w:t>"No marks available. Please check back later."</w:t>
      </w:r>
    </w:p>
    <w:p w14:paraId="370C0A9B" w14:textId="778761F6" w:rsidR="00705564" w:rsidRPr="008F2D53" w:rsidRDefault="00705564" w:rsidP="00705564">
      <w:pPr>
        <w:pStyle w:val="ListParagraph"/>
        <w:numPr>
          <w:ilvl w:val="0"/>
          <w:numId w:val="84"/>
        </w:numPr>
        <w:suppressAutoHyphens w:val="0"/>
        <w:spacing w:before="0"/>
        <w:rPr>
          <w:rFonts w:eastAsia="Times New Roman"/>
          <w:sz w:val="24"/>
          <w:lang w:val="en-IN" w:eastAsia="en-IN"/>
        </w:rPr>
      </w:pPr>
      <w:r w:rsidRPr="008F2D53">
        <w:rPr>
          <w:rFonts w:eastAsia="Times New Roman"/>
          <w:b/>
          <w:bCs/>
          <w:sz w:val="24"/>
          <w:lang w:val="en-IN" w:eastAsia="en-IN"/>
        </w:rPr>
        <w:t>Connection Issue</w:t>
      </w:r>
      <w:r w:rsidRPr="008F2D53">
        <w:rPr>
          <w:rFonts w:eastAsia="Times New Roman"/>
          <w:sz w:val="24"/>
          <w:lang w:val="en-IN" w:eastAsia="en-IN"/>
        </w:rPr>
        <w:t>:</w:t>
      </w:r>
      <w:r w:rsidRPr="008F2D53">
        <w:rPr>
          <w:rFonts w:eastAsia="Times New Roman"/>
          <w:sz w:val="24"/>
          <w:lang w:val="en-IN" w:eastAsia="en-IN"/>
        </w:rPr>
        <w:t xml:space="preserve"> </w:t>
      </w:r>
      <w:r w:rsidRPr="008F2D53">
        <w:rPr>
          <w:rFonts w:eastAsia="Times New Roman"/>
          <w:sz w:val="24"/>
          <w:lang w:val="en-IN" w:eastAsia="en-IN"/>
        </w:rPr>
        <w:t xml:space="preserve">If there is a problem loading the marks, the system displays: </w:t>
      </w:r>
      <w:r w:rsidRPr="008F2D53">
        <w:rPr>
          <w:rFonts w:eastAsia="Times New Roman"/>
          <w:i/>
          <w:iCs/>
          <w:sz w:val="24"/>
          <w:lang w:val="en-IN" w:eastAsia="en-IN"/>
        </w:rPr>
        <w:t>"Unable to retrieve marks. Please try again later."</w:t>
      </w:r>
    </w:p>
    <w:p w14:paraId="63FFBEFD" w14:textId="77777777" w:rsidR="00705564" w:rsidRPr="008F2D53" w:rsidRDefault="00705564" w:rsidP="00705564">
      <w:pPr>
        <w:pStyle w:val="ListParagraph"/>
        <w:suppressAutoHyphens w:val="0"/>
        <w:spacing w:before="0"/>
        <w:rPr>
          <w:rFonts w:eastAsia="Times New Roman"/>
          <w:i/>
          <w:iCs/>
          <w:sz w:val="24"/>
          <w:lang w:val="en-IN" w:eastAsia="en-IN"/>
        </w:rPr>
      </w:pPr>
    </w:p>
    <w:p w14:paraId="654ED237" w14:textId="77777777" w:rsidR="00705564" w:rsidRPr="008F2D53" w:rsidRDefault="00705564" w:rsidP="00705564">
      <w:pPr>
        <w:suppressAutoHyphens w:val="0"/>
        <w:spacing w:before="0"/>
        <w:rPr>
          <w:rFonts w:eastAsia="Times New Roman"/>
          <w:sz w:val="24"/>
          <w:lang w:val="en-IN" w:eastAsia="en-IN"/>
        </w:rPr>
      </w:pPr>
    </w:p>
    <w:p w14:paraId="1BE36DCF" w14:textId="77777777" w:rsidR="00705564" w:rsidRPr="008F2D53" w:rsidRDefault="00705564" w:rsidP="00705564">
      <w:pPr>
        <w:jc w:val="both"/>
        <w:rPr>
          <w:b/>
          <w:highlight w:val="yellow"/>
        </w:rPr>
      </w:pPr>
      <w:r w:rsidRPr="008F2D53">
        <w:rPr>
          <w:b/>
          <w:highlight w:val="yellow"/>
        </w:rPr>
        <w:t>Screen Design</w:t>
      </w:r>
    </w:p>
    <w:p w14:paraId="7EF87244" w14:textId="77777777" w:rsidR="00705564" w:rsidRPr="008F2D53" w:rsidRDefault="00705564" w:rsidP="00705564">
      <w:pPr>
        <w:spacing w:line="360" w:lineRule="auto"/>
        <w:ind w:left="990"/>
        <w:jc w:val="both"/>
        <w:rPr>
          <w:highlight w:val="yellow"/>
        </w:rPr>
      </w:pPr>
      <w:r w:rsidRPr="008F2D53">
        <w:rPr>
          <w:noProof/>
          <w:highlight w:val="yellow"/>
        </w:rPr>
        <w:drawing>
          <wp:inline distT="0" distB="0" distL="0" distR="0" wp14:anchorId="3EE09EAB" wp14:editId="4A33ECB3">
            <wp:extent cx="6132830" cy="2463800"/>
            <wp:effectExtent l="0" t="0" r="1270" b="0"/>
            <wp:docPr id="485621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86961" name="Picture 1" descr="A screenshot of a computer&#10;&#10;Description automatically generated"/>
                    <pic:cNvPicPr/>
                  </pic:nvPicPr>
                  <pic:blipFill>
                    <a:blip r:embed="rId16"/>
                    <a:stretch>
                      <a:fillRect/>
                    </a:stretch>
                  </pic:blipFill>
                  <pic:spPr>
                    <a:xfrm>
                      <a:off x="0" y="0"/>
                      <a:ext cx="6132830" cy="2463800"/>
                    </a:xfrm>
                    <a:prstGeom prst="rect">
                      <a:avLst/>
                    </a:prstGeom>
                  </pic:spPr>
                </pic:pic>
              </a:graphicData>
            </a:graphic>
          </wp:inline>
        </w:drawing>
      </w:r>
    </w:p>
    <w:p w14:paraId="1C449344" w14:textId="77777777" w:rsidR="00705564" w:rsidRPr="008F2D53" w:rsidRDefault="00705564" w:rsidP="00705564">
      <w:pPr>
        <w:spacing w:before="0" w:line="360" w:lineRule="auto"/>
        <w:jc w:val="both"/>
        <w:rPr>
          <w:b/>
          <w:highlight w:val="yellow"/>
        </w:rPr>
      </w:pPr>
      <w:r w:rsidRPr="008F2D53">
        <w:rPr>
          <w:b/>
          <w:highlight w:val="yellow"/>
        </w:rPr>
        <w:t>Database Tables Involved</w:t>
      </w:r>
    </w:p>
    <w:p w14:paraId="0DD25539" w14:textId="77777777" w:rsidR="00705564" w:rsidRPr="008F2D53" w:rsidRDefault="00705564" w:rsidP="00705564">
      <w:pPr>
        <w:numPr>
          <w:ilvl w:val="2"/>
          <w:numId w:val="13"/>
        </w:numPr>
        <w:ind w:left="990"/>
        <w:jc w:val="both"/>
        <w:rPr>
          <w:highlight w:val="yellow"/>
          <w:lang w:val="en-IN"/>
        </w:rPr>
      </w:pPr>
      <w:r w:rsidRPr="008F2D53">
        <w:rPr>
          <w:highlight w:val="yellow"/>
        </w:rPr>
        <w:t>NA</w:t>
      </w:r>
    </w:p>
    <w:p w14:paraId="52EE282C" w14:textId="77777777" w:rsidR="00705564" w:rsidRPr="008F2D53" w:rsidRDefault="00705564" w:rsidP="00705564">
      <w:pPr>
        <w:jc w:val="both"/>
        <w:rPr>
          <w:highlight w:val="yellow"/>
          <w:lang w:val="en-IN"/>
        </w:rPr>
      </w:pPr>
    </w:p>
    <w:p w14:paraId="44567ECE" w14:textId="77777777" w:rsidR="00476FD7" w:rsidRPr="008F2D53" w:rsidRDefault="00476FD7" w:rsidP="00476FD7">
      <w:pPr>
        <w:jc w:val="both"/>
        <w:rPr>
          <w:highlight w:val="yellow"/>
          <w:lang w:val="en-IN"/>
        </w:rPr>
      </w:pPr>
    </w:p>
    <w:p w14:paraId="6F15DF46" w14:textId="77777777" w:rsidR="00476FD7" w:rsidRPr="008F2D53" w:rsidRDefault="00476FD7" w:rsidP="00476FD7">
      <w:pPr>
        <w:jc w:val="both"/>
        <w:rPr>
          <w:highlight w:val="yellow"/>
          <w:lang w:val="en-IN"/>
        </w:rPr>
      </w:pPr>
    </w:p>
    <w:p w14:paraId="0DB03CE4" w14:textId="77777777" w:rsidR="00330BBF" w:rsidRPr="008F2D53" w:rsidRDefault="00330BBF" w:rsidP="00330BBF">
      <w:pPr>
        <w:rPr>
          <w:lang w:eastAsia="ja-JP"/>
        </w:rPr>
      </w:pPr>
    </w:p>
    <w:p w14:paraId="3DFC0EEB" w14:textId="77777777" w:rsidR="00330BBF" w:rsidRPr="008F2D53" w:rsidRDefault="00330BBF" w:rsidP="00330BBF">
      <w:pPr>
        <w:rPr>
          <w:lang w:eastAsia="ja-JP"/>
        </w:rPr>
      </w:pPr>
    </w:p>
    <w:p w14:paraId="3A2074EB" w14:textId="77777777" w:rsidR="00A6299B" w:rsidRPr="008F2D53" w:rsidRDefault="00A6299B" w:rsidP="00A6299B">
      <w:pPr>
        <w:jc w:val="both"/>
        <w:rPr>
          <w:highlight w:val="yellow"/>
          <w:lang w:val="en-IN"/>
        </w:rPr>
      </w:pPr>
    </w:p>
    <w:p w14:paraId="230495D7" w14:textId="77777777" w:rsidR="002C5C41" w:rsidRPr="008F2D53" w:rsidRDefault="002C5C41" w:rsidP="00705564">
      <w:pPr>
        <w:tabs>
          <w:tab w:val="left" w:pos="2835"/>
        </w:tabs>
        <w:jc w:val="both"/>
        <w:rPr>
          <w:highlight w:val="yellow"/>
          <w:lang w:val="en-IN"/>
        </w:rPr>
      </w:pPr>
    </w:p>
    <w:p w14:paraId="7D4B6798" w14:textId="77777777" w:rsidR="00D24670" w:rsidRPr="008F2D53" w:rsidRDefault="00D24670" w:rsidP="005457CB">
      <w:pPr>
        <w:pStyle w:val="Heading1"/>
        <w:jc w:val="both"/>
      </w:pPr>
      <w:bookmarkStart w:id="58" w:name="_Toc187353680"/>
      <w:r w:rsidRPr="008F2D53">
        <w:lastRenderedPageBreak/>
        <w:t>Processing Details</w:t>
      </w:r>
      <w:bookmarkEnd w:id="57"/>
      <w:bookmarkEnd w:id="58"/>
    </w:p>
    <w:p w14:paraId="50D23545" w14:textId="77777777" w:rsidR="00D24670" w:rsidRPr="008F2D53" w:rsidRDefault="00D24670" w:rsidP="005457CB">
      <w:pPr>
        <w:jc w:val="both"/>
      </w:pPr>
    </w:p>
    <w:p w14:paraId="25CADF44" w14:textId="10267D9B" w:rsidR="005F6248" w:rsidRPr="008F2D53" w:rsidRDefault="00D24670" w:rsidP="005F6248">
      <w:pPr>
        <w:pStyle w:val="Heading2"/>
        <w:numPr>
          <w:ilvl w:val="1"/>
          <w:numId w:val="18"/>
        </w:numPr>
        <w:jc w:val="both"/>
      </w:pPr>
      <w:bookmarkStart w:id="59" w:name="_Reel_/_Stick"/>
      <w:bookmarkStart w:id="60" w:name="_PD01:_No._of"/>
      <w:bookmarkStart w:id="61" w:name="_Toc35893875"/>
      <w:bookmarkStart w:id="62" w:name="_Toc187353681"/>
      <w:bookmarkEnd w:id="59"/>
      <w:bookmarkEnd w:id="60"/>
      <w:r w:rsidRPr="008F2D53">
        <w:t>PD01:</w:t>
      </w:r>
      <w:bookmarkEnd w:id="61"/>
      <w:r w:rsidR="00E25F69" w:rsidRPr="008F2D53">
        <w:t xml:space="preserve"> </w:t>
      </w:r>
      <w:r w:rsidR="008F2D53" w:rsidRPr="008F2D53">
        <w:t xml:space="preserve">Student Grading </w:t>
      </w:r>
      <w:r w:rsidR="00BA016C" w:rsidRPr="008F2D53">
        <w:t>System</w:t>
      </w:r>
      <w:bookmarkStart w:id="63" w:name="_PD01A:_Operational_Logs"/>
      <w:bookmarkStart w:id="64" w:name="_PD01A:_Publish_Events"/>
      <w:bookmarkStart w:id="65" w:name="_5.1.1PD01A:_Process_TERMINATE"/>
      <w:bookmarkStart w:id="66" w:name="_PD01A:_Prepare_and"/>
      <w:bookmarkStart w:id="67" w:name="_PD01A:_Add_Machine"/>
      <w:bookmarkStart w:id="68" w:name="_PD01A:_Machine_Allocation"/>
      <w:bookmarkStart w:id="69" w:name="_PD01A:_Login"/>
      <w:bookmarkEnd w:id="62"/>
      <w:bookmarkEnd w:id="63"/>
      <w:bookmarkEnd w:id="64"/>
      <w:bookmarkEnd w:id="65"/>
      <w:bookmarkEnd w:id="66"/>
      <w:bookmarkEnd w:id="67"/>
      <w:bookmarkEnd w:id="68"/>
      <w:bookmarkEnd w:id="69"/>
    </w:p>
    <w:p w14:paraId="4FC8C0C7" w14:textId="73B6924E" w:rsidR="000506DC" w:rsidRPr="008F2D53" w:rsidRDefault="001A25AF" w:rsidP="005F6248">
      <w:pPr>
        <w:pStyle w:val="Heading3"/>
        <w:ind w:left="567"/>
      </w:pPr>
      <w:bookmarkStart w:id="70" w:name="_PD01A:_Register"/>
      <w:bookmarkStart w:id="71" w:name="_Toc187353682"/>
      <w:bookmarkEnd w:id="70"/>
      <w:r w:rsidRPr="008F2D53">
        <w:t>PD01A:</w:t>
      </w:r>
      <w:r w:rsidR="000506DC" w:rsidRPr="008F2D53">
        <w:t xml:space="preserve"> </w:t>
      </w:r>
      <w:r w:rsidR="0009212E" w:rsidRPr="008F2D53">
        <w:t>Add User</w:t>
      </w:r>
      <w:bookmarkEnd w:id="71"/>
    </w:p>
    <w:p w14:paraId="04460EBC" w14:textId="0B67FB82" w:rsidR="00F51DD1" w:rsidRPr="008F2D53" w:rsidRDefault="00F51DD1" w:rsidP="00F51DD1">
      <w:pPr>
        <w:numPr>
          <w:ilvl w:val="2"/>
          <w:numId w:val="13"/>
        </w:numPr>
        <w:spacing w:line="360" w:lineRule="auto"/>
        <w:jc w:val="both"/>
        <w:rPr>
          <w:lang w:val="en-IN"/>
        </w:rPr>
      </w:pPr>
      <w:r w:rsidRPr="008F2D53">
        <w:rPr>
          <w:lang w:val="en-IN"/>
        </w:rPr>
        <w:t xml:space="preserve">Each field in the user row (name, </w:t>
      </w:r>
      <w:r w:rsidR="00B57D4B" w:rsidRPr="008F2D53">
        <w:rPr>
          <w:lang w:val="en-IN"/>
        </w:rPr>
        <w:t>team</w:t>
      </w:r>
      <w:r w:rsidRPr="008F2D53">
        <w:rPr>
          <w:lang w:val="en-IN"/>
        </w:rPr>
        <w:t>, etc.) must be checked for completeness.</w:t>
      </w:r>
    </w:p>
    <w:p w14:paraId="2B9A7A86" w14:textId="77777777" w:rsidR="00B83DCE" w:rsidRPr="008F2D53" w:rsidRDefault="00B83DCE" w:rsidP="00B83DCE">
      <w:pPr>
        <w:numPr>
          <w:ilvl w:val="2"/>
          <w:numId w:val="13"/>
        </w:numPr>
        <w:spacing w:line="360" w:lineRule="auto"/>
        <w:jc w:val="both"/>
        <w:rPr>
          <w:lang w:val="en-IN"/>
        </w:rPr>
      </w:pPr>
      <w:r w:rsidRPr="008F2D53">
        <w:rPr>
          <w:lang w:eastAsia="ja-JP"/>
        </w:rPr>
        <w:t>Username must be unique across the system to avoid confusion and ensure proper identification.</w:t>
      </w:r>
    </w:p>
    <w:p w14:paraId="582C9332" w14:textId="4117C419" w:rsidR="008E6441" w:rsidRPr="008F2D53" w:rsidRDefault="008E6441" w:rsidP="00B83DCE">
      <w:pPr>
        <w:numPr>
          <w:ilvl w:val="2"/>
          <w:numId w:val="13"/>
        </w:numPr>
        <w:spacing w:line="360" w:lineRule="auto"/>
        <w:jc w:val="both"/>
        <w:rPr>
          <w:lang w:val="en-IN"/>
        </w:rPr>
      </w:pPr>
      <w:r w:rsidRPr="008F2D53">
        <w:rPr>
          <w:lang w:eastAsia="ja-JP"/>
        </w:rPr>
        <w:t>Username must be a minimum of 5 characters and maximum of 28 characters.</w:t>
      </w:r>
    </w:p>
    <w:p w14:paraId="3ADF94D6" w14:textId="01DDBAE4" w:rsidR="00934641" w:rsidRPr="008F2D53" w:rsidRDefault="00B83DCE" w:rsidP="004C4B24">
      <w:pPr>
        <w:numPr>
          <w:ilvl w:val="2"/>
          <w:numId w:val="13"/>
        </w:numPr>
        <w:spacing w:line="360" w:lineRule="auto"/>
        <w:jc w:val="both"/>
        <w:rPr>
          <w:lang w:val="en-IN"/>
        </w:rPr>
      </w:pPr>
      <w:r w:rsidRPr="008F2D53">
        <w:rPr>
          <w:lang w:eastAsia="ja-JP"/>
        </w:rPr>
        <w:t xml:space="preserve">Username must not contain prohibited characters or patterns, such as spaces, slashes, or any other special characters other than underscore and hyphen. </w:t>
      </w:r>
    </w:p>
    <w:p w14:paraId="185A2935" w14:textId="5D23AF09" w:rsidR="00042C71" w:rsidRPr="008F2D53" w:rsidRDefault="00042C71" w:rsidP="00042C71">
      <w:pPr>
        <w:pStyle w:val="Heading3"/>
        <w:ind w:left="567"/>
      </w:pPr>
      <w:bookmarkStart w:id="72" w:name="_PD01B:_Operational_Logs"/>
      <w:bookmarkStart w:id="73" w:name="_PD01B:_Subscribe_Commands"/>
      <w:bookmarkStart w:id="74" w:name="_PD01B:_Process_MCH_EVENT_TRANSFER"/>
      <w:bookmarkStart w:id="75" w:name="_PD01B:_Parse_and"/>
      <w:bookmarkStart w:id="76" w:name="_PD01B:_Add_Line"/>
      <w:bookmarkStart w:id="77" w:name="_Toc187353683"/>
      <w:bookmarkEnd w:id="72"/>
      <w:bookmarkEnd w:id="73"/>
      <w:bookmarkEnd w:id="74"/>
      <w:bookmarkEnd w:id="75"/>
      <w:bookmarkEnd w:id="76"/>
      <w:r w:rsidRPr="008F2D53">
        <w:t xml:space="preserve">PD01A: </w:t>
      </w:r>
      <w:r w:rsidR="00291047" w:rsidRPr="008F2D53">
        <w:t>Update User</w:t>
      </w:r>
      <w:bookmarkEnd w:id="77"/>
    </w:p>
    <w:p w14:paraId="55EB8469" w14:textId="4464B77C" w:rsidR="00042C71" w:rsidRPr="008F2D53" w:rsidRDefault="00291047" w:rsidP="00042C71">
      <w:pPr>
        <w:numPr>
          <w:ilvl w:val="2"/>
          <w:numId w:val="13"/>
        </w:numPr>
        <w:spacing w:line="360" w:lineRule="auto"/>
        <w:jc w:val="both"/>
        <w:rPr>
          <w:lang w:val="en-IN"/>
        </w:rPr>
      </w:pPr>
      <w:r w:rsidRPr="008F2D53">
        <w:t>Validate each updated field for correctness (e.g., name must not be empty, DOB must be a valid date, etc.).</w:t>
      </w:r>
    </w:p>
    <w:p w14:paraId="214CF70E" w14:textId="12485CF0" w:rsidR="00231D95" w:rsidRPr="008F2D53" w:rsidRDefault="00231D95" w:rsidP="00042C71">
      <w:pPr>
        <w:numPr>
          <w:ilvl w:val="2"/>
          <w:numId w:val="13"/>
        </w:numPr>
        <w:spacing w:line="360" w:lineRule="auto"/>
        <w:jc w:val="both"/>
        <w:rPr>
          <w:lang w:val="en-IN"/>
        </w:rPr>
      </w:pPr>
      <w:r w:rsidRPr="008F2D53">
        <w:t>Ensure any updated username adheres to the same rules as for adding a new user.</w:t>
      </w:r>
    </w:p>
    <w:p w14:paraId="474385CA" w14:textId="77777777" w:rsidR="00042C71" w:rsidRPr="008F2D53" w:rsidRDefault="00042C71" w:rsidP="00042C71">
      <w:pPr>
        <w:numPr>
          <w:ilvl w:val="2"/>
          <w:numId w:val="13"/>
        </w:numPr>
        <w:spacing w:line="360" w:lineRule="auto"/>
        <w:jc w:val="both"/>
        <w:rPr>
          <w:lang w:val="en-IN"/>
        </w:rPr>
      </w:pPr>
      <w:r w:rsidRPr="008F2D53">
        <w:rPr>
          <w:lang w:eastAsia="ja-JP"/>
        </w:rPr>
        <w:t>Username must be unique across the system to avoid confusion and ensure proper identification.</w:t>
      </w:r>
    </w:p>
    <w:p w14:paraId="04706177" w14:textId="77777777" w:rsidR="00042C71" w:rsidRPr="008F2D53" w:rsidRDefault="00042C71" w:rsidP="00042C71">
      <w:pPr>
        <w:numPr>
          <w:ilvl w:val="2"/>
          <w:numId w:val="13"/>
        </w:numPr>
        <w:spacing w:line="360" w:lineRule="auto"/>
        <w:jc w:val="both"/>
        <w:rPr>
          <w:lang w:val="en-IN"/>
        </w:rPr>
      </w:pPr>
      <w:r w:rsidRPr="008F2D53">
        <w:rPr>
          <w:lang w:eastAsia="ja-JP"/>
        </w:rPr>
        <w:t>Username must be a minimum of 5 characters and maximum of 28 characters.</w:t>
      </w:r>
    </w:p>
    <w:p w14:paraId="6657C5DB" w14:textId="77777777" w:rsidR="00042C71" w:rsidRPr="008F2D53" w:rsidRDefault="00042C71" w:rsidP="00042C71">
      <w:pPr>
        <w:numPr>
          <w:ilvl w:val="2"/>
          <w:numId w:val="13"/>
        </w:numPr>
        <w:spacing w:line="360" w:lineRule="auto"/>
        <w:jc w:val="both"/>
        <w:rPr>
          <w:lang w:val="en-IN"/>
        </w:rPr>
      </w:pPr>
      <w:r w:rsidRPr="008F2D53">
        <w:rPr>
          <w:lang w:eastAsia="ja-JP"/>
        </w:rPr>
        <w:t xml:space="preserve">Username must not contain prohibited characters or patterns, such as spaces, slashes, or any other special characters other than underscore and hyphen. </w:t>
      </w:r>
    </w:p>
    <w:p w14:paraId="55F8DA1B" w14:textId="416BDBC5" w:rsidR="00034704" w:rsidRPr="008F2D53" w:rsidRDefault="00034704" w:rsidP="00DA2801">
      <w:pPr>
        <w:spacing w:line="360" w:lineRule="auto"/>
        <w:jc w:val="both"/>
        <w:rPr>
          <w:noProof/>
          <w:lang w:val="en-IN" w:eastAsia="en-US"/>
        </w:rPr>
      </w:pPr>
    </w:p>
    <w:sectPr w:rsidR="00034704" w:rsidRPr="008F2D53" w:rsidSect="005651E2">
      <w:headerReference w:type="default" r:id="rId32"/>
      <w:footerReference w:type="default" r:id="rId33"/>
      <w:pgSz w:w="11906" w:h="16838"/>
      <w:pgMar w:top="897" w:right="1124" w:bottom="589" w:left="1124" w:header="841" w:footer="533" w:gutter="0"/>
      <w:pgBorders>
        <w:top w:val="single" w:sz="8" w:space="18" w:color="C0C0C0"/>
        <w:left w:val="single" w:sz="8" w:space="31" w:color="C0C0C0"/>
        <w:bottom w:val="single" w:sz="8" w:space="3" w:color="C0C0C0"/>
        <w:right w:val="single" w:sz="8" w:space="31" w:color="C0C0C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B1B91" w14:textId="77777777" w:rsidR="00687CFD" w:rsidRDefault="00687CFD">
      <w:pPr>
        <w:spacing w:before="0"/>
      </w:pPr>
      <w:r>
        <w:separator/>
      </w:r>
    </w:p>
  </w:endnote>
  <w:endnote w:type="continuationSeparator" w:id="0">
    <w:p w14:paraId="5B25DB8C" w14:textId="77777777" w:rsidR="00687CFD" w:rsidRDefault="00687CFD">
      <w:pPr>
        <w:spacing w:before="0"/>
      </w:pPr>
      <w:r>
        <w:continuationSeparator/>
      </w:r>
    </w:p>
  </w:endnote>
  <w:endnote w:type="continuationNotice" w:id="1">
    <w:p w14:paraId="678AAD95" w14:textId="77777777" w:rsidR="00687CFD" w:rsidRDefault="00687CF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OpenSymbol">
    <w:altName w:val="Yu Gothic"/>
    <w:charset w:val="80"/>
    <w:family w:val="auto"/>
    <w:pitch w:val="default"/>
  </w:font>
  <w:font w:name="Liberation Sans">
    <w:altName w:val="Yu Gothic"/>
    <w:charset w:val="80"/>
    <w:family w:val="swiss"/>
    <w:pitch w:val="variable"/>
  </w:font>
  <w:font w:name="DejaVu Sans">
    <w:charset w:val="80"/>
    <w:family w:val="auto"/>
    <w:pitch w:val="variable"/>
  </w:font>
  <w:font w:name="Lohit Devanagari">
    <w:altName w:val="MS Gothic"/>
    <w:charset w:val="80"/>
    <w:family w:val="auto"/>
    <w:pitch w:val="variable"/>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apfHumnst BT">
    <w:altName w:val="Trebuchet MS"/>
    <w:charset w:val="00"/>
    <w:family w:val="swiss"/>
    <w:pitch w:val="variable"/>
  </w:font>
  <w:font w:name="Book Antiqua">
    <w:panose1 w:val="02040602050305030304"/>
    <w:charset w:val="00"/>
    <w:family w:val="roman"/>
    <w:pitch w:val="variable"/>
    <w:sig w:usb0="00000287" w:usb1="00000000" w:usb2="00000000" w:usb3="00000000" w:csb0="0000009F" w:csb1="00000000"/>
  </w:font>
  <w:font w:name="Siemens Sans">
    <w:altName w:val="Times New Roman"/>
    <w:charset w:val="00"/>
    <w:family w:val="auto"/>
    <w:pitch w:val="variable"/>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993D9" w14:textId="77777777" w:rsidR="00B3367F" w:rsidRPr="00B03E5D" w:rsidRDefault="00B3367F" w:rsidP="00A93D0A">
    <w:pPr>
      <w:pStyle w:val="Footer"/>
      <w:rPr>
        <w:color w:val="000000" w:themeColor="text1"/>
        <w:sz w:val="16"/>
      </w:rPr>
    </w:pPr>
    <w:r w:rsidRPr="00B03E5D">
      <w:rPr>
        <w:color w:val="000000" w:themeColor="text1"/>
        <w:sz w:val="16"/>
        <w:lang w:val="en-US"/>
      </w:rPr>
      <w:t>Restricted confidential © Yamaha Motor Solution India Pvt. Ltd.</w:t>
    </w:r>
  </w:p>
  <w:p w14:paraId="5319A407" w14:textId="77777777" w:rsidR="00B3367F" w:rsidRPr="00B03E5D" w:rsidRDefault="00B3367F" w:rsidP="00A93D0A">
    <w:pPr>
      <w:pStyle w:val="Footer"/>
      <w:rPr>
        <w:color w:val="000000" w:themeColor="text1"/>
        <w:sz w:val="16"/>
      </w:rPr>
    </w:pPr>
  </w:p>
  <w:p w14:paraId="19B6833A" w14:textId="18E4506C" w:rsidR="00B3367F" w:rsidRDefault="00B3367F">
    <w:pPr>
      <w:tabs>
        <w:tab w:val="right" w:pos="8080"/>
        <w:tab w:val="right" w:pos="8640"/>
      </w:tabs>
      <w:ind w:right="360" w:hanging="905"/>
    </w:pPr>
    <w:r>
      <w:rPr>
        <w:noProof/>
        <w:lang w:val="en-US" w:eastAsia="en-US"/>
      </w:rPr>
      <mc:AlternateContent>
        <mc:Choice Requires="wps">
          <w:drawing>
            <wp:anchor distT="0" distB="0" distL="114300" distR="114300" simplePos="0" relativeHeight="251658240" behindDoc="0" locked="0" layoutInCell="1" allowOverlap="1" wp14:anchorId="44EEEC3F" wp14:editId="421E20FD">
              <wp:simplePos x="0" y="0"/>
              <wp:positionH relativeFrom="margin">
                <wp:align>right</wp:align>
              </wp:positionH>
              <wp:positionV relativeFrom="bottomMargin">
                <wp:align>top</wp:align>
              </wp:positionV>
              <wp:extent cx="1508760" cy="471805"/>
              <wp:effectExtent l="0" t="0" r="0" b="444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471805"/>
                      </a:xfrm>
                      <a:prstGeom prst="rect">
                        <a:avLst/>
                      </a:prstGeom>
                      <a:noFill/>
                      <a:ln w="6350">
                        <a:noFill/>
                      </a:ln>
                      <a:effectLst/>
                    </wps:spPr>
                    <wps:txbx>
                      <w:txbxContent>
                        <w:p w14:paraId="679E0FD3" w14:textId="60C46AAE" w:rsidR="00B3367F" w:rsidRDefault="00B3367F">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Pr>
                              <w:rFonts w:asciiTheme="majorHAnsi" w:hAnsiTheme="majorHAnsi"/>
                              <w:noProof/>
                              <w:color w:val="000000" w:themeColor="text1"/>
                              <w:sz w:val="40"/>
                              <w:szCs w:val="40"/>
                            </w:rPr>
                            <w:t>21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4EEEC3F" id="_x0000_t202" coordsize="21600,21600" o:spt="202" path="m,l,21600r21600,l21600,xe">
              <v:stroke joinstyle="miter"/>
              <v:path gradientshapeok="t" o:connecttype="rect"/>
            </v:shapetype>
            <v:shape id="Text Box 56" o:spid="_x0000_s1027" type="#_x0000_t202" style="position:absolute;margin-left:67.6pt;margin-top:0;width:118.8pt;height:37.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" filled="f" stroked="f" strokeweight=".5pt">
              <v:textbox style="mso-fit-shape-to-text:t">
                <w:txbxContent>
                  <w:p w14:paraId="679E0FD3" w14:textId="60C46AAE" w:rsidR="00B3367F" w:rsidRDefault="00B3367F">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Pr>
                        <w:rFonts w:asciiTheme="majorHAnsi" w:hAnsiTheme="majorHAnsi"/>
                        <w:noProof/>
                        <w:color w:val="000000" w:themeColor="text1"/>
                        <w:sz w:val="40"/>
                        <w:szCs w:val="40"/>
                      </w:rPr>
                      <w:t>21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val="en-US" w:eastAsia="en-US"/>
      </w:rPr>
      <mc:AlternateContent>
        <mc:Choice Requires="wps">
          <w:drawing>
            <wp:anchor distT="91440" distB="91440" distL="114300" distR="114300" simplePos="0" relativeHeight="251658241" behindDoc="1" locked="0" layoutInCell="1" allowOverlap="1" wp14:anchorId="1CEA10B2" wp14:editId="2E62E7CF">
              <wp:simplePos x="0" y="0"/>
              <wp:positionH relativeFrom="margin">
                <wp:align>center</wp:align>
              </wp:positionH>
              <wp:positionV relativeFrom="bottomMargin">
                <wp:align>top</wp:align>
              </wp:positionV>
              <wp:extent cx="6129020" cy="36195"/>
              <wp:effectExtent l="0" t="0" r="127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902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F4E2E3B" id="Rectangle 58" o:spid="_x0000_s1026" style="position:absolute;margin-left:0;margin-top:0;width:482.6pt;height:2.85pt;z-index:-251658239;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" fillcolor="#4f81bd [3204]" stroked="f" strokeweight="2pt">
              <w10:wrap type="square" anchorx="margin" anchory="margin"/>
            </v:rect>
          </w:pict>
        </mc:Fallback>
      </mc:AlternateContent>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C2178" w14:textId="77777777" w:rsidR="00687CFD" w:rsidRDefault="00687CFD">
      <w:pPr>
        <w:spacing w:before="0"/>
      </w:pPr>
      <w:r>
        <w:separator/>
      </w:r>
    </w:p>
  </w:footnote>
  <w:footnote w:type="continuationSeparator" w:id="0">
    <w:p w14:paraId="6316CB72" w14:textId="77777777" w:rsidR="00687CFD" w:rsidRDefault="00687CFD">
      <w:pPr>
        <w:spacing w:before="0"/>
      </w:pPr>
      <w:r>
        <w:continuationSeparator/>
      </w:r>
    </w:p>
  </w:footnote>
  <w:footnote w:type="continuationNotice" w:id="1">
    <w:p w14:paraId="7D207AAD" w14:textId="77777777" w:rsidR="00687CFD" w:rsidRDefault="00687CF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rPr>
      <w:alias w:val="Title"/>
      <w:id w:val="77547040"/>
      <w:dataBinding w:prefixMappings="xmlns:ns0='http://schemas.openxmlformats.org/package/2006/metadata/core-properties' xmlns:ns1='http://purl.org/dc/elements/1.1/'" w:xpath="/ns0:coreProperties[1]/ns1:title[1]" w:storeItemID="{6C3C8BC8-F283-45AE-878A-BAB7291924A1}"/>
      <w:text/>
    </w:sdtPr>
    <w:sdtContent>
      <w:p w14:paraId="371344B4" w14:textId="4D8E5A05" w:rsidR="00B3367F" w:rsidRDefault="00B3367F" w:rsidP="004E7429">
        <w:pPr>
          <w:pStyle w:val="Header"/>
          <w:pBdr>
            <w:between w:val="single" w:sz="4" w:space="1" w:color="4F81BD" w:themeColor="accent1"/>
          </w:pBdr>
          <w:spacing w:line="276" w:lineRule="auto"/>
        </w:pPr>
        <w:r>
          <w:rPr>
            <w:sz w:val="16"/>
          </w:rPr>
          <w:t>Use Case Document: Ver</w:t>
        </w:r>
        <w:r w:rsidR="005F2DD4">
          <w:rPr>
            <w:sz w:val="16"/>
          </w:rPr>
          <w:t>0</w:t>
        </w:r>
        <w:r w:rsidR="00720522">
          <w:rPr>
            <w:sz w:val="16"/>
          </w:rPr>
          <w:t>.</w:t>
        </w:r>
        <w:r w:rsidR="008C170C">
          <w:rPr>
            <w:sz w:val="16"/>
          </w:rPr>
          <w:t>0</w:t>
        </w:r>
        <w:r w:rsidR="005F2DD4">
          <w:rPr>
            <w:sz w:val="16"/>
          </w:rPr>
          <w:t>Draft</w:t>
        </w:r>
        <w:r w:rsidR="003E7935">
          <w:rPr>
            <w:sz w:val="16"/>
          </w:rPr>
          <w:t>1</w:t>
        </w:r>
      </w:p>
    </w:sdtContent>
  </w:sdt>
  <w:p w14:paraId="793F8009" w14:textId="348C9C41" w:rsidR="00B3367F" w:rsidRDefault="00B3367F" w:rsidP="002D0990">
    <w:pPr>
      <w:pStyle w:val="Header"/>
      <w:pBdr>
        <w:between w:val="single" w:sz="4" w:space="1" w:color="4F81BD" w:themeColor="accent1"/>
      </w:pBdr>
      <w:tabs>
        <w:tab w:val="clear" w:pos="4320"/>
        <w:tab w:val="clear" w:pos="8640"/>
        <w:tab w:val="left" w:pos="1260"/>
      </w:tabs>
      <w:spacing w:line="276" w:lineRule="auto"/>
    </w:pPr>
    <w:r>
      <w:rPr>
        <w:noProof/>
        <w:lang w:val="en-US" w:eastAsia="en-US"/>
      </w:rPr>
      <mc:AlternateContent>
        <mc:Choice Requires="wps">
          <w:drawing>
            <wp:anchor distT="0" distB="0" distL="114300" distR="114300" simplePos="0" relativeHeight="251658242" behindDoc="0" locked="0" layoutInCell="1" allowOverlap="1" wp14:anchorId="624D2770" wp14:editId="66CDB838">
              <wp:simplePos x="0" y="0"/>
              <wp:positionH relativeFrom="margin">
                <wp:posOffset>3340100</wp:posOffset>
              </wp:positionH>
              <wp:positionV relativeFrom="paragraph">
                <wp:posOffset>-178435</wp:posOffset>
              </wp:positionV>
              <wp:extent cx="2926080" cy="26733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267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9BC68" w14:textId="7B3090FB" w:rsidR="00B3367F" w:rsidRDefault="00B3367F" w:rsidP="00605C79">
                          <w:pPr>
                            <w:spacing w:before="0"/>
                            <w:jc w:val="right"/>
                            <w:rPr>
                              <w:sz w:val="16"/>
                            </w:rPr>
                          </w:pPr>
                          <w:r w:rsidRPr="00F210FE">
                            <w:rPr>
                              <w:sz w:val="16"/>
                            </w:rPr>
                            <w:t>Project</w:t>
                          </w:r>
                          <w:r>
                            <w:rPr>
                              <w:sz w:val="16"/>
                            </w:rPr>
                            <w:t xml:space="preserve"> </w:t>
                          </w:r>
                          <w:r w:rsidRPr="00F210FE">
                            <w:rPr>
                              <w:sz w:val="16"/>
                            </w:rPr>
                            <w:t>Name</w:t>
                          </w:r>
                          <w:r>
                            <w:rPr>
                              <w:i/>
                              <w:sz w:val="16"/>
                            </w:rPr>
                            <w:t xml:space="preserve">: </w:t>
                          </w:r>
                          <w:r w:rsidR="00D951E1">
                            <w:rPr>
                              <w:sz w:val="16"/>
                            </w:rPr>
                            <w:t>Student Grading</w:t>
                          </w:r>
                          <w:r w:rsidR="00C15430">
                            <w:rPr>
                              <w:sz w:val="16"/>
                            </w:rPr>
                            <w:t xml:space="preserve"> System</w:t>
                          </w:r>
                        </w:p>
                        <w:p w14:paraId="5FC1A4E5" w14:textId="77777777" w:rsidR="00B3367F" w:rsidRDefault="00B3367F" w:rsidP="00605C79">
                          <w:pPr>
                            <w:spacing w:before="0"/>
                            <w:jc w:val="right"/>
                            <w:rPr>
                              <w:sz w:val="16"/>
                            </w:rPr>
                          </w:pPr>
                        </w:p>
                        <w:p w14:paraId="245D98EE" w14:textId="77777777" w:rsidR="00B3367F" w:rsidRPr="003E7287" w:rsidRDefault="00B3367F" w:rsidP="00605C79">
                          <w:pPr>
                            <w:spacing w:before="0"/>
                            <w:jc w:val="right"/>
                            <w:rPr>
                              <w:sz w:val="16"/>
                            </w:rPr>
                          </w:pPr>
                        </w:p>
                        <w:p w14:paraId="35C0B050" w14:textId="77777777" w:rsidR="00B3367F" w:rsidRPr="00605C79" w:rsidRDefault="00B3367F" w:rsidP="00605C79">
                          <w:pPr>
                            <w:spacing w:before="0"/>
                            <w:jc w:val="right"/>
                            <w:rPr>
                              <w:i/>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24D2770" id="_x0000_t202" coordsize="21600,21600" o:spt="202" path="m,l,21600r21600,l21600,xe">
              <v:stroke joinstyle="miter"/>
              <v:path gradientshapeok="t" o:connecttype="rect"/>
            </v:shapetype>
            <v:shape id="Text Box 8" o:spid="_x0000_s1026" type="#_x0000_t202" style="position:absolute;margin-left:263pt;margin-top:-14.05pt;width:230.4pt;height:21.0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" filled="f" stroked="f" strokeweight=".5pt">
              <v:textbox>
                <w:txbxContent>
                  <w:p w14:paraId="0619BC68" w14:textId="7B3090FB" w:rsidR="00B3367F" w:rsidRDefault="00B3367F" w:rsidP="00605C79">
                    <w:pPr>
                      <w:spacing w:before="0"/>
                      <w:jc w:val="right"/>
                      <w:rPr>
                        <w:sz w:val="16"/>
                      </w:rPr>
                    </w:pPr>
                    <w:r w:rsidRPr="00F210FE">
                      <w:rPr>
                        <w:sz w:val="16"/>
                      </w:rPr>
                      <w:t>Project</w:t>
                    </w:r>
                    <w:r>
                      <w:rPr>
                        <w:sz w:val="16"/>
                      </w:rPr>
                      <w:t xml:space="preserve"> </w:t>
                    </w:r>
                    <w:r w:rsidRPr="00F210FE">
                      <w:rPr>
                        <w:sz w:val="16"/>
                      </w:rPr>
                      <w:t>Name</w:t>
                    </w:r>
                    <w:r>
                      <w:rPr>
                        <w:i/>
                        <w:sz w:val="16"/>
                      </w:rPr>
                      <w:t xml:space="preserve">: </w:t>
                    </w:r>
                    <w:r w:rsidR="00D951E1">
                      <w:rPr>
                        <w:sz w:val="16"/>
                      </w:rPr>
                      <w:t>Student Grading</w:t>
                    </w:r>
                    <w:r w:rsidR="00C15430">
                      <w:rPr>
                        <w:sz w:val="16"/>
                      </w:rPr>
                      <w:t xml:space="preserve"> System</w:t>
                    </w:r>
                  </w:p>
                  <w:p w14:paraId="5FC1A4E5" w14:textId="77777777" w:rsidR="00B3367F" w:rsidRDefault="00B3367F" w:rsidP="00605C79">
                    <w:pPr>
                      <w:spacing w:before="0"/>
                      <w:jc w:val="right"/>
                      <w:rPr>
                        <w:sz w:val="16"/>
                      </w:rPr>
                    </w:pPr>
                  </w:p>
                  <w:p w14:paraId="245D98EE" w14:textId="77777777" w:rsidR="00B3367F" w:rsidRPr="003E7287" w:rsidRDefault="00B3367F" w:rsidP="00605C79">
                    <w:pPr>
                      <w:spacing w:before="0"/>
                      <w:jc w:val="right"/>
                      <w:rPr>
                        <w:sz w:val="16"/>
                      </w:rPr>
                    </w:pPr>
                  </w:p>
                  <w:p w14:paraId="35C0B050" w14:textId="77777777" w:rsidR="00B3367F" w:rsidRPr="00605C79" w:rsidRDefault="00B3367F" w:rsidP="00605C79">
                    <w:pPr>
                      <w:spacing w:before="0"/>
                      <w:jc w:val="right"/>
                      <w:rPr>
                        <w:i/>
                        <w:sz w:val="16"/>
                      </w:rPr>
                    </w:pPr>
                  </w:p>
                </w:txbxContent>
              </v:textbox>
              <w10:wrap anchorx="margin"/>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7C4F97A"/>
    <w:lvl w:ilvl="0">
      <w:start w:val="1"/>
      <w:numFmt w:val="decimal"/>
      <w:pStyle w:val="Heading1"/>
      <w:lvlText w:val="%1"/>
      <w:lvlJc w:val="left"/>
      <w:pPr>
        <w:tabs>
          <w:tab w:val="num" w:pos="432"/>
        </w:tabs>
        <w:ind w:left="432" w:hanging="432"/>
      </w:pPr>
      <w:rPr>
        <w:rFonts w:hint="default"/>
      </w:rPr>
    </w:lvl>
    <w:lvl w:ilvl="1">
      <w:numFmt w:val="decimal"/>
      <w:pStyle w:val="Heading2"/>
      <w:lvlText w:val="%1.%2"/>
      <w:lvlJc w:val="left"/>
      <w:pPr>
        <w:tabs>
          <w:tab w:val="num" w:pos="756"/>
        </w:tabs>
        <w:ind w:left="756" w:hanging="576"/>
      </w:pPr>
      <w:rPr>
        <w:rFonts w:hint="default"/>
        <w:b w:val="0"/>
      </w:rPr>
    </w:lvl>
    <w:lvl w:ilvl="2">
      <w:start w:val="1"/>
      <w:numFmt w:val="decimal"/>
      <w:pStyle w:val="Heading3"/>
      <w:lvlText w:val="%1.%2.%3"/>
      <w:lvlJc w:val="left"/>
      <w:pPr>
        <w:tabs>
          <w:tab w:val="num" w:pos="623"/>
        </w:tabs>
        <w:ind w:left="187" w:firstLine="113"/>
      </w:pPr>
      <w:rPr>
        <w:rFonts w:hint="default"/>
        <w:b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1"/>
    <w:lvl w:ilvl="0">
      <w:start w:val="1"/>
      <w:numFmt w:val="decimal"/>
      <w:lvlText w:val="%1"/>
      <w:lvlJc w:val="left"/>
      <w:pPr>
        <w:tabs>
          <w:tab w:val="num" w:pos="432"/>
        </w:tabs>
        <w:ind w:left="432" w:hanging="432"/>
      </w:pPr>
    </w:lvl>
    <w:lvl w:ilvl="1">
      <w:start w:val="1"/>
      <w:numFmt w:val="decimal"/>
      <w:lvlText w:val="%1.%2"/>
      <w:lvlJc w:val="left"/>
      <w:pPr>
        <w:tabs>
          <w:tab w:val="num" w:pos="859"/>
        </w:tabs>
        <w:ind w:left="859"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2"/>
    <w:lvl w:ilvl="0">
      <w:start w:val="1"/>
      <w:numFmt w:val="decimal"/>
      <w:pStyle w:val="TableBullet4"/>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0000004"/>
    <w:multiLevelType w:val="multilevel"/>
    <w:tmpl w:val="00000004"/>
    <w:name w:val="WW8Num3"/>
    <w:lvl w:ilvl="0">
      <w:start w:val="1"/>
      <w:numFmt w:val="bullet"/>
      <w:pStyle w:val="Appendix1"/>
      <w:lvlText w:val=""/>
      <w:lvlJc w:val="left"/>
      <w:pPr>
        <w:tabs>
          <w:tab w:val="num" w:pos="360"/>
        </w:tabs>
        <w:ind w:left="360" w:hanging="360"/>
      </w:pPr>
      <w:rPr>
        <w:rFonts w:ascii="Symbol" w:hAnsi="Symbol"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singleLevel"/>
    <w:tmpl w:val="00000005"/>
    <w:name w:val="WW8Num4"/>
    <w:lvl w:ilvl="0">
      <w:start w:val="1"/>
      <w:numFmt w:val="bullet"/>
      <w:pStyle w:val="Bullet"/>
      <w:lvlText w:val="·"/>
      <w:lvlJc w:val="left"/>
      <w:pPr>
        <w:tabs>
          <w:tab w:val="num" w:pos="567"/>
        </w:tabs>
        <w:ind w:left="567" w:hanging="567"/>
      </w:pPr>
      <w:rPr>
        <w:rFonts w:ascii="Symbol" w:hAnsi="Symbol" w:cs="Symbol"/>
      </w:rPr>
    </w:lvl>
  </w:abstractNum>
  <w:abstractNum w:abstractNumId="5" w15:restartNumberingAfterBreak="0">
    <w:nsid w:val="00000006"/>
    <w:multiLevelType w:val="singleLevel"/>
    <w:tmpl w:val="00000006"/>
    <w:name w:val="WW8Num5"/>
    <w:lvl w:ilvl="0">
      <w:start w:val="1"/>
      <w:numFmt w:val="bullet"/>
      <w:pStyle w:val="BulletedList1"/>
      <w:lvlText w:val=""/>
      <w:lvlJc w:val="left"/>
      <w:pPr>
        <w:tabs>
          <w:tab w:val="num" w:pos="360"/>
        </w:tabs>
        <w:ind w:left="284" w:hanging="284"/>
      </w:pPr>
      <w:rPr>
        <w:rFonts w:ascii="Symbol" w:hAnsi="Symbol" w:cs="Symbol"/>
        <w:sz w:val="16"/>
        <w:szCs w:val="16"/>
      </w:rPr>
    </w:lvl>
  </w:abstractNum>
  <w:abstractNum w:abstractNumId="6" w15:restartNumberingAfterBreak="0">
    <w:nsid w:val="00000007"/>
    <w:multiLevelType w:val="singleLevel"/>
    <w:tmpl w:val="00000007"/>
    <w:name w:val="WW8Num6"/>
    <w:lvl w:ilvl="0">
      <w:start w:val="1"/>
      <w:numFmt w:val="bullet"/>
      <w:pStyle w:val="BulletedList2"/>
      <w:lvlText w:val=""/>
      <w:lvlJc w:val="left"/>
      <w:pPr>
        <w:tabs>
          <w:tab w:val="num" w:pos="1440"/>
        </w:tabs>
        <w:ind w:left="1440" w:hanging="720"/>
      </w:pPr>
      <w:rPr>
        <w:rFonts w:ascii="Symbol" w:hAnsi="Symbol" w:cs="Symbol"/>
      </w:rPr>
    </w:lvl>
  </w:abstractNum>
  <w:abstractNum w:abstractNumId="7" w15:restartNumberingAfterBreak="0">
    <w:nsid w:val="00000008"/>
    <w:multiLevelType w:val="multilevel"/>
    <w:tmpl w:val="00000008"/>
    <w:name w:val="WW8Num7"/>
    <w:lvl w:ilvl="0">
      <w:start w:val="1"/>
      <w:numFmt w:val="bullet"/>
      <w:pStyle w:val="Bullet4"/>
      <w:lvlText w:val=""/>
      <w:lvlJc w:val="left"/>
      <w:pPr>
        <w:tabs>
          <w:tab w:val="num" w:pos="360"/>
        </w:tabs>
        <w:ind w:left="36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singleLevel"/>
    <w:tmpl w:val="00000009"/>
    <w:name w:val="WW8Num8"/>
    <w:lvl w:ilvl="0">
      <w:start w:val="1"/>
      <w:numFmt w:val="bullet"/>
      <w:pStyle w:val="Bullet1"/>
      <w:lvlText w:val=""/>
      <w:lvlJc w:val="left"/>
      <w:pPr>
        <w:tabs>
          <w:tab w:val="num" w:pos="720"/>
        </w:tabs>
        <w:ind w:left="720" w:hanging="380"/>
      </w:pPr>
      <w:rPr>
        <w:rFonts w:ascii="Wingdings" w:hAnsi="Wingdings" w:cs="Symbol"/>
      </w:rPr>
    </w:lvl>
  </w:abstractNum>
  <w:abstractNum w:abstractNumId="9" w15:restartNumberingAfterBreak="0">
    <w:nsid w:val="0000000A"/>
    <w:multiLevelType w:val="singleLevel"/>
    <w:tmpl w:val="0000000A"/>
    <w:name w:val="WW8Num9"/>
    <w:lvl w:ilvl="0">
      <w:start w:val="1"/>
      <w:numFmt w:val="bullet"/>
      <w:pStyle w:val="DETBullet1"/>
      <w:lvlText w:val=""/>
      <w:lvlJc w:val="left"/>
      <w:pPr>
        <w:tabs>
          <w:tab w:val="num" w:pos="1287"/>
        </w:tabs>
        <w:ind w:left="1287" w:hanging="567"/>
      </w:pPr>
      <w:rPr>
        <w:rFonts w:ascii="Symbol" w:hAnsi="Symbol" w:cs="Symbol"/>
        <w:sz w:val="16"/>
        <w:szCs w:val="16"/>
      </w:rPr>
    </w:lvl>
  </w:abstractNum>
  <w:abstractNum w:abstractNumId="10" w15:restartNumberingAfterBreak="0">
    <w:nsid w:val="0000000B"/>
    <w:multiLevelType w:val="multilevel"/>
    <w:tmpl w:val="0000000B"/>
    <w:name w:val="WW8Num10"/>
    <w:lvl w:ilvl="0">
      <w:start w:val="1"/>
      <w:numFmt w:val="none"/>
      <w:pStyle w:val="Bullet-1"/>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name w:val="WW8Num11"/>
    <w:lvl w:ilvl="0">
      <w:start w:val="1"/>
      <w:numFmt w:val="none"/>
      <w:pStyle w:val="PWBullet1"/>
      <w:suff w:val="nothing"/>
      <w:lvlText w:val=""/>
      <w:lvlJc w:val="left"/>
      <w:pPr>
        <w:tabs>
          <w:tab w:val="num" w:pos="0"/>
        </w:tabs>
        <w:ind w:left="567" w:hanging="56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D"/>
    <w:multiLevelType w:val="multilevel"/>
    <w:tmpl w:val="0000000D"/>
    <w:name w:val="WW8Num12"/>
    <w:lvl w:ilvl="0">
      <w:start w:val="1"/>
      <w:numFmt w:val="none"/>
      <w:pStyle w:val="PWBullet2"/>
      <w:suff w:val="nothing"/>
      <w:lvlText w:val=""/>
      <w:lvlJc w:val="left"/>
      <w:pPr>
        <w:tabs>
          <w:tab w:val="num" w:pos="0"/>
        </w:tabs>
        <w:ind w:left="567" w:hanging="56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name w:val="WW8Num13"/>
    <w:lvl w:ilvl="0">
      <w:start w:val="1"/>
      <w:numFmt w:val="bullet"/>
      <w:lvlText w:val=""/>
      <w:lvlJc w:val="left"/>
      <w:pPr>
        <w:tabs>
          <w:tab w:val="num" w:pos="720"/>
        </w:tabs>
        <w:ind w:left="720" w:hanging="360"/>
      </w:pPr>
      <w:rPr>
        <w:rFonts w:ascii="Wingdings 2" w:hAnsi="Wingdings 2" w:cs="Symbol"/>
        <w:sz w:val="16"/>
        <w:szCs w:val="16"/>
      </w:rPr>
    </w:lvl>
    <w:lvl w:ilvl="1">
      <w:start w:val="1"/>
      <w:numFmt w:val="bullet"/>
      <w:lvlText w:val=""/>
      <w:lvlJc w:val="left"/>
      <w:pPr>
        <w:tabs>
          <w:tab w:val="num" w:pos="1080"/>
        </w:tabs>
        <w:ind w:left="1080" w:hanging="360"/>
      </w:pPr>
      <w:rPr>
        <w:rFonts w:ascii="Wingdings 2" w:hAnsi="Wingdings 2" w:cs="Symbol"/>
        <w:sz w:val="16"/>
        <w:szCs w:val="16"/>
      </w:rPr>
    </w:lvl>
    <w:lvl w:ilvl="2">
      <w:start w:val="1"/>
      <w:numFmt w:val="bullet"/>
      <w:lvlText w:val=""/>
      <w:lvlJc w:val="left"/>
      <w:pPr>
        <w:tabs>
          <w:tab w:val="num" w:pos="1440"/>
        </w:tabs>
        <w:ind w:left="1440" w:hanging="360"/>
      </w:pPr>
      <w:rPr>
        <w:rFonts w:ascii="Wingdings 2" w:hAnsi="Wingdings 2" w:cs="Symbol"/>
        <w:sz w:val="16"/>
        <w:szCs w:val="16"/>
      </w:rPr>
    </w:lvl>
    <w:lvl w:ilvl="3">
      <w:start w:val="1"/>
      <w:numFmt w:val="bullet"/>
      <w:lvlText w:val=""/>
      <w:lvlJc w:val="left"/>
      <w:pPr>
        <w:tabs>
          <w:tab w:val="num" w:pos="1800"/>
        </w:tabs>
        <w:ind w:left="1800" w:hanging="360"/>
      </w:pPr>
      <w:rPr>
        <w:rFonts w:ascii="Wingdings 2" w:hAnsi="Wingdings 2" w:cs="Symbol"/>
        <w:sz w:val="16"/>
        <w:szCs w:val="16"/>
      </w:rPr>
    </w:lvl>
    <w:lvl w:ilvl="4">
      <w:start w:val="1"/>
      <w:numFmt w:val="bullet"/>
      <w:lvlText w:val=""/>
      <w:lvlJc w:val="left"/>
      <w:pPr>
        <w:tabs>
          <w:tab w:val="num" w:pos="2160"/>
        </w:tabs>
        <w:ind w:left="2160" w:hanging="360"/>
      </w:pPr>
      <w:rPr>
        <w:rFonts w:ascii="Wingdings 2" w:hAnsi="Wingdings 2" w:cs="Symbol"/>
        <w:sz w:val="16"/>
        <w:szCs w:val="16"/>
      </w:rPr>
    </w:lvl>
    <w:lvl w:ilvl="5">
      <w:start w:val="1"/>
      <w:numFmt w:val="bullet"/>
      <w:lvlText w:val=""/>
      <w:lvlJc w:val="left"/>
      <w:pPr>
        <w:tabs>
          <w:tab w:val="num" w:pos="2520"/>
        </w:tabs>
        <w:ind w:left="2520" w:hanging="360"/>
      </w:pPr>
      <w:rPr>
        <w:rFonts w:ascii="Wingdings 2" w:hAnsi="Wingdings 2" w:cs="Symbol"/>
        <w:sz w:val="16"/>
        <w:szCs w:val="16"/>
      </w:rPr>
    </w:lvl>
    <w:lvl w:ilvl="6">
      <w:start w:val="1"/>
      <w:numFmt w:val="bullet"/>
      <w:lvlText w:val=""/>
      <w:lvlJc w:val="left"/>
      <w:pPr>
        <w:tabs>
          <w:tab w:val="num" w:pos="2880"/>
        </w:tabs>
        <w:ind w:left="2880" w:hanging="360"/>
      </w:pPr>
      <w:rPr>
        <w:rFonts w:ascii="Wingdings 2" w:hAnsi="Wingdings 2" w:cs="Symbol"/>
        <w:sz w:val="16"/>
        <w:szCs w:val="16"/>
      </w:rPr>
    </w:lvl>
    <w:lvl w:ilvl="7">
      <w:start w:val="1"/>
      <w:numFmt w:val="bullet"/>
      <w:lvlText w:val=""/>
      <w:lvlJc w:val="left"/>
      <w:pPr>
        <w:tabs>
          <w:tab w:val="num" w:pos="3240"/>
        </w:tabs>
        <w:ind w:left="3240" w:hanging="360"/>
      </w:pPr>
      <w:rPr>
        <w:rFonts w:ascii="Wingdings 2" w:hAnsi="Wingdings 2" w:cs="Symbol"/>
        <w:sz w:val="16"/>
        <w:szCs w:val="16"/>
      </w:rPr>
    </w:lvl>
    <w:lvl w:ilvl="8">
      <w:start w:val="1"/>
      <w:numFmt w:val="bullet"/>
      <w:lvlText w:val=""/>
      <w:lvlJc w:val="left"/>
      <w:pPr>
        <w:tabs>
          <w:tab w:val="num" w:pos="3600"/>
        </w:tabs>
        <w:ind w:left="3600" w:hanging="360"/>
      </w:pPr>
      <w:rPr>
        <w:rFonts w:ascii="Wingdings 2" w:hAnsi="Wingdings 2" w:cs="Symbol"/>
        <w:sz w:val="16"/>
        <w:szCs w:val="16"/>
      </w:rPr>
    </w:lvl>
  </w:abstractNum>
  <w:abstractNum w:abstractNumId="14" w15:restartNumberingAfterBreak="0">
    <w:nsid w:val="0000000F"/>
    <w:multiLevelType w:val="multilevel"/>
    <w:tmpl w:val="0000000F"/>
    <w:name w:val="WW8Num15"/>
    <w:lvl w:ilvl="0">
      <w:start w:val="4"/>
      <w:numFmt w:val="decimal"/>
      <w:lvlText w:val="%1"/>
      <w:lvlJc w:val="left"/>
      <w:pPr>
        <w:tabs>
          <w:tab w:val="num" w:pos="432"/>
        </w:tabs>
        <w:ind w:left="432" w:hanging="432"/>
      </w:pPr>
    </w:lvl>
    <w:lvl w:ilvl="1">
      <w:start w:val="3"/>
      <w:numFmt w:val="decimal"/>
      <w:lvlText w:val="%1.%2"/>
      <w:lvlJc w:val="left"/>
      <w:pPr>
        <w:tabs>
          <w:tab w:val="num" w:pos="859"/>
        </w:tabs>
        <w:ind w:left="859"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10"/>
    <w:multiLevelType w:val="multilevel"/>
    <w:tmpl w:val="00000010"/>
    <w:name w:val="WW8Num16"/>
    <w:lvl w:ilvl="0">
      <w:start w:val="4"/>
      <w:numFmt w:val="decimal"/>
      <w:lvlText w:val="%1"/>
      <w:lvlJc w:val="left"/>
      <w:pPr>
        <w:tabs>
          <w:tab w:val="num" w:pos="432"/>
        </w:tabs>
        <w:ind w:left="432" w:hanging="432"/>
      </w:pPr>
    </w:lvl>
    <w:lvl w:ilvl="1">
      <w:start w:val="3"/>
      <w:numFmt w:val="decimal"/>
      <w:lvlText w:val="%1.%2"/>
      <w:lvlJc w:val="left"/>
      <w:pPr>
        <w:tabs>
          <w:tab w:val="num" w:pos="576"/>
        </w:tabs>
        <w:ind w:left="576" w:hanging="576"/>
      </w:pPr>
    </w:lvl>
    <w:lvl w:ilvl="2">
      <w:start w:val="5"/>
      <w:numFmt w:val="decimal"/>
      <w:lvlText w:val="%1.%2.%3"/>
      <w:lvlJc w:val="left"/>
      <w:pPr>
        <w:tabs>
          <w:tab w:val="num" w:pos="1429"/>
        </w:tabs>
        <w:ind w:left="1429"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00000011"/>
    <w:multiLevelType w:val="multilevel"/>
    <w:tmpl w:val="00000011"/>
    <w:name w:val="WW8Num18"/>
    <w:lvl w:ilvl="0">
      <w:start w:val="4"/>
      <w:numFmt w:val="decimal"/>
      <w:lvlText w:val="%1"/>
      <w:lvlJc w:val="left"/>
      <w:pPr>
        <w:tabs>
          <w:tab w:val="num" w:pos="432"/>
        </w:tabs>
        <w:ind w:left="432" w:hanging="432"/>
      </w:pPr>
    </w:lvl>
    <w:lvl w:ilvl="1">
      <w:start w:val="3"/>
      <w:numFmt w:val="decimal"/>
      <w:lvlText w:val="%1.%2"/>
      <w:lvlJc w:val="left"/>
      <w:pPr>
        <w:tabs>
          <w:tab w:val="num" w:pos="576"/>
        </w:tabs>
        <w:ind w:left="576"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000E35C6"/>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6B2666"/>
    <w:multiLevelType w:val="multilevel"/>
    <w:tmpl w:val="C2B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B1747"/>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CF1AE4"/>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344875"/>
    <w:multiLevelType w:val="multilevel"/>
    <w:tmpl w:val="F152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7A435B"/>
    <w:multiLevelType w:val="hybridMultilevel"/>
    <w:tmpl w:val="A552D312"/>
    <w:lvl w:ilvl="0" w:tplc="FFFFFFFF">
      <w:start w:val="1"/>
      <w:numFmt w:val="decimal"/>
      <w:lvlText w:val="%1."/>
      <w:lvlJc w:val="left"/>
      <w:pPr>
        <w:ind w:left="1710" w:hanging="360"/>
      </w:p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23" w15:restartNumberingAfterBreak="0">
    <w:nsid w:val="0DF64D41"/>
    <w:multiLevelType w:val="multilevel"/>
    <w:tmpl w:val="D228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926EA8"/>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F67B62"/>
    <w:multiLevelType w:val="hybridMultilevel"/>
    <w:tmpl w:val="6CF8DB52"/>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26" w15:restartNumberingAfterBreak="0">
    <w:nsid w:val="1534279D"/>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0A356F"/>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10642D"/>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BC140C"/>
    <w:multiLevelType w:val="hybridMultilevel"/>
    <w:tmpl w:val="A2F04ADC"/>
    <w:lvl w:ilvl="0" w:tplc="0F301A4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0" w15:restartNumberingAfterBreak="0">
    <w:nsid w:val="19144FF3"/>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A33016"/>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846E1F"/>
    <w:multiLevelType w:val="hybridMultilevel"/>
    <w:tmpl w:val="669611CC"/>
    <w:lvl w:ilvl="0" w:tplc="FFFFFFFF">
      <w:start w:val="1"/>
      <w:numFmt w:val="bullet"/>
      <w:lvlText w:val=""/>
      <w:lvlJc w:val="left"/>
      <w:pPr>
        <w:ind w:left="1080" w:hanging="360"/>
      </w:pPr>
      <w:rPr>
        <w:rFonts w:ascii="Symbol" w:hAnsi="Symbol" w:hint="default"/>
      </w:rPr>
    </w:lvl>
    <w:lvl w:ilvl="1" w:tplc="FFFFFFFF">
      <w:start w:val="1"/>
      <w:numFmt w:val="decimal"/>
      <w:lvlText w:val="%2)"/>
      <w:lvlJc w:val="left"/>
      <w:pPr>
        <w:ind w:left="1350" w:hanging="360"/>
      </w:pPr>
      <w:rPr>
        <w:rFonts w:ascii="Arial" w:eastAsia="MS Mincho" w:hAnsi="Arial" w:cs="Arial"/>
      </w:rPr>
    </w:lvl>
    <w:lvl w:ilvl="2" w:tplc="4009000F">
      <w:start w:val="1"/>
      <w:numFmt w:val="decimal"/>
      <w:lvlText w:val="%3."/>
      <w:lvlJc w:val="left"/>
      <w:pPr>
        <w:ind w:left="900" w:hanging="360"/>
      </w:pPr>
    </w:lvl>
    <w:lvl w:ilvl="3" w:tplc="FFFFFFFF">
      <w:start w:val="1"/>
      <w:numFmt w:val="lowerLetter"/>
      <w:lvlText w:val="%4."/>
      <w:lvlJc w:val="left"/>
      <w:pPr>
        <w:ind w:left="2790" w:hanging="360"/>
      </w:pPr>
      <w:rPr>
        <w:rFonts w:hint="default"/>
        <w:color w:val="000000" w:themeColor="text1"/>
      </w:rPr>
    </w:lvl>
    <w:lvl w:ilvl="4" w:tplc="FFFFFFFF">
      <w:start w:val="1"/>
      <w:numFmt w:val="decimal"/>
      <w:lvlText w:val="%5."/>
      <w:lvlJc w:val="left"/>
      <w:pPr>
        <w:ind w:left="3510" w:hanging="360"/>
      </w:pPr>
      <w:rPr>
        <w:rFonts w:hint="default"/>
        <w:b w:val="0"/>
      </w:rPr>
    </w:lvl>
    <w:lvl w:ilvl="5" w:tplc="FFFFFFFF">
      <w:start w:val="1"/>
      <w:numFmt w:val="decimal"/>
      <w:lvlText w:val="%6)"/>
      <w:lvlJc w:val="left"/>
      <w:pPr>
        <w:ind w:left="4230" w:hanging="360"/>
      </w:pPr>
      <w:rPr>
        <w:rFonts w:hint="default"/>
      </w:rPr>
    </w:lvl>
    <w:lvl w:ilvl="6" w:tplc="FFFFFFFF">
      <w:start w:val="1"/>
      <w:numFmt w:val="lowerLetter"/>
      <w:lvlText w:val="%7)"/>
      <w:lvlJc w:val="left"/>
      <w:pPr>
        <w:ind w:left="4950" w:hanging="360"/>
      </w:pPr>
      <w:rPr>
        <w:rFonts w:hint="default"/>
      </w:rPr>
    </w:lvl>
    <w:lvl w:ilvl="7" w:tplc="FFFFFFFF">
      <w:start w:val="20"/>
      <w:numFmt w:val="decimal"/>
      <w:lvlText w:val="%8"/>
      <w:lvlJc w:val="left"/>
      <w:pPr>
        <w:ind w:left="5670" w:hanging="360"/>
      </w:pPr>
      <w:rPr>
        <w:rFonts w:hint="default"/>
      </w:rPr>
    </w:lvl>
    <w:lvl w:ilvl="8" w:tplc="FFFFFFFF" w:tentative="1">
      <w:start w:val="1"/>
      <w:numFmt w:val="bullet"/>
      <w:lvlText w:val=""/>
      <w:lvlJc w:val="left"/>
      <w:pPr>
        <w:ind w:left="6390" w:hanging="360"/>
      </w:pPr>
      <w:rPr>
        <w:rFonts w:ascii="Wingdings" w:hAnsi="Wingdings" w:hint="default"/>
      </w:rPr>
    </w:lvl>
  </w:abstractNum>
  <w:abstractNum w:abstractNumId="33" w15:restartNumberingAfterBreak="0">
    <w:nsid w:val="1C441DFE"/>
    <w:multiLevelType w:val="multilevel"/>
    <w:tmpl w:val="9F12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DB2EEC"/>
    <w:multiLevelType w:val="hybridMultilevel"/>
    <w:tmpl w:val="A48AB23C"/>
    <w:lvl w:ilvl="0" w:tplc="4009000F">
      <w:start w:val="1"/>
      <w:numFmt w:val="decimal"/>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35" w15:restartNumberingAfterBreak="0">
    <w:nsid w:val="1D4C2513"/>
    <w:multiLevelType w:val="hybridMultilevel"/>
    <w:tmpl w:val="93EC2B78"/>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1DB56311"/>
    <w:multiLevelType w:val="hybridMultilevel"/>
    <w:tmpl w:val="A552D312"/>
    <w:lvl w:ilvl="0" w:tplc="FFFFFFFF">
      <w:start w:val="1"/>
      <w:numFmt w:val="decimal"/>
      <w:lvlText w:val="%1."/>
      <w:lvlJc w:val="left"/>
      <w:pPr>
        <w:ind w:left="1710" w:hanging="360"/>
      </w:p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37" w15:restartNumberingAfterBreak="0">
    <w:nsid w:val="1EB408F4"/>
    <w:multiLevelType w:val="hybridMultilevel"/>
    <w:tmpl w:val="EABCD58A"/>
    <w:lvl w:ilvl="0" w:tplc="4E14E8F0">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8" w15:restartNumberingAfterBreak="0">
    <w:nsid w:val="1F332EF3"/>
    <w:multiLevelType w:val="hybridMultilevel"/>
    <w:tmpl w:val="B1DCBB04"/>
    <w:lvl w:ilvl="0" w:tplc="40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1F6E76C9"/>
    <w:multiLevelType w:val="hybridMultilevel"/>
    <w:tmpl w:val="7E20FD9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1F9C6B93"/>
    <w:multiLevelType w:val="hybridMultilevel"/>
    <w:tmpl w:val="0DF82678"/>
    <w:lvl w:ilvl="0" w:tplc="38BA7FFE">
      <w:start w:val="1"/>
      <w:numFmt w:val="decimal"/>
      <w:lvlText w:val="%1."/>
      <w:lvlJc w:val="left"/>
      <w:pPr>
        <w:ind w:left="1636" w:hanging="360"/>
      </w:pPr>
      <w:rPr>
        <w:b w:val="0"/>
        <w:bCs w:val="0"/>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41" w15:restartNumberingAfterBreak="0">
    <w:nsid w:val="223C0538"/>
    <w:multiLevelType w:val="hybridMultilevel"/>
    <w:tmpl w:val="A552D312"/>
    <w:lvl w:ilvl="0" w:tplc="4009000F">
      <w:start w:val="1"/>
      <w:numFmt w:val="decimal"/>
      <w:lvlText w:val="%1."/>
      <w:lvlJc w:val="left"/>
      <w:pPr>
        <w:ind w:left="1710" w:hanging="360"/>
      </w:p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42" w15:restartNumberingAfterBreak="0">
    <w:nsid w:val="229269C8"/>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7A153F"/>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D54FE9"/>
    <w:multiLevelType w:val="hybridMultilevel"/>
    <w:tmpl w:val="A2F04ADC"/>
    <w:lvl w:ilvl="0" w:tplc="FFFFFFFF">
      <w:start w:val="1"/>
      <w:numFmt w:val="decimal"/>
      <w:lvlText w:val="%1)"/>
      <w:lvlJc w:val="left"/>
      <w:pPr>
        <w:ind w:left="936" w:hanging="360"/>
      </w:pPr>
      <w:rPr>
        <w:rFonts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45" w15:restartNumberingAfterBreak="0">
    <w:nsid w:val="2E594930"/>
    <w:multiLevelType w:val="hybridMultilevel"/>
    <w:tmpl w:val="94343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33B27A0"/>
    <w:multiLevelType w:val="multilevel"/>
    <w:tmpl w:val="D656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772741"/>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5017C"/>
    <w:multiLevelType w:val="hybridMultilevel"/>
    <w:tmpl w:val="51E2BFB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9" w15:restartNumberingAfterBreak="0">
    <w:nsid w:val="38C10984"/>
    <w:multiLevelType w:val="multilevel"/>
    <w:tmpl w:val="7F789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1B1132"/>
    <w:multiLevelType w:val="multilevel"/>
    <w:tmpl w:val="AB6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1A5FC0"/>
    <w:multiLevelType w:val="multilevel"/>
    <w:tmpl w:val="1B04A9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3D9C56FA"/>
    <w:multiLevelType w:val="hybridMultilevel"/>
    <w:tmpl w:val="AC14EB4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3" w15:restartNumberingAfterBreak="0">
    <w:nsid w:val="40E975A4"/>
    <w:multiLevelType w:val="hybridMultilevel"/>
    <w:tmpl w:val="EB9EB6A2"/>
    <w:lvl w:ilvl="0" w:tplc="8338834E">
      <w:start w:val="1"/>
      <w:numFmt w:val="bullet"/>
      <w:lvlText w:val=""/>
      <w:lvlJc w:val="left"/>
      <w:pPr>
        <w:ind w:left="90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1871A21"/>
    <w:multiLevelType w:val="hybridMultilevel"/>
    <w:tmpl w:val="EC9480E6"/>
    <w:lvl w:ilvl="0" w:tplc="40090001">
      <w:start w:val="1"/>
      <w:numFmt w:val="bullet"/>
      <w:lvlText w:val=""/>
      <w:lvlJc w:val="left"/>
      <w:pPr>
        <w:ind w:left="1352"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2C0103B"/>
    <w:multiLevelType w:val="multilevel"/>
    <w:tmpl w:val="D86E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81E13"/>
    <w:multiLevelType w:val="hybridMultilevel"/>
    <w:tmpl w:val="C4D4AA9A"/>
    <w:lvl w:ilvl="0" w:tplc="F78675E2">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57" w15:restartNumberingAfterBreak="0">
    <w:nsid w:val="4A420F04"/>
    <w:multiLevelType w:val="multilevel"/>
    <w:tmpl w:val="A51836A8"/>
    <w:lvl w:ilvl="0">
      <w:start w:val="1"/>
      <w:numFmt w:val="decimal"/>
      <w:lvlText w:val="%1."/>
      <w:lvlJc w:val="left"/>
      <w:pPr>
        <w:ind w:left="1710" w:hanging="360"/>
      </w:pPr>
    </w:lvl>
    <w:lvl w:ilvl="1">
      <w:start w:val="1"/>
      <w:numFmt w:val="decimal"/>
      <w:isLgl/>
      <w:lvlText w:val="%1.%2"/>
      <w:lvlJc w:val="left"/>
      <w:pPr>
        <w:ind w:left="2070" w:hanging="720"/>
      </w:pPr>
      <w:rPr>
        <w:rFonts w:hint="default"/>
        <w:b w:val="0"/>
      </w:rPr>
    </w:lvl>
    <w:lvl w:ilvl="2">
      <w:start w:val="4"/>
      <w:numFmt w:val="decimal"/>
      <w:isLgl/>
      <w:lvlText w:val="%1.%2.%3"/>
      <w:lvlJc w:val="left"/>
      <w:pPr>
        <w:ind w:left="720" w:hanging="720"/>
      </w:pPr>
      <w:rPr>
        <w:rFonts w:hint="default"/>
        <w:b w:val="0"/>
      </w:rPr>
    </w:lvl>
    <w:lvl w:ilvl="3">
      <w:start w:val="1"/>
      <w:numFmt w:val="decimal"/>
      <w:isLgl/>
      <w:lvlText w:val="%1.%2.%3.%4"/>
      <w:lvlJc w:val="left"/>
      <w:pPr>
        <w:ind w:left="2430" w:hanging="1080"/>
      </w:pPr>
      <w:rPr>
        <w:rFonts w:hint="default"/>
        <w:b w:val="0"/>
      </w:rPr>
    </w:lvl>
    <w:lvl w:ilvl="4">
      <w:start w:val="1"/>
      <w:numFmt w:val="decimal"/>
      <w:isLgl/>
      <w:lvlText w:val="%1.%2.%3.%4.%5"/>
      <w:lvlJc w:val="left"/>
      <w:pPr>
        <w:ind w:left="2790" w:hanging="1440"/>
      </w:pPr>
      <w:rPr>
        <w:rFonts w:hint="default"/>
        <w:b w:val="0"/>
      </w:rPr>
    </w:lvl>
    <w:lvl w:ilvl="5">
      <w:start w:val="1"/>
      <w:numFmt w:val="decimal"/>
      <w:isLgl/>
      <w:lvlText w:val="%1.%2.%3.%4.%5.%6"/>
      <w:lvlJc w:val="left"/>
      <w:pPr>
        <w:ind w:left="2790" w:hanging="1440"/>
      </w:pPr>
      <w:rPr>
        <w:rFonts w:hint="default"/>
        <w:b w:val="0"/>
      </w:rPr>
    </w:lvl>
    <w:lvl w:ilvl="6">
      <w:start w:val="1"/>
      <w:numFmt w:val="decimal"/>
      <w:isLgl/>
      <w:lvlText w:val="%1.%2.%3.%4.%5.%6.%7"/>
      <w:lvlJc w:val="left"/>
      <w:pPr>
        <w:ind w:left="3150" w:hanging="1800"/>
      </w:pPr>
      <w:rPr>
        <w:rFonts w:hint="default"/>
        <w:b w:val="0"/>
      </w:rPr>
    </w:lvl>
    <w:lvl w:ilvl="7">
      <w:start w:val="1"/>
      <w:numFmt w:val="decimal"/>
      <w:isLgl/>
      <w:lvlText w:val="%1.%2.%3.%4.%5.%6.%7.%8"/>
      <w:lvlJc w:val="left"/>
      <w:pPr>
        <w:ind w:left="3150" w:hanging="1800"/>
      </w:pPr>
      <w:rPr>
        <w:rFonts w:hint="default"/>
        <w:b w:val="0"/>
      </w:rPr>
    </w:lvl>
    <w:lvl w:ilvl="8">
      <w:start w:val="1"/>
      <w:numFmt w:val="decimal"/>
      <w:isLgl/>
      <w:lvlText w:val="%1.%2.%3.%4.%5.%6.%7.%8.%9"/>
      <w:lvlJc w:val="left"/>
      <w:pPr>
        <w:ind w:left="3510" w:hanging="2160"/>
      </w:pPr>
      <w:rPr>
        <w:rFonts w:hint="default"/>
        <w:b w:val="0"/>
      </w:rPr>
    </w:lvl>
  </w:abstractNum>
  <w:abstractNum w:abstractNumId="58" w15:restartNumberingAfterBreak="0">
    <w:nsid w:val="4C6F138F"/>
    <w:multiLevelType w:val="multilevel"/>
    <w:tmpl w:val="F442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1B2ED1"/>
    <w:multiLevelType w:val="hybridMultilevel"/>
    <w:tmpl w:val="6E566E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516A0EB8"/>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AE42CF"/>
    <w:multiLevelType w:val="hybridMultilevel"/>
    <w:tmpl w:val="89E48EEC"/>
    <w:lvl w:ilvl="0" w:tplc="4009000F">
      <w:start w:val="1"/>
      <w:numFmt w:val="decimal"/>
      <w:lvlText w:val="%1."/>
      <w:lvlJc w:val="left"/>
      <w:pPr>
        <w:ind w:left="1712" w:hanging="360"/>
      </w:pPr>
      <w:rPr>
        <w:rFonts w:hint="default"/>
      </w:rPr>
    </w:lvl>
    <w:lvl w:ilvl="1" w:tplc="4009000F">
      <w:start w:val="1"/>
      <w:numFmt w:val="decimal"/>
      <w:lvlText w:val="%2."/>
      <w:lvlJc w:val="left"/>
      <w:pPr>
        <w:ind w:left="2880" w:hanging="360"/>
      </w:p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2" w15:restartNumberingAfterBreak="0">
    <w:nsid w:val="542E2B75"/>
    <w:multiLevelType w:val="hybridMultilevel"/>
    <w:tmpl w:val="E3EA045C"/>
    <w:name w:val="WW8Num72"/>
    <w:lvl w:ilvl="0" w:tplc="AA9E2208">
      <w:start w:val="1"/>
      <w:numFmt w:val="bullet"/>
      <w:lvlText w:val=""/>
      <w:lvlJc w:val="left"/>
      <w:pPr>
        <w:tabs>
          <w:tab w:val="num" w:pos="1296"/>
        </w:tabs>
        <w:ind w:left="1296" w:hanging="360"/>
      </w:pPr>
      <w:rPr>
        <w:rFonts w:ascii="Wingdings" w:hAnsi="Wingdings" w:hint="default"/>
        <w:sz w:val="16"/>
        <w:szCs w:val="16"/>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3" w15:restartNumberingAfterBreak="0">
    <w:nsid w:val="546D0F73"/>
    <w:multiLevelType w:val="hybridMultilevel"/>
    <w:tmpl w:val="F7DE84E2"/>
    <w:lvl w:ilvl="0" w:tplc="04090001">
      <w:start w:val="1"/>
      <w:numFmt w:val="bullet"/>
      <w:lvlText w:val=""/>
      <w:lvlJc w:val="left"/>
      <w:pPr>
        <w:ind w:left="1080" w:hanging="360"/>
      </w:pPr>
      <w:rPr>
        <w:rFonts w:ascii="Symbol" w:hAnsi="Symbol" w:hint="default"/>
      </w:rPr>
    </w:lvl>
    <w:lvl w:ilvl="1" w:tplc="A48C1398">
      <w:start w:val="1"/>
      <w:numFmt w:val="decimal"/>
      <w:lvlText w:val="%2)"/>
      <w:lvlJc w:val="left"/>
      <w:pPr>
        <w:ind w:left="1350" w:hanging="360"/>
      </w:pPr>
      <w:rPr>
        <w:rFonts w:ascii="Arial" w:eastAsia="MS Mincho" w:hAnsi="Arial" w:cs="Arial"/>
      </w:rPr>
    </w:lvl>
    <w:lvl w:ilvl="2" w:tplc="8338834E">
      <w:start w:val="1"/>
      <w:numFmt w:val="bullet"/>
      <w:lvlText w:val=""/>
      <w:lvlJc w:val="left"/>
      <w:pPr>
        <w:ind w:left="900" w:hanging="360"/>
      </w:pPr>
      <w:rPr>
        <w:rFonts w:ascii="Symbol" w:hAnsi="Symbol" w:hint="default"/>
        <w:color w:val="auto"/>
      </w:rPr>
    </w:lvl>
    <w:lvl w:ilvl="3" w:tplc="04090019">
      <w:start w:val="1"/>
      <w:numFmt w:val="lowerLetter"/>
      <w:lvlText w:val="%4."/>
      <w:lvlJc w:val="left"/>
      <w:pPr>
        <w:ind w:left="2790" w:hanging="360"/>
      </w:pPr>
      <w:rPr>
        <w:rFonts w:hint="default"/>
        <w:color w:val="000000" w:themeColor="text1"/>
      </w:rPr>
    </w:lvl>
    <w:lvl w:ilvl="4" w:tplc="AF30612C">
      <w:start w:val="1"/>
      <w:numFmt w:val="decimal"/>
      <w:lvlText w:val="%5."/>
      <w:lvlJc w:val="left"/>
      <w:pPr>
        <w:ind w:left="3510" w:hanging="360"/>
      </w:pPr>
      <w:rPr>
        <w:rFonts w:hint="default"/>
        <w:b w:val="0"/>
      </w:rPr>
    </w:lvl>
    <w:lvl w:ilvl="5" w:tplc="8376D4CE">
      <w:start w:val="1"/>
      <w:numFmt w:val="decimal"/>
      <w:lvlText w:val="%6)"/>
      <w:lvlJc w:val="left"/>
      <w:pPr>
        <w:ind w:left="4230" w:hanging="360"/>
      </w:pPr>
      <w:rPr>
        <w:rFonts w:hint="default"/>
      </w:rPr>
    </w:lvl>
    <w:lvl w:ilvl="6" w:tplc="87428448">
      <w:start w:val="1"/>
      <w:numFmt w:val="lowerLetter"/>
      <w:lvlText w:val="%7)"/>
      <w:lvlJc w:val="left"/>
      <w:pPr>
        <w:ind w:left="4950" w:hanging="360"/>
      </w:pPr>
      <w:rPr>
        <w:rFonts w:hint="default"/>
      </w:rPr>
    </w:lvl>
    <w:lvl w:ilvl="7" w:tplc="07E2B3DE">
      <w:start w:val="20"/>
      <w:numFmt w:val="decimal"/>
      <w:lvlText w:val="%8"/>
      <w:lvlJc w:val="left"/>
      <w:pPr>
        <w:ind w:left="5670" w:hanging="360"/>
      </w:pPr>
      <w:rPr>
        <w:rFonts w:hint="default"/>
      </w:rPr>
    </w:lvl>
    <w:lvl w:ilvl="8" w:tplc="04090005" w:tentative="1">
      <w:start w:val="1"/>
      <w:numFmt w:val="bullet"/>
      <w:lvlText w:val=""/>
      <w:lvlJc w:val="left"/>
      <w:pPr>
        <w:ind w:left="6390" w:hanging="360"/>
      </w:pPr>
      <w:rPr>
        <w:rFonts w:ascii="Wingdings" w:hAnsi="Wingdings" w:hint="default"/>
      </w:rPr>
    </w:lvl>
  </w:abstractNum>
  <w:abstractNum w:abstractNumId="64" w15:restartNumberingAfterBreak="0">
    <w:nsid w:val="584A6A13"/>
    <w:multiLevelType w:val="multilevel"/>
    <w:tmpl w:val="A52AA902"/>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1206"/>
        </w:tabs>
        <w:ind w:left="1021" w:hanging="391"/>
      </w:pPr>
      <w:rPr>
        <w:rFonts w:ascii="Symbol" w:hAnsi="Symbol" w:hint="default"/>
      </w:rPr>
    </w:lvl>
    <w:lvl w:ilvl="2">
      <w:start w:val="1"/>
      <w:numFmt w:val="bullet"/>
      <w:lvlText w:val=""/>
      <w:lvlJc w:val="left"/>
      <w:pPr>
        <w:tabs>
          <w:tab w:val="num" w:pos="1620"/>
        </w:tabs>
        <w:ind w:left="1620" w:hanging="720"/>
      </w:pPr>
      <w:rPr>
        <w:rFonts w:ascii="Symbol" w:hAnsi="Symbol"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587F5221"/>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035BF3"/>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AD5399"/>
    <w:multiLevelType w:val="hybridMultilevel"/>
    <w:tmpl w:val="A552D312"/>
    <w:lvl w:ilvl="0" w:tplc="FFFFFFFF">
      <w:start w:val="1"/>
      <w:numFmt w:val="decimal"/>
      <w:lvlText w:val="%1."/>
      <w:lvlJc w:val="left"/>
      <w:pPr>
        <w:ind w:left="1710" w:hanging="360"/>
      </w:p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68" w15:restartNumberingAfterBreak="0">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9" w15:restartNumberingAfterBreak="0">
    <w:nsid w:val="5CB1337D"/>
    <w:multiLevelType w:val="multilevel"/>
    <w:tmpl w:val="E24A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E4535D9"/>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E7738A"/>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E31289"/>
    <w:multiLevelType w:val="multilevel"/>
    <w:tmpl w:val="9C0C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8460D1"/>
    <w:multiLevelType w:val="hybridMultilevel"/>
    <w:tmpl w:val="EB001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6F51095"/>
    <w:multiLevelType w:val="hybridMultilevel"/>
    <w:tmpl w:val="D5721392"/>
    <w:lvl w:ilvl="0" w:tplc="3078F81A">
      <w:start w:val="1"/>
      <w:numFmt w:val="decimal"/>
      <w:lvlText w:val="%1."/>
      <w:lvlJc w:val="left"/>
      <w:pPr>
        <w:ind w:left="1710" w:hanging="360"/>
      </w:pPr>
      <w:rPr>
        <w:b w:val="0"/>
        <w:bCs w:val="0"/>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75" w15:restartNumberingAfterBreak="0">
    <w:nsid w:val="686E001B"/>
    <w:multiLevelType w:val="multilevel"/>
    <w:tmpl w:val="8DFE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4424FA"/>
    <w:multiLevelType w:val="multilevel"/>
    <w:tmpl w:val="811C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4D78DD"/>
    <w:multiLevelType w:val="multilevel"/>
    <w:tmpl w:val="26FC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1E02E6"/>
    <w:multiLevelType w:val="multilevel"/>
    <w:tmpl w:val="AA5E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620D25"/>
    <w:multiLevelType w:val="multilevel"/>
    <w:tmpl w:val="E2EE8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03192B"/>
    <w:multiLevelType w:val="hybridMultilevel"/>
    <w:tmpl w:val="087CF43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1" w15:restartNumberingAfterBreak="0">
    <w:nsid w:val="78E718DF"/>
    <w:multiLevelType w:val="multilevel"/>
    <w:tmpl w:val="F31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C865BE"/>
    <w:multiLevelType w:val="hybridMultilevel"/>
    <w:tmpl w:val="A2F04ADC"/>
    <w:lvl w:ilvl="0" w:tplc="FFFFFFFF">
      <w:start w:val="1"/>
      <w:numFmt w:val="decimal"/>
      <w:lvlText w:val="%1)"/>
      <w:lvlJc w:val="left"/>
      <w:pPr>
        <w:ind w:left="936" w:hanging="360"/>
      </w:pPr>
      <w:rPr>
        <w:rFonts w:hint="default"/>
      </w:r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83" w15:restartNumberingAfterBreak="0">
    <w:nsid w:val="7FE12B5F"/>
    <w:multiLevelType w:val="hybridMultilevel"/>
    <w:tmpl w:val="74A2F3F0"/>
    <w:lvl w:ilvl="0" w:tplc="FFFFFFFF">
      <w:start w:val="1"/>
      <w:numFmt w:val="bullet"/>
      <w:lvlText w:val=""/>
      <w:lvlJc w:val="left"/>
      <w:pPr>
        <w:ind w:left="1352" w:hanging="360"/>
      </w:pPr>
      <w:rPr>
        <w:rFonts w:ascii="Symbol" w:hAnsi="Symbol" w:hint="default"/>
      </w:rPr>
    </w:lvl>
    <w:lvl w:ilvl="1" w:tplc="4009000F">
      <w:start w:val="1"/>
      <w:numFmt w:val="decimal"/>
      <w:lvlText w:val="%2."/>
      <w:lvlJc w:val="left"/>
      <w:pPr>
        <w:ind w:left="2160" w:hanging="360"/>
      </w:p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645860226">
    <w:abstractNumId w:val="0"/>
  </w:num>
  <w:num w:numId="2" w16cid:durableId="968625645">
    <w:abstractNumId w:val="2"/>
  </w:num>
  <w:num w:numId="3" w16cid:durableId="73480677">
    <w:abstractNumId w:val="3"/>
  </w:num>
  <w:num w:numId="4" w16cid:durableId="911433442">
    <w:abstractNumId w:val="4"/>
  </w:num>
  <w:num w:numId="5" w16cid:durableId="72318174">
    <w:abstractNumId w:val="5"/>
  </w:num>
  <w:num w:numId="6" w16cid:durableId="692419490">
    <w:abstractNumId w:val="6"/>
  </w:num>
  <w:num w:numId="7" w16cid:durableId="411973879">
    <w:abstractNumId w:val="7"/>
  </w:num>
  <w:num w:numId="8" w16cid:durableId="1939211613">
    <w:abstractNumId w:val="8"/>
  </w:num>
  <w:num w:numId="9" w16cid:durableId="1870602938">
    <w:abstractNumId w:val="9"/>
  </w:num>
  <w:num w:numId="10" w16cid:durableId="335042313">
    <w:abstractNumId w:val="10"/>
  </w:num>
  <w:num w:numId="11" w16cid:durableId="1903785721">
    <w:abstractNumId w:val="11"/>
  </w:num>
  <w:num w:numId="12" w16cid:durableId="1203395742">
    <w:abstractNumId w:val="12"/>
  </w:num>
  <w:num w:numId="13" w16cid:durableId="1347445215">
    <w:abstractNumId w:val="63"/>
  </w:num>
  <w:num w:numId="14" w16cid:durableId="923757042">
    <w:abstractNumId w:val="68"/>
  </w:num>
  <w:num w:numId="15" w16cid:durableId="662243927">
    <w:abstractNumId w:val="52"/>
  </w:num>
  <w:num w:numId="16" w16cid:durableId="386224350">
    <w:abstractNumId w:val="64"/>
  </w:num>
  <w:num w:numId="17" w16cid:durableId="188493732">
    <w:abstractNumId w:val="48"/>
  </w:num>
  <w:num w:numId="18" w16cid:durableId="1118991946">
    <w:abstractNumId w:val="0"/>
    <w:lvlOverride w:ilvl="0">
      <w:startOverride w:val="5"/>
    </w:lvlOverride>
    <w:lvlOverride w:ilvl="1">
      <w:startOverride w:val="1"/>
    </w:lvlOverride>
  </w:num>
  <w:num w:numId="19" w16cid:durableId="914321876">
    <w:abstractNumId w:val="0"/>
    <w:lvlOverride w:ilvl="0">
      <w:startOverride w:val="5"/>
    </w:lvlOverride>
    <w:lvlOverride w:ilvl="1">
      <w:startOverride w:val="1"/>
    </w:lvlOverride>
    <w:lvlOverride w:ilvl="2">
      <w:startOverride w:val="2"/>
    </w:lvlOverride>
  </w:num>
  <w:num w:numId="20" w16cid:durableId="2032106325">
    <w:abstractNumId w:val="63"/>
    <w:lvlOverride w:ilvl="0"/>
    <w:lvlOverride w:ilvl="1">
      <w:startOverride w:val="1"/>
    </w:lvlOverride>
    <w:lvlOverride w:ilvl="2"/>
    <w:lvlOverride w:ilvl="3">
      <w:startOverride w:val="1"/>
    </w:lvlOverride>
    <w:lvlOverride w:ilvl="4">
      <w:startOverride w:val="1"/>
    </w:lvlOverride>
    <w:lvlOverride w:ilvl="5">
      <w:startOverride w:val="1"/>
    </w:lvlOverride>
    <w:lvlOverride w:ilvl="6"/>
    <w:lvlOverride w:ilvl="7"/>
    <w:lvlOverride w:ilvl="8"/>
  </w:num>
  <w:num w:numId="21" w16cid:durableId="1275812">
    <w:abstractNumId w:val="29"/>
  </w:num>
  <w:num w:numId="22" w16cid:durableId="566035117">
    <w:abstractNumId w:val="37"/>
  </w:num>
  <w:num w:numId="23" w16cid:durableId="946617879">
    <w:abstractNumId w:val="82"/>
  </w:num>
  <w:num w:numId="24" w16cid:durableId="1932085539">
    <w:abstractNumId w:val="25"/>
  </w:num>
  <w:num w:numId="25" w16cid:durableId="1769158847">
    <w:abstractNumId w:val="53"/>
  </w:num>
  <w:num w:numId="26" w16cid:durableId="829635323">
    <w:abstractNumId w:val="35"/>
  </w:num>
  <w:num w:numId="27" w16cid:durableId="976490985">
    <w:abstractNumId w:val="59"/>
  </w:num>
  <w:num w:numId="28" w16cid:durableId="1270435058">
    <w:abstractNumId w:val="51"/>
  </w:num>
  <w:num w:numId="29" w16cid:durableId="212547129">
    <w:abstractNumId w:val="39"/>
  </w:num>
  <w:num w:numId="30" w16cid:durableId="178744155">
    <w:abstractNumId w:val="54"/>
  </w:num>
  <w:num w:numId="31" w16cid:durableId="1122766207">
    <w:abstractNumId w:val="56"/>
  </w:num>
  <w:num w:numId="32" w16cid:durableId="579484073">
    <w:abstractNumId w:val="83"/>
  </w:num>
  <w:num w:numId="33" w16cid:durableId="386881095">
    <w:abstractNumId w:val="41"/>
  </w:num>
  <w:num w:numId="34" w16cid:durableId="2054495626">
    <w:abstractNumId w:val="74"/>
  </w:num>
  <w:num w:numId="35" w16cid:durableId="1389722632">
    <w:abstractNumId w:val="40"/>
  </w:num>
  <w:num w:numId="36" w16cid:durableId="1402367657">
    <w:abstractNumId w:val="61"/>
  </w:num>
  <w:num w:numId="37" w16cid:durableId="1979455759">
    <w:abstractNumId w:val="38"/>
  </w:num>
  <w:num w:numId="38" w16cid:durableId="1173960570">
    <w:abstractNumId w:val="80"/>
  </w:num>
  <w:num w:numId="39" w16cid:durableId="1798987864">
    <w:abstractNumId w:val="73"/>
  </w:num>
  <w:num w:numId="40" w16cid:durableId="1393042456">
    <w:abstractNumId w:val="44"/>
  </w:num>
  <w:num w:numId="41" w16cid:durableId="2069378986">
    <w:abstractNumId w:val="32"/>
  </w:num>
  <w:num w:numId="42" w16cid:durableId="1448618694">
    <w:abstractNumId w:val="67"/>
  </w:num>
  <w:num w:numId="43" w16cid:durableId="849369187">
    <w:abstractNumId w:val="34"/>
  </w:num>
  <w:num w:numId="44" w16cid:durableId="1069227880">
    <w:abstractNumId w:val="36"/>
  </w:num>
  <w:num w:numId="45" w16cid:durableId="776561976">
    <w:abstractNumId w:val="22"/>
  </w:num>
  <w:num w:numId="46" w16cid:durableId="1148547366">
    <w:abstractNumId w:val="57"/>
  </w:num>
  <w:num w:numId="47" w16cid:durableId="1326469040">
    <w:abstractNumId w:val="75"/>
  </w:num>
  <w:num w:numId="48" w16cid:durableId="1458179177">
    <w:abstractNumId w:val="78"/>
  </w:num>
  <w:num w:numId="49" w16cid:durableId="537473873">
    <w:abstractNumId w:val="33"/>
  </w:num>
  <w:num w:numId="50" w16cid:durableId="543903372">
    <w:abstractNumId w:val="23"/>
  </w:num>
  <w:num w:numId="51" w16cid:durableId="638535864">
    <w:abstractNumId w:val="0"/>
  </w:num>
  <w:num w:numId="52" w16cid:durableId="1724403831">
    <w:abstractNumId w:val="0"/>
  </w:num>
  <w:num w:numId="53" w16cid:durableId="769546026">
    <w:abstractNumId w:val="0"/>
    <w:lvlOverride w:ilvl="0">
      <w:startOverride w:val="3"/>
    </w:lvlOverride>
    <w:lvlOverride w:ilvl="1">
      <w:startOverride w:val="1"/>
    </w:lvlOverride>
  </w:num>
  <w:num w:numId="54" w16cid:durableId="1533225580">
    <w:abstractNumId w:val="0"/>
    <w:lvlOverride w:ilvl="0">
      <w:startOverride w:val="3"/>
    </w:lvlOverride>
    <w:lvlOverride w:ilvl="1">
      <w:startOverride w:val="1"/>
    </w:lvlOverride>
    <w:lvlOverride w:ilvl="2">
      <w:startOverride w:val="1"/>
    </w:lvlOverride>
  </w:num>
  <w:num w:numId="55" w16cid:durableId="1969389481">
    <w:abstractNumId w:val="0"/>
    <w:lvlOverride w:ilvl="0">
      <w:startOverride w:val="3"/>
    </w:lvlOverride>
    <w:lvlOverride w:ilvl="1">
      <w:startOverride w:val="1"/>
    </w:lvlOverride>
    <w:lvlOverride w:ilvl="2">
      <w:startOverride w:val="1"/>
    </w:lvlOverride>
  </w:num>
  <w:num w:numId="56" w16cid:durableId="1247610404">
    <w:abstractNumId w:val="0"/>
    <w:lvlOverride w:ilvl="0">
      <w:startOverride w:val="3"/>
    </w:lvlOverride>
    <w:lvlOverride w:ilvl="1">
      <w:startOverride w:val="1"/>
    </w:lvlOverride>
    <w:lvlOverride w:ilvl="2">
      <w:startOverride w:val="2"/>
    </w:lvlOverride>
  </w:num>
  <w:num w:numId="57" w16cid:durableId="623846027">
    <w:abstractNumId w:val="0"/>
    <w:lvlOverride w:ilvl="0">
      <w:startOverride w:val="3"/>
    </w:lvlOverride>
    <w:lvlOverride w:ilvl="1">
      <w:startOverride w:val="1"/>
    </w:lvlOverride>
    <w:lvlOverride w:ilvl="2">
      <w:startOverride w:val="3"/>
    </w:lvlOverride>
  </w:num>
  <w:num w:numId="58" w16cid:durableId="1210843334">
    <w:abstractNumId w:val="0"/>
    <w:lvlOverride w:ilvl="0">
      <w:startOverride w:val="3"/>
    </w:lvlOverride>
    <w:lvlOverride w:ilvl="1">
      <w:startOverride w:val="1"/>
    </w:lvlOverride>
    <w:lvlOverride w:ilvl="2">
      <w:startOverride w:val="1"/>
    </w:lvlOverride>
  </w:num>
  <w:num w:numId="59" w16cid:durableId="86509799">
    <w:abstractNumId w:val="0"/>
    <w:lvlOverride w:ilvl="0">
      <w:startOverride w:val="3"/>
    </w:lvlOverride>
    <w:lvlOverride w:ilvl="1">
      <w:startOverride w:val="1"/>
    </w:lvlOverride>
    <w:lvlOverride w:ilvl="2">
      <w:startOverride w:val="1"/>
    </w:lvlOverride>
  </w:num>
  <w:num w:numId="60" w16cid:durableId="253559099">
    <w:abstractNumId w:val="0"/>
    <w:lvlOverride w:ilvl="0">
      <w:startOverride w:val="3"/>
    </w:lvlOverride>
    <w:lvlOverride w:ilvl="1"/>
    <w:lvlOverride w:ilvl="2">
      <w:startOverride w:val="1"/>
    </w:lvlOverride>
    <w:lvlOverride w:ilvl="3">
      <w:startOverride w:val="1"/>
    </w:lvlOverride>
  </w:num>
  <w:num w:numId="61" w16cid:durableId="192657082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321274680">
    <w:abstractNumId w:val="49"/>
  </w:num>
  <w:num w:numId="63" w16cid:durableId="540941990">
    <w:abstractNumId w:val="58"/>
  </w:num>
  <w:num w:numId="64" w16cid:durableId="345833553">
    <w:abstractNumId w:val="79"/>
  </w:num>
  <w:num w:numId="65" w16cid:durableId="1994554058">
    <w:abstractNumId w:val="21"/>
  </w:num>
  <w:num w:numId="66" w16cid:durableId="515655091">
    <w:abstractNumId w:val="45"/>
  </w:num>
  <w:num w:numId="67" w16cid:durableId="1330399664">
    <w:abstractNumId w:val="76"/>
  </w:num>
  <w:num w:numId="68" w16cid:durableId="968316697">
    <w:abstractNumId w:val="46"/>
  </w:num>
  <w:num w:numId="69" w16cid:durableId="26609500">
    <w:abstractNumId w:val="69"/>
  </w:num>
  <w:num w:numId="70" w16cid:durableId="1897474366">
    <w:abstractNumId w:val="72"/>
  </w:num>
  <w:num w:numId="71" w16cid:durableId="50739269">
    <w:abstractNumId w:val="18"/>
  </w:num>
  <w:num w:numId="72" w16cid:durableId="771557406">
    <w:abstractNumId w:val="77"/>
  </w:num>
  <w:num w:numId="73" w16cid:durableId="1294363921">
    <w:abstractNumId w:val="50"/>
  </w:num>
  <w:num w:numId="74" w16cid:durableId="852694033">
    <w:abstractNumId w:val="55"/>
  </w:num>
  <w:num w:numId="75" w16cid:durableId="1715621397">
    <w:abstractNumId w:val="42"/>
  </w:num>
  <w:num w:numId="76" w16cid:durableId="1626348849">
    <w:abstractNumId w:val="26"/>
  </w:num>
  <w:num w:numId="77" w16cid:durableId="1283000802">
    <w:abstractNumId w:val="43"/>
  </w:num>
  <w:num w:numId="78" w16cid:durableId="96753251">
    <w:abstractNumId w:val="31"/>
  </w:num>
  <w:num w:numId="79" w16cid:durableId="385225563">
    <w:abstractNumId w:val="70"/>
  </w:num>
  <w:num w:numId="80" w16cid:durableId="1074932754">
    <w:abstractNumId w:val="20"/>
  </w:num>
  <w:num w:numId="81" w16cid:durableId="1128008604">
    <w:abstractNumId w:val="66"/>
  </w:num>
  <w:num w:numId="82" w16cid:durableId="548346460">
    <w:abstractNumId w:val="47"/>
  </w:num>
  <w:num w:numId="83" w16cid:durableId="953634214">
    <w:abstractNumId w:val="71"/>
  </w:num>
  <w:num w:numId="84" w16cid:durableId="709065879">
    <w:abstractNumId w:val="19"/>
  </w:num>
  <w:num w:numId="85" w16cid:durableId="1388601957">
    <w:abstractNumId w:val="81"/>
  </w:num>
  <w:num w:numId="86" w16cid:durableId="1702970043">
    <w:abstractNumId w:val="24"/>
  </w:num>
  <w:num w:numId="87" w16cid:durableId="1906144265">
    <w:abstractNumId w:val="65"/>
  </w:num>
  <w:num w:numId="88" w16cid:durableId="1879590096">
    <w:abstractNumId w:val="30"/>
  </w:num>
  <w:num w:numId="89" w16cid:durableId="1856724797">
    <w:abstractNumId w:val="17"/>
  </w:num>
  <w:num w:numId="90" w16cid:durableId="317542999">
    <w:abstractNumId w:val="28"/>
  </w:num>
  <w:num w:numId="91" w16cid:durableId="1452432600">
    <w:abstractNumId w:val="27"/>
  </w:num>
  <w:num w:numId="92" w16cid:durableId="809904375">
    <w:abstractNumId w:val="6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B8F"/>
    <w:rsid w:val="00000236"/>
    <w:rsid w:val="00000288"/>
    <w:rsid w:val="0000044F"/>
    <w:rsid w:val="000005C5"/>
    <w:rsid w:val="0000060B"/>
    <w:rsid w:val="000009B1"/>
    <w:rsid w:val="00000B1B"/>
    <w:rsid w:val="00000B21"/>
    <w:rsid w:val="00001090"/>
    <w:rsid w:val="00001489"/>
    <w:rsid w:val="000018EB"/>
    <w:rsid w:val="000018FC"/>
    <w:rsid w:val="0000199C"/>
    <w:rsid w:val="00001B1E"/>
    <w:rsid w:val="00001D9F"/>
    <w:rsid w:val="00001E12"/>
    <w:rsid w:val="00002054"/>
    <w:rsid w:val="0000214C"/>
    <w:rsid w:val="000024D4"/>
    <w:rsid w:val="00002591"/>
    <w:rsid w:val="00002683"/>
    <w:rsid w:val="00002A05"/>
    <w:rsid w:val="00002C0D"/>
    <w:rsid w:val="00002C6F"/>
    <w:rsid w:val="00002D12"/>
    <w:rsid w:val="00003000"/>
    <w:rsid w:val="00003618"/>
    <w:rsid w:val="000039AD"/>
    <w:rsid w:val="00003A00"/>
    <w:rsid w:val="00003B54"/>
    <w:rsid w:val="000040F4"/>
    <w:rsid w:val="0000423F"/>
    <w:rsid w:val="0000439B"/>
    <w:rsid w:val="00004488"/>
    <w:rsid w:val="00004793"/>
    <w:rsid w:val="0000493E"/>
    <w:rsid w:val="00005920"/>
    <w:rsid w:val="00005A48"/>
    <w:rsid w:val="00005D5F"/>
    <w:rsid w:val="00005E2B"/>
    <w:rsid w:val="00005F2B"/>
    <w:rsid w:val="00006561"/>
    <w:rsid w:val="00006661"/>
    <w:rsid w:val="00006823"/>
    <w:rsid w:val="0000683E"/>
    <w:rsid w:val="00006889"/>
    <w:rsid w:val="000069B4"/>
    <w:rsid w:val="00006A14"/>
    <w:rsid w:val="00006CA4"/>
    <w:rsid w:val="00006D24"/>
    <w:rsid w:val="00006EC4"/>
    <w:rsid w:val="00006EDD"/>
    <w:rsid w:val="00006FCA"/>
    <w:rsid w:val="000070EB"/>
    <w:rsid w:val="00007369"/>
    <w:rsid w:val="000075C2"/>
    <w:rsid w:val="000075F0"/>
    <w:rsid w:val="000077AD"/>
    <w:rsid w:val="00007844"/>
    <w:rsid w:val="00007855"/>
    <w:rsid w:val="00007941"/>
    <w:rsid w:val="00007B04"/>
    <w:rsid w:val="00007B14"/>
    <w:rsid w:val="00010270"/>
    <w:rsid w:val="00010603"/>
    <w:rsid w:val="000110FC"/>
    <w:rsid w:val="0001135C"/>
    <w:rsid w:val="00011417"/>
    <w:rsid w:val="00011482"/>
    <w:rsid w:val="000117D9"/>
    <w:rsid w:val="000118F0"/>
    <w:rsid w:val="00011A66"/>
    <w:rsid w:val="00011AAF"/>
    <w:rsid w:val="00011C0C"/>
    <w:rsid w:val="00011C25"/>
    <w:rsid w:val="00011C6F"/>
    <w:rsid w:val="00011DF0"/>
    <w:rsid w:val="00012012"/>
    <w:rsid w:val="00012200"/>
    <w:rsid w:val="00012273"/>
    <w:rsid w:val="00012980"/>
    <w:rsid w:val="000131D3"/>
    <w:rsid w:val="0001356A"/>
    <w:rsid w:val="0001375F"/>
    <w:rsid w:val="00013F84"/>
    <w:rsid w:val="000141C7"/>
    <w:rsid w:val="000141D2"/>
    <w:rsid w:val="000144B0"/>
    <w:rsid w:val="000148F8"/>
    <w:rsid w:val="00014A10"/>
    <w:rsid w:val="00014C8E"/>
    <w:rsid w:val="00015345"/>
    <w:rsid w:val="0001592E"/>
    <w:rsid w:val="00015B1D"/>
    <w:rsid w:val="00015D9E"/>
    <w:rsid w:val="00015FDA"/>
    <w:rsid w:val="000163A0"/>
    <w:rsid w:val="000168E0"/>
    <w:rsid w:val="000169A4"/>
    <w:rsid w:val="00016CCE"/>
    <w:rsid w:val="00016CED"/>
    <w:rsid w:val="00016D4E"/>
    <w:rsid w:val="00016D8C"/>
    <w:rsid w:val="00016DF1"/>
    <w:rsid w:val="00016ED0"/>
    <w:rsid w:val="00016FB8"/>
    <w:rsid w:val="0001759F"/>
    <w:rsid w:val="00017969"/>
    <w:rsid w:val="00017A15"/>
    <w:rsid w:val="00017AB4"/>
    <w:rsid w:val="00017D6E"/>
    <w:rsid w:val="00017F15"/>
    <w:rsid w:val="0002022C"/>
    <w:rsid w:val="0002027B"/>
    <w:rsid w:val="00020464"/>
    <w:rsid w:val="000208CE"/>
    <w:rsid w:val="00020907"/>
    <w:rsid w:val="00020BB8"/>
    <w:rsid w:val="00021798"/>
    <w:rsid w:val="00021901"/>
    <w:rsid w:val="00021E7A"/>
    <w:rsid w:val="00021FA8"/>
    <w:rsid w:val="00022465"/>
    <w:rsid w:val="00022647"/>
    <w:rsid w:val="00022A54"/>
    <w:rsid w:val="00022BBF"/>
    <w:rsid w:val="000230D8"/>
    <w:rsid w:val="0002348E"/>
    <w:rsid w:val="000239F3"/>
    <w:rsid w:val="00023C3A"/>
    <w:rsid w:val="00023C6F"/>
    <w:rsid w:val="000241C3"/>
    <w:rsid w:val="00024265"/>
    <w:rsid w:val="000245EE"/>
    <w:rsid w:val="00024C3E"/>
    <w:rsid w:val="00024DD5"/>
    <w:rsid w:val="00024E3C"/>
    <w:rsid w:val="00024ECE"/>
    <w:rsid w:val="00025127"/>
    <w:rsid w:val="00025238"/>
    <w:rsid w:val="0002535D"/>
    <w:rsid w:val="00025457"/>
    <w:rsid w:val="0002547A"/>
    <w:rsid w:val="00025678"/>
    <w:rsid w:val="0002592A"/>
    <w:rsid w:val="00025A3D"/>
    <w:rsid w:val="00025BAC"/>
    <w:rsid w:val="00025D41"/>
    <w:rsid w:val="0002639B"/>
    <w:rsid w:val="000263C3"/>
    <w:rsid w:val="00026562"/>
    <w:rsid w:val="000265AB"/>
    <w:rsid w:val="00026604"/>
    <w:rsid w:val="00026A77"/>
    <w:rsid w:val="00026F8F"/>
    <w:rsid w:val="00026F99"/>
    <w:rsid w:val="000270C7"/>
    <w:rsid w:val="0002710C"/>
    <w:rsid w:val="000272FA"/>
    <w:rsid w:val="0002733A"/>
    <w:rsid w:val="0002748B"/>
    <w:rsid w:val="0002751C"/>
    <w:rsid w:val="00027726"/>
    <w:rsid w:val="00027AC0"/>
    <w:rsid w:val="00027AF9"/>
    <w:rsid w:val="00027EEB"/>
    <w:rsid w:val="00027F10"/>
    <w:rsid w:val="000301D4"/>
    <w:rsid w:val="0003026B"/>
    <w:rsid w:val="00030AB4"/>
    <w:rsid w:val="00030D51"/>
    <w:rsid w:val="00030D85"/>
    <w:rsid w:val="00030DA4"/>
    <w:rsid w:val="0003115E"/>
    <w:rsid w:val="0003144F"/>
    <w:rsid w:val="0003148E"/>
    <w:rsid w:val="00031A73"/>
    <w:rsid w:val="00031C0F"/>
    <w:rsid w:val="00031D95"/>
    <w:rsid w:val="000321EC"/>
    <w:rsid w:val="0003255B"/>
    <w:rsid w:val="00032A90"/>
    <w:rsid w:val="00032AC2"/>
    <w:rsid w:val="00032CF6"/>
    <w:rsid w:val="000330B3"/>
    <w:rsid w:val="000336C9"/>
    <w:rsid w:val="00033709"/>
    <w:rsid w:val="00033BAF"/>
    <w:rsid w:val="00033F68"/>
    <w:rsid w:val="00033FC1"/>
    <w:rsid w:val="0003408D"/>
    <w:rsid w:val="00034704"/>
    <w:rsid w:val="00034E43"/>
    <w:rsid w:val="00034EAF"/>
    <w:rsid w:val="00035388"/>
    <w:rsid w:val="000357D2"/>
    <w:rsid w:val="00035D86"/>
    <w:rsid w:val="0003630E"/>
    <w:rsid w:val="00036A60"/>
    <w:rsid w:val="00036A97"/>
    <w:rsid w:val="000372ED"/>
    <w:rsid w:val="00037422"/>
    <w:rsid w:val="00037563"/>
    <w:rsid w:val="000376C0"/>
    <w:rsid w:val="0003779E"/>
    <w:rsid w:val="00040199"/>
    <w:rsid w:val="00040A5A"/>
    <w:rsid w:val="00040F9C"/>
    <w:rsid w:val="00041677"/>
    <w:rsid w:val="000418D2"/>
    <w:rsid w:val="00041912"/>
    <w:rsid w:val="000419E3"/>
    <w:rsid w:val="00041D03"/>
    <w:rsid w:val="00041D71"/>
    <w:rsid w:val="000421D5"/>
    <w:rsid w:val="0004229A"/>
    <w:rsid w:val="000424FE"/>
    <w:rsid w:val="00042940"/>
    <w:rsid w:val="0004296D"/>
    <w:rsid w:val="00042B99"/>
    <w:rsid w:val="00042BEB"/>
    <w:rsid w:val="00042C71"/>
    <w:rsid w:val="00042C9A"/>
    <w:rsid w:val="00042D14"/>
    <w:rsid w:val="00043377"/>
    <w:rsid w:val="00043632"/>
    <w:rsid w:val="00043824"/>
    <w:rsid w:val="00043C38"/>
    <w:rsid w:val="00043C6B"/>
    <w:rsid w:val="00043D16"/>
    <w:rsid w:val="0004406E"/>
    <w:rsid w:val="000440A5"/>
    <w:rsid w:val="000441C9"/>
    <w:rsid w:val="00044254"/>
    <w:rsid w:val="0004426C"/>
    <w:rsid w:val="000444A6"/>
    <w:rsid w:val="00044784"/>
    <w:rsid w:val="000449B4"/>
    <w:rsid w:val="00044A42"/>
    <w:rsid w:val="00044DDF"/>
    <w:rsid w:val="00044F93"/>
    <w:rsid w:val="00044FDD"/>
    <w:rsid w:val="00045022"/>
    <w:rsid w:val="000451F3"/>
    <w:rsid w:val="0004554A"/>
    <w:rsid w:val="00045D19"/>
    <w:rsid w:val="00045DC2"/>
    <w:rsid w:val="000460CE"/>
    <w:rsid w:val="00046139"/>
    <w:rsid w:val="000467F0"/>
    <w:rsid w:val="000469DA"/>
    <w:rsid w:val="00046CBE"/>
    <w:rsid w:val="00046D3D"/>
    <w:rsid w:val="00046ED7"/>
    <w:rsid w:val="00046F57"/>
    <w:rsid w:val="000473B1"/>
    <w:rsid w:val="000473EC"/>
    <w:rsid w:val="00047538"/>
    <w:rsid w:val="00047DAC"/>
    <w:rsid w:val="00047E5F"/>
    <w:rsid w:val="000506DC"/>
    <w:rsid w:val="00050719"/>
    <w:rsid w:val="0005073B"/>
    <w:rsid w:val="0005081F"/>
    <w:rsid w:val="000509DD"/>
    <w:rsid w:val="00050C70"/>
    <w:rsid w:val="00050D5D"/>
    <w:rsid w:val="0005107F"/>
    <w:rsid w:val="000511D5"/>
    <w:rsid w:val="000512A3"/>
    <w:rsid w:val="0005132E"/>
    <w:rsid w:val="000516D3"/>
    <w:rsid w:val="00051737"/>
    <w:rsid w:val="0005197F"/>
    <w:rsid w:val="00051B69"/>
    <w:rsid w:val="00051DB8"/>
    <w:rsid w:val="00052150"/>
    <w:rsid w:val="000521DA"/>
    <w:rsid w:val="0005230A"/>
    <w:rsid w:val="0005241D"/>
    <w:rsid w:val="000526EE"/>
    <w:rsid w:val="00052CDA"/>
    <w:rsid w:val="00052CE5"/>
    <w:rsid w:val="0005366A"/>
    <w:rsid w:val="00053AE4"/>
    <w:rsid w:val="00053F8F"/>
    <w:rsid w:val="0005435B"/>
    <w:rsid w:val="00054515"/>
    <w:rsid w:val="00054955"/>
    <w:rsid w:val="00055005"/>
    <w:rsid w:val="00055630"/>
    <w:rsid w:val="0005569E"/>
    <w:rsid w:val="00055869"/>
    <w:rsid w:val="000558C8"/>
    <w:rsid w:val="00055A96"/>
    <w:rsid w:val="000560FF"/>
    <w:rsid w:val="000561F0"/>
    <w:rsid w:val="00056298"/>
    <w:rsid w:val="0005635F"/>
    <w:rsid w:val="000564B2"/>
    <w:rsid w:val="00056885"/>
    <w:rsid w:val="000568C0"/>
    <w:rsid w:val="00056D8B"/>
    <w:rsid w:val="00057095"/>
    <w:rsid w:val="00057108"/>
    <w:rsid w:val="000571E9"/>
    <w:rsid w:val="00057339"/>
    <w:rsid w:val="00057983"/>
    <w:rsid w:val="00057B67"/>
    <w:rsid w:val="00057BB6"/>
    <w:rsid w:val="00057EB5"/>
    <w:rsid w:val="0006063E"/>
    <w:rsid w:val="000608AE"/>
    <w:rsid w:val="00060922"/>
    <w:rsid w:val="00060D1D"/>
    <w:rsid w:val="000612F9"/>
    <w:rsid w:val="000615B1"/>
    <w:rsid w:val="0006165B"/>
    <w:rsid w:val="000616C8"/>
    <w:rsid w:val="00061F17"/>
    <w:rsid w:val="00061F86"/>
    <w:rsid w:val="0006202E"/>
    <w:rsid w:val="000621AB"/>
    <w:rsid w:val="000622B9"/>
    <w:rsid w:val="00062768"/>
    <w:rsid w:val="000627C8"/>
    <w:rsid w:val="00062919"/>
    <w:rsid w:val="00062EE3"/>
    <w:rsid w:val="000633F6"/>
    <w:rsid w:val="000637D6"/>
    <w:rsid w:val="00063C48"/>
    <w:rsid w:val="00064326"/>
    <w:rsid w:val="00064409"/>
    <w:rsid w:val="00064932"/>
    <w:rsid w:val="00064A0A"/>
    <w:rsid w:val="00064B03"/>
    <w:rsid w:val="00064B32"/>
    <w:rsid w:val="00064D71"/>
    <w:rsid w:val="00064E70"/>
    <w:rsid w:val="0006531E"/>
    <w:rsid w:val="0006543E"/>
    <w:rsid w:val="00065A66"/>
    <w:rsid w:val="00065EE7"/>
    <w:rsid w:val="00065F75"/>
    <w:rsid w:val="000663B8"/>
    <w:rsid w:val="00066857"/>
    <w:rsid w:val="0006688C"/>
    <w:rsid w:val="000668AF"/>
    <w:rsid w:val="00066922"/>
    <w:rsid w:val="00066DF4"/>
    <w:rsid w:val="00066EEB"/>
    <w:rsid w:val="00067333"/>
    <w:rsid w:val="000676C7"/>
    <w:rsid w:val="000678E1"/>
    <w:rsid w:val="00067E32"/>
    <w:rsid w:val="00067F5B"/>
    <w:rsid w:val="00070252"/>
    <w:rsid w:val="00070AEF"/>
    <w:rsid w:val="00070ED8"/>
    <w:rsid w:val="00071212"/>
    <w:rsid w:val="0007133C"/>
    <w:rsid w:val="0007159E"/>
    <w:rsid w:val="000715B2"/>
    <w:rsid w:val="000718FC"/>
    <w:rsid w:val="000719A0"/>
    <w:rsid w:val="00071CFC"/>
    <w:rsid w:val="00071D0B"/>
    <w:rsid w:val="00071E57"/>
    <w:rsid w:val="00071ED8"/>
    <w:rsid w:val="00071F27"/>
    <w:rsid w:val="00071F8F"/>
    <w:rsid w:val="000722BF"/>
    <w:rsid w:val="00072ABB"/>
    <w:rsid w:val="00072E38"/>
    <w:rsid w:val="00072EA3"/>
    <w:rsid w:val="000731C8"/>
    <w:rsid w:val="00073428"/>
    <w:rsid w:val="0007381D"/>
    <w:rsid w:val="00073887"/>
    <w:rsid w:val="00073902"/>
    <w:rsid w:val="00073A28"/>
    <w:rsid w:val="00073B83"/>
    <w:rsid w:val="00073F4A"/>
    <w:rsid w:val="00074262"/>
    <w:rsid w:val="00074736"/>
    <w:rsid w:val="00074918"/>
    <w:rsid w:val="00074D4A"/>
    <w:rsid w:val="00074D55"/>
    <w:rsid w:val="000750CA"/>
    <w:rsid w:val="000752C3"/>
    <w:rsid w:val="00075716"/>
    <w:rsid w:val="000757D7"/>
    <w:rsid w:val="00075C34"/>
    <w:rsid w:val="00075E4D"/>
    <w:rsid w:val="00075F7C"/>
    <w:rsid w:val="000760B2"/>
    <w:rsid w:val="0007623D"/>
    <w:rsid w:val="0007643B"/>
    <w:rsid w:val="00076724"/>
    <w:rsid w:val="000767D4"/>
    <w:rsid w:val="000769D6"/>
    <w:rsid w:val="00076A65"/>
    <w:rsid w:val="00076CAB"/>
    <w:rsid w:val="00076D00"/>
    <w:rsid w:val="00076DD5"/>
    <w:rsid w:val="00076FC3"/>
    <w:rsid w:val="00077125"/>
    <w:rsid w:val="0007720F"/>
    <w:rsid w:val="00077768"/>
    <w:rsid w:val="00077769"/>
    <w:rsid w:val="000778A0"/>
    <w:rsid w:val="00077C94"/>
    <w:rsid w:val="00080162"/>
    <w:rsid w:val="000801B7"/>
    <w:rsid w:val="000803F6"/>
    <w:rsid w:val="000804DB"/>
    <w:rsid w:val="00080A0D"/>
    <w:rsid w:val="00080E00"/>
    <w:rsid w:val="0008102C"/>
    <w:rsid w:val="0008111F"/>
    <w:rsid w:val="00081210"/>
    <w:rsid w:val="00081BE0"/>
    <w:rsid w:val="0008202B"/>
    <w:rsid w:val="0008241E"/>
    <w:rsid w:val="000824A9"/>
    <w:rsid w:val="00082581"/>
    <w:rsid w:val="000827A5"/>
    <w:rsid w:val="00082BEC"/>
    <w:rsid w:val="00082C24"/>
    <w:rsid w:val="00082C82"/>
    <w:rsid w:val="00082C8D"/>
    <w:rsid w:val="00082DC7"/>
    <w:rsid w:val="0008325D"/>
    <w:rsid w:val="000835B6"/>
    <w:rsid w:val="00083876"/>
    <w:rsid w:val="00083B72"/>
    <w:rsid w:val="00083C4D"/>
    <w:rsid w:val="00083E4F"/>
    <w:rsid w:val="00083F09"/>
    <w:rsid w:val="0008408F"/>
    <w:rsid w:val="000841B6"/>
    <w:rsid w:val="000844C4"/>
    <w:rsid w:val="00084938"/>
    <w:rsid w:val="00084B16"/>
    <w:rsid w:val="00084D08"/>
    <w:rsid w:val="00084D99"/>
    <w:rsid w:val="00084DCE"/>
    <w:rsid w:val="00084EB2"/>
    <w:rsid w:val="000850B3"/>
    <w:rsid w:val="000851CD"/>
    <w:rsid w:val="0008551F"/>
    <w:rsid w:val="00085628"/>
    <w:rsid w:val="00085692"/>
    <w:rsid w:val="00085A95"/>
    <w:rsid w:val="00085AEB"/>
    <w:rsid w:val="00085F88"/>
    <w:rsid w:val="00086201"/>
    <w:rsid w:val="000862BA"/>
    <w:rsid w:val="000862BE"/>
    <w:rsid w:val="00086952"/>
    <w:rsid w:val="00086BB8"/>
    <w:rsid w:val="00086DA3"/>
    <w:rsid w:val="000871D5"/>
    <w:rsid w:val="000872DB"/>
    <w:rsid w:val="0008734C"/>
    <w:rsid w:val="00087398"/>
    <w:rsid w:val="000873C3"/>
    <w:rsid w:val="000873E7"/>
    <w:rsid w:val="00087408"/>
    <w:rsid w:val="000875B0"/>
    <w:rsid w:val="000876A4"/>
    <w:rsid w:val="00087891"/>
    <w:rsid w:val="00087B05"/>
    <w:rsid w:val="00087C01"/>
    <w:rsid w:val="00087CD8"/>
    <w:rsid w:val="00087DE2"/>
    <w:rsid w:val="00090079"/>
    <w:rsid w:val="000901E7"/>
    <w:rsid w:val="0009023F"/>
    <w:rsid w:val="000902B8"/>
    <w:rsid w:val="00090913"/>
    <w:rsid w:val="00090ACE"/>
    <w:rsid w:val="00090C39"/>
    <w:rsid w:val="00090C4E"/>
    <w:rsid w:val="00090E67"/>
    <w:rsid w:val="00090F53"/>
    <w:rsid w:val="00091037"/>
    <w:rsid w:val="00091043"/>
    <w:rsid w:val="000911FE"/>
    <w:rsid w:val="00091A2F"/>
    <w:rsid w:val="00091E3D"/>
    <w:rsid w:val="00091E63"/>
    <w:rsid w:val="0009212E"/>
    <w:rsid w:val="0009265D"/>
    <w:rsid w:val="000926FF"/>
    <w:rsid w:val="0009270A"/>
    <w:rsid w:val="0009270B"/>
    <w:rsid w:val="0009293F"/>
    <w:rsid w:val="00092E05"/>
    <w:rsid w:val="00092E26"/>
    <w:rsid w:val="00092F03"/>
    <w:rsid w:val="00093BC6"/>
    <w:rsid w:val="00093DD9"/>
    <w:rsid w:val="0009416A"/>
    <w:rsid w:val="00094192"/>
    <w:rsid w:val="0009435D"/>
    <w:rsid w:val="00094441"/>
    <w:rsid w:val="000953ED"/>
    <w:rsid w:val="000954FB"/>
    <w:rsid w:val="000955F5"/>
    <w:rsid w:val="0009592E"/>
    <w:rsid w:val="0009651F"/>
    <w:rsid w:val="0009663D"/>
    <w:rsid w:val="000966D0"/>
    <w:rsid w:val="00096C6A"/>
    <w:rsid w:val="00097102"/>
    <w:rsid w:val="000971D1"/>
    <w:rsid w:val="0009732E"/>
    <w:rsid w:val="000974ED"/>
    <w:rsid w:val="0009756B"/>
    <w:rsid w:val="00097ADD"/>
    <w:rsid w:val="00097CBB"/>
    <w:rsid w:val="00097F6F"/>
    <w:rsid w:val="00097F7E"/>
    <w:rsid w:val="000A01E4"/>
    <w:rsid w:val="000A03D6"/>
    <w:rsid w:val="000A06AC"/>
    <w:rsid w:val="000A09C3"/>
    <w:rsid w:val="000A0AC8"/>
    <w:rsid w:val="000A0AEE"/>
    <w:rsid w:val="000A0C22"/>
    <w:rsid w:val="000A0C55"/>
    <w:rsid w:val="000A0C7F"/>
    <w:rsid w:val="000A0EB0"/>
    <w:rsid w:val="000A111C"/>
    <w:rsid w:val="000A1230"/>
    <w:rsid w:val="000A1B94"/>
    <w:rsid w:val="000A1BF2"/>
    <w:rsid w:val="000A1EBF"/>
    <w:rsid w:val="000A1EF1"/>
    <w:rsid w:val="000A1F16"/>
    <w:rsid w:val="000A20CE"/>
    <w:rsid w:val="000A21EA"/>
    <w:rsid w:val="000A22C7"/>
    <w:rsid w:val="000A2551"/>
    <w:rsid w:val="000A25F2"/>
    <w:rsid w:val="000A2647"/>
    <w:rsid w:val="000A291B"/>
    <w:rsid w:val="000A2AD9"/>
    <w:rsid w:val="000A2D76"/>
    <w:rsid w:val="000A34DC"/>
    <w:rsid w:val="000A36CD"/>
    <w:rsid w:val="000A394B"/>
    <w:rsid w:val="000A3A69"/>
    <w:rsid w:val="000A3BC7"/>
    <w:rsid w:val="000A3CD9"/>
    <w:rsid w:val="000A3DB3"/>
    <w:rsid w:val="000A3EBB"/>
    <w:rsid w:val="000A3FAD"/>
    <w:rsid w:val="000A4257"/>
    <w:rsid w:val="000A46DE"/>
    <w:rsid w:val="000A4A91"/>
    <w:rsid w:val="000A4AA4"/>
    <w:rsid w:val="000A4C3B"/>
    <w:rsid w:val="000A4F65"/>
    <w:rsid w:val="000A539C"/>
    <w:rsid w:val="000A53DD"/>
    <w:rsid w:val="000A53ED"/>
    <w:rsid w:val="000A560B"/>
    <w:rsid w:val="000A57EE"/>
    <w:rsid w:val="000A583E"/>
    <w:rsid w:val="000A5889"/>
    <w:rsid w:val="000A58C2"/>
    <w:rsid w:val="000A5ADD"/>
    <w:rsid w:val="000A5E1A"/>
    <w:rsid w:val="000A5FA0"/>
    <w:rsid w:val="000A6026"/>
    <w:rsid w:val="000A6098"/>
    <w:rsid w:val="000A60D0"/>
    <w:rsid w:val="000A6255"/>
    <w:rsid w:val="000A6282"/>
    <w:rsid w:val="000A680B"/>
    <w:rsid w:val="000A69B7"/>
    <w:rsid w:val="000A6ACF"/>
    <w:rsid w:val="000A6BFB"/>
    <w:rsid w:val="000A7381"/>
    <w:rsid w:val="000A74CF"/>
    <w:rsid w:val="000A750A"/>
    <w:rsid w:val="000A7597"/>
    <w:rsid w:val="000B0C65"/>
    <w:rsid w:val="000B0FBF"/>
    <w:rsid w:val="000B1009"/>
    <w:rsid w:val="000B154E"/>
    <w:rsid w:val="000B15A0"/>
    <w:rsid w:val="000B17EB"/>
    <w:rsid w:val="000B186C"/>
    <w:rsid w:val="000B18EC"/>
    <w:rsid w:val="000B197C"/>
    <w:rsid w:val="000B1F93"/>
    <w:rsid w:val="000B20AC"/>
    <w:rsid w:val="000B27B3"/>
    <w:rsid w:val="000B3B15"/>
    <w:rsid w:val="000B3B7F"/>
    <w:rsid w:val="000B3D58"/>
    <w:rsid w:val="000B3DFC"/>
    <w:rsid w:val="000B4438"/>
    <w:rsid w:val="000B4454"/>
    <w:rsid w:val="000B452F"/>
    <w:rsid w:val="000B45E5"/>
    <w:rsid w:val="000B484A"/>
    <w:rsid w:val="000B4990"/>
    <w:rsid w:val="000B4BBB"/>
    <w:rsid w:val="000B4BCA"/>
    <w:rsid w:val="000B5009"/>
    <w:rsid w:val="000B5B3E"/>
    <w:rsid w:val="000B5F11"/>
    <w:rsid w:val="000B5F41"/>
    <w:rsid w:val="000B5FB0"/>
    <w:rsid w:val="000B62E2"/>
    <w:rsid w:val="000B63E1"/>
    <w:rsid w:val="000B6654"/>
    <w:rsid w:val="000B66A1"/>
    <w:rsid w:val="000B6FCE"/>
    <w:rsid w:val="000B71B1"/>
    <w:rsid w:val="000B732C"/>
    <w:rsid w:val="000B73ED"/>
    <w:rsid w:val="000B74F5"/>
    <w:rsid w:val="000B7660"/>
    <w:rsid w:val="000B7768"/>
    <w:rsid w:val="000B7808"/>
    <w:rsid w:val="000B79D2"/>
    <w:rsid w:val="000B7ADF"/>
    <w:rsid w:val="000B7C7D"/>
    <w:rsid w:val="000B7D83"/>
    <w:rsid w:val="000B7EB9"/>
    <w:rsid w:val="000C0013"/>
    <w:rsid w:val="000C0239"/>
    <w:rsid w:val="000C0388"/>
    <w:rsid w:val="000C0B49"/>
    <w:rsid w:val="000C11C9"/>
    <w:rsid w:val="000C1441"/>
    <w:rsid w:val="000C16D5"/>
    <w:rsid w:val="000C1F38"/>
    <w:rsid w:val="000C218F"/>
    <w:rsid w:val="000C21B5"/>
    <w:rsid w:val="000C2617"/>
    <w:rsid w:val="000C282C"/>
    <w:rsid w:val="000C285C"/>
    <w:rsid w:val="000C2877"/>
    <w:rsid w:val="000C2C05"/>
    <w:rsid w:val="000C2CFC"/>
    <w:rsid w:val="000C2D0D"/>
    <w:rsid w:val="000C3120"/>
    <w:rsid w:val="000C3190"/>
    <w:rsid w:val="000C3444"/>
    <w:rsid w:val="000C35C1"/>
    <w:rsid w:val="000C36C9"/>
    <w:rsid w:val="000C36D5"/>
    <w:rsid w:val="000C38E7"/>
    <w:rsid w:val="000C3A0C"/>
    <w:rsid w:val="000C3BA7"/>
    <w:rsid w:val="000C3C87"/>
    <w:rsid w:val="000C3C98"/>
    <w:rsid w:val="000C3F95"/>
    <w:rsid w:val="000C40E3"/>
    <w:rsid w:val="000C424F"/>
    <w:rsid w:val="000C42B2"/>
    <w:rsid w:val="000C46D1"/>
    <w:rsid w:val="000C4854"/>
    <w:rsid w:val="000C4B9A"/>
    <w:rsid w:val="000C4E59"/>
    <w:rsid w:val="000C5391"/>
    <w:rsid w:val="000C540E"/>
    <w:rsid w:val="000C54E8"/>
    <w:rsid w:val="000C55CA"/>
    <w:rsid w:val="000C5952"/>
    <w:rsid w:val="000C5B3B"/>
    <w:rsid w:val="000C5B7A"/>
    <w:rsid w:val="000C5C2B"/>
    <w:rsid w:val="000C627D"/>
    <w:rsid w:val="000C629C"/>
    <w:rsid w:val="000C634C"/>
    <w:rsid w:val="000C6572"/>
    <w:rsid w:val="000C6929"/>
    <w:rsid w:val="000C6A5C"/>
    <w:rsid w:val="000C6BF8"/>
    <w:rsid w:val="000C6E17"/>
    <w:rsid w:val="000C6E64"/>
    <w:rsid w:val="000C72B9"/>
    <w:rsid w:val="000C78D8"/>
    <w:rsid w:val="000C7C68"/>
    <w:rsid w:val="000C7D50"/>
    <w:rsid w:val="000D0082"/>
    <w:rsid w:val="000D01DE"/>
    <w:rsid w:val="000D0BBF"/>
    <w:rsid w:val="000D0D19"/>
    <w:rsid w:val="000D0D2E"/>
    <w:rsid w:val="000D1197"/>
    <w:rsid w:val="000D19A9"/>
    <w:rsid w:val="000D1B9C"/>
    <w:rsid w:val="000D1BE3"/>
    <w:rsid w:val="000D1C97"/>
    <w:rsid w:val="000D1E38"/>
    <w:rsid w:val="000D1E99"/>
    <w:rsid w:val="000D21EF"/>
    <w:rsid w:val="000D227D"/>
    <w:rsid w:val="000D2365"/>
    <w:rsid w:val="000D28ED"/>
    <w:rsid w:val="000D2B61"/>
    <w:rsid w:val="000D2B9C"/>
    <w:rsid w:val="000D2C70"/>
    <w:rsid w:val="000D3230"/>
    <w:rsid w:val="000D3350"/>
    <w:rsid w:val="000D3413"/>
    <w:rsid w:val="000D35DF"/>
    <w:rsid w:val="000D375E"/>
    <w:rsid w:val="000D39CD"/>
    <w:rsid w:val="000D39F7"/>
    <w:rsid w:val="000D3B25"/>
    <w:rsid w:val="000D3DBB"/>
    <w:rsid w:val="000D3EC0"/>
    <w:rsid w:val="000D4022"/>
    <w:rsid w:val="000D4318"/>
    <w:rsid w:val="000D4525"/>
    <w:rsid w:val="000D46DE"/>
    <w:rsid w:val="000D47F9"/>
    <w:rsid w:val="000D48E1"/>
    <w:rsid w:val="000D49A3"/>
    <w:rsid w:val="000D4F69"/>
    <w:rsid w:val="000D4FB5"/>
    <w:rsid w:val="000D5272"/>
    <w:rsid w:val="000D530E"/>
    <w:rsid w:val="000D55B7"/>
    <w:rsid w:val="000D5659"/>
    <w:rsid w:val="000D5A27"/>
    <w:rsid w:val="000D5CBC"/>
    <w:rsid w:val="000D5D36"/>
    <w:rsid w:val="000D5E23"/>
    <w:rsid w:val="000D5E78"/>
    <w:rsid w:val="000D5F0A"/>
    <w:rsid w:val="000D5FDB"/>
    <w:rsid w:val="000D622B"/>
    <w:rsid w:val="000D632B"/>
    <w:rsid w:val="000D64D7"/>
    <w:rsid w:val="000D66E4"/>
    <w:rsid w:val="000D6CCE"/>
    <w:rsid w:val="000D6D0A"/>
    <w:rsid w:val="000D6E7A"/>
    <w:rsid w:val="000D7290"/>
    <w:rsid w:val="000D72AF"/>
    <w:rsid w:val="000D72B5"/>
    <w:rsid w:val="000D751A"/>
    <w:rsid w:val="000D7762"/>
    <w:rsid w:val="000D78A8"/>
    <w:rsid w:val="000D7908"/>
    <w:rsid w:val="000D7B63"/>
    <w:rsid w:val="000D7C46"/>
    <w:rsid w:val="000D7C52"/>
    <w:rsid w:val="000D7C83"/>
    <w:rsid w:val="000E0118"/>
    <w:rsid w:val="000E04A4"/>
    <w:rsid w:val="000E05FD"/>
    <w:rsid w:val="000E0735"/>
    <w:rsid w:val="000E07B3"/>
    <w:rsid w:val="000E09EE"/>
    <w:rsid w:val="000E0B32"/>
    <w:rsid w:val="000E0DC7"/>
    <w:rsid w:val="000E12A2"/>
    <w:rsid w:val="000E14DF"/>
    <w:rsid w:val="000E15B8"/>
    <w:rsid w:val="000E1602"/>
    <w:rsid w:val="000E16BE"/>
    <w:rsid w:val="000E17E8"/>
    <w:rsid w:val="000E1813"/>
    <w:rsid w:val="000E18C9"/>
    <w:rsid w:val="000E1A3B"/>
    <w:rsid w:val="000E1BC0"/>
    <w:rsid w:val="000E1BD8"/>
    <w:rsid w:val="000E1D26"/>
    <w:rsid w:val="000E1F03"/>
    <w:rsid w:val="000E21DC"/>
    <w:rsid w:val="000E259E"/>
    <w:rsid w:val="000E28D3"/>
    <w:rsid w:val="000E299C"/>
    <w:rsid w:val="000E2EAD"/>
    <w:rsid w:val="000E30ED"/>
    <w:rsid w:val="000E3111"/>
    <w:rsid w:val="000E34AD"/>
    <w:rsid w:val="000E3527"/>
    <w:rsid w:val="000E3710"/>
    <w:rsid w:val="000E3736"/>
    <w:rsid w:val="000E38F9"/>
    <w:rsid w:val="000E3C6E"/>
    <w:rsid w:val="000E4056"/>
    <w:rsid w:val="000E40AB"/>
    <w:rsid w:val="000E4175"/>
    <w:rsid w:val="000E43DF"/>
    <w:rsid w:val="000E453D"/>
    <w:rsid w:val="000E4580"/>
    <w:rsid w:val="000E4CCF"/>
    <w:rsid w:val="000E4FA6"/>
    <w:rsid w:val="000E5957"/>
    <w:rsid w:val="000E5B3A"/>
    <w:rsid w:val="000E5C48"/>
    <w:rsid w:val="000E5CC8"/>
    <w:rsid w:val="000E5D7E"/>
    <w:rsid w:val="000E5D9D"/>
    <w:rsid w:val="000E60D3"/>
    <w:rsid w:val="000E64A1"/>
    <w:rsid w:val="000E64F5"/>
    <w:rsid w:val="000E6500"/>
    <w:rsid w:val="000E6590"/>
    <w:rsid w:val="000E6A8C"/>
    <w:rsid w:val="000E6C44"/>
    <w:rsid w:val="000E6C49"/>
    <w:rsid w:val="000E6C96"/>
    <w:rsid w:val="000E6CAB"/>
    <w:rsid w:val="000E701F"/>
    <w:rsid w:val="000E7093"/>
    <w:rsid w:val="000E71CD"/>
    <w:rsid w:val="000E789A"/>
    <w:rsid w:val="000E7A91"/>
    <w:rsid w:val="000E7C70"/>
    <w:rsid w:val="000E7C7E"/>
    <w:rsid w:val="000E7D1B"/>
    <w:rsid w:val="000E7EAC"/>
    <w:rsid w:val="000F02E1"/>
    <w:rsid w:val="000F07B3"/>
    <w:rsid w:val="000F0853"/>
    <w:rsid w:val="000F09ED"/>
    <w:rsid w:val="000F0B32"/>
    <w:rsid w:val="000F0D37"/>
    <w:rsid w:val="000F10BF"/>
    <w:rsid w:val="000F1270"/>
    <w:rsid w:val="000F13C4"/>
    <w:rsid w:val="000F17BB"/>
    <w:rsid w:val="000F1C5E"/>
    <w:rsid w:val="000F1CC4"/>
    <w:rsid w:val="000F1CF7"/>
    <w:rsid w:val="000F1EE4"/>
    <w:rsid w:val="000F2033"/>
    <w:rsid w:val="000F25D8"/>
    <w:rsid w:val="000F2615"/>
    <w:rsid w:val="000F26F2"/>
    <w:rsid w:val="000F290C"/>
    <w:rsid w:val="000F2B31"/>
    <w:rsid w:val="000F308C"/>
    <w:rsid w:val="000F30DC"/>
    <w:rsid w:val="000F30F9"/>
    <w:rsid w:val="000F3500"/>
    <w:rsid w:val="000F36BA"/>
    <w:rsid w:val="000F3718"/>
    <w:rsid w:val="000F3909"/>
    <w:rsid w:val="000F3A0B"/>
    <w:rsid w:val="000F3E67"/>
    <w:rsid w:val="000F4131"/>
    <w:rsid w:val="000F427D"/>
    <w:rsid w:val="000F4439"/>
    <w:rsid w:val="000F4570"/>
    <w:rsid w:val="000F4976"/>
    <w:rsid w:val="000F49B4"/>
    <w:rsid w:val="000F4FA9"/>
    <w:rsid w:val="000F58FF"/>
    <w:rsid w:val="000F5B66"/>
    <w:rsid w:val="000F5D1E"/>
    <w:rsid w:val="000F6050"/>
    <w:rsid w:val="000F63E6"/>
    <w:rsid w:val="000F6425"/>
    <w:rsid w:val="000F6648"/>
    <w:rsid w:val="000F6656"/>
    <w:rsid w:val="000F6B43"/>
    <w:rsid w:val="000F6C16"/>
    <w:rsid w:val="000F7565"/>
    <w:rsid w:val="000F76C4"/>
    <w:rsid w:val="000F78E1"/>
    <w:rsid w:val="000F7B11"/>
    <w:rsid w:val="000F7C6E"/>
    <w:rsid w:val="000F7CB1"/>
    <w:rsid w:val="000F7CDE"/>
    <w:rsid w:val="000F7E99"/>
    <w:rsid w:val="000F7F35"/>
    <w:rsid w:val="00100992"/>
    <w:rsid w:val="001009A4"/>
    <w:rsid w:val="00100DF2"/>
    <w:rsid w:val="00101921"/>
    <w:rsid w:val="00101B5B"/>
    <w:rsid w:val="00101D2A"/>
    <w:rsid w:val="00101EB9"/>
    <w:rsid w:val="001022C6"/>
    <w:rsid w:val="00102338"/>
    <w:rsid w:val="001023AB"/>
    <w:rsid w:val="00102412"/>
    <w:rsid w:val="001025E1"/>
    <w:rsid w:val="001028ED"/>
    <w:rsid w:val="00102C68"/>
    <w:rsid w:val="00102E87"/>
    <w:rsid w:val="00102E8C"/>
    <w:rsid w:val="00103592"/>
    <w:rsid w:val="0010360E"/>
    <w:rsid w:val="00103737"/>
    <w:rsid w:val="0010378F"/>
    <w:rsid w:val="00103862"/>
    <w:rsid w:val="00103CEB"/>
    <w:rsid w:val="00103CED"/>
    <w:rsid w:val="00103D5B"/>
    <w:rsid w:val="00104A75"/>
    <w:rsid w:val="00104AC0"/>
    <w:rsid w:val="00104B72"/>
    <w:rsid w:val="00104B8F"/>
    <w:rsid w:val="00104BFE"/>
    <w:rsid w:val="00104E48"/>
    <w:rsid w:val="0010505E"/>
    <w:rsid w:val="00105219"/>
    <w:rsid w:val="00105239"/>
    <w:rsid w:val="00105392"/>
    <w:rsid w:val="001053F3"/>
    <w:rsid w:val="00105807"/>
    <w:rsid w:val="001058EC"/>
    <w:rsid w:val="00105AE1"/>
    <w:rsid w:val="00105FD1"/>
    <w:rsid w:val="0010658A"/>
    <w:rsid w:val="00106816"/>
    <w:rsid w:val="00106A5A"/>
    <w:rsid w:val="00106A6D"/>
    <w:rsid w:val="001072BA"/>
    <w:rsid w:val="00107801"/>
    <w:rsid w:val="00107ABD"/>
    <w:rsid w:val="00107FA2"/>
    <w:rsid w:val="001101A4"/>
    <w:rsid w:val="001101C4"/>
    <w:rsid w:val="001104C1"/>
    <w:rsid w:val="001105E6"/>
    <w:rsid w:val="00110916"/>
    <w:rsid w:val="00110933"/>
    <w:rsid w:val="00110985"/>
    <w:rsid w:val="00110FA0"/>
    <w:rsid w:val="001112D6"/>
    <w:rsid w:val="00111349"/>
    <w:rsid w:val="001115E5"/>
    <w:rsid w:val="001119D6"/>
    <w:rsid w:val="00111C34"/>
    <w:rsid w:val="00112383"/>
    <w:rsid w:val="0011238D"/>
    <w:rsid w:val="001128E5"/>
    <w:rsid w:val="00112B45"/>
    <w:rsid w:val="00112B6B"/>
    <w:rsid w:val="00112BB8"/>
    <w:rsid w:val="00112E1D"/>
    <w:rsid w:val="00113276"/>
    <w:rsid w:val="001132BD"/>
    <w:rsid w:val="001133A4"/>
    <w:rsid w:val="00113428"/>
    <w:rsid w:val="0011370A"/>
    <w:rsid w:val="00113F08"/>
    <w:rsid w:val="00114173"/>
    <w:rsid w:val="001142B0"/>
    <w:rsid w:val="00114310"/>
    <w:rsid w:val="00114423"/>
    <w:rsid w:val="0011499A"/>
    <w:rsid w:val="00114A9E"/>
    <w:rsid w:val="00115323"/>
    <w:rsid w:val="0011572C"/>
    <w:rsid w:val="00115B25"/>
    <w:rsid w:val="00115DC0"/>
    <w:rsid w:val="00115F2A"/>
    <w:rsid w:val="0011621A"/>
    <w:rsid w:val="001167D0"/>
    <w:rsid w:val="00116A76"/>
    <w:rsid w:val="00116ACB"/>
    <w:rsid w:val="00116D0A"/>
    <w:rsid w:val="0011717D"/>
    <w:rsid w:val="00117389"/>
    <w:rsid w:val="00117595"/>
    <w:rsid w:val="001175B1"/>
    <w:rsid w:val="001177B1"/>
    <w:rsid w:val="00117A2B"/>
    <w:rsid w:val="00117C20"/>
    <w:rsid w:val="00117EB9"/>
    <w:rsid w:val="001200F4"/>
    <w:rsid w:val="0012010C"/>
    <w:rsid w:val="001204B8"/>
    <w:rsid w:val="001204FC"/>
    <w:rsid w:val="00120C6B"/>
    <w:rsid w:val="001210C8"/>
    <w:rsid w:val="0012166B"/>
    <w:rsid w:val="00121826"/>
    <w:rsid w:val="001218C9"/>
    <w:rsid w:val="00121957"/>
    <w:rsid w:val="00121A25"/>
    <w:rsid w:val="001220ED"/>
    <w:rsid w:val="001221BF"/>
    <w:rsid w:val="00122539"/>
    <w:rsid w:val="001228E3"/>
    <w:rsid w:val="00122BE7"/>
    <w:rsid w:val="00122CE8"/>
    <w:rsid w:val="00122D08"/>
    <w:rsid w:val="001233EA"/>
    <w:rsid w:val="001234DC"/>
    <w:rsid w:val="00123642"/>
    <w:rsid w:val="0012391F"/>
    <w:rsid w:val="00123D44"/>
    <w:rsid w:val="00123E7E"/>
    <w:rsid w:val="00123EF4"/>
    <w:rsid w:val="0012484C"/>
    <w:rsid w:val="00124885"/>
    <w:rsid w:val="00124C31"/>
    <w:rsid w:val="00124CE3"/>
    <w:rsid w:val="00124E1F"/>
    <w:rsid w:val="00124E99"/>
    <w:rsid w:val="001253B7"/>
    <w:rsid w:val="001253EF"/>
    <w:rsid w:val="001254F4"/>
    <w:rsid w:val="001255FD"/>
    <w:rsid w:val="00125840"/>
    <w:rsid w:val="0012590E"/>
    <w:rsid w:val="00125995"/>
    <w:rsid w:val="00125ABD"/>
    <w:rsid w:val="00125D91"/>
    <w:rsid w:val="00125DFC"/>
    <w:rsid w:val="00126167"/>
    <w:rsid w:val="001264D4"/>
    <w:rsid w:val="001266A8"/>
    <w:rsid w:val="00126A83"/>
    <w:rsid w:val="00126D53"/>
    <w:rsid w:val="00126D56"/>
    <w:rsid w:val="00126DC8"/>
    <w:rsid w:val="0012746C"/>
    <w:rsid w:val="00127803"/>
    <w:rsid w:val="00127B22"/>
    <w:rsid w:val="00127F91"/>
    <w:rsid w:val="0013002D"/>
    <w:rsid w:val="0013005C"/>
    <w:rsid w:val="001300EE"/>
    <w:rsid w:val="001302F4"/>
    <w:rsid w:val="0013135C"/>
    <w:rsid w:val="00131402"/>
    <w:rsid w:val="0013148B"/>
    <w:rsid w:val="00131493"/>
    <w:rsid w:val="001319B0"/>
    <w:rsid w:val="00131C6D"/>
    <w:rsid w:val="00131F07"/>
    <w:rsid w:val="00132057"/>
    <w:rsid w:val="001324B3"/>
    <w:rsid w:val="001326C8"/>
    <w:rsid w:val="001328A1"/>
    <w:rsid w:val="00132C39"/>
    <w:rsid w:val="00133062"/>
    <w:rsid w:val="0013348C"/>
    <w:rsid w:val="001349E0"/>
    <w:rsid w:val="00134A17"/>
    <w:rsid w:val="00134D64"/>
    <w:rsid w:val="00134D72"/>
    <w:rsid w:val="00135139"/>
    <w:rsid w:val="0013524E"/>
    <w:rsid w:val="001352E3"/>
    <w:rsid w:val="001354A1"/>
    <w:rsid w:val="001355A0"/>
    <w:rsid w:val="00135816"/>
    <w:rsid w:val="00135854"/>
    <w:rsid w:val="00135BE0"/>
    <w:rsid w:val="00135D30"/>
    <w:rsid w:val="00135E7C"/>
    <w:rsid w:val="0013630C"/>
    <w:rsid w:val="00136420"/>
    <w:rsid w:val="00136508"/>
    <w:rsid w:val="001365DD"/>
    <w:rsid w:val="00136779"/>
    <w:rsid w:val="001367B3"/>
    <w:rsid w:val="00136A21"/>
    <w:rsid w:val="00136E48"/>
    <w:rsid w:val="00136FA2"/>
    <w:rsid w:val="0013745F"/>
    <w:rsid w:val="00137755"/>
    <w:rsid w:val="001377CC"/>
    <w:rsid w:val="0013790D"/>
    <w:rsid w:val="00137AD1"/>
    <w:rsid w:val="00137AF8"/>
    <w:rsid w:val="00137F0E"/>
    <w:rsid w:val="00137FCA"/>
    <w:rsid w:val="0014017A"/>
    <w:rsid w:val="0014049C"/>
    <w:rsid w:val="00140667"/>
    <w:rsid w:val="00140993"/>
    <w:rsid w:val="00140A1E"/>
    <w:rsid w:val="00140BD9"/>
    <w:rsid w:val="00140C52"/>
    <w:rsid w:val="00140C5C"/>
    <w:rsid w:val="00140DE9"/>
    <w:rsid w:val="001414D4"/>
    <w:rsid w:val="001416F3"/>
    <w:rsid w:val="00141D80"/>
    <w:rsid w:val="0014200A"/>
    <w:rsid w:val="00142022"/>
    <w:rsid w:val="001424D1"/>
    <w:rsid w:val="00142580"/>
    <w:rsid w:val="00142A36"/>
    <w:rsid w:val="00142A95"/>
    <w:rsid w:val="00142C86"/>
    <w:rsid w:val="001432AA"/>
    <w:rsid w:val="0014360B"/>
    <w:rsid w:val="0014389C"/>
    <w:rsid w:val="001439F4"/>
    <w:rsid w:val="00143CA1"/>
    <w:rsid w:val="00143ED8"/>
    <w:rsid w:val="001441B1"/>
    <w:rsid w:val="00144244"/>
    <w:rsid w:val="0014425A"/>
    <w:rsid w:val="0014438B"/>
    <w:rsid w:val="00144403"/>
    <w:rsid w:val="001444F5"/>
    <w:rsid w:val="00144829"/>
    <w:rsid w:val="00144BDA"/>
    <w:rsid w:val="00144C14"/>
    <w:rsid w:val="00144F5C"/>
    <w:rsid w:val="00145369"/>
    <w:rsid w:val="00145A73"/>
    <w:rsid w:val="00145AFA"/>
    <w:rsid w:val="00145B63"/>
    <w:rsid w:val="00145E8D"/>
    <w:rsid w:val="001460D9"/>
    <w:rsid w:val="00146711"/>
    <w:rsid w:val="0014679C"/>
    <w:rsid w:val="0014691B"/>
    <w:rsid w:val="00146953"/>
    <w:rsid w:val="00146B8F"/>
    <w:rsid w:val="00147235"/>
    <w:rsid w:val="00147533"/>
    <w:rsid w:val="001475BE"/>
    <w:rsid w:val="0014764C"/>
    <w:rsid w:val="00147660"/>
    <w:rsid w:val="001478D8"/>
    <w:rsid w:val="0014791C"/>
    <w:rsid w:val="001479C8"/>
    <w:rsid w:val="00147BCB"/>
    <w:rsid w:val="00147C58"/>
    <w:rsid w:val="00147EB2"/>
    <w:rsid w:val="0015019C"/>
    <w:rsid w:val="001502B3"/>
    <w:rsid w:val="001502E3"/>
    <w:rsid w:val="00150394"/>
    <w:rsid w:val="00150408"/>
    <w:rsid w:val="001509E2"/>
    <w:rsid w:val="00150C34"/>
    <w:rsid w:val="00150E08"/>
    <w:rsid w:val="00150E99"/>
    <w:rsid w:val="00150FCE"/>
    <w:rsid w:val="00151384"/>
    <w:rsid w:val="00151579"/>
    <w:rsid w:val="001519C0"/>
    <w:rsid w:val="00151BB3"/>
    <w:rsid w:val="00151E6A"/>
    <w:rsid w:val="001520E5"/>
    <w:rsid w:val="00152402"/>
    <w:rsid w:val="00152688"/>
    <w:rsid w:val="0015286A"/>
    <w:rsid w:val="00152A58"/>
    <w:rsid w:val="00152B16"/>
    <w:rsid w:val="00152B79"/>
    <w:rsid w:val="00152C53"/>
    <w:rsid w:val="00152F5A"/>
    <w:rsid w:val="001532B3"/>
    <w:rsid w:val="001532E5"/>
    <w:rsid w:val="0015334E"/>
    <w:rsid w:val="001533A7"/>
    <w:rsid w:val="00153AD4"/>
    <w:rsid w:val="00153BA9"/>
    <w:rsid w:val="00153CE4"/>
    <w:rsid w:val="00153DAF"/>
    <w:rsid w:val="00153E21"/>
    <w:rsid w:val="00154107"/>
    <w:rsid w:val="001542DD"/>
    <w:rsid w:val="001542F4"/>
    <w:rsid w:val="00154603"/>
    <w:rsid w:val="00154C4B"/>
    <w:rsid w:val="00154EBB"/>
    <w:rsid w:val="00154EE6"/>
    <w:rsid w:val="00154FFD"/>
    <w:rsid w:val="00155027"/>
    <w:rsid w:val="0015529D"/>
    <w:rsid w:val="0015532B"/>
    <w:rsid w:val="0015539B"/>
    <w:rsid w:val="0015552E"/>
    <w:rsid w:val="00155A32"/>
    <w:rsid w:val="00155D49"/>
    <w:rsid w:val="00155E98"/>
    <w:rsid w:val="00155FFF"/>
    <w:rsid w:val="001560AA"/>
    <w:rsid w:val="00156165"/>
    <w:rsid w:val="00156477"/>
    <w:rsid w:val="001566B7"/>
    <w:rsid w:val="00156FAC"/>
    <w:rsid w:val="00156FC1"/>
    <w:rsid w:val="00157103"/>
    <w:rsid w:val="00157364"/>
    <w:rsid w:val="00157501"/>
    <w:rsid w:val="00157698"/>
    <w:rsid w:val="00157735"/>
    <w:rsid w:val="00157878"/>
    <w:rsid w:val="00157A8B"/>
    <w:rsid w:val="00157E21"/>
    <w:rsid w:val="001601A8"/>
    <w:rsid w:val="0016023F"/>
    <w:rsid w:val="00160268"/>
    <w:rsid w:val="001603EA"/>
    <w:rsid w:val="001604F5"/>
    <w:rsid w:val="001605B7"/>
    <w:rsid w:val="001608B2"/>
    <w:rsid w:val="00160AFA"/>
    <w:rsid w:val="00160D25"/>
    <w:rsid w:val="00160DC4"/>
    <w:rsid w:val="00160E02"/>
    <w:rsid w:val="00160FF7"/>
    <w:rsid w:val="00161262"/>
    <w:rsid w:val="00161340"/>
    <w:rsid w:val="00161446"/>
    <w:rsid w:val="00161869"/>
    <w:rsid w:val="001619A9"/>
    <w:rsid w:val="001622BB"/>
    <w:rsid w:val="001624F0"/>
    <w:rsid w:val="00162547"/>
    <w:rsid w:val="00162767"/>
    <w:rsid w:val="0016279C"/>
    <w:rsid w:val="00162C38"/>
    <w:rsid w:val="00162F7E"/>
    <w:rsid w:val="001637AC"/>
    <w:rsid w:val="00163AA0"/>
    <w:rsid w:val="00163DF2"/>
    <w:rsid w:val="0016450F"/>
    <w:rsid w:val="00164521"/>
    <w:rsid w:val="001646FD"/>
    <w:rsid w:val="0016471E"/>
    <w:rsid w:val="00164C5B"/>
    <w:rsid w:val="00164D27"/>
    <w:rsid w:val="00165228"/>
    <w:rsid w:val="0016534B"/>
    <w:rsid w:val="001655F5"/>
    <w:rsid w:val="00165D8B"/>
    <w:rsid w:val="00166256"/>
    <w:rsid w:val="00166363"/>
    <w:rsid w:val="00166756"/>
    <w:rsid w:val="001668A3"/>
    <w:rsid w:val="00166A7C"/>
    <w:rsid w:val="00166F5F"/>
    <w:rsid w:val="00167007"/>
    <w:rsid w:val="00167102"/>
    <w:rsid w:val="001671BE"/>
    <w:rsid w:val="0016781C"/>
    <w:rsid w:val="0016792D"/>
    <w:rsid w:val="001679B1"/>
    <w:rsid w:val="00167AD2"/>
    <w:rsid w:val="00167D9F"/>
    <w:rsid w:val="00167DB8"/>
    <w:rsid w:val="00167DE8"/>
    <w:rsid w:val="001700E9"/>
    <w:rsid w:val="00170725"/>
    <w:rsid w:val="00170DEC"/>
    <w:rsid w:val="00170E8A"/>
    <w:rsid w:val="00171034"/>
    <w:rsid w:val="00171100"/>
    <w:rsid w:val="00171533"/>
    <w:rsid w:val="001716D1"/>
    <w:rsid w:val="001718BF"/>
    <w:rsid w:val="00171E5B"/>
    <w:rsid w:val="00171FC7"/>
    <w:rsid w:val="001720AB"/>
    <w:rsid w:val="0017232D"/>
    <w:rsid w:val="00172383"/>
    <w:rsid w:val="0017273E"/>
    <w:rsid w:val="00172DE3"/>
    <w:rsid w:val="00172FC2"/>
    <w:rsid w:val="0017389B"/>
    <w:rsid w:val="001738FC"/>
    <w:rsid w:val="001739D8"/>
    <w:rsid w:val="001739E6"/>
    <w:rsid w:val="001742C1"/>
    <w:rsid w:val="001743B6"/>
    <w:rsid w:val="00174402"/>
    <w:rsid w:val="0017454C"/>
    <w:rsid w:val="00174784"/>
    <w:rsid w:val="0017492A"/>
    <w:rsid w:val="00174C1A"/>
    <w:rsid w:val="00174D83"/>
    <w:rsid w:val="00174DB1"/>
    <w:rsid w:val="00174FA2"/>
    <w:rsid w:val="0017511F"/>
    <w:rsid w:val="00175588"/>
    <w:rsid w:val="001755A1"/>
    <w:rsid w:val="00175608"/>
    <w:rsid w:val="0017578D"/>
    <w:rsid w:val="0017581F"/>
    <w:rsid w:val="00175CE3"/>
    <w:rsid w:val="00175DFB"/>
    <w:rsid w:val="00175EAB"/>
    <w:rsid w:val="001763B7"/>
    <w:rsid w:val="00176530"/>
    <w:rsid w:val="001769D9"/>
    <w:rsid w:val="00176AE1"/>
    <w:rsid w:val="00176AE7"/>
    <w:rsid w:val="001771DE"/>
    <w:rsid w:val="0017727C"/>
    <w:rsid w:val="001773A4"/>
    <w:rsid w:val="0017751F"/>
    <w:rsid w:val="0017758F"/>
    <w:rsid w:val="0017783D"/>
    <w:rsid w:val="001779FC"/>
    <w:rsid w:val="00177A5C"/>
    <w:rsid w:val="00177D89"/>
    <w:rsid w:val="00180023"/>
    <w:rsid w:val="00180739"/>
    <w:rsid w:val="00180897"/>
    <w:rsid w:val="00180A73"/>
    <w:rsid w:val="00180BA7"/>
    <w:rsid w:val="00180FC0"/>
    <w:rsid w:val="00181044"/>
    <w:rsid w:val="0018140C"/>
    <w:rsid w:val="00181896"/>
    <w:rsid w:val="0018193A"/>
    <w:rsid w:val="001819A1"/>
    <w:rsid w:val="00182424"/>
    <w:rsid w:val="001824B4"/>
    <w:rsid w:val="00182559"/>
    <w:rsid w:val="00182588"/>
    <w:rsid w:val="0018265E"/>
    <w:rsid w:val="001827F1"/>
    <w:rsid w:val="00182900"/>
    <w:rsid w:val="001829F3"/>
    <w:rsid w:val="00182C9F"/>
    <w:rsid w:val="00182CE4"/>
    <w:rsid w:val="00182D75"/>
    <w:rsid w:val="00182FCC"/>
    <w:rsid w:val="00183304"/>
    <w:rsid w:val="00183490"/>
    <w:rsid w:val="0018394E"/>
    <w:rsid w:val="00183B2C"/>
    <w:rsid w:val="00183E65"/>
    <w:rsid w:val="00183F05"/>
    <w:rsid w:val="00184280"/>
    <w:rsid w:val="0018450F"/>
    <w:rsid w:val="001847B5"/>
    <w:rsid w:val="00184957"/>
    <w:rsid w:val="00184A2D"/>
    <w:rsid w:val="00184B48"/>
    <w:rsid w:val="00185104"/>
    <w:rsid w:val="001852B0"/>
    <w:rsid w:val="0018543D"/>
    <w:rsid w:val="00185644"/>
    <w:rsid w:val="001857DC"/>
    <w:rsid w:val="0018599A"/>
    <w:rsid w:val="00186179"/>
    <w:rsid w:val="001862C8"/>
    <w:rsid w:val="0018631A"/>
    <w:rsid w:val="00186793"/>
    <w:rsid w:val="0018683B"/>
    <w:rsid w:val="0018693F"/>
    <w:rsid w:val="00186AA0"/>
    <w:rsid w:val="00186ABB"/>
    <w:rsid w:val="00186B95"/>
    <w:rsid w:val="00186CAB"/>
    <w:rsid w:val="00186DD6"/>
    <w:rsid w:val="001871CC"/>
    <w:rsid w:val="001876E3"/>
    <w:rsid w:val="00187877"/>
    <w:rsid w:val="00187A98"/>
    <w:rsid w:val="00187A9F"/>
    <w:rsid w:val="00187AF8"/>
    <w:rsid w:val="00187CFC"/>
    <w:rsid w:val="00187DB3"/>
    <w:rsid w:val="0019012E"/>
    <w:rsid w:val="001901AF"/>
    <w:rsid w:val="001902F7"/>
    <w:rsid w:val="0019036B"/>
    <w:rsid w:val="00190603"/>
    <w:rsid w:val="00190718"/>
    <w:rsid w:val="00190726"/>
    <w:rsid w:val="001908CF"/>
    <w:rsid w:val="00190A18"/>
    <w:rsid w:val="00190C08"/>
    <w:rsid w:val="00190C40"/>
    <w:rsid w:val="00191129"/>
    <w:rsid w:val="0019118B"/>
    <w:rsid w:val="001915F7"/>
    <w:rsid w:val="001917F1"/>
    <w:rsid w:val="001918D8"/>
    <w:rsid w:val="00191F7F"/>
    <w:rsid w:val="00191FAD"/>
    <w:rsid w:val="00192678"/>
    <w:rsid w:val="0019297A"/>
    <w:rsid w:val="00192DD8"/>
    <w:rsid w:val="00192F31"/>
    <w:rsid w:val="001935E0"/>
    <w:rsid w:val="00193736"/>
    <w:rsid w:val="00193AD4"/>
    <w:rsid w:val="00193B09"/>
    <w:rsid w:val="00193B61"/>
    <w:rsid w:val="00193E8E"/>
    <w:rsid w:val="0019419A"/>
    <w:rsid w:val="001941E3"/>
    <w:rsid w:val="00194412"/>
    <w:rsid w:val="00194730"/>
    <w:rsid w:val="001949BA"/>
    <w:rsid w:val="00194A32"/>
    <w:rsid w:val="00194BCE"/>
    <w:rsid w:val="00194E8B"/>
    <w:rsid w:val="00194F23"/>
    <w:rsid w:val="00195177"/>
    <w:rsid w:val="001953BC"/>
    <w:rsid w:val="00195DED"/>
    <w:rsid w:val="00195F19"/>
    <w:rsid w:val="00196421"/>
    <w:rsid w:val="0019660C"/>
    <w:rsid w:val="00196744"/>
    <w:rsid w:val="00196856"/>
    <w:rsid w:val="00196A31"/>
    <w:rsid w:val="00196A4A"/>
    <w:rsid w:val="00196B0D"/>
    <w:rsid w:val="00196F1C"/>
    <w:rsid w:val="0019728F"/>
    <w:rsid w:val="001972F9"/>
    <w:rsid w:val="00197475"/>
    <w:rsid w:val="00197487"/>
    <w:rsid w:val="001976F9"/>
    <w:rsid w:val="00197918"/>
    <w:rsid w:val="0019792A"/>
    <w:rsid w:val="00197936"/>
    <w:rsid w:val="00197D87"/>
    <w:rsid w:val="001A0252"/>
    <w:rsid w:val="001A02C3"/>
    <w:rsid w:val="001A071D"/>
    <w:rsid w:val="001A08AA"/>
    <w:rsid w:val="001A0A90"/>
    <w:rsid w:val="001A0E6F"/>
    <w:rsid w:val="001A0E83"/>
    <w:rsid w:val="001A0F38"/>
    <w:rsid w:val="001A133C"/>
    <w:rsid w:val="001A1521"/>
    <w:rsid w:val="001A154D"/>
    <w:rsid w:val="001A17DD"/>
    <w:rsid w:val="001A190C"/>
    <w:rsid w:val="001A1AA2"/>
    <w:rsid w:val="001A1B69"/>
    <w:rsid w:val="001A1DB8"/>
    <w:rsid w:val="001A1EF9"/>
    <w:rsid w:val="001A2278"/>
    <w:rsid w:val="001A2388"/>
    <w:rsid w:val="001A23C6"/>
    <w:rsid w:val="001A25AF"/>
    <w:rsid w:val="001A25E2"/>
    <w:rsid w:val="001A28AC"/>
    <w:rsid w:val="001A2A12"/>
    <w:rsid w:val="001A2A56"/>
    <w:rsid w:val="001A2E05"/>
    <w:rsid w:val="001A33CD"/>
    <w:rsid w:val="001A37AE"/>
    <w:rsid w:val="001A388C"/>
    <w:rsid w:val="001A3A84"/>
    <w:rsid w:val="001A3AE2"/>
    <w:rsid w:val="001A411A"/>
    <w:rsid w:val="001A422E"/>
    <w:rsid w:val="001A4356"/>
    <w:rsid w:val="001A46AB"/>
    <w:rsid w:val="001A475F"/>
    <w:rsid w:val="001A48EF"/>
    <w:rsid w:val="001A4A26"/>
    <w:rsid w:val="001A4B2B"/>
    <w:rsid w:val="001A4B4F"/>
    <w:rsid w:val="001A5238"/>
    <w:rsid w:val="001A54D8"/>
    <w:rsid w:val="001A5609"/>
    <w:rsid w:val="001A5C02"/>
    <w:rsid w:val="001A5E79"/>
    <w:rsid w:val="001A5E9C"/>
    <w:rsid w:val="001A6010"/>
    <w:rsid w:val="001A637E"/>
    <w:rsid w:val="001A6669"/>
    <w:rsid w:val="001A679A"/>
    <w:rsid w:val="001A6F89"/>
    <w:rsid w:val="001A715C"/>
    <w:rsid w:val="001A75EE"/>
    <w:rsid w:val="001A7790"/>
    <w:rsid w:val="001A7804"/>
    <w:rsid w:val="001A7837"/>
    <w:rsid w:val="001A7FE6"/>
    <w:rsid w:val="001B051E"/>
    <w:rsid w:val="001B05F2"/>
    <w:rsid w:val="001B06CC"/>
    <w:rsid w:val="001B0FDC"/>
    <w:rsid w:val="001B1016"/>
    <w:rsid w:val="001B13A1"/>
    <w:rsid w:val="001B149D"/>
    <w:rsid w:val="001B1A79"/>
    <w:rsid w:val="001B1BA5"/>
    <w:rsid w:val="001B1F12"/>
    <w:rsid w:val="001B200F"/>
    <w:rsid w:val="001B214B"/>
    <w:rsid w:val="001B238D"/>
    <w:rsid w:val="001B24C6"/>
    <w:rsid w:val="001B261C"/>
    <w:rsid w:val="001B2645"/>
    <w:rsid w:val="001B2816"/>
    <w:rsid w:val="001B2897"/>
    <w:rsid w:val="001B28D6"/>
    <w:rsid w:val="001B31AA"/>
    <w:rsid w:val="001B3679"/>
    <w:rsid w:val="001B4270"/>
    <w:rsid w:val="001B4607"/>
    <w:rsid w:val="001B4913"/>
    <w:rsid w:val="001B51BB"/>
    <w:rsid w:val="001B5388"/>
    <w:rsid w:val="001B53F5"/>
    <w:rsid w:val="001B5420"/>
    <w:rsid w:val="001B5984"/>
    <w:rsid w:val="001B5AF8"/>
    <w:rsid w:val="001B5EF9"/>
    <w:rsid w:val="001B6293"/>
    <w:rsid w:val="001B65F0"/>
    <w:rsid w:val="001B6863"/>
    <w:rsid w:val="001B68CC"/>
    <w:rsid w:val="001B71AD"/>
    <w:rsid w:val="001B72D5"/>
    <w:rsid w:val="001B7393"/>
    <w:rsid w:val="001B7414"/>
    <w:rsid w:val="001B774A"/>
    <w:rsid w:val="001B7C63"/>
    <w:rsid w:val="001B7CB6"/>
    <w:rsid w:val="001B7D36"/>
    <w:rsid w:val="001B7E5C"/>
    <w:rsid w:val="001C0327"/>
    <w:rsid w:val="001C03A0"/>
    <w:rsid w:val="001C0779"/>
    <w:rsid w:val="001C0792"/>
    <w:rsid w:val="001C0C46"/>
    <w:rsid w:val="001C0D1A"/>
    <w:rsid w:val="001C0EE3"/>
    <w:rsid w:val="001C101D"/>
    <w:rsid w:val="001C10A5"/>
    <w:rsid w:val="001C10C5"/>
    <w:rsid w:val="001C1590"/>
    <w:rsid w:val="001C163E"/>
    <w:rsid w:val="001C18D1"/>
    <w:rsid w:val="001C2789"/>
    <w:rsid w:val="001C2794"/>
    <w:rsid w:val="001C28A0"/>
    <w:rsid w:val="001C28A5"/>
    <w:rsid w:val="001C295E"/>
    <w:rsid w:val="001C2E76"/>
    <w:rsid w:val="001C31A1"/>
    <w:rsid w:val="001C3415"/>
    <w:rsid w:val="001C349B"/>
    <w:rsid w:val="001C3509"/>
    <w:rsid w:val="001C37A4"/>
    <w:rsid w:val="001C3855"/>
    <w:rsid w:val="001C3D29"/>
    <w:rsid w:val="001C3E48"/>
    <w:rsid w:val="001C3E7D"/>
    <w:rsid w:val="001C3F97"/>
    <w:rsid w:val="001C4407"/>
    <w:rsid w:val="001C4621"/>
    <w:rsid w:val="001C4707"/>
    <w:rsid w:val="001C4766"/>
    <w:rsid w:val="001C481B"/>
    <w:rsid w:val="001C4DC3"/>
    <w:rsid w:val="001C4EED"/>
    <w:rsid w:val="001C4F33"/>
    <w:rsid w:val="001C4F4A"/>
    <w:rsid w:val="001C500A"/>
    <w:rsid w:val="001C5018"/>
    <w:rsid w:val="001C5403"/>
    <w:rsid w:val="001C5550"/>
    <w:rsid w:val="001C5B34"/>
    <w:rsid w:val="001C5C06"/>
    <w:rsid w:val="001C604E"/>
    <w:rsid w:val="001C6437"/>
    <w:rsid w:val="001C69A3"/>
    <w:rsid w:val="001C6BEB"/>
    <w:rsid w:val="001C703A"/>
    <w:rsid w:val="001C727F"/>
    <w:rsid w:val="001C79E0"/>
    <w:rsid w:val="001C7CDA"/>
    <w:rsid w:val="001C7D0B"/>
    <w:rsid w:val="001C7FAF"/>
    <w:rsid w:val="001D0281"/>
    <w:rsid w:val="001D02A3"/>
    <w:rsid w:val="001D0432"/>
    <w:rsid w:val="001D0600"/>
    <w:rsid w:val="001D076D"/>
    <w:rsid w:val="001D09D6"/>
    <w:rsid w:val="001D0A21"/>
    <w:rsid w:val="001D0CF4"/>
    <w:rsid w:val="001D0DAA"/>
    <w:rsid w:val="001D112E"/>
    <w:rsid w:val="001D123F"/>
    <w:rsid w:val="001D137C"/>
    <w:rsid w:val="001D17C0"/>
    <w:rsid w:val="001D1858"/>
    <w:rsid w:val="001D1D8A"/>
    <w:rsid w:val="001D20E3"/>
    <w:rsid w:val="001D2104"/>
    <w:rsid w:val="001D2162"/>
    <w:rsid w:val="001D256E"/>
    <w:rsid w:val="001D29CA"/>
    <w:rsid w:val="001D2C8F"/>
    <w:rsid w:val="001D2CBE"/>
    <w:rsid w:val="001D2FC1"/>
    <w:rsid w:val="001D2FED"/>
    <w:rsid w:val="001D3582"/>
    <w:rsid w:val="001D36E7"/>
    <w:rsid w:val="001D3BE0"/>
    <w:rsid w:val="001D3DAD"/>
    <w:rsid w:val="001D3EB0"/>
    <w:rsid w:val="001D3FF5"/>
    <w:rsid w:val="001D41AF"/>
    <w:rsid w:val="001D49DE"/>
    <w:rsid w:val="001D4B06"/>
    <w:rsid w:val="001D4E37"/>
    <w:rsid w:val="001D50AF"/>
    <w:rsid w:val="001D5297"/>
    <w:rsid w:val="001D5322"/>
    <w:rsid w:val="001D5718"/>
    <w:rsid w:val="001D584C"/>
    <w:rsid w:val="001D5C41"/>
    <w:rsid w:val="001D5EB5"/>
    <w:rsid w:val="001D63C9"/>
    <w:rsid w:val="001D651D"/>
    <w:rsid w:val="001D663A"/>
    <w:rsid w:val="001D687F"/>
    <w:rsid w:val="001D6AAC"/>
    <w:rsid w:val="001D6AEE"/>
    <w:rsid w:val="001D6E46"/>
    <w:rsid w:val="001D6FA7"/>
    <w:rsid w:val="001D7358"/>
    <w:rsid w:val="001D7700"/>
    <w:rsid w:val="001D7871"/>
    <w:rsid w:val="001D7B8C"/>
    <w:rsid w:val="001D7CE1"/>
    <w:rsid w:val="001D7DF5"/>
    <w:rsid w:val="001E0184"/>
    <w:rsid w:val="001E0262"/>
    <w:rsid w:val="001E0798"/>
    <w:rsid w:val="001E09CD"/>
    <w:rsid w:val="001E0CB4"/>
    <w:rsid w:val="001E0E17"/>
    <w:rsid w:val="001E114D"/>
    <w:rsid w:val="001E1310"/>
    <w:rsid w:val="001E14D4"/>
    <w:rsid w:val="001E1534"/>
    <w:rsid w:val="001E16F0"/>
    <w:rsid w:val="001E1994"/>
    <w:rsid w:val="001E1A2F"/>
    <w:rsid w:val="001E1A91"/>
    <w:rsid w:val="001E1D58"/>
    <w:rsid w:val="001E1E50"/>
    <w:rsid w:val="001E1E51"/>
    <w:rsid w:val="001E221D"/>
    <w:rsid w:val="001E24CE"/>
    <w:rsid w:val="001E2800"/>
    <w:rsid w:val="001E288A"/>
    <w:rsid w:val="001E2B00"/>
    <w:rsid w:val="001E2B45"/>
    <w:rsid w:val="001E2B53"/>
    <w:rsid w:val="001E2B94"/>
    <w:rsid w:val="001E2C12"/>
    <w:rsid w:val="001E2F80"/>
    <w:rsid w:val="001E30C1"/>
    <w:rsid w:val="001E32CD"/>
    <w:rsid w:val="001E3347"/>
    <w:rsid w:val="001E34B3"/>
    <w:rsid w:val="001E36D3"/>
    <w:rsid w:val="001E373F"/>
    <w:rsid w:val="001E3750"/>
    <w:rsid w:val="001E3781"/>
    <w:rsid w:val="001E38B0"/>
    <w:rsid w:val="001E3AEB"/>
    <w:rsid w:val="001E3F97"/>
    <w:rsid w:val="001E3F9B"/>
    <w:rsid w:val="001E3FB5"/>
    <w:rsid w:val="001E4078"/>
    <w:rsid w:val="001E429E"/>
    <w:rsid w:val="001E4337"/>
    <w:rsid w:val="001E470B"/>
    <w:rsid w:val="001E48F6"/>
    <w:rsid w:val="001E4935"/>
    <w:rsid w:val="001E4A16"/>
    <w:rsid w:val="001E4AD7"/>
    <w:rsid w:val="001E4E07"/>
    <w:rsid w:val="001E5239"/>
    <w:rsid w:val="001E52A4"/>
    <w:rsid w:val="001E5366"/>
    <w:rsid w:val="001E5501"/>
    <w:rsid w:val="001E5956"/>
    <w:rsid w:val="001E5ADF"/>
    <w:rsid w:val="001E5B00"/>
    <w:rsid w:val="001E5DBB"/>
    <w:rsid w:val="001E62C1"/>
    <w:rsid w:val="001E62E6"/>
    <w:rsid w:val="001E6334"/>
    <w:rsid w:val="001E697E"/>
    <w:rsid w:val="001E6B55"/>
    <w:rsid w:val="001E6CA5"/>
    <w:rsid w:val="001E6FB7"/>
    <w:rsid w:val="001E7024"/>
    <w:rsid w:val="001E7230"/>
    <w:rsid w:val="001E783D"/>
    <w:rsid w:val="001E78DE"/>
    <w:rsid w:val="001E799D"/>
    <w:rsid w:val="001E7A4B"/>
    <w:rsid w:val="001E7AB0"/>
    <w:rsid w:val="001E7B1E"/>
    <w:rsid w:val="001E7FCC"/>
    <w:rsid w:val="001E7FE7"/>
    <w:rsid w:val="001F00B4"/>
    <w:rsid w:val="001F0769"/>
    <w:rsid w:val="001F098B"/>
    <w:rsid w:val="001F0CAD"/>
    <w:rsid w:val="001F0D6A"/>
    <w:rsid w:val="001F12AE"/>
    <w:rsid w:val="001F1469"/>
    <w:rsid w:val="001F14DB"/>
    <w:rsid w:val="001F179A"/>
    <w:rsid w:val="001F1A53"/>
    <w:rsid w:val="001F1BC6"/>
    <w:rsid w:val="001F1C4A"/>
    <w:rsid w:val="001F1F6D"/>
    <w:rsid w:val="001F1F9B"/>
    <w:rsid w:val="001F206B"/>
    <w:rsid w:val="001F2614"/>
    <w:rsid w:val="001F2A64"/>
    <w:rsid w:val="001F2B13"/>
    <w:rsid w:val="001F2CBE"/>
    <w:rsid w:val="001F2E3D"/>
    <w:rsid w:val="001F31A0"/>
    <w:rsid w:val="001F32E8"/>
    <w:rsid w:val="001F3360"/>
    <w:rsid w:val="001F3468"/>
    <w:rsid w:val="001F365A"/>
    <w:rsid w:val="001F3728"/>
    <w:rsid w:val="001F374B"/>
    <w:rsid w:val="001F3B63"/>
    <w:rsid w:val="001F4068"/>
    <w:rsid w:val="001F4287"/>
    <w:rsid w:val="001F454E"/>
    <w:rsid w:val="001F4803"/>
    <w:rsid w:val="001F483E"/>
    <w:rsid w:val="001F4CC0"/>
    <w:rsid w:val="001F4F8E"/>
    <w:rsid w:val="001F5090"/>
    <w:rsid w:val="001F524E"/>
    <w:rsid w:val="001F5896"/>
    <w:rsid w:val="001F5911"/>
    <w:rsid w:val="001F59FF"/>
    <w:rsid w:val="001F5CFE"/>
    <w:rsid w:val="001F5E49"/>
    <w:rsid w:val="001F5F11"/>
    <w:rsid w:val="001F60C4"/>
    <w:rsid w:val="001F61C3"/>
    <w:rsid w:val="001F6215"/>
    <w:rsid w:val="001F62AB"/>
    <w:rsid w:val="001F68F6"/>
    <w:rsid w:val="001F6EB3"/>
    <w:rsid w:val="001F717E"/>
    <w:rsid w:val="001F735F"/>
    <w:rsid w:val="001F737E"/>
    <w:rsid w:val="001F761D"/>
    <w:rsid w:val="001F77CB"/>
    <w:rsid w:val="001F79CA"/>
    <w:rsid w:val="001F7C75"/>
    <w:rsid w:val="001F7E32"/>
    <w:rsid w:val="001F7E5C"/>
    <w:rsid w:val="00200A4A"/>
    <w:rsid w:val="00200C94"/>
    <w:rsid w:val="00200E04"/>
    <w:rsid w:val="00201099"/>
    <w:rsid w:val="002013AB"/>
    <w:rsid w:val="002014B4"/>
    <w:rsid w:val="00201948"/>
    <w:rsid w:val="002019AE"/>
    <w:rsid w:val="00201A4E"/>
    <w:rsid w:val="00201BB7"/>
    <w:rsid w:val="00201DA8"/>
    <w:rsid w:val="00201EE9"/>
    <w:rsid w:val="002023B9"/>
    <w:rsid w:val="0020251C"/>
    <w:rsid w:val="0020254D"/>
    <w:rsid w:val="00202B67"/>
    <w:rsid w:val="00202F8A"/>
    <w:rsid w:val="002033F3"/>
    <w:rsid w:val="00203EBF"/>
    <w:rsid w:val="002040E5"/>
    <w:rsid w:val="002046F8"/>
    <w:rsid w:val="00204AD3"/>
    <w:rsid w:val="00204AF5"/>
    <w:rsid w:val="00204C74"/>
    <w:rsid w:val="00204DAA"/>
    <w:rsid w:val="00204DB5"/>
    <w:rsid w:val="00205313"/>
    <w:rsid w:val="00205363"/>
    <w:rsid w:val="0020574F"/>
    <w:rsid w:val="00205874"/>
    <w:rsid w:val="00206022"/>
    <w:rsid w:val="00206736"/>
    <w:rsid w:val="00206939"/>
    <w:rsid w:val="00206BF6"/>
    <w:rsid w:val="00207089"/>
    <w:rsid w:val="002072C1"/>
    <w:rsid w:val="002072D8"/>
    <w:rsid w:val="0020732A"/>
    <w:rsid w:val="002073F1"/>
    <w:rsid w:val="00207484"/>
    <w:rsid w:val="0020761D"/>
    <w:rsid w:val="0020770D"/>
    <w:rsid w:val="002077A0"/>
    <w:rsid w:val="002077E7"/>
    <w:rsid w:val="002078BE"/>
    <w:rsid w:val="002078F4"/>
    <w:rsid w:val="00207B03"/>
    <w:rsid w:val="00207BBC"/>
    <w:rsid w:val="00207BFE"/>
    <w:rsid w:val="00207EE4"/>
    <w:rsid w:val="002100C9"/>
    <w:rsid w:val="002103B5"/>
    <w:rsid w:val="002105CA"/>
    <w:rsid w:val="002106C5"/>
    <w:rsid w:val="002108B5"/>
    <w:rsid w:val="00210AE9"/>
    <w:rsid w:val="00210D40"/>
    <w:rsid w:val="00211381"/>
    <w:rsid w:val="002113F3"/>
    <w:rsid w:val="002114BC"/>
    <w:rsid w:val="0021174B"/>
    <w:rsid w:val="00211CEC"/>
    <w:rsid w:val="00211EBF"/>
    <w:rsid w:val="00212258"/>
    <w:rsid w:val="0021247A"/>
    <w:rsid w:val="00212595"/>
    <w:rsid w:val="00212AFF"/>
    <w:rsid w:val="00212BFE"/>
    <w:rsid w:val="00212C3A"/>
    <w:rsid w:val="00213721"/>
    <w:rsid w:val="002139CA"/>
    <w:rsid w:val="00213A3E"/>
    <w:rsid w:val="00213D06"/>
    <w:rsid w:val="0021416E"/>
    <w:rsid w:val="0021418B"/>
    <w:rsid w:val="002141A9"/>
    <w:rsid w:val="00214347"/>
    <w:rsid w:val="002144BE"/>
    <w:rsid w:val="002145F7"/>
    <w:rsid w:val="00214622"/>
    <w:rsid w:val="002147E0"/>
    <w:rsid w:val="0021482F"/>
    <w:rsid w:val="0021517D"/>
    <w:rsid w:val="00216065"/>
    <w:rsid w:val="00216338"/>
    <w:rsid w:val="002164AA"/>
    <w:rsid w:val="00216965"/>
    <w:rsid w:val="00216B68"/>
    <w:rsid w:val="00216C42"/>
    <w:rsid w:val="00216C97"/>
    <w:rsid w:val="00216E30"/>
    <w:rsid w:val="002175E9"/>
    <w:rsid w:val="00217701"/>
    <w:rsid w:val="002178FB"/>
    <w:rsid w:val="00217AC2"/>
    <w:rsid w:val="00217D8E"/>
    <w:rsid w:val="00217EBD"/>
    <w:rsid w:val="0022017B"/>
    <w:rsid w:val="002201A8"/>
    <w:rsid w:val="0022028C"/>
    <w:rsid w:val="0022028F"/>
    <w:rsid w:val="00220593"/>
    <w:rsid w:val="00220AD3"/>
    <w:rsid w:val="00220F25"/>
    <w:rsid w:val="00220FE5"/>
    <w:rsid w:val="00221102"/>
    <w:rsid w:val="002213FA"/>
    <w:rsid w:val="0022150A"/>
    <w:rsid w:val="0022151B"/>
    <w:rsid w:val="00221560"/>
    <w:rsid w:val="00221869"/>
    <w:rsid w:val="00221A4A"/>
    <w:rsid w:val="00221B9B"/>
    <w:rsid w:val="00222514"/>
    <w:rsid w:val="00222921"/>
    <w:rsid w:val="00223399"/>
    <w:rsid w:val="00223788"/>
    <w:rsid w:val="00223B0F"/>
    <w:rsid w:val="00223D2B"/>
    <w:rsid w:val="00223E09"/>
    <w:rsid w:val="00223EF4"/>
    <w:rsid w:val="00224187"/>
    <w:rsid w:val="002242FC"/>
    <w:rsid w:val="0022436F"/>
    <w:rsid w:val="00224560"/>
    <w:rsid w:val="002247F0"/>
    <w:rsid w:val="002248CB"/>
    <w:rsid w:val="002254BA"/>
    <w:rsid w:val="002257E1"/>
    <w:rsid w:val="00225B2E"/>
    <w:rsid w:val="00225DFF"/>
    <w:rsid w:val="00225E15"/>
    <w:rsid w:val="00225ED8"/>
    <w:rsid w:val="00225FDC"/>
    <w:rsid w:val="00226216"/>
    <w:rsid w:val="002263A7"/>
    <w:rsid w:val="002264E6"/>
    <w:rsid w:val="00226526"/>
    <w:rsid w:val="0022672C"/>
    <w:rsid w:val="002267C4"/>
    <w:rsid w:val="00226AC5"/>
    <w:rsid w:val="00226E45"/>
    <w:rsid w:val="00226FBA"/>
    <w:rsid w:val="00227074"/>
    <w:rsid w:val="00227092"/>
    <w:rsid w:val="00227A5E"/>
    <w:rsid w:val="00227AE3"/>
    <w:rsid w:val="00227BEF"/>
    <w:rsid w:val="00227CCA"/>
    <w:rsid w:val="00227DE4"/>
    <w:rsid w:val="00227E1B"/>
    <w:rsid w:val="00227FB8"/>
    <w:rsid w:val="0023038F"/>
    <w:rsid w:val="002306A7"/>
    <w:rsid w:val="00230729"/>
    <w:rsid w:val="002307A0"/>
    <w:rsid w:val="002309D9"/>
    <w:rsid w:val="00231007"/>
    <w:rsid w:val="0023103F"/>
    <w:rsid w:val="00231305"/>
    <w:rsid w:val="00231B8F"/>
    <w:rsid w:val="00231C2E"/>
    <w:rsid w:val="00231D95"/>
    <w:rsid w:val="00231F41"/>
    <w:rsid w:val="00232379"/>
    <w:rsid w:val="00232405"/>
    <w:rsid w:val="002324F2"/>
    <w:rsid w:val="00232A25"/>
    <w:rsid w:val="00232A5B"/>
    <w:rsid w:val="00232A80"/>
    <w:rsid w:val="00232C2F"/>
    <w:rsid w:val="00232C71"/>
    <w:rsid w:val="00232DF5"/>
    <w:rsid w:val="00233215"/>
    <w:rsid w:val="002335F4"/>
    <w:rsid w:val="00233609"/>
    <w:rsid w:val="0023380B"/>
    <w:rsid w:val="002339AC"/>
    <w:rsid w:val="002339E0"/>
    <w:rsid w:val="00233A49"/>
    <w:rsid w:val="00233B6A"/>
    <w:rsid w:val="00233C6C"/>
    <w:rsid w:val="00233FE9"/>
    <w:rsid w:val="00234059"/>
    <w:rsid w:val="00234127"/>
    <w:rsid w:val="002342CC"/>
    <w:rsid w:val="00234571"/>
    <w:rsid w:val="002348F0"/>
    <w:rsid w:val="002349FC"/>
    <w:rsid w:val="00234C76"/>
    <w:rsid w:val="00234ECA"/>
    <w:rsid w:val="00235008"/>
    <w:rsid w:val="002350FD"/>
    <w:rsid w:val="002355D3"/>
    <w:rsid w:val="002355DE"/>
    <w:rsid w:val="00235A9A"/>
    <w:rsid w:val="00235D1C"/>
    <w:rsid w:val="00235E94"/>
    <w:rsid w:val="00236242"/>
    <w:rsid w:val="00236887"/>
    <w:rsid w:val="0023708D"/>
    <w:rsid w:val="00237202"/>
    <w:rsid w:val="002372E4"/>
    <w:rsid w:val="0023754C"/>
    <w:rsid w:val="0023771D"/>
    <w:rsid w:val="00237760"/>
    <w:rsid w:val="00237B9B"/>
    <w:rsid w:val="00237C95"/>
    <w:rsid w:val="00237EE4"/>
    <w:rsid w:val="00237FE2"/>
    <w:rsid w:val="00237FFA"/>
    <w:rsid w:val="00240126"/>
    <w:rsid w:val="002403BD"/>
    <w:rsid w:val="0024044B"/>
    <w:rsid w:val="00240679"/>
    <w:rsid w:val="00240FDD"/>
    <w:rsid w:val="002414AD"/>
    <w:rsid w:val="0024179A"/>
    <w:rsid w:val="002419EB"/>
    <w:rsid w:val="00241CFF"/>
    <w:rsid w:val="00241E50"/>
    <w:rsid w:val="00241E99"/>
    <w:rsid w:val="00242188"/>
    <w:rsid w:val="0024232D"/>
    <w:rsid w:val="00242350"/>
    <w:rsid w:val="0024244B"/>
    <w:rsid w:val="002427F9"/>
    <w:rsid w:val="00242E8C"/>
    <w:rsid w:val="00243175"/>
    <w:rsid w:val="002433EB"/>
    <w:rsid w:val="00243450"/>
    <w:rsid w:val="002435C4"/>
    <w:rsid w:val="00243C8E"/>
    <w:rsid w:val="00243E7A"/>
    <w:rsid w:val="00243EF7"/>
    <w:rsid w:val="00243FF9"/>
    <w:rsid w:val="002440EC"/>
    <w:rsid w:val="00244123"/>
    <w:rsid w:val="002442AA"/>
    <w:rsid w:val="00244946"/>
    <w:rsid w:val="0024523A"/>
    <w:rsid w:val="002456C8"/>
    <w:rsid w:val="00245D9B"/>
    <w:rsid w:val="00245F79"/>
    <w:rsid w:val="0024602E"/>
    <w:rsid w:val="00246320"/>
    <w:rsid w:val="00246332"/>
    <w:rsid w:val="00246628"/>
    <w:rsid w:val="00246685"/>
    <w:rsid w:val="0024678D"/>
    <w:rsid w:val="00246E09"/>
    <w:rsid w:val="002471A2"/>
    <w:rsid w:val="002471E6"/>
    <w:rsid w:val="002472EB"/>
    <w:rsid w:val="002472F6"/>
    <w:rsid w:val="00247887"/>
    <w:rsid w:val="00247898"/>
    <w:rsid w:val="002478C7"/>
    <w:rsid w:val="00247D6E"/>
    <w:rsid w:val="00247DF3"/>
    <w:rsid w:val="00247F1C"/>
    <w:rsid w:val="002502BB"/>
    <w:rsid w:val="00250417"/>
    <w:rsid w:val="00250641"/>
    <w:rsid w:val="00250688"/>
    <w:rsid w:val="002508B0"/>
    <w:rsid w:val="002509BE"/>
    <w:rsid w:val="00250C3D"/>
    <w:rsid w:val="00250EBA"/>
    <w:rsid w:val="00251488"/>
    <w:rsid w:val="0025150A"/>
    <w:rsid w:val="00251550"/>
    <w:rsid w:val="0025177D"/>
    <w:rsid w:val="00251BA3"/>
    <w:rsid w:val="00252392"/>
    <w:rsid w:val="00252521"/>
    <w:rsid w:val="002527E3"/>
    <w:rsid w:val="00252832"/>
    <w:rsid w:val="00252C98"/>
    <w:rsid w:val="00252EC6"/>
    <w:rsid w:val="002530C6"/>
    <w:rsid w:val="00253109"/>
    <w:rsid w:val="002531F6"/>
    <w:rsid w:val="00253338"/>
    <w:rsid w:val="002536C6"/>
    <w:rsid w:val="00253723"/>
    <w:rsid w:val="002537DB"/>
    <w:rsid w:val="00253B74"/>
    <w:rsid w:val="00254049"/>
    <w:rsid w:val="00254907"/>
    <w:rsid w:val="0025511D"/>
    <w:rsid w:val="002559D6"/>
    <w:rsid w:val="002559E3"/>
    <w:rsid w:val="002559F7"/>
    <w:rsid w:val="00255B38"/>
    <w:rsid w:val="00255C8B"/>
    <w:rsid w:val="00255CED"/>
    <w:rsid w:val="00255DF7"/>
    <w:rsid w:val="00255E43"/>
    <w:rsid w:val="00255E60"/>
    <w:rsid w:val="00255EB3"/>
    <w:rsid w:val="00255EEC"/>
    <w:rsid w:val="00256382"/>
    <w:rsid w:val="00256420"/>
    <w:rsid w:val="00256716"/>
    <w:rsid w:val="002567D6"/>
    <w:rsid w:val="002569D0"/>
    <w:rsid w:val="00256B3A"/>
    <w:rsid w:val="00256B88"/>
    <w:rsid w:val="00256C92"/>
    <w:rsid w:val="00256E88"/>
    <w:rsid w:val="00256F19"/>
    <w:rsid w:val="00256F75"/>
    <w:rsid w:val="00256FBE"/>
    <w:rsid w:val="00257060"/>
    <w:rsid w:val="00257414"/>
    <w:rsid w:val="0025781C"/>
    <w:rsid w:val="00257DF3"/>
    <w:rsid w:val="00257ECB"/>
    <w:rsid w:val="00257FA1"/>
    <w:rsid w:val="0026021E"/>
    <w:rsid w:val="00260232"/>
    <w:rsid w:val="0026035D"/>
    <w:rsid w:val="002604FB"/>
    <w:rsid w:val="0026066F"/>
    <w:rsid w:val="002608D5"/>
    <w:rsid w:val="00260994"/>
    <w:rsid w:val="00260BEA"/>
    <w:rsid w:val="00260E86"/>
    <w:rsid w:val="00260EBC"/>
    <w:rsid w:val="00260F3D"/>
    <w:rsid w:val="00261017"/>
    <w:rsid w:val="0026200F"/>
    <w:rsid w:val="00262549"/>
    <w:rsid w:val="00262610"/>
    <w:rsid w:val="00262E7B"/>
    <w:rsid w:val="00262F57"/>
    <w:rsid w:val="002632E0"/>
    <w:rsid w:val="002633EB"/>
    <w:rsid w:val="00263527"/>
    <w:rsid w:val="00263566"/>
    <w:rsid w:val="002637E2"/>
    <w:rsid w:val="00263836"/>
    <w:rsid w:val="00263B09"/>
    <w:rsid w:val="00263C81"/>
    <w:rsid w:val="00263DAA"/>
    <w:rsid w:val="00264317"/>
    <w:rsid w:val="002643C2"/>
    <w:rsid w:val="0026457E"/>
    <w:rsid w:val="00264755"/>
    <w:rsid w:val="00264916"/>
    <w:rsid w:val="0026498B"/>
    <w:rsid w:val="00264F9D"/>
    <w:rsid w:val="00264FBC"/>
    <w:rsid w:val="00264FFE"/>
    <w:rsid w:val="002654F6"/>
    <w:rsid w:val="00265A74"/>
    <w:rsid w:val="00265C7C"/>
    <w:rsid w:val="00265CCE"/>
    <w:rsid w:val="00265D8D"/>
    <w:rsid w:val="00265F6A"/>
    <w:rsid w:val="0026612B"/>
    <w:rsid w:val="00266466"/>
    <w:rsid w:val="00266CC8"/>
    <w:rsid w:val="0026711F"/>
    <w:rsid w:val="00267B3B"/>
    <w:rsid w:val="00267BCB"/>
    <w:rsid w:val="00267CF7"/>
    <w:rsid w:val="00270689"/>
    <w:rsid w:val="002707FF"/>
    <w:rsid w:val="002709C2"/>
    <w:rsid w:val="00270A4E"/>
    <w:rsid w:val="00270C1A"/>
    <w:rsid w:val="00270D3B"/>
    <w:rsid w:val="00270E75"/>
    <w:rsid w:val="00271187"/>
    <w:rsid w:val="002714C7"/>
    <w:rsid w:val="00271810"/>
    <w:rsid w:val="00271F20"/>
    <w:rsid w:val="0027203D"/>
    <w:rsid w:val="002720DD"/>
    <w:rsid w:val="002727CB"/>
    <w:rsid w:val="002735A7"/>
    <w:rsid w:val="0027375B"/>
    <w:rsid w:val="00273A97"/>
    <w:rsid w:val="00273BD1"/>
    <w:rsid w:val="0027467D"/>
    <w:rsid w:val="002746CA"/>
    <w:rsid w:val="0027492C"/>
    <w:rsid w:val="00274993"/>
    <w:rsid w:val="00274A17"/>
    <w:rsid w:val="002751C4"/>
    <w:rsid w:val="00275372"/>
    <w:rsid w:val="00275439"/>
    <w:rsid w:val="0027561C"/>
    <w:rsid w:val="00275897"/>
    <w:rsid w:val="00275AD5"/>
    <w:rsid w:val="00276757"/>
    <w:rsid w:val="002768CC"/>
    <w:rsid w:val="002768E1"/>
    <w:rsid w:val="0027699A"/>
    <w:rsid w:val="002769E1"/>
    <w:rsid w:val="00276C1A"/>
    <w:rsid w:val="00276CAA"/>
    <w:rsid w:val="00276D7E"/>
    <w:rsid w:val="0027708F"/>
    <w:rsid w:val="0027789C"/>
    <w:rsid w:val="00277A35"/>
    <w:rsid w:val="00277AEE"/>
    <w:rsid w:val="00277AF2"/>
    <w:rsid w:val="00277CDA"/>
    <w:rsid w:val="00277ED4"/>
    <w:rsid w:val="0028017E"/>
    <w:rsid w:val="00280249"/>
    <w:rsid w:val="00280701"/>
    <w:rsid w:val="0028091B"/>
    <w:rsid w:val="00280D98"/>
    <w:rsid w:val="00280FC7"/>
    <w:rsid w:val="002811F0"/>
    <w:rsid w:val="002812AA"/>
    <w:rsid w:val="002814D4"/>
    <w:rsid w:val="00281642"/>
    <w:rsid w:val="002816E0"/>
    <w:rsid w:val="00281807"/>
    <w:rsid w:val="00281878"/>
    <w:rsid w:val="00281974"/>
    <w:rsid w:val="00281DB4"/>
    <w:rsid w:val="00281E49"/>
    <w:rsid w:val="00281F43"/>
    <w:rsid w:val="00282012"/>
    <w:rsid w:val="002821D0"/>
    <w:rsid w:val="002822A5"/>
    <w:rsid w:val="00282359"/>
    <w:rsid w:val="00282469"/>
    <w:rsid w:val="00282AC4"/>
    <w:rsid w:val="00282DDA"/>
    <w:rsid w:val="00282E7F"/>
    <w:rsid w:val="00283181"/>
    <w:rsid w:val="00283263"/>
    <w:rsid w:val="00283BC6"/>
    <w:rsid w:val="00284055"/>
    <w:rsid w:val="002840C4"/>
    <w:rsid w:val="00284387"/>
    <w:rsid w:val="00284639"/>
    <w:rsid w:val="00284A1A"/>
    <w:rsid w:val="00284CB5"/>
    <w:rsid w:val="00284F64"/>
    <w:rsid w:val="00285012"/>
    <w:rsid w:val="002854A2"/>
    <w:rsid w:val="002857C0"/>
    <w:rsid w:val="00285912"/>
    <w:rsid w:val="00285B9B"/>
    <w:rsid w:val="00285F1A"/>
    <w:rsid w:val="00286362"/>
    <w:rsid w:val="00286456"/>
    <w:rsid w:val="002865A8"/>
    <w:rsid w:val="00286635"/>
    <w:rsid w:val="00286907"/>
    <w:rsid w:val="00286B30"/>
    <w:rsid w:val="00286F8E"/>
    <w:rsid w:val="00287338"/>
    <w:rsid w:val="00287843"/>
    <w:rsid w:val="00287850"/>
    <w:rsid w:val="00287AA9"/>
    <w:rsid w:val="00287BE7"/>
    <w:rsid w:val="00287C61"/>
    <w:rsid w:val="00287EED"/>
    <w:rsid w:val="00287F51"/>
    <w:rsid w:val="00290988"/>
    <w:rsid w:val="00290B12"/>
    <w:rsid w:val="00290DED"/>
    <w:rsid w:val="00290E4F"/>
    <w:rsid w:val="00290F8E"/>
    <w:rsid w:val="00290FD2"/>
    <w:rsid w:val="00291047"/>
    <w:rsid w:val="0029115F"/>
    <w:rsid w:val="00291484"/>
    <w:rsid w:val="00291C1F"/>
    <w:rsid w:val="00291CC7"/>
    <w:rsid w:val="00291E2A"/>
    <w:rsid w:val="00291E71"/>
    <w:rsid w:val="00291EC9"/>
    <w:rsid w:val="002920B4"/>
    <w:rsid w:val="00292107"/>
    <w:rsid w:val="002925AA"/>
    <w:rsid w:val="0029267B"/>
    <w:rsid w:val="0029294F"/>
    <w:rsid w:val="00292CDB"/>
    <w:rsid w:val="00292D1C"/>
    <w:rsid w:val="00293301"/>
    <w:rsid w:val="00293499"/>
    <w:rsid w:val="00293986"/>
    <w:rsid w:val="00293A5B"/>
    <w:rsid w:val="00293D3E"/>
    <w:rsid w:val="00294565"/>
    <w:rsid w:val="00294740"/>
    <w:rsid w:val="00294A81"/>
    <w:rsid w:val="00294F39"/>
    <w:rsid w:val="00294FB2"/>
    <w:rsid w:val="00294FD5"/>
    <w:rsid w:val="00295AED"/>
    <w:rsid w:val="00295C96"/>
    <w:rsid w:val="00296203"/>
    <w:rsid w:val="00296231"/>
    <w:rsid w:val="0029636C"/>
    <w:rsid w:val="00296557"/>
    <w:rsid w:val="00296758"/>
    <w:rsid w:val="00296AA1"/>
    <w:rsid w:val="00296AF2"/>
    <w:rsid w:val="00296C3E"/>
    <w:rsid w:val="00296D2E"/>
    <w:rsid w:val="00296D35"/>
    <w:rsid w:val="00297293"/>
    <w:rsid w:val="00297531"/>
    <w:rsid w:val="002979C9"/>
    <w:rsid w:val="00297F67"/>
    <w:rsid w:val="00297F87"/>
    <w:rsid w:val="002A0089"/>
    <w:rsid w:val="002A05A4"/>
    <w:rsid w:val="002A0A8E"/>
    <w:rsid w:val="002A0D8D"/>
    <w:rsid w:val="002A0E10"/>
    <w:rsid w:val="002A0F24"/>
    <w:rsid w:val="002A1510"/>
    <w:rsid w:val="002A166F"/>
    <w:rsid w:val="002A1758"/>
    <w:rsid w:val="002A195E"/>
    <w:rsid w:val="002A1972"/>
    <w:rsid w:val="002A1CBF"/>
    <w:rsid w:val="002A25FB"/>
    <w:rsid w:val="002A26C4"/>
    <w:rsid w:val="002A29A2"/>
    <w:rsid w:val="002A29BF"/>
    <w:rsid w:val="002A29D0"/>
    <w:rsid w:val="002A2ACF"/>
    <w:rsid w:val="002A2D17"/>
    <w:rsid w:val="002A2DD7"/>
    <w:rsid w:val="002A2E42"/>
    <w:rsid w:val="002A2FB6"/>
    <w:rsid w:val="002A34BA"/>
    <w:rsid w:val="002A351F"/>
    <w:rsid w:val="002A3B64"/>
    <w:rsid w:val="002A3E95"/>
    <w:rsid w:val="002A40F9"/>
    <w:rsid w:val="002A4201"/>
    <w:rsid w:val="002A45D7"/>
    <w:rsid w:val="002A4816"/>
    <w:rsid w:val="002A4991"/>
    <w:rsid w:val="002A4BBE"/>
    <w:rsid w:val="002A4EDF"/>
    <w:rsid w:val="002A52A9"/>
    <w:rsid w:val="002A5677"/>
    <w:rsid w:val="002A592E"/>
    <w:rsid w:val="002A5A21"/>
    <w:rsid w:val="002A5B73"/>
    <w:rsid w:val="002A5ECA"/>
    <w:rsid w:val="002A5FF9"/>
    <w:rsid w:val="002A6098"/>
    <w:rsid w:val="002A62E8"/>
    <w:rsid w:val="002A64B1"/>
    <w:rsid w:val="002A6894"/>
    <w:rsid w:val="002A6E47"/>
    <w:rsid w:val="002A6E76"/>
    <w:rsid w:val="002A6E92"/>
    <w:rsid w:val="002A705F"/>
    <w:rsid w:val="002A717D"/>
    <w:rsid w:val="002A7589"/>
    <w:rsid w:val="002A7998"/>
    <w:rsid w:val="002A7ED4"/>
    <w:rsid w:val="002B01C7"/>
    <w:rsid w:val="002B0244"/>
    <w:rsid w:val="002B08C6"/>
    <w:rsid w:val="002B08FD"/>
    <w:rsid w:val="002B0DAC"/>
    <w:rsid w:val="002B105B"/>
    <w:rsid w:val="002B10B9"/>
    <w:rsid w:val="002B114B"/>
    <w:rsid w:val="002B1188"/>
    <w:rsid w:val="002B1200"/>
    <w:rsid w:val="002B12B3"/>
    <w:rsid w:val="002B136B"/>
    <w:rsid w:val="002B16C3"/>
    <w:rsid w:val="002B1AC4"/>
    <w:rsid w:val="002B1AD8"/>
    <w:rsid w:val="002B1B64"/>
    <w:rsid w:val="002B1BCE"/>
    <w:rsid w:val="002B1CDD"/>
    <w:rsid w:val="002B1EF5"/>
    <w:rsid w:val="002B2BE1"/>
    <w:rsid w:val="002B2C59"/>
    <w:rsid w:val="002B314E"/>
    <w:rsid w:val="002B3676"/>
    <w:rsid w:val="002B3732"/>
    <w:rsid w:val="002B3BDE"/>
    <w:rsid w:val="002B46E5"/>
    <w:rsid w:val="002B4860"/>
    <w:rsid w:val="002B4A02"/>
    <w:rsid w:val="002B4A2D"/>
    <w:rsid w:val="002B4B31"/>
    <w:rsid w:val="002B4C2B"/>
    <w:rsid w:val="002B4DEC"/>
    <w:rsid w:val="002B4E43"/>
    <w:rsid w:val="002B5206"/>
    <w:rsid w:val="002B52FC"/>
    <w:rsid w:val="002B5367"/>
    <w:rsid w:val="002B5906"/>
    <w:rsid w:val="002B5A76"/>
    <w:rsid w:val="002B5E1B"/>
    <w:rsid w:val="002B5E48"/>
    <w:rsid w:val="002B5F5D"/>
    <w:rsid w:val="002B5F70"/>
    <w:rsid w:val="002B602F"/>
    <w:rsid w:val="002B62C9"/>
    <w:rsid w:val="002B62D8"/>
    <w:rsid w:val="002B6791"/>
    <w:rsid w:val="002B6823"/>
    <w:rsid w:val="002B6905"/>
    <w:rsid w:val="002B69C2"/>
    <w:rsid w:val="002B6EA4"/>
    <w:rsid w:val="002B7232"/>
    <w:rsid w:val="002B73B4"/>
    <w:rsid w:val="002B7527"/>
    <w:rsid w:val="002B752E"/>
    <w:rsid w:val="002B75F5"/>
    <w:rsid w:val="002B763B"/>
    <w:rsid w:val="002B7820"/>
    <w:rsid w:val="002B7C90"/>
    <w:rsid w:val="002B7FE2"/>
    <w:rsid w:val="002C0097"/>
    <w:rsid w:val="002C03C9"/>
    <w:rsid w:val="002C03CC"/>
    <w:rsid w:val="002C048D"/>
    <w:rsid w:val="002C0697"/>
    <w:rsid w:val="002C0C72"/>
    <w:rsid w:val="002C0D2F"/>
    <w:rsid w:val="002C117F"/>
    <w:rsid w:val="002C1429"/>
    <w:rsid w:val="002C1635"/>
    <w:rsid w:val="002C1818"/>
    <w:rsid w:val="002C1BB2"/>
    <w:rsid w:val="002C1E64"/>
    <w:rsid w:val="002C2033"/>
    <w:rsid w:val="002C2362"/>
    <w:rsid w:val="002C2393"/>
    <w:rsid w:val="002C2832"/>
    <w:rsid w:val="002C2910"/>
    <w:rsid w:val="002C29DA"/>
    <w:rsid w:val="002C2A2E"/>
    <w:rsid w:val="002C2A7D"/>
    <w:rsid w:val="002C2BD9"/>
    <w:rsid w:val="002C2CAD"/>
    <w:rsid w:val="002C2DAB"/>
    <w:rsid w:val="002C2EC1"/>
    <w:rsid w:val="002C2F83"/>
    <w:rsid w:val="002C320F"/>
    <w:rsid w:val="002C3549"/>
    <w:rsid w:val="002C363E"/>
    <w:rsid w:val="002C38BC"/>
    <w:rsid w:val="002C3B23"/>
    <w:rsid w:val="002C3C98"/>
    <w:rsid w:val="002C428C"/>
    <w:rsid w:val="002C42BE"/>
    <w:rsid w:val="002C4342"/>
    <w:rsid w:val="002C44B1"/>
    <w:rsid w:val="002C454F"/>
    <w:rsid w:val="002C4810"/>
    <w:rsid w:val="002C4D93"/>
    <w:rsid w:val="002C4EE1"/>
    <w:rsid w:val="002C51B3"/>
    <w:rsid w:val="002C5525"/>
    <w:rsid w:val="002C570C"/>
    <w:rsid w:val="002C59AD"/>
    <w:rsid w:val="002C5C41"/>
    <w:rsid w:val="002C5E14"/>
    <w:rsid w:val="002C5F4E"/>
    <w:rsid w:val="002C6267"/>
    <w:rsid w:val="002C665A"/>
    <w:rsid w:val="002C6A71"/>
    <w:rsid w:val="002C6A9B"/>
    <w:rsid w:val="002C6DEE"/>
    <w:rsid w:val="002C6F41"/>
    <w:rsid w:val="002C776E"/>
    <w:rsid w:val="002C786A"/>
    <w:rsid w:val="002C78C1"/>
    <w:rsid w:val="002C7A95"/>
    <w:rsid w:val="002C7C8D"/>
    <w:rsid w:val="002D055B"/>
    <w:rsid w:val="002D0587"/>
    <w:rsid w:val="002D0603"/>
    <w:rsid w:val="002D07DF"/>
    <w:rsid w:val="002D0990"/>
    <w:rsid w:val="002D0C58"/>
    <w:rsid w:val="002D1069"/>
    <w:rsid w:val="002D138F"/>
    <w:rsid w:val="002D14D1"/>
    <w:rsid w:val="002D1EC3"/>
    <w:rsid w:val="002D2A38"/>
    <w:rsid w:val="002D35DC"/>
    <w:rsid w:val="002D38A4"/>
    <w:rsid w:val="002D3A13"/>
    <w:rsid w:val="002D3B1B"/>
    <w:rsid w:val="002D3EB4"/>
    <w:rsid w:val="002D3EC9"/>
    <w:rsid w:val="002D3EDC"/>
    <w:rsid w:val="002D40FF"/>
    <w:rsid w:val="002D4274"/>
    <w:rsid w:val="002D43C9"/>
    <w:rsid w:val="002D4406"/>
    <w:rsid w:val="002D44BC"/>
    <w:rsid w:val="002D4B5B"/>
    <w:rsid w:val="002D4D56"/>
    <w:rsid w:val="002D4EE4"/>
    <w:rsid w:val="002D520F"/>
    <w:rsid w:val="002D56EA"/>
    <w:rsid w:val="002D59F7"/>
    <w:rsid w:val="002D5D6E"/>
    <w:rsid w:val="002D5DD0"/>
    <w:rsid w:val="002D5DDC"/>
    <w:rsid w:val="002D651C"/>
    <w:rsid w:val="002D6646"/>
    <w:rsid w:val="002D6724"/>
    <w:rsid w:val="002D682C"/>
    <w:rsid w:val="002D6C28"/>
    <w:rsid w:val="002D6D07"/>
    <w:rsid w:val="002D712F"/>
    <w:rsid w:val="002D7180"/>
    <w:rsid w:val="002D71AE"/>
    <w:rsid w:val="002D749D"/>
    <w:rsid w:val="002E02C4"/>
    <w:rsid w:val="002E0380"/>
    <w:rsid w:val="002E09A3"/>
    <w:rsid w:val="002E0AFA"/>
    <w:rsid w:val="002E0B24"/>
    <w:rsid w:val="002E0C27"/>
    <w:rsid w:val="002E0EDA"/>
    <w:rsid w:val="002E0F41"/>
    <w:rsid w:val="002E1161"/>
    <w:rsid w:val="002E12BD"/>
    <w:rsid w:val="002E12FA"/>
    <w:rsid w:val="002E1398"/>
    <w:rsid w:val="002E1407"/>
    <w:rsid w:val="002E1518"/>
    <w:rsid w:val="002E183B"/>
    <w:rsid w:val="002E19EE"/>
    <w:rsid w:val="002E1B88"/>
    <w:rsid w:val="002E1BC2"/>
    <w:rsid w:val="002E1DCD"/>
    <w:rsid w:val="002E20C3"/>
    <w:rsid w:val="002E2129"/>
    <w:rsid w:val="002E22D5"/>
    <w:rsid w:val="002E2713"/>
    <w:rsid w:val="002E2748"/>
    <w:rsid w:val="002E2964"/>
    <w:rsid w:val="002E2D50"/>
    <w:rsid w:val="002E2FF5"/>
    <w:rsid w:val="002E3097"/>
    <w:rsid w:val="002E327B"/>
    <w:rsid w:val="002E37CC"/>
    <w:rsid w:val="002E380D"/>
    <w:rsid w:val="002E3853"/>
    <w:rsid w:val="002E455A"/>
    <w:rsid w:val="002E466C"/>
    <w:rsid w:val="002E4711"/>
    <w:rsid w:val="002E4F3E"/>
    <w:rsid w:val="002E53E7"/>
    <w:rsid w:val="002E582E"/>
    <w:rsid w:val="002E5923"/>
    <w:rsid w:val="002E592B"/>
    <w:rsid w:val="002E5AB0"/>
    <w:rsid w:val="002E5F51"/>
    <w:rsid w:val="002E612F"/>
    <w:rsid w:val="002E6719"/>
    <w:rsid w:val="002E67A9"/>
    <w:rsid w:val="002E6989"/>
    <w:rsid w:val="002E6A2B"/>
    <w:rsid w:val="002E6C76"/>
    <w:rsid w:val="002E6E8A"/>
    <w:rsid w:val="002E6E93"/>
    <w:rsid w:val="002E72E2"/>
    <w:rsid w:val="002E735B"/>
    <w:rsid w:val="002E756C"/>
    <w:rsid w:val="002E7770"/>
    <w:rsid w:val="002E7928"/>
    <w:rsid w:val="002F0079"/>
    <w:rsid w:val="002F0115"/>
    <w:rsid w:val="002F032C"/>
    <w:rsid w:val="002F064A"/>
    <w:rsid w:val="002F0705"/>
    <w:rsid w:val="002F090D"/>
    <w:rsid w:val="002F0AB4"/>
    <w:rsid w:val="002F0F9D"/>
    <w:rsid w:val="002F11FA"/>
    <w:rsid w:val="002F13D4"/>
    <w:rsid w:val="002F1704"/>
    <w:rsid w:val="002F1AB2"/>
    <w:rsid w:val="002F1DDE"/>
    <w:rsid w:val="002F2322"/>
    <w:rsid w:val="002F2633"/>
    <w:rsid w:val="002F2756"/>
    <w:rsid w:val="002F2865"/>
    <w:rsid w:val="002F2A1E"/>
    <w:rsid w:val="002F2AC6"/>
    <w:rsid w:val="002F2BC5"/>
    <w:rsid w:val="002F2ECF"/>
    <w:rsid w:val="002F3030"/>
    <w:rsid w:val="002F30A2"/>
    <w:rsid w:val="002F3A52"/>
    <w:rsid w:val="002F3AC7"/>
    <w:rsid w:val="002F3B97"/>
    <w:rsid w:val="002F3FDA"/>
    <w:rsid w:val="002F40AE"/>
    <w:rsid w:val="002F4579"/>
    <w:rsid w:val="002F465E"/>
    <w:rsid w:val="002F48A1"/>
    <w:rsid w:val="002F4A24"/>
    <w:rsid w:val="002F4A5C"/>
    <w:rsid w:val="002F4AC8"/>
    <w:rsid w:val="002F4C95"/>
    <w:rsid w:val="002F4DE7"/>
    <w:rsid w:val="002F4E81"/>
    <w:rsid w:val="002F4EC4"/>
    <w:rsid w:val="002F4F2E"/>
    <w:rsid w:val="002F4F56"/>
    <w:rsid w:val="002F5026"/>
    <w:rsid w:val="002F534B"/>
    <w:rsid w:val="002F5852"/>
    <w:rsid w:val="002F58A0"/>
    <w:rsid w:val="002F5C23"/>
    <w:rsid w:val="002F5CF5"/>
    <w:rsid w:val="002F5D1A"/>
    <w:rsid w:val="002F5EE8"/>
    <w:rsid w:val="002F64E6"/>
    <w:rsid w:val="002F66AE"/>
    <w:rsid w:val="002F6893"/>
    <w:rsid w:val="002F691B"/>
    <w:rsid w:val="002F6F29"/>
    <w:rsid w:val="002F709D"/>
    <w:rsid w:val="002F7156"/>
    <w:rsid w:val="002F73A4"/>
    <w:rsid w:val="002F7500"/>
    <w:rsid w:val="002F76CA"/>
    <w:rsid w:val="002F76E5"/>
    <w:rsid w:val="002F780E"/>
    <w:rsid w:val="002F796B"/>
    <w:rsid w:val="002F7A72"/>
    <w:rsid w:val="002F7B00"/>
    <w:rsid w:val="002F7C2B"/>
    <w:rsid w:val="002F7E6E"/>
    <w:rsid w:val="002F7FB9"/>
    <w:rsid w:val="00300253"/>
    <w:rsid w:val="003005E5"/>
    <w:rsid w:val="00300701"/>
    <w:rsid w:val="00300751"/>
    <w:rsid w:val="0030075B"/>
    <w:rsid w:val="00300B5D"/>
    <w:rsid w:val="00300CB9"/>
    <w:rsid w:val="00300D4F"/>
    <w:rsid w:val="003011B7"/>
    <w:rsid w:val="003015A1"/>
    <w:rsid w:val="00301D20"/>
    <w:rsid w:val="00301E16"/>
    <w:rsid w:val="00301EB0"/>
    <w:rsid w:val="00301ED9"/>
    <w:rsid w:val="0030216B"/>
    <w:rsid w:val="0030224F"/>
    <w:rsid w:val="0030250C"/>
    <w:rsid w:val="00302633"/>
    <w:rsid w:val="0030289C"/>
    <w:rsid w:val="00302986"/>
    <w:rsid w:val="0030314B"/>
    <w:rsid w:val="0030333F"/>
    <w:rsid w:val="0030342E"/>
    <w:rsid w:val="00303528"/>
    <w:rsid w:val="003035A6"/>
    <w:rsid w:val="00303744"/>
    <w:rsid w:val="0030376F"/>
    <w:rsid w:val="00303828"/>
    <w:rsid w:val="0030382B"/>
    <w:rsid w:val="00303AB5"/>
    <w:rsid w:val="00303AF0"/>
    <w:rsid w:val="00303AF2"/>
    <w:rsid w:val="00303C23"/>
    <w:rsid w:val="00304060"/>
    <w:rsid w:val="00304324"/>
    <w:rsid w:val="00304575"/>
    <w:rsid w:val="00304740"/>
    <w:rsid w:val="003048A5"/>
    <w:rsid w:val="0030490C"/>
    <w:rsid w:val="00304B86"/>
    <w:rsid w:val="00305154"/>
    <w:rsid w:val="003052D0"/>
    <w:rsid w:val="003052F5"/>
    <w:rsid w:val="003059C7"/>
    <w:rsid w:val="00305B0A"/>
    <w:rsid w:val="00305B5F"/>
    <w:rsid w:val="00305CA1"/>
    <w:rsid w:val="00305CD5"/>
    <w:rsid w:val="00306137"/>
    <w:rsid w:val="00306249"/>
    <w:rsid w:val="00306362"/>
    <w:rsid w:val="00306456"/>
    <w:rsid w:val="00306463"/>
    <w:rsid w:val="003064B1"/>
    <w:rsid w:val="0030652C"/>
    <w:rsid w:val="00306800"/>
    <w:rsid w:val="00306F56"/>
    <w:rsid w:val="00307596"/>
    <w:rsid w:val="003076D4"/>
    <w:rsid w:val="003076E6"/>
    <w:rsid w:val="00307711"/>
    <w:rsid w:val="00307D2C"/>
    <w:rsid w:val="00307FC4"/>
    <w:rsid w:val="0031000E"/>
    <w:rsid w:val="00310490"/>
    <w:rsid w:val="003106BD"/>
    <w:rsid w:val="00310AF8"/>
    <w:rsid w:val="00311037"/>
    <w:rsid w:val="003111DD"/>
    <w:rsid w:val="00311392"/>
    <w:rsid w:val="00311411"/>
    <w:rsid w:val="003115D0"/>
    <w:rsid w:val="00311789"/>
    <w:rsid w:val="00311845"/>
    <w:rsid w:val="00311853"/>
    <w:rsid w:val="003118E7"/>
    <w:rsid w:val="00311E2C"/>
    <w:rsid w:val="00312255"/>
    <w:rsid w:val="003122D7"/>
    <w:rsid w:val="00312822"/>
    <w:rsid w:val="003128C2"/>
    <w:rsid w:val="00312942"/>
    <w:rsid w:val="0031294D"/>
    <w:rsid w:val="003129EF"/>
    <w:rsid w:val="00312B0D"/>
    <w:rsid w:val="00312CD1"/>
    <w:rsid w:val="00312E32"/>
    <w:rsid w:val="00313030"/>
    <w:rsid w:val="00313703"/>
    <w:rsid w:val="00313832"/>
    <w:rsid w:val="00313E90"/>
    <w:rsid w:val="003142BC"/>
    <w:rsid w:val="00314549"/>
    <w:rsid w:val="00314555"/>
    <w:rsid w:val="003145B8"/>
    <w:rsid w:val="0031481B"/>
    <w:rsid w:val="00314A02"/>
    <w:rsid w:val="00314A65"/>
    <w:rsid w:val="00314C3D"/>
    <w:rsid w:val="00314DDE"/>
    <w:rsid w:val="00315959"/>
    <w:rsid w:val="00315C1C"/>
    <w:rsid w:val="00315E42"/>
    <w:rsid w:val="00315F91"/>
    <w:rsid w:val="00316181"/>
    <w:rsid w:val="003164EB"/>
    <w:rsid w:val="00316825"/>
    <w:rsid w:val="003169F1"/>
    <w:rsid w:val="00316DF2"/>
    <w:rsid w:val="00316EED"/>
    <w:rsid w:val="00317442"/>
    <w:rsid w:val="003174D5"/>
    <w:rsid w:val="003178C2"/>
    <w:rsid w:val="003179A7"/>
    <w:rsid w:val="00317E79"/>
    <w:rsid w:val="00317E94"/>
    <w:rsid w:val="00317EC3"/>
    <w:rsid w:val="00317F64"/>
    <w:rsid w:val="00320192"/>
    <w:rsid w:val="0032029A"/>
    <w:rsid w:val="003203AE"/>
    <w:rsid w:val="003203B3"/>
    <w:rsid w:val="003206BA"/>
    <w:rsid w:val="00320B66"/>
    <w:rsid w:val="00320DC4"/>
    <w:rsid w:val="00320F3F"/>
    <w:rsid w:val="003213B7"/>
    <w:rsid w:val="0032149F"/>
    <w:rsid w:val="0032152F"/>
    <w:rsid w:val="003215E0"/>
    <w:rsid w:val="00321842"/>
    <w:rsid w:val="00321873"/>
    <w:rsid w:val="00321F4A"/>
    <w:rsid w:val="003220E7"/>
    <w:rsid w:val="00322636"/>
    <w:rsid w:val="00322698"/>
    <w:rsid w:val="00322766"/>
    <w:rsid w:val="0032277F"/>
    <w:rsid w:val="003227A3"/>
    <w:rsid w:val="003228A3"/>
    <w:rsid w:val="00323293"/>
    <w:rsid w:val="0032350A"/>
    <w:rsid w:val="00323C20"/>
    <w:rsid w:val="00323ECB"/>
    <w:rsid w:val="003244FC"/>
    <w:rsid w:val="003246A4"/>
    <w:rsid w:val="003246DC"/>
    <w:rsid w:val="00324BA8"/>
    <w:rsid w:val="00324BB1"/>
    <w:rsid w:val="00324CDA"/>
    <w:rsid w:val="0032522A"/>
    <w:rsid w:val="003255A1"/>
    <w:rsid w:val="00325B60"/>
    <w:rsid w:val="00325CA0"/>
    <w:rsid w:val="0032602C"/>
    <w:rsid w:val="00326396"/>
    <w:rsid w:val="0032655D"/>
    <w:rsid w:val="003268C1"/>
    <w:rsid w:val="00326937"/>
    <w:rsid w:val="00326A73"/>
    <w:rsid w:val="00326AE5"/>
    <w:rsid w:val="00326B95"/>
    <w:rsid w:val="0032733D"/>
    <w:rsid w:val="003273B4"/>
    <w:rsid w:val="0032780E"/>
    <w:rsid w:val="003278C1"/>
    <w:rsid w:val="00327966"/>
    <w:rsid w:val="00327E76"/>
    <w:rsid w:val="00327F95"/>
    <w:rsid w:val="00330129"/>
    <w:rsid w:val="003304E2"/>
    <w:rsid w:val="003306ED"/>
    <w:rsid w:val="00330948"/>
    <w:rsid w:val="00330BBF"/>
    <w:rsid w:val="00330C58"/>
    <w:rsid w:val="00330D0B"/>
    <w:rsid w:val="00330FD1"/>
    <w:rsid w:val="003311FD"/>
    <w:rsid w:val="0033157E"/>
    <w:rsid w:val="003316FB"/>
    <w:rsid w:val="00331E08"/>
    <w:rsid w:val="00331E54"/>
    <w:rsid w:val="00331F3D"/>
    <w:rsid w:val="00331F66"/>
    <w:rsid w:val="003320F8"/>
    <w:rsid w:val="003321E9"/>
    <w:rsid w:val="0033234E"/>
    <w:rsid w:val="00332BCF"/>
    <w:rsid w:val="00332CE3"/>
    <w:rsid w:val="00332F41"/>
    <w:rsid w:val="00332FB5"/>
    <w:rsid w:val="00332FDC"/>
    <w:rsid w:val="00333107"/>
    <w:rsid w:val="003335A0"/>
    <w:rsid w:val="00333676"/>
    <w:rsid w:val="003337F5"/>
    <w:rsid w:val="00333AFE"/>
    <w:rsid w:val="00333DF4"/>
    <w:rsid w:val="00333FC4"/>
    <w:rsid w:val="0033427E"/>
    <w:rsid w:val="003342F3"/>
    <w:rsid w:val="00334352"/>
    <w:rsid w:val="00334B44"/>
    <w:rsid w:val="00334C1D"/>
    <w:rsid w:val="00334E4B"/>
    <w:rsid w:val="00334F46"/>
    <w:rsid w:val="00334FF0"/>
    <w:rsid w:val="00335361"/>
    <w:rsid w:val="0033557B"/>
    <w:rsid w:val="003355C0"/>
    <w:rsid w:val="00335667"/>
    <w:rsid w:val="003357C0"/>
    <w:rsid w:val="00335AD8"/>
    <w:rsid w:val="00335B56"/>
    <w:rsid w:val="00335F87"/>
    <w:rsid w:val="00336548"/>
    <w:rsid w:val="00336554"/>
    <w:rsid w:val="00336DD6"/>
    <w:rsid w:val="00336E8A"/>
    <w:rsid w:val="0033752C"/>
    <w:rsid w:val="00337589"/>
    <w:rsid w:val="00337C06"/>
    <w:rsid w:val="00337E90"/>
    <w:rsid w:val="0034000C"/>
    <w:rsid w:val="003401EF"/>
    <w:rsid w:val="003403CA"/>
    <w:rsid w:val="00340440"/>
    <w:rsid w:val="003404B5"/>
    <w:rsid w:val="003407FB"/>
    <w:rsid w:val="003408AE"/>
    <w:rsid w:val="0034095E"/>
    <w:rsid w:val="0034097D"/>
    <w:rsid w:val="003409E8"/>
    <w:rsid w:val="00340AC0"/>
    <w:rsid w:val="00340B79"/>
    <w:rsid w:val="00341105"/>
    <w:rsid w:val="00341883"/>
    <w:rsid w:val="00341A8D"/>
    <w:rsid w:val="00341B40"/>
    <w:rsid w:val="00342131"/>
    <w:rsid w:val="00342432"/>
    <w:rsid w:val="003425CC"/>
    <w:rsid w:val="003425D7"/>
    <w:rsid w:val="0034285B"/>
    <w:rsid w:val="00342867"/>
    <w:rsid w:val="00342A58"/>
    <w:rsid w:val="00342EC2"/>
    <w:rsid w:val="00342FAE"/>
    <w:rsid w:val="0034321A"/>
    <w:rsid w:val="0034351A"/>
    <w:rsid w:val="00343526"/>
    <w:rsid w:val="003435E3"/>
    <w:rsid w:val="0034416E"/>
    <w:rsid w:val="003441D2"/>
    <w:rsid w:val="003443BB"/>
    <w:rsid w:val="003444B9"/>
    <w:rsid w:val="00344BB8"/>
    <w:rsid w:val="00344EE3"/>
    <w:rsid w:val="00344F44"/>
    <w:rsid w:val="0034522C"/>
    <w:rsid w:val="00345321"/>
    <w:rsid w:val="003458D4"/>
    <w:rsid w:val="00345B59"/>
    <w:rsid w:val="00345D41"/>
    <w:rsid w:val="00345EE6"/>
    <w:rsid w:val="00346011"/>
    <w:rsid w:val="00346784"/>
    <w:rsid w:val="00346A91"/>
    <w:rsid w:val="00346FB1"/>
    <w:rsid w:val="00347015"/>
    <w:rsid w:val="00347878"/>
    <w:rsid w:val="00347A70"/>
    <w:rsid w:val="00347D2B"/>
    <w:rsid w:val="00347D94"/>
    <w:rsid w:val="00347DE5"/>
    <w:rsid w:val="00347E39"/>
    <w:rsid w:val="00347F29"/>
    <w:rsid w:val="00347F90"/>
    <w:rsid w:val="0035028A"/>
    <w:rsid w:val="00350322"/>
    <w:rsid w:val="00350FAA"/>
    <w:rsid w:val="003511D3"/>
    <w:rsid w:val="00351339"/>
    <w:rsid w:val="003515DA"/>
    <w:rsid w:val="003519B4"/>
    <w:rsid w:val="00351C51"/>
    <w:rsid w:val="00351DEB"/>
    <w:rsid w:val="00351F7A"/>
    <w:rsid w:val="00352078"/>
    <w:rsid w:val="003520DA"/>
    <w:rsid w:val="00352203"/>
    <w:rsid w:val="00352619"/>
    <w:rsid w:val="00352632"/>
    <w:rsid w:val="0035309F"/>
    <w:rsid w:val="0035329E"/>
    <w:rsid w:val="0035331D"/>
    <w:rsid w:val="0035343F"/>
    <w:rsid w:val="00353493"/>
    <w:rsid w:val="003536C8"/>
    <w:rsid w:val="003536EE"/>
    <w:rsid w:val="00353930"/>
    <w:rsid w:val="003540E6"/>
    <w:rsid w:val="003541BD"/>
    <w:rsid w:val="003541C8"/>
    <w:rsid w:val="00354517"/>
    <w:rsid w:val="0035453D"/>
    <w:rsid w:val="00354A45"/>
    <w:rsid w:val="00354AF2"/>
    <w:rsid w:val="00354C7B"/>
    <w:rsid w:val="00354D87"/>
    <w:rsid w:val="00354E57"/>
    <w:rsid w:val="003558DD"/>
    <w:rsid w:val="00356739"/>
    <w:rsid w:val="00356805"/>
    <w:rsid w:val="00356847"/>
    <w:rsid w:val="00356CC9"/>
    <w:rsid w:val="00357074"/>
    <w:rsid w:val="003571BE"/>
    <w:rsid w:val="00357692"/>
    <w:rsid w:val="00357766"/>
    <w:rsid w:val="00357889"/>
    <w:rsid w:val="003578E0"/>
    <w:rsid w:val="00357912"/>
    <w:rsid w:val="00357B11"/>
    <w:rsid w:val="00360247"/>
    <w:rsid w:val="0036026B"/>
    <w:rsid w:val="003604C6"/>
    <w:rsid w:val="00360842"/>
    <w:rsid w:val="00360D7F"/>
    <w:rsid w:val="0036105A"/>
    <w:rsid w:val="00361151"/>
    <w:rsid w:val="00361399"/>
    <w:rsid w:val="003616D0"/>
    <w:rsid w:val="003618DF"/>
    <w:rsid w:val="00361B2C"/>
    <w:rsid w:val="00361F5E"/>
    <w:rsid w:val="0036206C"/>
    <w:rsid w:val="00362079"/>
    <w:rsid w:val="00362120"/>
    <w:rsid w:val="003621E7"/>
    <w:rsid w:val="003621F6"/>
    <w:rsid w:val="003622E5"/>
    <w:rsid w:val="003624B0"/>
    <w:rsid w:val="0036284C"/>
    <w:rsid w:val="003629B8"/>
    <w:rsid w:val="003629F6"/>
    <w:rsid w:val="00362D88"/>
    <w:rsid w:val="00362E8C"/>
    <w:rsid w:val="0036371A"/>
    <w:rsid w:val="00363AA8"/>
    <w:rsid w:val="003645EC"/>
    <w:rsid w:val="0036494E"/>
    <w:rsid w:val="0036494F"/>
    <w:rsid w:val="00364A52"/>
    <w:rsid w:val="003650DF"/>
    <w:rsid w:val="003652CD"/>
    <w:rsid w:val="003653C0"/>
    <w:rsid w:val="00365420"/>
    <w:rsid w:val="0036550E"/>
    <w:rsid w:val="00365744"/>
    <w:rsid w:val="003657F6"/>
    <w:rsid w:val="00365C4E"/>
    <w:rsid w:val="00366091"/>
    <w:rsid w:val="00366319"/>
    <w:rsid w:val="00366377"/>
    <w:rsid w:val="0036690F"/>
    <w:rsid w:val="00366D70"/>
    <w:rsid w:val="00366E6E"/>
    <w:rsid w:val="003670BF"/>
    <w:rsid w:val="00367194"/>
    <w:rsid w:val="003675A7"/>
    <w:rsid w:val="00367A78"/>
    <w:rsid w:val="00367BEE"/>
    <w:rsid w:val="00367E30"/>
    <w:rsid w:val="00367F58"/>
    <w:rsid w:val="003701B8"/>
    <w:rsid w:val="003707EE"/>
    <w:rsid w:val="00370874"/>
    <w:rsid w:val="00370D25"/>
    <w:rsid w:val="00370FE8"/>
    <w:rsid w:val="003711F7"/>
    <w:rsid w:val="0037122F"/>
    <w:rsid w:val="00371441"/>
    <w:rsid w:val="003714F8"/>
    <w:rsid w:val="00371AC5"/>
    <w:rsid w:val="00371C4E"/>
    <w:rsid w:val="00371CE5"/>
    <w:rsid w:val="00372267"/>
    <w:rsid w:val="003725FA"/>
    <w:rsid w:val="0037275B"/>
    <w:rsid w:val="003727BA"/>
    <w:rsid w:val="003729E9"/>
    <w:rsid w:val="00372D4D"/>
    <w:rsid w:val="00372F8C"/>
    <w:rsid w:val="00372FB8"/>
    <w:rsid w:val="0037308F"/>
    <w:rsid w:val="00373433"/>
    <w:rsid w:val="00373645"/>
    <w:rsid w:val="003737B9"/>
    <w:rsid w:val="00373898"/>
    <w:rsid w:val="00373A4B"/>
    <w:rsid w:val="00373B78"/>
    <w:rsid w:val="00373CB6"/>
    <w:rsid w:val="00374012"/>
    <w:rsid w:val="00374195"/>
    <w:rsid w:val="003742AD"/>
    <w:rsid w:val="003744E6"/>
    <w:rsid w:val="00374707"/>
    <w:rsid w:val="003747F8"/>
    <w:rsid w:val="00374808"/>
    <w:rsid w:val="00374C09"/>
    <w:rsid w:val="00374DF6"/>
    <w:rsid w:val="00374F39"/>
    <w:rsid w:val="00374F7B"/>
    <w:rsid w:val="00374FE5"/>
    <w:rsid w:val="003752FF"/>
    <w:rsid w:val="0037577E"/>
    <w:rsid w:val="00375870"/>
    <w:rsid w:val="00376049"/>
    <w:rsid w:val="00376122"/>
    <w:rsid w:val="003762D8"/>
    <w:rsid w:val="00376877"/>
    <w:rsid w:val="00377088"/>
    <w:rsid w:val="003770B8"/>
    <w:rsid w:val="0037738E"/>
    <w:rsid w:val="0037750E"/>
    <w:rsid w:val="003778EB"/>
    <w:rsid w:val="00380168"/>
    <w:rsid w:val="00380C64"/>
    <w:rsid w:val="00380D46"/>
    <w:rsid w:val="00380DD7"/>
    <w:rsid w:val="0038167C"/>
    <w:rsid w:val="00381870"/>
    <w:rsid w:val="00381AC7"/>
    <w:rsid w:val="00381D3C"/>
    <w:rsid w:val="00381ECF"/>
    <w:rsid w:val="00382089"/>
    <w:rsid w:val="0038220E"/>
    <w:rsid w:val="00382A37"/>
    <w:rsid w:val="003831B0"/>
    <w:rsid w:val="00383220"/>
    <w:rsid w:val="00383611"/>
    <w:rsid w:val="00383685"/>
    <w:rsid w:val="00383D1C"/>
    <w:rsid w:val="00383E1A"/>
    <w:rsid w:val="00383EA1"/>
    <w:rsid w:val="00383F77"/>
    <w:rsid w:val="003844F3"/>
    <w:rsid w:val="0038467F"/>
    <w:rsid w:val="00384C2B"/>
    <w:rsid w:val="00384E98"/>
    <w:rsid w:val="00384FC2"/>
    <w:rsid w:val="00385216"/>
    <w:rsid w:val="00385522"/>
    <w:rsid w:val="003855D5"/>
    <w:rsid w:val="00385810"/>
    <w:rsid w:val="003864B4"/>
    <w:rsid w:val="0038661B"/>
    <w:rsid w:val="00386656"/>
    <w:rsid w:val="003866BC"/>
    <w:rsid w:val="003866FC"/>
    <w:rsid w:val="003867FE"/>
    <w:rsid w:val="00386A6E"/>
    <w:rsid w:val="00386ACF"/>
    <w:rsid w:val="00386BDD"/>
    <w:rsid w:val="00386F4D"/>
    <w:rsid w:val="00386F88"/>
    <w:rsid w:val="00386FFB"/>
    <w:rsid w:val="0038753B"/>
    <w:rsid w:val="003879AB"/>
    <w:rsid w:val="00390376"/>
    <w:rsid w:val="00390394"/>
    <w:rsid w:val="00390767"/>
    <w:rsid w:val="003907CA"/>
    <w:rsid w:val="003909EA"/>
    <w:rsid w:val="00390E15"/>
    <w:rsid w:val="00390ECD"/>
    <w:rsid w:val="00391008"/>
    <w:rsid w:val="00391299"/>
    <w:rsid w:val="003913B0"/>
    <w:rsid w:val="003913EE"/>
    <w:rsid w:val="0039153C"/>
    <w:rsid w:val="00391706"/>
    <w:rsid w:val="00391771"/>
    <w:rsid w:val="0039185B"/>
    <w:rsid w:val="003919A6"/>
    <w:rsid w:val="00391A1E"/>
    <w:rsid w:val="00391A55"/>
    <w:rsid w:val="00391B99"/>
    <w:rsid w:val="00391C9F"/>
    <w:rsid w:val="00391EFA"/>
    <w:rsid w:val="0039271D"/>
    <w:rsid w:val="00392735"/>
    <w:rsid w:val="00392D67"/>
    <w:rsid w:val="003930CE"/>
    <w:rsid w:val="0039316C"/>
    <w:rsid w:val="00393228"/>
    <w:rsid w:val="003939C2"/>
    <w:rsid w:val="00393A1A"/>
    <w:rsid w:val="00393C9D"/>
    <w:rsid w:val="003940F0"/>
    <w:rsid w:val="003945AA"/>
    <w:rsid w:val="0039464A"/>
    <w:rsid w:val="00394683"/>
    <w:rsid w:val="00394AA8"/>
    <w:rsid w:val="00394C89"/>
    <w:rsid w:val="00394EAA"/>
    <w:rsid w:val="00394F68"/>
    <w:rsid w:val="00394FB1"/>
    <w:rsid w:val="003956F3"/>
    <w:rsid w:val="00395712"/>
    <w:rsid w:val="00395870"/>
    <w:rsid w:val="003958C6"/>
    <w:rsid w:val="003958D1"/>
    <w:rsid w:val="0039590D"/>
    <w:rsid w:val="00395C88"/>
    <w:rsid w:val="00396263"/>
    <w:rsid w:val="00396563"/>
    <w:rsid w:val="0039666F"/>
    <w:rsid w:val="00396814"/>
    <w:rsid w:val="00396B8B"/>
    <w:rsid w:val="00396F23"/>
    <w:rsid w:val="003970B0"/>
    <w:rsid w:val="003974F2"/>
    <w:rsid w:val="00397678"/>
    <w:rsid w:val="003978F6"/>
    <w:rsid w:val="003979F6"/>
    <w:rsid w:val="003A0371"/>
    <w:rsid w:val="003A07D4"/>
    <w:rsid w:val="003A097D"/>
    <w:rsid w:val="003A0983"/>
    <w:rsid w:val="003A0BEC"/>
    <w:rsid w:val="003A0F8D"/>
    <w:rsid w:val="003A1141"/>
    <w:rsid w:val="003A11D2"/>
    <w:rsid w:val="003A17BD"/>
    <w:rsid w:val="003A19C6"/>
    <w:rsid w:val="003A1AC4"/>
    <w:rsid w:val="003A1BA5"/>
    <w:rsid w:val="003A1F5D"/>
    <w:rsid w:val="003A2348"/>
    <w:rsid w:val="003A2716"/>
    <w:rsid w:val="003A29D1"/>
    <w:rsid w:val="003A2F95"/>
    <w:rsid w:val="003A3029"/>
    <w:rsid w:val="003A31DA"/>
    <w:rsid w:val="003A32CF"/>
    <w:rsid w:val="003A33D8"/>
    <w:rsid w:val="003A35D8"/>
    <w:rsid w:val="003A3760"/>
    <w:rsid w:val="003A3D5D"/>
    <w:rsid w:val="003A3EDC"/>
    <w:rsid w:val="003A4015"/>
    <w:rsid w:val="003A4114"/>
    <w:rsid w:val="003A42A9"/>
    <w:rsid w:val="003A4487"/>
    <w:rsid w:val="003A4592"/>
    <w:rsid w:val="003A461E"/>
    <w:rsid w:val="003A4B6A"/>
    <w:rsid w:val="003A4D33"/>
    <w:rsid w:val="003A4D8E"/>
    <w:rsid w:val="003A4EC4"/>
    <w:rsid w:val="003A4EED"/>
    <w:rsid w:val="003A5329"/>
    <w:rsid w:val="003A5333"/>
    <w:rsid w:val="003A55ED"/>
    <w:rsid w:val="003A57C1"/>
    <w:rsid w:val="003A5A44"/>
    <w:rsid w:val="003A61F0"/>
    <w:rsid w:val="003A62AB"/>
    <w:rsid w:val="003A6B87"/>
    <w:rsid w:val="003A6CC1"/>
    <w:rsid w:val="003A7763"/>
    <w:rsid w:val="003A779D"/>
    <w:rsid w:val="003A77B1"/>
    <w:rsid w:val="003A79DA"/>
    <w:rsid w:val="003A79DC"/>
    <w:rsid w:val="003B02B8"/>
    <w:rsid w:val="003B0320"/>
    <w:rsid w:val="003B035C"/>
    <w:rsid w:val="003B0386"/>
    <w:rsid w:val="003B0747"/>
    <w:rsid w:val="003B080C"/>
    <w:rsid w:val="003B0817"/>
    <w:rsid w:val="003B0908"/>
    <w:rsid w:val="003B0A29"/>
    <w:rsid w:val="003B0FF9"/>
    <w:rsid w:val="003B135E"/>
    <w:rsid w:val="003B1897"/>
    <w:rsid w:val="003B18AF"/>
    <w:rsid w:val="003B244E"/>
    <w:rsid w:val="003B246B"/>
    <w:rsid w:val="003B2612"/>
    <w:rsid w:val="003B285A"/>
    <w:rsid w:val="003B2876"/>
    <w:rsid w:val="003B2A8F"/>
    <w:rsid w:val="003B3062"/>
    <w:rsid w:val="003B3164"/>
    <w:rsid w:val="003B36D8"/>
    <w:rsid w:val="003B3B55"/>
    <w:rsid w:val="003B3B77"/>
    <w:rsid w:val="003B4173"/>
    <w:rsid w:val="003B42BE"/>
    <w:rsid w:val="003B47F5"/>
    <w:rsid w:val="003B491B"/>
    <w:rsid w:val="003B4AD4"/>
    <w:rsid w:val="003B5145"/>
    <w:rsid w:val="003B5470"/>
    <w:rsid w:val="003B56C8"/>
    <w:rsid w:val="003B5ACC"/>
    <w:rsid w:val="003B6228"/>
    <w:rsid w:val="003B6802"/>
    <w:rsid w:val="003B68EE"/>
    <w:rsid w:val="003B6F36"/>
    <w:rsid w:val="003B6F85"/>
    <w:rsid w:val="003B71D8"/>
    <w:rsid w:val="003B7853"/>
    <w:rsid w:val="003B7A64"/>
    <w:rsid w:val="003C003A"/>
    <w:rsid w:val="003C040A"/>
    <w:rsid w:val="003C04E4"/>
    <w:rsid w:val="003C065C"/>
    <w:rsid w:val="003C07F3"/>
    <w:rsid w:val="003C15FE"/>
    <w:rsid w:val="003C1804"/>
    <w:rsid w:val="003C1920"/>
    <w:rsid w:val="003C1B83"/>
    <w:rsid w:val="003C20A1"/>
    <w:rsid w:val="003C21AE"/>
    <w:rsid w:val="003C2FBD"/>
    <w:rsid w:val="003C3154"/>
    <w:rsid w:val="003C34A3"/>
    <w:rsid w:val="003C3633"/>
    <w:rsid w:val="003C3716"/>
    <w:rsid w:val="003C3870"/>
    <w:rsid w:val="003C3944"/>
    <w:rsid w:val="003C3961"/>
    <w:rsid w:val="003C3A59"/>
    <w:rsid w:val="003C3AF6"/>
    <w:rsid w:val="003C3B3C"/>
    <w:rsid w:val="003C3DF0"/>
    <w:rsid w:val="003C3F33"/>
    <w:rsid w:val="003C4087"/>
    <w:rsid w:val="003C447D"/>
    <w:rsid w:val="003C462C"/>
    <w:rsid w:val="003C4AA4"/>
    <w:rsid w:val="003C4AA6"/>
    <w:rsid w:val="003C4BD5"/>
    <w:rsid w:val="003C4C05"/>
    <w:rsid w:val="003C4FDA"/>
    <w:rsid w:val="003C50ED"/>
    <w:rsid w:val="003C530E"/>
    <w:rsid w:val="003C5323"/>
    <w:rsid w:val="003C53D9"/>
    <w:rsid w:val="003C542B"/>
    <w:rsid w:val="003C5D81"/>
    <w:rsid w:val="003C5F74"/>
    <w:rsid w:val="003C629E"/>
    <w:rsid w:val="003C6338"/>
    <w:rsid w:val="003C6351"/>
    <w:rsid w:val="003C6536"/>
    <w:rsid w:val="003C6549"/>
    <w:rsid w:val="003C659B"/>
    <w:rsid w:val="003C6AB2"/>
    <w:rsid w:val="003C6BC9"/>
    <w:rsid w:val="003C6CB5"/>
    <w:rsid w:val="003C6E35"/>
    <w:rsid w:val="003C6E56"/>
    <w:rsid w:val="003C7204"/>
    <w:rsid w:val="003C755E"/>
    <w:rsid w:val="003C77A2"/>
    <w:rsid w:val="003C7A18"/>
    <w:rsid w:val="003C7AAA"/>
    <w:rsid w:val="003C7AB1"/>
    <w:rsid w:val="003C7C45"/>
    <w:rsid w:val="003D045B"/>
    <w:rsid w:val="003D0780"/>
    <w:rsid w:val="003D09A9"/>
    <w:rsid w:val="003D09B8"/>
    <w:rsid w:val="003D0D7A"/>
    <w:rsid w:val="003D1183"/>
    <w:rsid w:val="003D1560"/>
    <w:rsid w:val="003D1789"/>
    <w:rsid w:val="003D181C"/>
    <w:rsid w:val="003D1C4C"/>
    <w:rsid w:val="003D1F53"/>
    <w:rsid w:val="003D1FAB"/>
    <w:rsid w:val="003D242A"/>
    <w:rsid w:val="003D2AD0"/>
    <w:rsid w:val="003D2BA9"/>
    <w:rsid w:val="003D2C64"/>
    <w:rsid w:val="003D2F00"/>
    <w:rsid w:val="003D2F5F"/>
    <w:rsid w:val="003D3288"/>
    <w:rsid w:val="003D381E"/>
    <w:rsid w:val="003D390E"/>
    <w:rsid w:val="003D3BA3"/>
    <w:rsid w:val="003D3C5A"/>
    <w:rsid w:val="003D3E29"/>
    <w:rsid w:val="003D4104"/>
    <w:rsid w:val="003D4526"/>
    <w:rsid w:val="003D4545"/>
    <w:rsid w:val="003D4549"/>
    <w:rsid w:val="003D476A"/>
    <w:rsid w:val="003D4800"/>
    <w:rsid w:val="003D4985"/>
    <w:rsid w:val="003D498B"/>
    <w:rsid w:val="003D4C5B"/>
    <w:rsid w:val="003D4E68"/>
    <w:rsid w:val="003D5545"/>
    <w:rsid w:val="003D56DB"/>
    <w:rsid w:val="003D57FD"/>
    <w:rsid w:val="003D57FF"/>
    <w:rsid w:val="003D610E"/>
    <w:rsid w:val="003D63DA"/>
    <w:rsid w:val="003D63EA"/>
    <w:rsid w:val="003D6614"/>
    <w:rsid w:val="003D66A6"/>
    <w:rsid w:val="003D66D2"/>
    <w:rsid w:val="003D68F2"/>
    <w:rsid w:val="003D6A69"/>
    <w:rsid w:val="003D6C03"/>
    <w:rsid w:val="003D6CFB"/>
    <w:rsid w:val="003D6E9A"/>
    <w:rsid w:val="003D6F69"/>
    <w:rsid w:val="003D72D6"/>
    <w:rsid w:val="003D7490"/>
    <w:rsid w:val="003D7650"/>
    <w:rsid w:val="003D783A"/>
    <w:rsid w:val="003D7B7F"/>
    <w:rsid w:val="003D7CFF"/>
    <w:rsid w:val="003D7E30"/>
    <w:rsid w:val="003D7F38"/>
    <w:rsid w:val="003E0176"/>
    <w:rsid w:val="003E0194"/>
    <w:rsid w:val="003E029A"/>
    <w:rsid w:val="003E0401"/>
    <w:rsid w:val="003E04F0"/>
    <w:rsid w:val="003E090B"/>
    <w:rsid w:val="003E0B49"/>
    <w:rsid w:val="003E0CBB"/>
    <w:rsid w:val="003E0D49"/>
    <w:rsid w:val="003E113F"/>
    <w:rsid w:val="003E1368"/>
    <w:rsid w:val="003E14C8"/>
    <w:rsid w:val="003E16E5"/>
    <w:rsid w:val="003E1728"/>
    <w:rsid w:val="003E17AD"/>
    <w:rsid w:val="003E182A"/>
    <w:rsid w:val="003E1837"/>
    <w:rsid w:val="003E1C36"/>
    <w:rsid w:val="003E262D"/>
    <w:rsid w:val="003E2778"/>
    <w:rsid w:val="003E28A5"/>
    <w:rsid w:val="003E2905"/>
    <w:rsid w:val="003E2ABC"/>
    <w:rsid w:val="003E2B2C"/>
    <w:rsid w:val="003E2CB0"/>
    <w:rsid w:val="003E2D51"/>
    <w:rsid w:val="003E303B"/>
    <w:rsid w:val="003E30D8"/>
    <w:rsid w:val="003E3159"/>
    <w:rsid w:val="003E323D"/>
    <w:rsid w:val="003E33BC"/>
    <w:rsid w:val="003E34D3"/>
    <w:rsid w:val="003E35F0"/>
    <w:rsid w:val="003E387C"/>
    <w:rsid w:val="003E39CB"/>
    <w:rsid w:val="003E3A43"/>
    <w:rsid w:val="003E3B25"/>
    <w:rsid w:val="003E3BE8"/>
    <w:rsid w:val="003E4705"/>
    <w:rsid w:val="003E4BB2"/>
    <w:rsid w:val="003E4C00"/>
    <w:rsid w:val="003E537A"/>
    <w:rsid w:val="003E5530"/>
    <w:rsid w:val="003E588B"/>
    <w:rsid w:val="003E5B1F"/>
    <w:rsid w:val="003E5BF8"/>
    <w:rsid w:val="003E5E12"/>
    <w:rsid w:val="003E6634"/>
    <w:rsid w:val="003E6709"/>
    <w:rsid w:val="003E6738"/>
    <w:rsid w:val="003E67A2"/>
    <w:rsid w:val="003E6AFD"/>
    <w:rsid w:val="003E6B0D"/>
    <w:rsid w:val="003E6DEB"/>
    <w:rsid w:val="003E7087"/>
    <w:rsid w:val="003E70F1"/>
    <w:rsid w:val="003E7104"/>
    <w:rsid w:val="003E7287"/>
    <w:rsid w:val="003E7373"/>
    <w:rsid w:val="003E73A0"/>
    <w:rsid w:val="003E78A8"/>
    <w:rsid w:val="003E7935"/>
    <w:rsid w:val="003E7940"/>
    <w:rsid w:val="003E7EDE"/>
    <w:rsid w:val="003E7FC2"/>
    <w:rsid w:val="003F0252"/>
    <w:rsid w:val="003F04C7"/>
    <w:rsid w:val="003F068B"/>
    <w:rsid w:val="003F0B24"/>
    <w:rsid w:val="003F0C3D"/>
    <w:rsid w:val="003F0CEC"/>
    <w:rsid w:val="003F10A0"/>
    <w:rsid w:val="003F10E3"/>
    <w:rsid w:val="003F12D6"/>
    <w:rsid w:val="003F1B09"/>
    <w:rsid w:val="003F1F39"/>
    <w:rsid w:val="003F20CA"/>
    <w:rsid w:val="003F2290"/>
    <w:rsid w:val="003F2787"/>
    <w:rsid w:val="003F2A2D"/>
    <w:rsid w:val="003F2A89"/>
    <w:rsid w:val="003F2C7E"/>
    <w:rsid w:val="003F2D50"/>
    <w:rsid w:val="003F300A"/>
    <w:rsid w:val="003F302E"/>
    <w:rsid w:val="003F30CB"/>
    <w:rsid w:val="003F3622"/>
    <w:rsid w:val="003F3A6D"/>
    <w:rsid w:val="003F3ABD"/>
    <w:rsid w:val="003F3AFA"/>
    <w:rsid w:val="003F3B0F"/>
    <w:rsid w:val="003F3BB9"/>
    <w:rsid w:val="003F3DF2"/>
    <w:rsid w:val="003F3F6C"/>
    <w:rsid w:val="003F4094"/>
    <w:rsid w:val="003F446F"/>
    <w:rsid w:val="003F4495"/>
    <w:rsid w:val="003F4496"/>
    <w:rsid w:val="003F46C4"/>
    <w:rsid w:val="003F4A0B"/>
    <w:rsid w:val="003F504D"/>
    <w:rsid w:val="003F57A9"/>
    <w:rsid w:val="003F5DBD"/>
    <w:rsid w:val="003F5DD2"/>
    <w:rsid w:val="003F5F50"/>
    <w:rsid w:val="003F607A"/>
    <w:rsid w:val="003F60FA"/>
    <w:rsid w:val="003F6630"/>
    <w:rsid w:val="003F69B2"/>
    <w:rsid w:val="003F6A63"/>
    <w:rsid w:val="003F6DC1"/>
    <w:rsid w:val="003F7221"/>
    <w:rsid w:val="003F73B1"/>
    <w:rsid w:val="003F73E6"/>
    <w:rsid w:val="003F747E"/>
    <w:rsid w:val="003F758A"/>
    <w:rsid w:val="003F7703"/>
    <w:rsid w:val="003F7711"/>
    <w:rsid w:val="003F7C1B"/>
    <w:rsid w:val="004004D2"/>
    <w:rsid w:val="00401327"/>
    <w:rsid w:val="004015DA"/>
    <w:rsid w:val="0040168E"/>
    <w:rsid w:val="00401D4A"/>
    <w:rsid w:val="00401E68"/>
    <w:rsid w:val="0040219F"/>
    <w:rsid w:val="004023CF"/>
    <w:rsid w:val="00402410"/>
    <w:rsid w:val="00402440"/>
    <w:rsid w:val="0040250F"/>
    <w:rsid w:val="0040270A"/>
    <w:rsid w:val="00402744"/>
    <w:rsid w:val="00402E4D"/>
    <w:rsid w:val="00403118"/>
    <w:rsid w:val="0040366E"/>
    <w:rsid w:val="004039BE"/>
    <w:rsid w:val="00404440"/>
    <w:rsid w:val="00404586"/>
    <w:rsid w:val="004047B8"/>
    <w:rsid w:val="00404C60"/>
    <w:rsid w:val="00404CC8"/>
    <w:rsid w:val="00404CFB"/>
    <w:rsid w:val="00404D88"/>
    <w:rsid w:val="00405245"/>
    <w:rsid w:val="004052AB"/>
    <w:rsid w:val="004053C3"/>
    <w:rsid w:val="00405548"/>
    <w:rsid w:val="0040557E"/>
    <w:rsid w:val="00405924"/>
    <w:rsid w:val="0040595B"/>
    <w:rsid w:val="00405EA7"/>
    <w:rsid w:val="00406445"/>
    <w:rsid w:val="004064DA"/>
    <w:rsid w:val="0040672D"/>
    <w:rsid w:val="00406A8F"/>
    <w:rsid w:val="00406C66"/>
    <w:rsid w:val="00406F78"/>
    <w:rsid w:val="00406FF1"/>
    <w:rsid w:val="004071AA"/>
    <w:rsid w:val="004071C8"/>
    <w:rsid w:val="004072C3"/>
    <w:rsid w:val="004073AB"/>
    <w:rsid w:val="00407792"/>
    <w:rsid w:val="00407D59"/>
    <w:rsid w:val="00407E66"/>
    <w:rsid w:val="004101B9"/>
    <w:rsid w:val="004101D0"/>
    <w:rsid w:val="00410288"/>
    <w:rsid w:val="00410315"/>
    <w:rsid w:val="004103A6"/>
    <w:rsid w:val="004104AA"/>
    <w:rsid w:val="00410CE8"/>
    <w:rsid w:val="00410CFD"/>
    <w:rsid w:val="004111ED"/>
    <w:rsid w:val="00411315"/>
    <w:rsid w:val="0041138C"/>
    <w:rsid w:val="00411A81"/>
    <w:rsid w:val="00411B96"/>
    <w:rsid w:val="00411D99"/>
    <w:rsid w:val="00411E49"/>
    <w:rsid w:val="0041204D"/>
    <w:rsid w:val="004121DD"/>
    <w:rsid w:val="0041223E"/>
    <w:rsid w:val="00412448"/>
    <w:rsid w:val="00412451"/>
    <w:rsid w:val="00412729"/>
    <w:rsid w:val="0041293D"/>
    <w:rsid w:val="00412A9C"/>
    <w:rsid w:val="00412DFA"/>
    <w:rsid w:val="00412E90"/>
    <w:rsid w:val="00412F4E"/>
    <w:rsid w:val="00413039"/>
    <w:rsid w:val="004136B5"/>
    <w:rsid w:val="0041370A"/>
    <w:rsid w:val="0041382A"/>
    <w:rsid w:val="004138FD"/>
    <w:rsid w:val="004139C7"/>
    <w:rsid w:val="00413A08"/>
    <w:rsid w:val="00413E71"/>
    <w:rsid w:val="0041414B"/>
    <w:rsid w:val="0041464D"/>
    <w:rsid w:val="004146DE"/>
    <w:rsid w:val="00414914"/>
    <w:rsid w:val="00414B4F"/>
    <w:rsid w:val="004150D9"/>
    <w:rsid w:val="00415157"/>
    <w:rsid w:val="0041515F"/>
    <w:rsid w:val="00415437"/>
    <w:rsid w:val="00415503"/>
    <w:rsid w:val="0041557E"/>
    <w:rsid w:val="0041560E"/>
    <w:rsid w:val="0041565D"/>
    <w:rsid w:val="004157B4"/>
    <w:rsid w:val="00415911"/>
    <w:rsid w:val="00415ADC"/>
    <w:rsid w:val="00415BBD"/>
    <w:rsid w:val="00415C27"/>
    <w:rsid w:val="00415EC7"/>
    <w:rsid w:val="00415FC7"/>
    <w:rsid w:val="00416733"/>
    <w:rsid w:val="0041690E"/>
    <w:rsid w:val="004169F2"/>
    <w:rsid w:val="00416B67"/>
    <w:rsid w:val="0041771A"/>
    <w:rsid w:val="00417898"/>
    <w:rsid w:val="00417D8B"/>
    <w:rsid w:val="004200D7"/>
    <w:rsid w:val="00420603"/>
    <w:rsid w:val="00420B75"/>
    <w:rsid w:val="00420FDA"/>
    <w:rsid w:val="004210C4"/>
    <w:rsid w:val="004211D0"/>
    <w:rsid w:val="0042142D"/>
    <w:rsid w:val="004214A7"/>
    <w:rsid w:val="004214EE"/>
    <w:rsid w:val="004215B7"/>
    <w:rsid w:val="00421738"/>
    <w:rsid w:val="00421A38"/>
    <w:rsid w:val="00421A76"/>
    <w:rsid w:val="00421A79"/>
    <w:rsid w:val="00421A91"/>
    <w:rsid w:val="004222BC"/>
    <w:rsid w:val="00422555"/>
    <w:rsid w:val="004225BB"/>
    <w:rsid w:val="00422AF1"/>
    <w:rsid w:val="00422D6F"/>
    <w:rsid w:val="00422EC1"/>
    <w:rsid w:val="0042331B"/>
    <w:rsid w:val="004235D2"/>
    <w:rsid w:val="004237F6"/>
    <w:rsid w:val="0042390A"/>
    <w:rsid w:val="00423E12"/>
    <w:rsid w:val="00423E9E"/>
    <w:rsid w:val="00424293"/>
    <w:rsid w:val="004242D1"/>
    <w:rsid w:val="004242D8"/>
    <w:rsid w:val="00424415"/>
    <w:rsid w:val="00424435"/>
    <w:rsid w:val="004249D0"/>
    <w:rsid w:val="00424DB9"/>
    <w:rsid w:val="00425061"/>
    <w:rsid w:val="00425168"/>
    <w:rsid w:val="004253C0"/>
    <w:rsid w:val="004258AA"/>
    <w:rsid w:val="00425A77"/>
    <w:rsid w:val="00425D2B"/>
    <w:rsid w:val="00425EE5"/>
    <w:rsid w:val="00426050"/>
    <w:rsid w:val="00426317"/>
    <w:rsid w:val="0042639A"/>
    <w:rsid w:val="00426729"/>
    <w:rsid w:val="0042696B"/>
    <w:rsid w:val="00426A2D"/>
    <w:rsid w:val="00426A79"/>
    <w:rsid w:val="00426B63"/>
    <w:rsid w:val="00426E62"/>
    <w:rsid w:val="00426EAE"/>
    <w:rsid w:val="00427009"/>
    <w:rsid w:val="00427246"/>
    <w:rsid w:val="004272B6"/>
    <w:rsid w:val="0042731A"/>
    <w:rsid w:val="004274B2"/>
    <w:rsid w:val="00427711"/>
    <w:rsid w:val="00427AB9"/>
    <w:rsid w:val="00427D84"/>
    <w:rsid w:val="004300EB"/>
    <w:rsid w:val="0043010F"/>
    <w:rsid w:val="00430748"/>
    <w:rsid w:val="00430865"/>
    <w:rsid w:val="00430A9C"/>
    <w:rsid w:val="00430D43"/>
    <w:rsid w:val="00431AEB"/>
    <w:rsid w:val="00431AFB"/>
    <w:rsid w:val="00431CF6"/>
    <w:rsid w:val="00431D69"/>
    <w:rsid w:val="00431E6B"/>
    <w:rsid w:val="00431E6C"/>
    <w:rsid w:val="00431E6D"/>
    <w:rsid w:val="00431ED5"/>
    <w:rsid w:val="00431F07"/>
    <w:rsid w:val="00431F39"/>
    <w:rsid w:val="00432059"/>
    <w:rsid w:val="00432337"/>
    <w:rsid w:val="00432E2E"/>
    <w:rsid w:val="00432E52"/>
    <w:rsid w:val="004333C1"/>
    <w:rsid w:val="00433519"/>
    <w:rsid w:val="0043358E"/>
    <w:rsid w:val="004335B4"/>
    <w:rsid w:val="00433896"/>
    <w:rsid w:val="00433AF2"/>
    <w:rsid w:val="00433F36"/>
    <w:rsid w:val="0043408B"/>
    <w:rsid w:val="004341F4"/>
    <w:rsid w:val="004347BB"/>
    <w:rsid w:val="004349D6"/>
    <w:rsid w:val="00434B12"/>
    <w:rsid w:val="00434B1D"/>
    <w:rsid w:val="00434B6F"/>
    <w:rsid w:val="00434D35"/>
    <w:rsid w:val="00434EE2"/>
    <w:rsid w:val="00434F90"/>
    <w:rsid w:val="004351FB"/>
    <w:rsid w:val="004355A5"/>
    <w:rsid w:val="00435608"/>
    <w:rsid w:val="0043580E"/>
    <w:rsid w:val="00435B81"/>
    <w:rsid w:val="00435FE5"/>
    <w:rsid w:val="00436041"/>
    <w:rsid w:val="00436076"/>
    <w:rsid w:val="00436269"/>
    <w:rsid w:val="00436396"/>
    <w:rsid w:val="004363FD"/>
    <w:rsid w:val="00436504"/>
    <w:rsid w:val="004365E4"/>
    <w:rsid w:val="004371A5"/>
    <w:rsid w:val="00437654"/>
    <w:rsid w:val="004377D9"/>
    <w:rsid w:val="004377ED"/>
    <w:rsid w:val="00437B8B"/>
    <w:rsid w:val="00437B96"/>
    <w:rsid w:val="00437E71"/>
    <w:rsid w:val="0044009B"/>
    <w:rsid w:val="004400EA"/>
    <w:rsid w:val="00440556"/>
    <w:rsid w:val="0044062B"/>
    <w:rsid w:val="004406D6"/>
    <w:rsid w:val="004407CD"/>
    <w:rsid w:val="00440980"/>
    <w:rsid w:val="004409E7"/>
    <w:rsid w:val="00440C10"/>
    <w:rsid w:val="00440F41"/>
    <w:rsid w:val="004412DC"/>
    <w:rsid w:val="00441511"/>
    <w:rsid w:val="004417AA"/>
    <w:rsid w:val="00441951"/>
    <w:rsid w:val="004419F5"/>
    <w:rsid w:val="00441B5A"/>
    <w:rsid w:val="00441D56"/>
    <w:rsid w:val="00441E02"/>
    <w:rsid w:val="00441F63"/>
    <w:rsid w:val="004421E4"/>
    <w:rsid w:val="004429B3"/>
    <w:rsid w:val="00442FAE"/>
    <w:rsid w:val="00443406"/>
    <w:rsid w:val="004434EB"/>
    <w:rsid w:val="00443879"/>
    <w:rsid w:val="004438FF"/>
    <w:rsid w:val="0044396A"/>
    <w:rsid w:val="004439A9"/>
    <w:rsid w:val="00443E82"/>
    <w:rsid w:val="00443ECD"/>
    <w:rsid w:val="00443FA9"/>
    <w:rsid w:val="004447CA"/>
    <w:rsid w:val="00444DF7"/>
    <w:rsid w:val="004451EC"/>
    <w:rsid w:val="00445235"/>
    <w:rsid w:val="004452E7"/>
    <w:rsid w:val="004455FC"/>
    <w:rsid w:val="004459AD"/>
    <w:rsid w:val="00445AB1"/>
    <w:rsid w:val="00445ADF"/>
    <w:rsid w:val="00445C0F"/>
    <w:rsid w:val="00445D34"/>
    <w:rsid w:val="00445D78"/>
    <w:rsid w:val="00445FB7"/>
    <w:rsid w:val="00446128"/>
    <w:rsid w:val="004468AB"/>
    <w:rsid w:val="00446C87"/>
    <w:rsid w:val="00446C8F"/>
    <w:rsid w:val="00446D01"/>
    <w:rsid w:val="00446D0F"/>
    <w:rsid w:val="00446D50"/>
    <w:rsid w:val="00446F18"/>
    <w:rsid w:val="004473B8"/>
    <w:rsid w:val="004473C7"/>
    <w:rsid w:val="004474A7"/>
    <w:rsid w:val="004475F5"/>
    <w:rsid w:val="004476F2"/>
    <w:rsid w:val="0044784B"/>
    <w:rsid w:val="00447B36"/>
    <w:rsid w:val="00447EE1"/>
    <w:rsid w:val="00450B9F"/>
    <w:rsid w:val="00450E20"/>
    <w:rsid w:val="004512EE"/>
    <w:rsid w:val="0045132A"/>
    <w:rsid w:val="004515E3"/>
    <w:rsid w:val="00451C31"/>
    <w:rsid w:val="004522B8"/>
    <w:rsid w:val="004523B7"/>
    <w:rsid w:val="00452414"/>
    <w:rsid w:val="00452453"/>
    <w:rsid w:val="00452483"/>
    <w:rsid w:val="0045273E"/>
    <w:rsid w:val="004527D3"/>
    <w:rsid w:val="00453C39"/>
    <w:rsid w:val="00453DD9"/>
    <w:rsid w:val="004540CC"/>
    <w:rsid w:val="004542CF"/>
    <w:rsid w:val="004542FB"/>
    <w:rsid w:val="004543A9"/>
    <w:rsid w:val="00454518"/>
    <w:rsid w:val="00454DFB"/>
    <w:rsid w:val="00454EAF"/>
    <w:rsid w:val="004550B0"/>
    <w:rsid w:val="0045518A"/>
    <w:rsid w:val="004554F8"/>
    <w:rsid w:val="0045555F"/>
    <w:rsid w:val="0045556A"/>
    <w:rsid w:val="004556A4"/>
    <w:rsid w:val="0045583B"/>
    <w:rsid w:val="004558B0"/>
    <w:rsid w:val="00455B35"/>
    <w:rsid w:val="00455BCF"/>
    <w:rsid w:val="00455D8E"/>
    <w:rsid w:val="00455E82"/>
    <w:rsid w:val="00455EA3"/>
    <w:rsid w:val="00456006"/>
    <w:rsid w:val="00456426"/>
    <w:rsid w:val="00456655"/>
    <w:rsid w:val="004567B0"/>
    <w:rsid w:val="00456848"/>
    <w:rsid w:val="0045688D"/>
    <w:rsid w:val="0045689E"/>
    <w:rsid w:val="00456ADA"/>
    <w:rsid w:val="00456B54"/>
    <w:rsid w:val="00456C6A"/>
    <w:rsid w:val="00457006"/>
    <w:rsid w:val="0045715C"/>
    <w:rsid w:val="00457615"/>
    <w:rsid w:val="00457626"/>
    <w:rsid w:val="004578F8"/>
    <w:rsid w:val="00457C65"/>
    <w:rsid w:val="00457F24"/>
    <w:rsid w:val="0046011E"/>
    <w:rsid w:val="00460AB1"/>
    <w:rsid w:val="00460DDA"/>
    <w:rsid w:val="00461043"/>
    <w:rsid w:val="00461367"/>
    <w:rsid w:val="004613D4"/>
    <w:rsid w:val="0046143C"/>
    <w:rsid w:val="004614CE"/>
    <w:rsid w:val="00461576"/>
    <w:rsid w:val="00461928"/>
    <w:rsid w:val="00461D6F"/>
    <w:rsid w:val="00461E4A"/>
    <w:rsid w:val="00461FB5"/>
    <w:rsid w:val="0046258D"/>
    <w:rsid w:val="00462D49"/>
    <w:rsid w:val="00462E51"/>
    <w:rsid w:val="00463302"/>
    <w:rsid w:val="00463476"/>
    <w:rsid w:val="00463B6B"/>
    <w:rsid w:val="0046404C"/>
    <w:rsid w:val="00464190"/>
    <w:rsid w:val="0046420E"/>
    <w:rsid w:val="00464376"/>
    <w:rsid w:val="004644C8"/>
    <w:rsid w:val="004645BE"/>
    <w:rsid w:val="0046473E"/>
    <w:rsid w:val="004647F5"/>
    <w:rsid w:val="004648A3"/>
    <w:rsid w:val="00464C89"/>
    <w:rsid w:val="00465017"/>
    <w:rsid w:val="00465074"/>
    <w:rsid w:val="00465229"/>
    <w:rsid w:val="0046553C"/>
    <w:rsid w:val="004659B0"/>
    <w:rsid w:val="00465CE5"/>
    <w:rsid w:val="00465D99"/>
    <w:rsid w:val="00465E34"/>
    <w:rsid w:val="00465E60"/>
    <w:rsid w:val="00466150"/>
    <w:rsid w:val="00466523"/>
    <w:rsid w:val="004665D8"/>
    <w:rsid w:val="004667D9"/>
    <w:rsid w:val="004667F9"/>
    <w:rsid w:val="0046698E"/>
    <w:rsid w:val="00466E84"/>
    <w:rsid w:val="00466F23"/>
    <w:rsid w:val="00466F53"/>
    <w:rsid w:val="00467187"/>
    <w:rsid w:val="00467248"/>
    <w:rsid w:val="00467608"/>
    <w:rsid w:val="00467939"/>
    <w:rsid w:val="00467C08"/>
    <w:rsid w:val="00467C80"/>
    <w:rsid w:val="004700F4"/>
    <w:rsid w:val="004701D6"/>
    <w:rsid w:val="00470468"/>
    <w:rsid w:val="00470623"/>
    <w:rsid w:val="00470ABC"/>
    <w:rsid w:val="00470AE1"/>
    <w:rsid w:val="00470C4B"/>
    <w:rsid w:val="00470FAC"/>
    <w:rsid w:val="004710D9"/>
    <w:rsid w:val="0047162B"/>
    <w:rsid w:val="0047169C"/>
    <w:rsid w:val="00471A88"/>
    <w:rsid w:val="00471EDF"/>
    <w:rsid w:val="00472216"/>
    <w:rsid w:val="00472627"/>
    <w:rsid w:val="00472C96"/>
    <w:rsid w:val="00472D1A"/>
    <w:rsid w:val="004730EF"/>
    <w:rsid w:val="004732E9"/>
    <w:rsid w:val="0047362E"/>
    <w:rsid w:val="00473838"/>
    <w:rsid w:val="00473E49"/>
    <w:rsid w:val="0047433A"/>
    <w:rsid w:val="0047466D"/>
    <w:rsid w:val="004746C5"/>
    <w:rsid w:val="00474D55"/>
    <w:rsid w:val="004753EC"/>
    <w:rsid w:val="004755B7"/>
    <w:rsid w:val="0047564E"/>
    <w:rsid w:val="00475975"/>
    <w:rsid w:val="00475B5C"/>
    <w:rsid w:val="00475C4D"/>
    <w:rsid w:val="0047655B"/>
    <w:rsid w:val="0047682E"/>
    <w:rsid w:val="00476930"/>
    <w:rsid w:val="00476BD0"/>
    <w:rsid w:val="00476F7E"/>
    <w:rsid w:val="00476FD7"/>
    <w:rsid w:val="004773CD"/>
    <w:rsid w:val="004776AE"/>
    <w:rsid w:val="00477ABA"/>
    <w:rsid w:val="00477AEB"/>
    <w:rsid w:val="00477BB7"/>
    <w:rsid w:val="00477C76"/>
    <w:rsid w:val="00477D38"/>
    <w:rsid w:val="00477D9C"/>
    <w:rsid w:val="00477E60"/>
    <w:rsid w:val="00477ECB"/>
    <w:rsid w:val="00480885"/>
    <w:rsid w:val="00480979"/>
    <w:rsid w:val="00480B44"/>
    <w:rsid w:val="00481218"/>
    <w:rsid w:val="0048177A"/>
    <w:rsid w:val="00481A51"/>
    <w:rsid w:val="00481B6A"/>
    <w:rsid w:val="00482321"/>
    <w:rsid w:val="0048276B"/>
    <w:rsid w:val="00482789"/>
    <w:rsid w:val="004828CD"/>
    <w:rsid w:val="004829E5"/>
    <w:rsid w:val="00482AD0"/>
    <w:rsid w:val="0048315C"/>
    <w:rsid w:val="00483356"/>
    <w:rsid w:val="0048351C"/>
    <w:rsid w:val="00483779"/>
    <w:rsid w:val="00483A1B"/>
    <w:rsid w:val="00483C0A"/>
    <w:rsid w:val="00483C0D"/>
    <w:rsid w:val="00483CD2"/>
    <w:rsid w:val="00483D5C"/>
    <w:rsid w:val="00483EEF"/>
    <w:rsid w:val="00483F8C"/>
    <w:rsid w:val="00484079"/>
    <w:rsid w:val="0048440B"/>
    <w:rsid w:val="004844DC"/>
    <w:rsid w:val="0048451A"/>
    <w:rsid w:val="004845C8"/>
    <w:rsid w:val="004846A1"/>
    <w:rsid w:val="00484710"/>
    <w:rsid w:val="004849B5"/>
    <w:rsid w:val="00484A2C"/>
    <w:rsid w:val="00484B4A"/>
    <w:rsid w:val="00485054"/>
    <w:rsid w:val="00485157"/>
    <w:rsid w:val="0048576C"/>
    <w:rsid w:val="00485860"/>
    <w:rsid w:val="004858AD"/>
    <w:rsid w:val="00485C2C"/>
    <w:rsid w:val="0048627D"/>
    <w:rsid w:val="004863C6"/>
    <w:rsid w:val="004863ED"/>
    <w:rsid w:val="004867EC"/>
    <w:rsid w:val="00487731"/>
    <w:rsid w:val="00487D53"/>
    <w:rsid w:val="0049017A"/>
    <w:rsid w:val="00490504"/>
    <w:rsid w:val="004906AA"/>
    <w:rsid w:val="004909B9"/>
    <w:rsid w:val="004909EB"/>
    <w:rsid w:val="00490D4C"/>
    <w:rsid w:val="0049125C"/>
    <w:rsid w:val="00491297"/>
    <w:rsid w:val="004912E2"/>
    <w:rsid w:val="00491455"/>
    <w:rsid w:val="00491688"/>
    <w:rsid w:val="004917CC"/>
    <w:rsid w:val="004924EE"/>
    <w:rsid w:val="00492904"/>
    <w:rsid w:val="00492929"/>
    <w:rsid w:val="004929D1"/>
    <w:rsid w:val="00493246"/>
    <w:rsid w:val="004932B8"/>
    <w:rsid w:val="00493395"/>
    <w:rsid w:val="004933E2"/>
    <w:rsid w:val="004936EC"/>
    <w:rsid w:val="00493726"/>
    <w:rsid w:val="004944A1"/>
    <w:rsid w:val="00494D8C"/>
    <w:rsid w:val="00494E8B"/>
    <w:rsid w:val="00495133"/>
    <w:rsid w:val="00495656"/>
    <w:rsid w:val="00495695"/>
    <w:rsid w:val="004956C7"/>
    <w:rsid w:val="004956F4"/>
    <w:rsid w:val="00495825"/>
    <w:rsid w:val="004958FC"/>
    <w:rsid w:val="00495E30"/>
    <w:rsid w:val="00495E56"/>
    <w:rsid w:val="00495FE5"/>
    <w:rsid w:val="00496177"/>
    <w:rsid w:val="0049657F"/>
    <w:rsid w:val="004965E8"/>
    <w:rsid w:val="0049688B"/>
    <w:rsid w:val="00496AD1"/>
    <w:rsid w:val="00496D40"/>
    <w:rsid w:val="00497011"/>
    <w:rsid w:val="004970B7"/>
    <w:rsid w:val="004972EF"/>
    <w:rsid w:val="00497472"/>
    <w:rsid w:val="004974F5"/>
    <w:rsid w:val="00497842"/>
    <w:rsid w:val="0049793F"/>
    <w:rsid w:val="00497941"/>
    <w:rsid w:val="00497B7E"/>
    <w:rsid w:val="004A058D"/>
    <w:rsid w:val="004A0B33"/>
    <w:rsid w:val="004A0D82"/>
    <w:rsid w:val="004A1082"/>
    <w:rsid w:val="004A1514"/>
    <w:rsid w:val="004A18FE"/>
    <w:rsid w:val="004A1D11"/>
    <w:rsid w:val="004A1E44"/>
    <w:rsid w:val="004A2288"/>
    <w:rsid w:val="004A2642"/>
    <w:rsid w:val="004A2804"/>
    <w:rsid w:val="004A30C3"/>
    <w:rsid w:val="004A3120"/>
    <w:rsid w:val="004A33E9"/>
    <w:rsid w:val="004A3425"/>
    <w:rsid w:val="004A3779"/>
    <w:rsid w:val="004A37E1"/>
    <w:rsid w:val="004A3C8E"/>
    <w:rsid w:val="004A3DFF"/>
    <w:rsid w:val="004A445D"/>
    <w:rsid w:val="004A4763"/>
    <w:rsid w:val="004A4823"/>
    <w:rsid w:val="004A4D39"/>
    <w:rsid w:val="004A50C0"/>
    <w:rsid w:val="004A50E4"/>
    <w:rsid w:val="004A5404"/>
    <w:rsid w:val="004A55D7"/>
    <w:rsid w:val="004A59DC"/>
    <w:rsid w:val="004A5C51"/>
    <w:rsid w:val="004A5E00"/>
    <w:rsid w:val="004A5E4A"/>
    <w:rsid w:val="004A60DF"/>
    <w:rsid w:val="004A61CC"/>
    <w:rsid w:val="004A6247"/>
    <w:rsid w:val="004A63CC"/>
    <w:rsid w:val="004A6877"/>
    <w:rsid w:val="004A6B12"/>
    <w:rsid w:val="004A6C89"/>
    <w:rsid w:val="004A6D3F"/>
    <w:rsid w:val="004A77F0"/>
    <w:rsid w:val="004A7859"/>
    <w:rsid w:val="004A797E"/>
    <w:rsid w:val="004A7AEF"/>
    <w:rsid w:val="004A7B61"/>
    <w:rsid w:val="004A7CAF"/>
    <w:rsid w:val="004A7F57"/>
    <w:rsid w:val="004B019F"/>
    <w:rsid w:val="004B02ED"/>
    <w:rsid w:val="004B08A2"/>
    <w:rsid w:val="004B0B58"/>
    <w:rsid w:val="004B0E16"/>
    <w:rsid w:val="004B0FB2"/>
    <w:rsid w:val="004B1041"/>
    <w:rsid w:val="004B1209"/>
    <w:rsid w:val="004B15EC"/>
    <w:rsid w:val="004B1903"/>
    <w:rsid w:val="004B218D"/>
    <w:rsid w:val="004B25DE"/>
    <w:rsid w:val="004B2B2D"/>
    <w:rsid w:val="004B2B4D"/>
    <w:rsid w:val="004B2E12"/>
    <w:rsid w:val="004B32AC"/>
    <w:rsid w:val="004B34CF"/>
    <w:rsid w:val="004B351B"/>
    <w:rsid w:val="004B37E9"/>
    <w:rsid w:val="004B3B7F"/>
    <w:rsid w:val="004B3DC8"/>
    <w:rsid w:val="004B3E85"/>
    <w:rsid w:val="004B4019"/>
    <w:rsid w:val="004B43E8"/>
    <w:rsid w:val="004B4760"/>
    <w:rsid w:val="004B4B2B"/>
    <w:rsid w:val="004B4C28"/>
    <w:rsid w:val="004B5026"/>
    <w:rsid w:val="004B5153"/>
    <w:rsid w:val="004B51AB"/>
    <w:rsid w:val="004B53D8"/>
    <w:rsid w:val="004B542D"/>
    <w:rsid w:val="004B56E1"/>
    <w:rsid w:val="004B5C14"/>
    <w:rsid w:val="004B5C34"/>
    <w:rsid w:val="004B611D"/>
    <w:rsid w:val="004B64CE"/>
    <w:rsid w:val="004B67B5"/>
    <w:rsid w:val="004B6827"/>
    <w:rsid w:val="004B6DE8"/>
    <w:rsid w:val="004B6EFB"/>
    <w:rsid w:val="004B70ED"/>
    <w:rsid w:val="004B72BC"/>
    <w:rsid w:val="004B74BE"/>
    <w:rsid w:val="004B7F8E"/>
    <w:rsid w:val="004C01F2"/>
    <w:rsid w:val="004C05D6"/>
    <w:rsid w:val="004C0732"/>
    <w:rsid w:val="004C0BE3"/>
    <w:rsid w:val="004C0C7B"/>
    <w:rsid w:val="004C1198"/>
    <w:rsid w:val="004C14CB"/>
    <w:rsid w:val="004C2019"/>
    <w:rsid w:val="004C21CB"/>
    <w:rsid w:val="004C23AB"/>
    <w:rsid w:val="004C244A"/>
    <w:rsid w:val="004C2698"/>
    <w:rsid w:val="004C3299"/>
    <w:rsid w:val="004C345C"/>
    <w:rsid w:val="004C37C4"/>
    <w:rsid w:val="004C38FF"/>
    <w:rsid w:val="004C3968"/>
    <w:rsid w:val="004C3B2B"/>
    <w:rsid w:val="004C3B65"/>
    <w:rsid w:val="004C3F71"/>
    <w:rsid w:val="004C4957"/>
    <w:rsid w:val="004C49FD"/>
    <w:rsid w:val="004C4B24"/>
    <w:rsid w:val="004C4B7F"/>
    <w:rsid w:val="004C50E8"/>
    <w:rsid w:val="004C5101"/>
    <w:rsid w:val="004C5103"/>
    <w:rsid w:val="004C5507"/>
    <w:rsid w:val="004C551F"/>
    <w:rsid w:val="004C5569"/>
    <w:rsid w:val="004C5689"/>
    <w:rsid w:val="004C577A"/>
    <w:rsid w:val="004C57E4"/>
    <w:rsid w:val="004C5828"/>
    <w:rsid w:val="004C5A30"/>
    <w:rsid w:val="004C5D91"/>
    <w:rsid w:val="004C5EC6"/>
    <w:rsid w:val="004C5ED3"/>
    <w:rsid w:val="004C5FE1"/>
    <w:rsid w:val="004C61CF"/>
    <w:rsid w:val="004C62BC"/>
    <w:rsid w:val="004C6546"/>
    <w:rsid w:val="004C6CD0"/>
    <w:rsid w:val="004C6D51"/>
    <w:rsid w:val="004C6F97"/>
    <w:rsid w:val="004C706D"/>
    <w:rsid w:val="004C70B9"/>
    <w:rsid w:val="004C7111"/>
    <w:rsid w:val="004C71E1"/>
    <w:rsid w:val="004C7988"/>
    <w:rsid w:val="004C7A67"/>
    <w:rsid w:val="004C7AB5"/>
    <w:rsid w:val="004C7B07"/>
    <w:rsid w:val="004C7C5F"/>
    <w:rsid w:val="004C7E71"/>
    <w:rsid w:val="004C7EDD"/>
    <w:rsid w:val="004D0034"/>
    <w:rsid w:val="004D00ED"/>
    <w:rsid w:val="004D0471"/>
    <w:rsid w:val="004D0475"/>
    <w:rsid w:val="004D0B98"/>
    <w:rsid w:val="004D0C72"/>
    <w:rsid w:val="004D0CF5"/>
    <w:rsid w:val="004D0EB2"/>
    <w:rsid w:val="004D12E0"/>
    <w:rsid w:val="004D1DD3"/>
    <w:rsid w:val="004D21EB"/>
    <w:rsid w:val="004D226F"/>
    <w:rsid w:val="004D2504"/>
    <w:rsid w:val="004D2507"/>
    <w:rsid w:val="004D27A8"/>
    <w:rsid w:val="004D28CF"/>
    <w:rsid w:val="004D29BD"/>
    <w:rsid w:val="004D2BA6"/>
    <w:rsid w:val="004D2C1E"/>
    <w:rsid w:val="004D2C60"/>
    <w:rsid w:val="004D2E1B"/>
    <w:rsid w:val="004D2F91"/>
    <w:rsid w:val="004D3008"/>
    <w:rsid w:val="004D33C1"/>
    <w:rsid w:val="004D35FD"/>
    <w:rsid w:val="004D36FA"/>
    <w:rsid w:val="004D3863"/>
    <w:rsid w:val="004D3CE1"/>
    <w:rsid w:val="004D3D65"/>
    <w:rsid w:val="004D4654"/>
    <w:rsid w:val="004D4659"/>
    <w:rsid w:val="004D4996"/>
    <w:rsid w:val="004D49B6"/>
    <w:rsid w:val="004D4AB9"/>
    <w:rsid w:val="004D4B62"/>
    <w:rsid w:val="004D50ED"/>
    <w:rsid w:val="004D5D99"/>
    <w:rsid w:val="004D5DFC"/>
    <w:rsid w:val="004D6151"/>
    <w:rsid w:val="004D64F1"/>
    <w:rsid w:val="004D6984"/>
    <w:rsid w:val="004D6F9E"/>
    <w:rsid w:val="004D71FB"/>
    <w:rsid w:val="004D751B"/>
    <w:rsid w:val="004D7542"/>
    <w:rsid w:val="004D7D29"/>
    <w:rsid w:val="004D7D37"/>
    <w:rsid w:val="004D7D79"/>
    <w:rsid w:val="004D7F73"/>
    <w:rsid w:val="004E0171"/>
    <w:rsid w:val="004E01E8"/>
    <w:rsid w:val="004E047F"/>
    <w:rsid w:val="004E06F5"/>
    <w:rsid w:val="004E0820"/>
    <w:rsid w:val="004E0860"/>
    <w:rsid w:val="004E10CA"/>
    <w:rsid w:val="004E1261"/>
    <w:rsid w:val="004E1333"/>
    <w:rsid w:val="004E17EA"/>
    <w:rsid w:val="004E195F"/>
    <w:rsid w:val="004E1D41"/>
    <w:rsid w:val="004E1EA2"/>
    <w:rsid w:val="004E2554"/>
    <w:rsid w:val="004E2642"/>
    <w:rsid w:val="004E2697"/>
    <w:rsid w:val="004E2850"/>
    <w:rsid w:val="004E2F12"/>
    <w:rsid w:val="004E3413"/>
    <w:rsid w:val="004E3565"/>
    <w:rsid w:val="004E3968"/>
    <w:rsid w:val="004E3E47"/>
    <w:rsid w:val="004E3FA1"/>
    <w:rsid w:val="004E4003"/>
    <w:rsid w:val="004E4125"/>
    <w:rsid w:val="004E4158"/>
    <w:rsid w:val="004E4241"/>
    <w:rsid w:val="004E42F0"/>
    <w:rsid w:val="004E42FE"/>
    <w:rsid w:val="004E4C26"/>
    <w:rsid w:val="004E4F02"/>
    <w:rsid w:val="004E51DF"/>
    <w:rsid w:val="004E52EA"/>
    <w:rsid w:val="004E5B72"/>
    <w:rsid w:val="004E63CC"/>
    <w:rsid w:val="004E6472"/>
    <w:rsid w:val="004E6781"/>
    <w:rsid w:val="004E6A07"/>
    <w:rsid w:val="004E6AB7"/>
    <w:rsid w:val="004E6EAF"/>
    <w:rsid w:val="004E7019"/>
    <w:rsid w:val="004E7307"/>
    <w:rsid w:val="004E731A"/>
    <w:rsid w:val="004E7429"/>
    <w:rsid w:val="004E765D"/>
    <w:rsid w:val="004E76DD"/>
    <w:rsid w:val="004E772F"/>
    <w:rsid w:val="004E776D"/>
    <w:rsid w:val="004E7A9B"/>
    <w:rsid w:val="004E7DB1"/>
    <w:rsid w:val="004F005A"/>
    <w:rsid w:val="004F0199"/>
    <w:rsid w:val="004F039B"/>
    <w:rsid w:val="004F0416"/>
    <w:rsid w:val="004F06D2"/>
    <w:rsid w:val="004F0758"/>
    <w:rsid w:val="004F0999"/>
    <w:rsid w:val="004F09E7"/>
    <w:rsid w:val="004F0A3C"/>
    <w:rsid w:val="004F0AF1"/>
    <w:rsid w:val="004F1236"/>
    <w:rsid w:val="004F1512"/>
    <w:rsid w:val="004F1527"/>
    <w:rsid w:val="004F15BD"/>
    <w:rsid w:val="004F1859"/>
    <w:rsid w:val="004F1D8A"/>
    <w:rsid w:val="004F1DFF"/>
    <w:rsid w:val="004F2678"/>
    <w:rsid w:val="004F2787"/>
    <w:rsid w:val="004F2AEF"/>
    <w:rsid w:val="004F2C60"/>
    <w:rsid w:val="004F2CBC"/>
    <w:rsid w:val="004F2E2F"/>
    <w:rsid w:val="004F2E3D"/>
    <w:rsid w:val="004F2E5E"/>
    <w:rsid w:val="004F318E"/>
    <w:rsid w:val="004F31AB"/>
    <w:rsid w:val="004F3393"/>
    <w:rsid w:val="004F38D1"/>
    <w:rsid w:val="004F396F"/>
    <w:rsid w:val="004F3A40"/>
    <w:rsid w:val="004F3BB9"/>
    <w:rsid w:val="004F3DAA"/>
    <w:rsid w:val="004F3FF1"/>
    <w:rsid w:val="004F41E6"/>
    <w:rsid w:val="004F437B"/>
    <w:rsid w:val="004F4445"/>
    <w:rsid w:val="004F4696"/>
    <w:rsid w:val="004F47D3"/>
    <w:rsid w:val="004F4E53"/>
    <w:rsid w:val="004F4E8C"/>
    <w:rsid w:val="004F504F"/>
    <w:rsid w:val="004F5612"/>
    <w:rsid w:val="004F589E"/>
    <w:rsid w:val="004F5CA6"/>
    <w:rsid w:val="004F5D0F"/>
    <w:rsid w:val="004F63F7"/>
    <w:rsid w:val="004F64CA"/>
    <w:rsid w:val="004F6611"/>
    <w:rsid w:val="004F6808"/>
    <w:rsid w:val="004F6825"/>
    <w:rsid w:val="004F6904"/>
    <w:rsid w:val="004F6D01"/>
    <w:rsid w:val="004F6E91"/>
    <w:rsid w:val="004F6FDB"/>
    <w:rsid w:val="004F71A8"/>
    <w:rsid w:val="004F72CA"/>
    <w:rsid w:val="004F7472"/>
    <w:rsid w:val="004F753D"/>
    <w:rsid w:val="004F7763"/>
    <w:rsid w:val="004F7D20"/>
    <w:rsid w:val="0050003D"/>
    <w:rsid w:val="005000D1"/>
    <w:rsid w:val="00500112"/>
    <w:rsid w:val="005003BB"/>
    <w:rsid w:val="0050052D"/>
    <w:rsid w:val="0050056E"/>
    <w:rsid w:val="0050080D"/>
    <w:rsid w:val="00500D4E"/>
    <w:rsid w:val="005011B4"/>
    <w:rsid w:val="00501485"/>
    <w:rsid w:val="005015CB"/>
    <w:rsid w:val="0050180C"/>
    <w:rsid w:val="00501F70"/>
    <w:rsid w:val="00502004"/>
    <w:rsid w:val="00502BE5"/>
    <w:rsid w:val="00502C9B"/>
    <w:rsid w:val="00502D28"/>
    <w:rsid w:val="00502E4C"/>
    <w:rsid w:val="0050328C"/>
    <w:rsid w:val="005036B6"/>
    <w:rsid w:val="00503B0C"/>
    <w:rsid w:val="00503E9C"/>
    <w:rsid w:val="0050411E"/>
    <w:rsid w:val="0050415F"/>
    <w:rsid w:val="0050418D"/>
    <w:rsid w:val="005044DF"/>
    <w:rsid w:val="005045C2"/>
    <w:rsid w:val="0050468A"/>
    <w:rsid w:val="00504A4F"/>
    <w:rsid w:val="00504D0A"/>
    <w:rsid w:val="0050528F"/>
    <w:rsid w:val="00505364"/>
    <w:rsid w:val="00505A7E"/>
    <w:rsid w:val="00505B59"/>
    <w:rsid w:val="00505CE9"/>
    <w:rsid w:val="00505D39"/>
    <w:rsid w:val="00505DA5"/>
    <w:rsid w:val="00505E5C"/>
    <w:rsid w:val="00506230"/>
    <w:rsid w:val="0050654D"/>
    <w:rsid w:val="005067C4"/>
    <w:rsid w:val="00506B0D"/>
    <w:rsid w:val="00506DA3"/>
    <w:rsid w:val="00506DA4"/>
    <w:rsid w:val="005072F9"/>
    <w:rsid w:val="005079C4"/>
    <w:rsid w:val="00507FD3"/>
    <w:rsid w:val="0051003C"/>
    <w:rsid w:val="00510548"/>
    <w:rsid w:val="0051059E"/>
    <w:rsid w:val="0051069B"/>
    <w:rsid w:val="005107C5"/>
    <w:rsid w:val="005107DA"/>
    <w:rsid w:val="00510954"/>
    <w:rsid w:val="00510A33"/>
    <w:rsid w:val="00510B19"/>
    <w:rsid w:val="00510CE1"/>
    <w:rsid w:val="0051157C"/>
    <w:rsid w:val="00511A4A"/>
    <w:rsid w:val="00511B46"/>
    <w:rsid w:val="00511E8B"/>
    <w:rsid w:val="00511F4E"/>
    <w:rsid w:val="00511F63"/>
    <w:rsid w:val="00512263"/>
    <w:rsid w:val="00512340"/>
    <w:rsid w:val="0051243D"/>
    <w:rsid w:val="0051252F"/>
    <w:rsid w:val="005125E5"/>
    <w:rsid w:val="0051269B"/>
    <w:rsid w:val="005127D2"/>
    <w:rsid w:val="005127EF"/>
    <w:rsid w:val="00512989"/>
    <w:rsid w:val="00512A68"/>
    <w:rsid w:val="00512FC1"/>
    <w:rsid w:val="00513205"/>
    <w:rsid w:val="005133B9"/>
    <w:rsid w:val="0051343C"/>
    <w:rsid w:val="00513EB5"/>
    <w:rsid w:val="005145BB"/>
    <w:rsid w:val="00514793"/>
    <w:rsid w:val="005149E2"/>
    <w:rsid w:val="00514B5F"/>
    <w:rsid w:val="00514B95"/>
    <w:rsid w:val="00514CCB"/>
    <w:rsid w:val="00514F87"/>
    <w:rsid w:val="00515018"/>
    <w:rsid w:val="00515351"/>
    <w:rsid w:val="00515582"/>
    <w:rsid w:val="005155ED"/>
    <w:rsid w:val="005157AA"/>
    <w:rsid w:val="005158BF"/>
    <w:rsid w:val="00515BFF"/>
    <w:rsid w:val="00515D48"/>
    <w:rsid w:val="00515EC5"/>
    <w:rsid w:val="00515F6A"/>
    <w:rsid w:val="00516054"/>
    <w:rsid w:val="00516141"/>
    <w:rsid w:val="005161BF"/>
    <w:rsid w:val="00516382"/>
    <w:rsid w:val="005164DF"/>
    <w:rsid w:val="00517156"/>
    <w:rsid w:val="00517991"/>
    <w:rsid w:val="00517C19"/>
    <w:rsid w:val="0052016E"/>
    <w:rsid w:val="005202F3"/>
    <w:rsid w:val="00520398"/>
    <w:rsid w:val="00520444"/>
    <w:rsid w:val="005204F2"/>
    <w:rsid w:val="00520801"/>
    <w:rsid w:val="00520ADA"/>
    <w:rsid w:val="00520E90"/>
    <w:rsid w:val="00520F61"/>
    <w:rsid w:val="00521520"/>
    <w:rsid w:val="005218D7"/>
    <w:rsid w:val="0052192F"/>
    <w:rsid w:val="00522145"/>
    <w:rsid w:val="0052227F"/>
    <w:rsid w:val="00522382"/>
    <w:rsid w:val="005223D8"/>
    <w:rsid w:val="005224CB"/>
    <w:rsid w:val="005225F8"/>
    <w:rsid w:val="005226C4"/>
    <w:rsid w:val="00522B06"/>
    <w:rsid w:val="0052306C"/>
    <w:rsid w:val="005232DD"/>
    <w:rsid w:val="00523759"/>
    <w:rsid w:val="0052390F"/>
    <w:rsid w:val="00523D4A"/>
    <w:rsid w:val="00523E70"/>
    <w:rsid w:val="00524078"/>
    <w:rsid w:val="005245C4"/>
    <w:rsid w:val="00524721"/>
    <w:rsid w:val="00524854"/>
    <w:rsid w:val="005254B1"/>
    <w:rsid w:val="00525C5B"/>
    <w:rsid w:val="00525F0F"/>
    <w:rsid w:val="00525FB2"/>
    <w:rsid w:val="00526074"/>
    <w:rsid w:val="0052687A"/>
    <w:rsid w:val="00526D29"/>
    <w:rsid w:val="00526D4C"/>
    <w:rsid w:val="00526E19"/>
    <w:rsid w:val="0052730D"/>
    <w:rsid w:val="005277CF"/>
    <w:rsid w:val="0052781D"/>
    <w:rsid w:val="0052789B"/>
    <w:rsid w:val="00527B0D"/>
    <w:rsid w:val="0053036B"/>
    <w:rsid w:val="00530548"/>
    <w:rsid w:val="00530609"/>
    <w:rsid w:val="005306EC"/>
    <w:rsid w:val="005307FA"/>
    <w:rsid w:val="0053093A"/>
    <w:rsid w:val="00530A37"/>
    <w:rsid w:val="00530CC9"/>
    <w:rsid w:val="00530FA2"/>
    <w:rsid w:val="0053113D"/>
    <w:rsid w:val="0053131A"/>
    <w:rsid w:val="005318A1"/>
    <w:rsid w:val="00531945"/>
    <w:rsid w:val="00531A0F"/>
    <w:rsid w:val="00531D0E"/>
    <w:rsid w:val="00531D7B"/>
    <w:rsid w:val="00531E09"/>
    <w:rsid w:val="00531E99"/>
    <w:rsid w:val="00531F07"/>
    <w:rsid w:val="00531F4F"/>
    <w:rsid w:val="005320B7"/>
    <w:rsid w:val="0053248A"/>
    <w:rsid w:val="00532826"/>
    <w:rsid w:val="0053296D"/>
    <w:rsid w:val="00532CEE"/>
    <w:rsid w:val="00533057"/>
    <w:rsid w:val="00533571"/>
    <w:rsid w:val="0053357D"/>
    <w:rsid w:val="00533770"/>
    <w:rsid w:val="0053416A"/>
    <w:rsid w:val="0053446C"/>
    <w:rsid w:val="005345A5"/>
    <w:rsid w:val="00534826"/>
    <w:rsid w:val="005348AC"/>
    <w:rsid w:val="00534A3D"/>
    <w:rsid w:val="00534BBA"/>
    <w:rsid w:val="00535160"/>
    <w:rsid w:val="005353C1"/>
    <w:rsid w:val="005357E8"/>
    <w:rsid w:val="00535C1E"/>
    <w:rsid w:val="00535E1F"/>
    <w:rsid w:val="00535E91"/>
    <w:rsid w:val="00536318"/>
    <w:rsid w:val="005363BF"/>
    <w:rsid w:val="005364AD"/>
    <w:rsid w:val="00536570"/>
    <w:rsid w:val="005369E0"/>
    <w:rsid w:val="00536C9A"/>
    <w:rsid w:val="00536DA6"/>
    <w:rsid w:val="00537754"/>
    <w:rsid w:val="0053792A"/>
    <w:rsid w:val="0053798F"/>
    <w:rsid w:val="00537E5F"/>
    <w:rsid w:val="00537F68"/>
    <w:rsid w:val="005400D1"/>
    <w:rsid w:val="0054040C"/>
    <w:rsid w:val="00540462"/>
    <w:rsid w:val="00540978"/>
    <w:rsid w:val="005409BE"/>
    <w:rsid w:val="00540B16"/>
    <w:rsid w:val="00540F0A"/>
    <w:rsid w:val="00540F58"/>
    <w:rsid w:val="0054124C"/>
    <w:rsid w:val="00541973"/>
    <w:rsid w:val="00541A7F"/>
    <w:rsid w:val="00541C86"/>
    <w:rsid w:val="00541F3D"/>
    <w:rsid w:val="005423E2"/>
    <w:rsid w:val="00542509"/>
    <w:rsid w:val="0054270C"/>
    <w:rsid w:val="00542AFF"/>
    <w:rsid w:val="00542FC6"/>
    <w:rsid w:val="00543078"/>
    <w:rsid w:val="005436BA"/>
    <w:rsid w:val="00543884"/>
    <w:rsid w:val="00543AF2"/>
    <w:rsid w:val="00543DCC"/>
    <w:rsid w:val="00543EBD"/>
    <w:rsid w:val="00544201"/>
    <w:rsid w:val="00544A81"/>
    <w:rsid w:val="00544E36"/>
    <w:rsid w:val="005452B7"/>
    <w:rsid w:val="00545477"/>
    <w:rsid w:val="005457CB"/>
    <w:rsid w:val="00545A42"/>
    <w:rsid w:val="00545B9A"/>
    <w:rsid w:val="00546164"/>
    <w:rsid w:val="005461F2"/>
    <w:rsid w:val="00546479"/>
    <w:rsid w:val="00546622"/>
    <w:rsid w:val="00546A43"/>
    <w:rsid w:val="00546B2A"/>
    <w:rsid w:val="00546B9B"/>
    <w:rsid w:val="00546BA9"/>
    <w:rsid w:val="00546FAE"/>
    <w:rsid w:val="00547049"/>
    <w:rsid w:val="00547060"/>
    <w:rsid w:val="00547375"/>
    <w:rsid w:val="005477AD"/>
    <w:rsid w:val="0054793A"/>
    <w:rsid w:val="00547B35"/>
    <w:rsid w:val="00547EA7"/>
    <w:rsid w:val="00550026"/>
    <w:rsid w:val="005500E9"/>
    <w:rsid w:val="00550218"/>
    <w:rsid w:val="005505BA"/>
    <w:rsid w:val="005506A5"/>
    <w:rsid w:val="00550C69"/>
    <w:rsid w:val="00550E17"/>
    <w:rsid w:val="00550F63"/>
    <w:rsid w:val="00550FF3"/>
    <w:rsid w:val="00551110"/>
    <w:rsid w:val="00551506"/>
    <w:rsid w:val="005516A3"/>
    <w:rsid w:val="00551766"/>
    <w:rsid w:val="00551D27"/>
    <w:rsid w:val="005523EC"/>
    <w:rsid w:val="00552699"/>
    <w:rsid w:val="00552843"/>
    <w:rsid w:val="00552B40"/>
    <w:rsid w:val="00552CE9"/>
    <w:rsid w:val="00552E31"/>
    <w:rsid w:val="00552F9A"/>
    <w:rsid w:val="00553066"/>
    <w:rsid w:val="0055327B"/>
    <w:rsid w:val="0055331C"/>
    <w:rsid w:val="00553916"/>
    <w:rsid w:val="00553AEF"/>
    <w:rsid w:val="00554413"/>
    <w:rsid w:val="00554473"/>
    <w:rsid w:val="00554520"/>
    <w:rsid w:val="005546A5"/>
    <w:rsid w:val="00554736"/>
    <w:rsid w:val="00554868"/>
    <w:rsid w:val="00554960"/>
    <w:rsid w:val="00554E32"/>
    <w:rsid w:val="00555240"/>
    <w:rsid w:val="0055537A"/>
    <w:rsid w:val="00555AD3"/>
    <w:rsid w:val="00555CB2"/>
    <w:rsid w:val="00555CBA"/>
    <w:rsid w:val="005564AC"/>
    <w:rsid w:val="0055689E"/>
    <w:rsid w:val="0055696D"/>
    <w:rsid w:val="00556A01"/>
    <w:rsid w:val="00556A72"/>
    <w:rsid w:val="00556B50"/>
    <w:rsid w:val="00556DC9"/>
    <w:rsid w:val="00556F04"/>
    <w:rsid w:val="005578E7"/>
    <w:rsid w:val="005606DF"/>
    <w:rsid w:val="00560857"/>
    <w:rsid w:val="005609C7"/>
    <w:rsid w:val="00560D45"/>
    <w:rsid w:val="00560DAA"/>
    <w:rsid w:val="0056104C"/>
    <w:rsid w:val="005616D5"/>
    <w:rsid w:val="005618B6"/>
    <w:rsid w:val="00561BB3"/>
    <w:rsid w:val="00561D5C"/>
    <w:rsid w:val="00561D64"/>
    <w:rsid w:val="00562047"/>
    <w:rsid w:val="00562700"/>
    <w:rsid w:val="00562C61"/>
    <w:rsid w:val="00562CC4"/>
    <w:rsid w:val="00563364"/>
    <w:rsid w:val="005635C0"/>
    <w:rsid w:val="005638B0"/>
    <w:rsid w:val="0056396B"/>
    <w:rsid w:val="005639FE"/>
    <w:rsid w:val="00563D9F"/>
    <w:rsid w:val="005640CD"/>
    <w:rsid w:val="005640CF"/>
    <w:rsid w:val="0056431D"/>
    <w:rsid w:val="0056462A"/>
    <w:rsid w:val="00564671"/>
    <w:rsid w:val="0056487B"/>
    <w:rsid w:val="00564F9E"/>
    <w:rsid w:val="00565089"/>
    <w:rsid w:val="005651E2"/>
    <w:rsid w:val="00565248"/>
    <w:rsid w:val="005652BA"/>
    <w:rsid w:val="005656A3"/>
    <w:rsid w:val="005659C3"/>
    <w:rsid w:val="00565E49"/>
    <w:rsid w:val="00565E75"/>
    <w:rsid w:val="00566031"/>
    <w:rsid w:val="0056607F"/>
    <w:rsid w:val="0056623E"/>
    <w:rsid w:val="0056654E"/>
    <w:rsid w:val="00567227"/>
    <w:rsid w:val="00567393"/>
    <w:rsid w:val="0056752A"/>
    <w:rsid w:val="005675A1"/>
    <w:rsid w:val="00567742"/>
    <w:rsid w:val="00567A1D"/>
    <w:rsid w:val="00567DCB"/>
    <w:rsid w:val="00567F4B"/>
    <w:rsid w:val="005702D6"/>
    <w:rsid w:val="005708BE"/>
    <w:rsid w:val="00570B28"/>
    <w:rsid w:val="005714C1"/>
    <w:rsid w:val="00571630"/>
    <w:rsid w:val="0057181E"/>
    <w:rsid w:val="005718ED"/>
    <w:rsid w:val="00571B80"/>
    <w:rsid w:val="00571CF8"/>
    <w:rsid w:val="00571DBE"/>
    <w:rsid w:val="00571DED"/>
    <w:rsid w:val="0057237B"/>
    <w:rsid w:val="005723CA"/>
    <w:rsid w:val="0057272C"/>
    <w:rsid w:val="00572940"/>
    <w:rsid w:val="005733FE"/>
    <w:rsid w:val="0057377F"/>
    <w:rsid w:val="00573DA3"/>
    <w:rsid w:val="00573DE3"/>
    <w:rsid w:val="00574185"/>
    <w:rsid w:val="005741A9"/>
    <w:rsid w:val="00574244"/>
    <w:rsid w:val="00574540"/>
    <w:rsid w:val="005746EC"/>
    <w:rsid w:val="00574F9D"/>
    <w:rsid w:val="00575038"/>
    <w:rsid w:val="0057510A"/>
    <w:rsid w:val="0057531C"/>
    <w:rsid w:val="00575590"/>
    <w:rsid w:val="00575601"/>
    <w:rsid w:val="00575664"/>
    <w:rsid w:val="00575914"/>
    <w:rsid w:val="0057599E"/>
    <w:rsid w:val="00575B99"/>
    <w:rsid w:val="00575C7E"/>
    <w:rsid w:val="00575D2F"/>
    <w:rsid w:val="0057646A"/>
    <w:rsid w:val="005764C0"/>
    <w:rsid w:val="0057654D"/>
    <w:rsid w:val="00576CC1"/>
    <w:rsid w:val="005772C7"/>
    <w:rsid w:val="00577555"/>
    <w:rsid w:val="005775F2"/>
    <w:rsid w:val="00577811"/>
    <w:rsid w:val="005804C1"/>
    <w:rsid w:val="0058056C"/>
    <w:rsid w:val="005807B3"/>
    <w:rsid w:val="0058083E"/>
    <w:rsid w:val="0058086C"/>
    <w:rsid w:val="005811B4"/>
    <w:rsid w:val="00581614"/>
    <w:rsid w:val="00581AB9"/>
    <w:rsid w:val="00581AE1"/>
    <w:rsid w:val="00581DBB"/>
    <w:rsid w:val="00581DCB"/>
    <w:rsid w:val="00581DD7"/>
    <w:rsid w:val="00581E1D"/>
    <w:rsid w:val="00581EE4"/>
    <w:rsid w:val="00581F66"/>
    <w:rsid w:val="0058271C"/>
    <w:rsid w:val="0058295B"/>
    <w:rsid w:val="00582B5C"/>
    <w:rsid w:val="00582C36"/>
    <w:rsid w:val="00582DA2"/>
    <w:rsid w:val="005835CF"/>
    <w:rsid w:val="0058362D"/>
    <w:rsid w:val="0058368D"/>
    <w:rsid w:val="00583A45"/>
    <w:rsid w:val="00583AD6"/>
    <w:rsid w:val="00583D31"/>
    <w:rsid w:val="00583DC9"/>
    <w:rsid w:val="0058439B"/>
    <w:rsid w:val="005845B8"/>
    <w:rsid w:val="005849D8"/>
    <w:rsid w:val="00584CA3"/>
    <w:rsid w:val="00584F56"/>
    <w:rsid w:val="00585022"/>
    <w:rsid w:val="00585468"/>
    <w:rsid w:val="0058548D"/>
    <w:rsid w:val="00585661"/>
    <w:rsid w:val="00585A2F"/>
    <w:rsid w:val="00586777"/>
    <w:rsid w:val="00586A11"/>
    <w:rsid w:val="00586C3C"/>
    <w:rsid w:val="0058721F"/>
    <w:rsid w:val="00587864"/>
    <w:rsid w:val="005878BA"/>
    <w:rsid w:val="00587B0E"/>
    <w:rsid w:val="00587DE1"/>
    <w:rsid w:val="005906B4"/>
    <w:rsid w:val="00590AE8"/>
    <w:rsid w:val="00590BD5"/>
    <w:rsid w:val="00590CAE"/>
    <w:rsid w:val="00590F3C"/>
    <w:rsid w:val="0059118F"/>
    <w:rsid w:val="0059152B"/>
    <w:rsid w:val="00591F26"/>
    <w:rsid w:val="005921DB"/>
    <w:rsid w:val="0059242F"/>
    <w:rsid w:val="005924C9"/>
    <w:rsid w:val="00592ECB"/>
    <w:rsid w:val="00592F26"/>
    <w:rsid w:val="00593714"/>
    <w:rsid w:val="0059374B"/>
    <w:rsid w:val="0059383D"/>
    <w:rsid w:val="00594037"/>
    <w:rsid w:val="00594244"/>
    <w:rsid w:val="00594A1D"/>
    <w:rsid w:val="00594BE2"/>
    <w:rsid w:val="00594F30"/>
    <w:rsid w:val="00594F36"/>
    <w:rsid w:val="0059557D"/>
    <w:rsid w:val="00595681"/>
    <w:rsid w:val="00595CDB"/>
    <w:rsid w:val="00595D91"/>
    <w:rsid w:val="00595E9C"/>
    <w:rsid w:val="00595EA2"/>
    <w:rsid w:val="00595F80"/>
    <w:rsid w:val="005961DC"/>
    <w:rsid w:val="00596350"/>
    <w:rsid w:val="005963CA"/>
    <w:rsid w:val="0059681C"/>
    <w:rsid w:val="00596A9F"/>
    <w:rsid w:val="00596B4F"/>
    <w:rsid w:val="00596E3C"/>
    <w:rsid w:val="00596E4B"/>
    <w:rsid w:val="00596E98"/>
    <w:rsid w:val="005975D1"/>
    <w:rsid w:val="00597977"/>
    <w:rsid w:val="00597A94"/>
    <w:rsid w:val="00597B56"/>
    <w:rsid w:val="005A0181"/>
    <w:rsid w:val="005A0352"/>
    <w:rsid w:val="005A0792"/>
    <w:rsid w:val="005A0A56"/>
    <w:rsid w:val="005A0AFA"/>
    <w:rsid w:val="005A0B3A"/>
    <w:rsid w:val="005A0EE9"/>
    <w:rsid w:val="005A106C"/>
    <w:rsid w:val="005A10E8"/>
    <w:rsid w:val="005A1376"/>
    <w:rsid w:val="005A1490"/>
    <w:rsid w:val="005A14E8"/>
    <w:rsid w:val="005A1BB3"/>
    <w:rsid w:val="005A1CC7"/>
    <w:rsid w:val="005A2142"/>
    <w:rsid w:val="005A2289"/>
    <w:rsid w:val="005A22D9"/>
    <w:rsid w:val="005A276E"/>
    <w:rsid w:val="005A2A59"/>
    <w:rsid w:val="005A2CEF"/>
    <w:rsid w:val="005A3037"/>
    <w:rsid w:val="005A329A"/>
    <w:rsid w:val="005A354D"/>
    <w:rsid w:val="005A3741"/>
    <w:rsid w:val="005A3A0C"/>
    <w:rsid w:val="005A3BC6"/>
    <w:rsid w:val="005A3F89"/>
    <w:rsid w:val="005A43C0"/>
    <w:rsid w:val="005A463E"/>
    <w:rsid w:val="005A473D"/>
    <w:rsid w:val="005A4884"/>
    <w:rsid w:val="005A4C94"/>
    <w:rsid w:val="005A4E84"/>
    <w:rsid w:val="005A4ED0"/>
    <w:rsid w:val="005A55AB"/>
    <w:rsid w:val="005A5828"/>
    <w:rsid w:val="005A5948"/>
    <w:rsid w:val="005A6122"/>
    <w:rsid w:val="005A64EB"/>
    <w:rsid w:val="005A668D"/>
    <w:rsid w:val="005A680F"/>
    <w:rsid w:val="005A6C29"/>
    <w:rsid w:val="005A705B"/>
    <w:rsid w:val="005A717A"/>
    <w:rsid w:val="005A750A"/>
    <w:rsid w:val="005A78DD"/>
    <w:rsid w:val="005A79D2"/>
    <w:rsid w:val="005A7FA8"/>
    <w:rsid w:val="005B0189"/>
    <w:rsid w:val="005B0205"/>
    <w:rsid w:val="005B02F7"/>
    <w:rsid w:val="005B0C90"/>
    <w:rsid w:val="005B0D42"/>
    <w:rsid w:val="005B0D8A"/>
    <w:rsid w:val="005B0E20"/>
    <w:rsid w:val="005B0FA9"/>
    <w:rsid w:val="005B1108"/>
    <w:rsid w:val="005B117A"/>
    <w:rsid w:val="005B1361"/>
    <w:rsid w:val="005B1373"/>
    <w:rsid w:val="005B13FE"/>
    <w:rsid w:val="005B164C"/>
    <w:rsid w:val="005B1A0A"/>
    <w:rsid w:val="005B1C64"/>
    <w:rsid w:val="005B2354"/>
    <w:rsid w:val="005B286E"/>
    <w:rsid w:val="005B29C7"/>
    <w:rsid w:val="005B2AAD"/>
    <w:rsid w:val="005B2B48"/>
    <w:rsid w:val="005B316C"/>
    <w:rsid w:val="005B3290"/>
    <w:rsid w:val="005B34D5"/>
    <w:rsid w:val="005B39D4"/>
    <w:rsid w:val="005B3A87"/>
    <w:rsid w:val="005B3C1E"/>
    <w:rsid w:val="005B3FC2"/>
    <w:rsid w:val="005B410F"/>
    <w:rsid w:val="005B4478"/>
    <w:rsid w:val="005B474D"/>
    <w:rsid w:val="005B4A5C"/>
    <w:rsid w:val="005B4CBC"/>
    <w:rsid w:val="005B5095"/>
    <w:rsid w:val="005B5145"/>
    <w:rsid w:val="005B529A"/>
    <w:rsid w:val="005B5573"/>
    <w:rsid w:val="005B55B0"/>
    <w:rsid w:val="005B5DD8"/>
    <w:rsid w:val="005B64A7"/>
    <w:rsid w:val="005B67EA"/>
    <w:rsid w:val="005B6853"/>
    <w:rsid w:val="005B73F5"/>
    <w:rsid w:val="005B743D"/>
    <w:rsid w:val="005B77E9"/>
    <w:rsid w:val="005B7932"/>
    <w:rsid w:val="005B7A84"/>
    <w:rsid w:val="005C03FE"/>
    <w:rsid w:val="005C0496"/>
    <w:rsid w:val="005C04A9"/>
    <w:rsid w:val="005C0A87"/>
    <w:rsid w:val="005C0D64"/>
    <w:rsid w:val="005C0FAF"/>
    <w:rsid w:val="005C18C8"/>
    <w:rsid w:val="005C19F9"/>
    <w:rsid w:val="005C1B14"/>
    <w:rsid w:val="005C1E9B"/>
    <w:rsid w:val="005C1F9F"/>
    <w:rsid w:val="005C265C"/>
    <w:rsid w:val="005C2967"/>
    <w:rsid w:val="005C3270"/>
    <w:rsid w:val="005C327C"/>
    <w:rsid w:val="005C3349"/>
    <w:rsid w:val="005C3733"/>
    <w:rsid w:val="005C37AC"/>
    <w:rsid w:val="005C37D2"/>
    <w:rsid w:val="005C397D"/>
    <w:rsid w:val="005C3D5F"/>
    <w:rsid w:val="005C4212"/>
    <w:rsid w:val="005C4A39"/>
    <w:rsid w:val="005C4AD4"/>
    <w:rsid w:val="005C4C50"/>
    <w:rsid w:val="005C4FF8"/>
    <w:rsid w:val="005C554E"/>
    <w:rsid w:val="005C562C"/>
    <w:rsid w:val="005C5B4C"/>
    <w:rsid w:val="005C6286"/>
    <w:rsid w:val="005C66A3"/>
    <w:rsid w:val="005C6806"/>
    <w:rsid w:val="005C6BF8"/>
    <w:rsid w:val="005C6C20"/>
    <w:rsid w:val="005C6DF8"/>
    <w:rsid w:val="005C6FA4"/>
    <w:rsid w:val="005C7306"/>
    <w:rsid w:val="005C75DD"/>
    <w:rsid w:val="005C7667"/>
    <w:rsid w:val="005C7B8B"/>
    <w:rsid w:val="005C7D1B"/>
    <w:rsid w:val="005C7D96"/>
    <w:rsid w:val="005C7E8C"/>
    <w:rsid w:val="005C7FE7"/>
    <w:rsid w:val="005D00C7"/>
    <w:rsid w:val="005D0192"/>
    <w:rsid w:val="005D02B8"/>
    <w:rsid w:val="005D0405"/>
    <w:rsid w:val="005D0842"/>
    <w:rsid w:val="005D0918"/>
    <w:rsid w:val="005D0E02"/>
    <w:rsid w:val="005D0FED"/>
    <w:rsid w:val="005D10EF"/>
    <w:rsid w:val="005D10F3"/>
    <w:rsid w:val="005D13E4"/>
    <w:rsid w:val="005D1B3F"/>
    <w:rsid w:val="005D1B79"/>
    <w:rsid w:val="005D1CAF"/>
    <w:rsid w:val="005D1D9B"/>
    <w:rsid w:val="005D2280"/>
    <w:rsid w:val="005D22C6"/>
    <w:rsid w:val="005D24BA"/>
    <w:rsid w:val="005D2721"/>
    <w:rsid w:val="005D2964"/>
    <w:rsid w:val="005D2A2D"/>
    <w:rsid w:val="005D320C"/>
    <w:rsid w:val="005D34CC"/>
    <w:rsid w:val="005D34F5"/>
    <w:rsid w:val="005D3678"/>
    <w:rsid w:val="005D393F"/>
    <w:rsid w:val="005D39D2"/>
    <w:rsid w:val="005D4147"/>
    <w:rsid w:val="005D4226"/>
    <w:rsid w:val="005D4458"/>
    <w:rsid w:val="005D4685"/>
    <w:rsid w:val="005D47FF"/>
    <w:rsid w:val="005D492A"/>
    <w:rsid w:val="005D4A76"/>
    <w:rsid w:val="005D52CC"/>
    <w:rsid w:val="005D536F"/>
    <w:rsid w:val="005D5630"/>
    <w:rsid w:val="005D5D88"/>
    <w:rsid w:val="005D5D8B"/>
    <w:rsid w:val="005D658A"/>
    <w:rsid w:val="005D692A"/>
    <w:rsid w:val="005D69DB"/>
    <w:rsid w:val="005D6F4B"/>
    <w:rsid w:val="005D7070"/>
    <w:rsid w:val="005D70E4"/>
    <w:rsid w:val="005D7121"/>
    <w:rsid w:val="005D71D2"/>
    <w:rsid w:val="005D71E8"/>
    <w:rsid w:val="005D729F"/>
    <w:rsid w:val="005D730C"/>
    <w:rsid w:val="005D75E7"/>
    <w:rsid w:val="005D76EB"/>
    <w:rsid w:val="005D770C"/>
    <w:rsid w:val="005D77E5"/>
    <w:rsid w:val="005D794D"/>
    <w:rsid w:val="005D7C88"/>
    <w:rsid w:val="005E0330"/>
    <w:rsid w:val="005E03B8"/>
    <w:rsid w:val="005E05B7"/>
    <w:rsid w:val="005E074E"/>
    <w:rsid w:val="005E0A4F"/>
    <w:rsid w:val="005E0B78"/>
    <w:rsid w:val="005E14C0"/>
    <w:rsid w:val="005E1754"/>
    <w:rsid w:val="005E21F9"/>
    <w:rsid w:val="005E2278"/>
    <w:rsid w:val="005E228D"/>
    <w:rsid w:val="005E2531"/>
    <w:rsid w:val="005E25A4"/>
    <w:rsid w:val="005E2740"/>
    <w:rsid w:val="005E2AC8"/>
    <w:rsid w:val="005E3009"/>
    <w:rsid w:val="005E31ED"/>
    <w:rsid w:val="005E3263"/>
    <w:rsid w:val="005E340D"/>
    <w:rsid w:val="005E40CB"/>
    <w:rsid w:val="005E4113"/>
    <w:rsid w:val="005E4214"/>
    <w:rsid w:val="005E4539"/>
    <w:rsid w:val="005E45CE"/>
    <w:rsid w:val="005E4736"/>
    <w:rsid w:val="005E473F"/>
    <w:rsid w:val="005E48DA"/>
    <w:rsid w:val="005E4F43"/>
    <w:rsid w:val="005E4FE0"/>
    <w:rsid w:val="005E5465"/>
    <w:rsid w:val="005E58A9"/>
    <w:rsid w:val="005E5B62"/>
    <w:rsid w:val="005E5CD5"/>
    <w:rsid w:val="005E5D2C"/>
    <w:rsid w:val="005E5FD9"/>
    <w:rsid w:val="005E62D5"/>
    <w:rsid w:val="005E6663"/>
    <w:rsid w:val="005E66A9"/>
    <w:rsid w:val="005E67BD"/>
    <w:rsid w:val="005E6905"/>
    <w:rsid w:val="005E6942"/>
    <w:rsid w:val="005E69C7"/>
    <w:rsid w:val="005E75B6"/>
    <w:rsid w:val="005E78DD"/>
    <w:rsid w:val="005F078D"/>
    <w:rsid w:val="005F08ED"/>
    <w:rsid w:val="005F10A5"/>
    <w:rsid w:val="005F14FA"/>
    <w:rsid w:val="005F1573"/>
    <w:rsid w:val="005F15DD"/>
    <w:rsid w:val="005F16B5"/>
    <w:rsid w:val="005F1AA1"/>
    <w:rsid w:val="005F1F60"/>
    <w:rsid w:val="005F2031"/>
    <w:rsid w:val="005F22C5"/>
    <w:rsid w:val="005F2309"/>
    <w:rsid w:val="005F24E8"/>
    <w:rsid w:val="005F2750"/>
    <w:rsid w:val="005F2AC4"/>
    <w:rsid w:val="005F2AEC"/>
    <w:rsid w:val="005F2DD4"/>
    <w:rsid w:val="005F2F8A"/>
    <w:rsid w:val="005F2F92"/>
    <w:rsid w:val="005F3228"/>
    <w:rsid w:val="005F3237"/>
    <w:rsid w:val="005F3319"/>
    <w:rsid w:val="005F352A"/>
    <w:rsid w:val="005F3981"/>
    <w:rsid w:val="005F3B54"/>
    <w:rsid w:val="005F3B90"/>
    <w:rsid w:val="005F3D42"/>
    <w:rsid w:val="005F3F33"/>
    <w:rsid w:val="005F426F"/>
    <w:rsid w:val="005F45D8"/>
    <w:rsid w:val="005F4720"/>
    <w:rsid w:val="005F4F5A"/>
    <w:rsid w:val="005F5098"/>
    <w:rsid w:val="005F510A"/>
    <w:rsid w:val="005F51AC"/>
    <w:rsid w:val="005F540D"/>
    <w:rsid w:val="005F557A"/>
    <w:rsid w:val="005F5737"/>
    <w:rsid w:val="005F5C0B"/>
    <w:rsid w:val="005F60A6"/>
    <w:rsid w:val="005F6248"/>
    <w:rsid w:val="005F63C9"/>
    <w:rsid w:val="005F6CC0"/>
    <w:rsid w:val="005F6F08"/>
    <w:rsid w:val="005F750F"/>
    <w:rsid w:val="005F774A"/>
    <w:rsid w:val="005F791F"/>
    <w:rsid w:val="005F7BDB"/>
    <w:rsid w:val="005F7CCA"/>
    <w:rsid w:val="00600612"/>
    <w:rsid w:val="00600695"/>
    <w:rsid w:val="006008D9"/>
    <w:rsid w:val="00600A56"/>
    <w:rsid w:val="00600BF3"/>
    <w:rsid w:val="00600C09"/>
    <w:rsid w:val="00601039"/>
    <w:rsid w:val="006011A1"/>
    <w:rsid w:val="00601346"/>
    <w:rsid w:val="0060144E"/>
    <w:rsid w:val="00601690"/>
    <w:rsid w:val="0060179D"/>
    <w:rsid w:val="00601E13"/>
    <w:rsid w:val="00601EAD"/>
    <w:rsid w:val="006021D5"/>
    <w:rsid w:val="00602A80"/>
    <w:rsid w:val="00602B0B"/>
    <w:rsid w:val="006038B1"/>
    <w:rsid w:val="006038FA"/>
    <w:rsid w:val="00603A74"/>
    <w:rsid w:val="00603C69"/>
    <w:rsid w:val="00603F24"/>
    <w:rsid w:val="0060402F"/>
    <w:rsid w:val="0060406D"/>
    <w:rsid w:val="0060409B"/>
    <w:rsid w:val="0060463A"/>
    <w:rsid w:val="00604B0D"/>
    <w:rsid w:val="00604EC9"/>
    <w:rsid w:val="00605010"/>
    <w:rsid w:val="00605424"/>
    <w:rsid w:val="00605446"/>
    <w:rsid w:val="00605C0B"/>
    <w:rsid w:val="00605C79"/>
    <w:rsid w:val="00605EE4"/>
    <w:rsid w:val="0060602A"/>
    <w:rsid w:val="00606617"/>
    <w:rsid w:val="006066BD"/>
    <w:rsid w:val="0060680D"/>
    <w:rsid w:val="006069B8"/>
    <w:rsid w:val="00606CE0"/>
    <w:rsid w:val="00606DF2"/>
    <w:rsid w:val="00606E01"/>
    <w:rsid w:val="00606E25"/>
    <w:rsid w:val="006070F1"/>
    <w:rsid w:val="0060727D"/>
    <w:rsid w:val="0060733D"/>
    <w:rsid w:val="006073E1"/>
    <w:rsid w:val="00607414"/>
    <w:rsid w:val="0060741E"/>
    <w:rsid w:val="006077B6"/>
    <w:rsid w:val="00607D58"/>
    <w:rsid w:val="00607F56"/>
    <w:rsid w:val="00610034"/>
    <w:rsid w:val="00610602"/>
    <w:rsid w:val="006107D2"/>
    <w:rsid w:val="00610B15"/>
    <w:rsid w:val="00610B94"/>
    <w:rsid w:val="00611020"/>
    <w:rsid w:val="0061107A"/>
    <w:rsid w:val="0061182F"/>
    <w:rsid w:val="00611B00"/>
    <w:rsid w:val="006120A7"/>
    <w:rsid w:val="006121F2"/>
    <w:rsid w:val="0061242A"/>
    <w:rsid w:val="00612450"/>
    <w:rsid w:val="00612593"/>
    <w:rsid w:val="00612687"/>
    <w:rsid w:val="006129ED"/>
    <w:rsid w:val="00612C14"/>
    <w:rsid w:val="00612F62"/>
    <w:rsid w:val="00612F91"/>
    <w:rsid w:val="006135D7"/>
    <w:rsid w:val="006136AB"/>
    <w:rsid w:val="006137BB"/>
    <w:rsid w:val="00613D47"/>
    <w:rsid w:val="00613FF1"/>
    <w:rsid w:val="006141AA"/>
    <w:rsid w:val="00614685"/>
    <w:rsid w:val="00614977"/>
    <w:rsid w:val="00614A36"/>
    <w:rsid w:val="00614A37"/>
    <w:rsid w:val="00614C10"/>
    <w:rsid w:val="00614CE6"/>
    <w:rsid w:val="00614DA0"/>
    <w:rsid w:val="00614DC2"/>
    <w:rsid w:val="00614F44"/>
    <w:rsid w:val="0061523E"/>
    <w:rsid w:val="0061537D"/>
    <w:rsid w:val="00615C74"/>
    <w:rsid w:val="006160BA"/>
    <w:rsid w:val="006162EA"/>
    <w:rsid w:val="00616330"/>
    <w:rsid w:val="006165D4"/>
    <w:rsid w:val="00616718"/>
    <w:rsid w:val="00616730"/>
    <w:rsid w:val="00616779"/>
    <w:rsid w:val="00616A62"/>
    <w:rsid w:val="00616AE9"/>
    <w:rsid w:val="00616B6D"/>
    <w:rsid w:val="00616C3A"/>
    <w:rsid w:val="00616F33"/>
    <w:rsid w:val="00617577"/>
    <w:rsid w:val="0061791A"/>
    <w:rsid w:val="00617F9A"/>
    <w:rsid w:val="00620029"/>
    <w:rsid w:val="006202C0"/>
    <w:rsid w:val="00620530"/>
    <w:rsid w:val="00620A9A"/>
    <w:rsid w:val="00620AC5"/>
    <w:rsid w:val="006210CF"/>
    <w:rsid w:val="00621184"/>
    <w:rsid w:val="0062188C"/>
    <w:rsid w:val="006219D0"/>
    <w:rsid w:val="00621A90"/>
    <w:rsid w:val="00621B49"/>
    <w:rsid w:val="00621DEB"/>
    <w:rsid w:val="00621EFC"/>
    <w:rsid w:val="00622350"/>
    <w:rsid w:val="006229C2"/>
    <w:rsid w:val="006233AE"/>
    <w:rsid w:val="00623418"/>
    <w:rsid w:val="0062367A"/>
    <w:rsid w:val="006237F8"/>
    <w:rsid w:val="00623B2B"/>
    <w:rsid w:val="00623CF6"/>
    <w:rsid w:val="00623F29"/>
    <w:rsid w:val="0062433B"/>
    <w:rsid w:val="006249C1"/>
    <w:rsid w:val="00624A70"/>
    <w:rsid w:val="00624FDF"/>
    <w:rsid w:val="0062505E"/>
    <w:rsid w:val="006250CF"/>
    <w:rsid w:val="00625498"/>
    <w:rsid w:val="00625824"/>
    <w:rsid w:val="0062594A"/>
    <w:rsid w:val="00625BF0"/>
    <w:rsid w:val="006261D1"/>
    <w:rsid w:val="00626333"/>
    <w:rsid w:val="00626476"/>
    <w:rsid w:val="0062652C"/>
    <w:rsid w:val="0062657D"/>
    <w:rsid w:val="00626604"/>
    <w:rsid w:val="00626695"/>
    <w:rsid w:val="00626B4D"/>
    <w:rsid w:val="00626BFA"/>
    <w:rsid w:val="00626CAA"/>
    <w:rsid w:val="00626E9A"/>
    <w:rsid w:val="0062718A"/>
    <w:rsid w:val="006271B3"/>
    <w:rsid w:val="0062724E"/>
    <w:rsid w:val="006278FA"/>
    <w:rsid w:val="00627CAE"/>
    <w:rsid w:val="006302BF"/>
    <w:rsid w:val="0063039C"/>
    <w:rsid w:val="006305EF"/>
    <w:rsid w:val="00630845"/>
    <w:rsid w:val="00630B18"/>
    <w:rsid w:val="00630C85"/>
    <w:rsid w:val="00630D9C"/>
    <w:rsid w:val="00630E35"/>
    <w:rsid w:val="0063124B"/>
    <w:rsid w:val="0063129F"/>
    <w:rsid w:val="00631ADA"/>
    <w:rsid w:val="00631CEC"/>
    <w:rsid w:val="00631E6F"/>
    <w:rsid w:val="006320E9"/>
    <w:rsid w:val="0063216B"/>
    <w:rsid w:val="006321B3"/>
    <w:rsid w:val="006325FB"/>
    <w:rsid w:val="00632714"/>
    <w:rsid w:val="00632A27"/>
    <w:rsid w:val="00632C80"/>
    <w:rsid w:val="00632E0F"/>
    <w:rsid w:val="00632E8F"/>
    <w:rsid w:val="006333F4"/>
    <w:rsid w:val="00633474"/>
    <w:rsid w:val="006335F2"/>
    <w:rsid w:val="0063364B"/>
    <w:rsid w:val="00633A94"/>
    <w:rsid w:val="00633D59"/>
    <w:rsid w:val="00634033"/>
    <w:rsid w:val="00634BE7"/>
    <w:rsid w:val="0063549F"/>
    <w:rsid w:val="0063561A"/>
    <w:rsid w:val="00635B17"/>
    <w:rsid w:val="00635C31"/>
    <w:rsid w:val="00635F38"/>
    <w:rsid w:val="00635F70"/>
    <w:rsid w:val="00636094"/>
    <w:rsid w:val="00636218"/>
    <w:rsid w:val="006363E1"/>
    <w:rsid w:val="0063640A"/>
    <w:rsid w:val="00636553"/>
    <w:rsid w:val="006366D2"/>
    <w:rsid w:val="0063681B"/>
    <w:rsid w:val="006368E2"/>
    <w:rsid w:val="00636A0F"/>
    <w:rsid w:val="00636B2C"/>
    <w:rsid w:val="00636C49"/>
    <w:rsid w:val="00636CD3"/>
    <w:rsid w:val="00636DAB"/>
    <w:rsid w:val="006372F6"/>
    <w:rsid w:val="0063740E"/>
    <w:rsid w:val="006374D6"/>
    <w:rsid w:val="0063783A"/>
    <w:rsid w:val="00637D85"/>
    <w:rsid w:val="006404EA"/>
    <w:rsid w:val="006404EE"/>
    <w:rsid w:val="00640D01"/>
    <w:rsid w:val="00640F16"/>
    <w:rsid w:val="0064103A"/>
    <w:rsid w:val="00641389"/>
    <w:rsid w:val="00641395"/>
    <w:rsid w:val="006414A5"/>
    <w:rsid w:val="0064167B"/>
    <w:rsid w:val="006418DB"/>
    <w:rsid w:val="0064192A"/>
    <w:rsid w:val="00641A0B"/>
    <w:rsid w:val="00641B6E"/>
    <w:rsid w:val="00641EA7"/>
    <w:rsid w:val="006421C4"/>
    <w:rsid w:val="0064220F"/>
    <w:rsid w:val="00642250"/>
    <w:rsid w:val="00642378"/>
    <w:rsid w:val="00642473"/>
    <w:rsid w:val="00642691"/>
    <w:rsid w:val="006427B3"/>
    <w:rsid w:val="006428CC"/>
    <w:rsid w:val="00642AC2"/>
    <w:rsid w:val="00642D00"/>
    <w:rsid w:val="00642F58"/>
    <w:rsid w:val="006430E8"/>
    <w:rsid w:val="006433E9"/>
    <w:rsid w:val="006435B0"/>
    <w:rsid w:val="00643AAF"/>
    <w:rsid w:val="00643D32"/>
    <w:rsid w:val="00644137"/>
    <w:rsid w:val="0064421E"/>
    <w:rsid w:val="006444CE"/>
    <w:rsid w:val="006445FB"/>
    <w:rsid w:val="0064482A"/>
    <w:rsid w:val="00644A31"/>
    <w:rsid w:val="00644BD8"/>
    <w:rsid w:val="00644DEF"/>
    <w:rsid w:val="00645175"/>
    <w:rsid w:val="0064551F"/>
    <w:rsid w:val="006455B6"/>
    <w:rsid w:val="006455E5"/>
    <w:rsid w:val="006457DF"/>
    <w:rsid w:val="00645B6A"/>
    <w:rsid w:val="00645F7D"/>
    <w:rsid w:val="00646047"/>
    <w:rsid w:val="006463CD"/>
    <w:rsid w:val="006466D9"/>
    <w:rsid w:val="006466F1"/>
    <w:rsid w:val="00646CD8"/>
    <w:rsid w:val="00646D76"/>
    <w:rsid w:val="006470B4"/>
    <w:rsid w:val="006472AB"/>
    <w:rsid w:val="006474DC"/>
    <w:rsid w:val="006478A0"/>
    <w:rsid w:val="00647ADA"/>
    <w:rsid w:val="00647ECB"/>
    <w:rsid w:val="00647EFA"/>
    <w:rsid w:val="00647FE8"/>
    <w:rsid w:val="00650013"/>
    <w:rsid w:val="0065075A"/>
    <w:rsid w:val="0065085E"/>
    <w:rsid w:val="006508D8"/>
    <w:rsid w:val="00650B83"/>
    <w:rsid w:val="00650B8E"/>
    <w:rsid w:val="00650C53"/>
    <w:rsid w:val="0065104A"/>
    <w:rsid w:val="006511D4"/>
    <w:rsid w:val="00651231"/>
    <w:rsid w:val="0065155C"/>
    <w:rsid w:val="00651739"/>
    <w:rsid w:val="00651750"/>
    <w:rsid w:val="00651901"/>
    <w:rsid w:val="00651921"/>
    <w:rsid w:val="00651A97"/>
    <w:rsid w:val="00651DCB"/>
    <w:rsid w:val="00651E27"/>
    <w:rsid w:val="00651F25"/>
    <w:rsid w:val="00652054"/>
    <w:rsid w:val="006520D9"/>
    <w:rsid w:val="006524C7"/>
    <w:rsid w:val="00652731"/>
    <w:rsid w:val="00652A54"/>
    <w:rsid w:val="00652A70"/>
    <w:rsid w:val="00652F92"/>
    <w:rsid w:val="00653130"/>
    <w:rsid w:val="00653392"/>
    <w:rsid w:val="00653639"/>
    <w:rsid w:val="006539A1"/>
    <w:rsid w:val="00653A03"/>
    <w:rsid w:val="00653D5A"/>
    <w:rsid w:val="00653E52"/>
    <w:rsid w:val="0065406B"/>
    <w:rsid w:val="00654645"/>
    <w:rsid w:val="00654A51"/>
    <w:rsid w:val="00654C65"/>
    <w:rsid w:val="00654C74"/>
    <w:rsid w:val="00654CBC"/>
    <w:rsid w:val="00654D5B"/>
    <w:rsid w:val="00654E82"/>
    <w:rsid w:val="00654FDD"/>
    <w:rsid w:val="00655878"/>
    <w:rsid w:val="00655BA3"/>
    <w:rsid w:val="00655C2A"/>
    <w:rsid w:val="00655CDB"/>
    <w:rsid w:val="00655D05"/>
    <w:rsid w:val="00656131"/>
    <w:rsid w:val="0065627E"/>
    <w:rsid w:val="006565BF"/>
    <w:rsid w:val="006566CE"/>
    <w:rsid w:val="006568E3"/>
    <w:rsid w:val="00656908"/>
    <w:rsid w:val="00656C0B"/>
    <w:rsid w:val="00656EB9"/>
    <w:rsid w:val="006570AB"/>
    <w:rsid w:val="006570C5"/>
    <w:rsid w:val="00657153"/>
    <w:rsid w:val="006573EB"/>
    <w:rsid w:val="0065771C"/>
    <w:rsid w:val="0065783B"/>
    <w:rsid w:val="006578B1"/>
    <w:rsid w:val="00657AD2"/>
    <w:rsid w:val="00657C97"/>
    <w:rsid w:val="00657FC9"/>
    <w:rsid w:val="006600A8"/>
    <w:rsid w:val="0066028B"/>
    <w:rsid w:val="006602ED"/>
    <w:rsid w:val="00660613"/>
    <w:rsid w:val="00660A97"/>
    <w:rsid w:val="00661C56"/>
    <w:rsid w:val="00661E19"/>
    <w:rsid w:val="00661EF8"/>
    <w:rsid w:val="0066210D"/>
    <w:rsid w:val="00662244"/>
    <w:rsid w:val="006622C8"/>
    <w:rsid w:val="00662318"/>
    <w:rsid w:val="00662536"/>
    <w:rsid w:val="006625FA"/>
    <w:rsid w:val="006629F1"/>
    <w:rsid w:val="00662AC8"/>
    <w:rsid w:val="00662C2C"/>
    <w:rsid w:val="00662EBA"/>
    <w:rsid w:val="0066314C"/>
    <w:rsid w:val="006636E3"/>
    <w:rsid w:val="0066388D"/>
    <w:rsid w:val="00663E71"/>
    <w:rsid w:val="00663F6B"/>
    <w:rsid w:val="006646C4"/>
    <w:rsid w:val="0066499F"/>
    <w:rsid w:val="00664CE8"/>
    <w:rsid w:val="006650F0"/>
    <w:rsid w:val="0066525E"/>
    <w:rsid w:val="00665307"/>
    <w:rsid w:val="0066536D"/>
    <w:rsid w:val="006659E7"/>
    <w:rsid w:val="00665A3F"/>
    <w:rsid w:val="00665BA9"/>
    <w:rsid w:val="00665BF2"/>
    <w:rsid w:val="00665CC4"/>
    <w:rsid w:val="00665E02"/>
    <w:rsid w:val="00665E10"/>
    <w:rsid w:val="00665F0B"/>
    <w:rsid w:val="00665F3A"/>
    <w:rsid w:val="00665FD2"/>
    <w:rsid w:val="00665FE2"/>
    <w:rsid w:val="006664C0"/>
    <w:rsid w:val="006666C1"/>
    <w:rsid w:val="00666949"/>
    <w:rsid w:val="00666A33"/>
    <w:rsid w:val="00666E34"/>
    <w:rsid w:val="00666E55"/>
    <w:rsid w:val="00666F5A"/>
    <w:rsid w:val="00666FE1"/>
    <w:rsid w:val="006673E5"/>
    <w:rsid w:val="0066747C"/>
    <w:rsid w:val="00667493"/>
    <w:rsid w:val="006675B5"/>
    <w:rsid w:val="006675FD"/>
    <w:rsid w:val="00667C36"/>
    <w:rsid w:val="00667FE6"/>
    <w:rsid w:val="00667FF4"/>
    <w:rsid w:val="0067001D"/>
    <w:rsid w:val="006701D1"/>
    <w:rsid w:val="006705BA"/>
    <w:rsid w:val="00670D8B"/>
    <w:rsid w:val="00671B73"/>
    <w:rsid w:val="00671CC8"/>
    <w:rsid w:val="00672675"/>
    <w:rsid w:val="00672C16"/>
    <w:rsid w:val="00672C49"/>
    <w:rsid w:val="006737D4"/>
    <w:rsid w:val="00673919"/>
    <w:rsid w:val="00673AC0"/>
    <w:rsid w:val="00673ACD"/>
    <w:rsid w:val="00673CFA"/>
    <w:rsid w:val="00673E76"/>
    <w:rsid w:val="00674056"/>
    <w:rsid w:val="006743B3"/>
    <w:rsid w:val="0067443B"/>
    <w:rsid w:val="006744EC"/>
    <w:rsid w:val="0067477C"/>
    <w:rsid w:val="00674BF5"/>
    <w:rsid w:val="00674E05"/>
    <w:rsid w:val="00674ED8"/>
    <w:rsid w:val="006754C4"/>
    <w:rsid w:val="0067578F"/>
    <w:rsid w:val="00675B02"/>
    <w:rsid w:val="00675D88"/>
    <w:rsid w:val="00676163"/>
    <w:rsid w:val="00676841"/>
    <w:rsid w:val="00676B0F"/>
    <w:rsid w:val="00676B2F"/>
    <w:rsid w:val="00676B5C"/>
    <w:rsid w:val="00676D2F"/>
    <w:rsid w:val="00676D94"/>
    <w:rsid w:val="00676FDE"/>
    <w:rsid w:val="0067719D"/>
    <w:rsid w:val="006772B2"/>
    <w:rsid w:val="00677566"/>
    <w:rsid w:val="00677727"/>
    <w:rsid w:val="006778F0"/>
    <w:rsid w:val="00677B04"/>
    <w:rsid w:val="00677D88"/>
    <w:rsid w:val="006801DE"/>
    <w:rsid w:val="006803EF"/>
    <w:rsid w:val="00680493"/>
    <w:rsid w:val="006804F3"/>
    <w:rsid w:val="006809FC"/>
    <w:rsid w:val="00680B88"/>
    <w:rsid w:val="00680ED1"/>
    <w:rsid w:val="00681056"/>
    <w:rsid w:val="00681080"/>
    <w:rsid w:val="006811B8"/>
    <w:rsid w:val="006813A2"/>
    <w:rsid w:val="006813CC"/>
    <w:rsid w:val="0068150C"/>
    <w:rsid w:val="00682BBB"/>
    <w:rsid w:val="00682C2D"/>
    <w:rsid w:val="00682F17"/>
    <w:rsid w:val="00683410"/>
    <w:rsid w:val="006837EF"/>
    <w:rsid w:val="00683928"/>
    <w:rsid w:val="00683979"/>
    <w:rsid w:val="00683A3B"/>
    <w:rsid w:val="00683B05"/>
    <w:rsid w:val="00683D40"/>
    <w:rsid w:val="00683F18"/>
    <w:rsid w:val="00683F2F"/>
    <w:rsid w:val="00684127"/>
    <w:rsid w:val="00684442"/>
    <w:rsid w:val="00684BD6"/>
    <w:rsid w:val="00684D8D"/>
    <w:rsid w:val="00684DAE"/>
    <w:rsid w:val="00684FD8"/>
    <w:rsid w:val="00685260"/>
    <w:rsid w:val="00685323"/>
    <w:rsid w:val="00685419"/>
    <w:rsid w:val="0068549F"/>
    <w:rsid w:val="00685566"/>
    <w:rsid w:val="00685578"/>
    <w:rsid w:val="0068560D"/>
    <w:rsid w:val="006860AE"/>
    <w:rsid w:val="006860E2"/>
    <w:rsid w:val="006862B6"/>
    <w:rsid w:val="006866BE"/>
    <w:rsid w:val="006866CF"/>
    <w:rsid w:val="00686809"/>
    <w:rsid w:val="00686909"/>
    <w:rsid w:val="00686975"/>
    <w:rsid w:val="006869B4"/>
    <w:rsid w:val="006869C2"/>
    <w:rsid w:val="00686FDA"/>
    <w:rsid w:val="006872C2"/>
    <w:rsid w:val="00687892"/>
    <w:rsid w:val="006879CE"/>
    <w:rsid w:val="00687B29"/>
    <w:rsid w:val="00687BE0"/>
    <w:rsid w:val="00687CFD"/>
    <w:rsid w:val="0069060A"/>
    <w:rsid w:val="00690EE0"/>
    <w:rsid w:val="00690F63"/>
    <w:rsid w:val="00691179"/>
    <w:rsid w:val="0069133B"/>
    <w:rsid w:val="00691442"/>
    <w:rsid w:val="006915BA"/>
    <w:rsid w:val="006917EE"/>
    <w:rsid w:val="00691867"/>
    <w:rsid w:val="00691C7E"/>
    <w:rsid w:val="00691E48"/>
    <w:rsid w:val="006921C1"/>
    <w:rsid w:val="00692366"/>
    <w:rsid w:val="00692595"/>
    <w:rsid w:val="006927E7"/>
    <w:rsid w:val="0069297A"/>
    <w:rsid w:val="00692BAA"/>
    <w:rsid w:val="00692D64"/>
    <w:rsid w:val="00692E72"/>
    <w:rsid w:val="00692F51"/>
    <w:rsid w:val="00692FBF"/>
    <w:rsid w:val="00693372"/>
    <w:rsid w:val="006935BB"/>
    <w:rsid w:val="00693CB9"/>
    <w:rsid w:val="00693D44"/>
    <w:rsid w:val="0069433B"/>
    <w:rsid w:val="006945CD"/>
    <w:rsid w:val="00694C97"/>
    <w:rsid w:val="00694CD0"/>
    <w:rsid w:val="00694F1C"/>
    <w:rsid w:val="00695048"/>
    <w:rsid w:val="00695177"/>
    <w:rsid w:val="00695312"/>
    <w:rsid w:val="006957CB"/>
    <w:rsid w:val="00695909"/>
    <w:rsid w:val="0069595E"/>
    <w:rsid w:val="00695B93"/>
    <w:rsid w:val="00695F34"/>
    <w:rsid w:val="0069621B"/>
    <w:rsid w:val="006962F0"/>
    <w:rsid w:val="00696445"/>
    <w:rsid w:val="00696524"/>
    <w:rsid w:val="00696721"/>
    <w:rsid w:val="00696933"/>
    <w:rsid w:val="00696E46"/>
    <w:rsid w:val="0069711A"/>
    <w:rsid w:val="00697270"/>
    <w:rsid w:val="006975CC"/>
    <w:rsid w:val="0069764D"/>
    <w:rsid w:val="006977D7"/>
    <w:rsid w:val="00697A74"/>
    <w:rsid w:val="00697B2F"/>
    <w:rsid w:val="00697BBF"/>
    <w:rsid w:val="00697BF2"/>
    <w:rsid w:val="00697E85"/>
    <w:rsid w:val="00697FCD"/>
    <w:rsid w:val="006A09E9"/>
    <w:rsid w:val="006A0C36"/>
    <w:rsid w:val="006A0C57"/>
    <w:rsid w:val="006A0E70"/>
    <w:rsid w:val="006A0F75"/>
    <w:rsid w:val="006A1012"/>
    <w:rsid w:val="006A14E1"/>
    <w:rsid w:val="006A150F"/>
    <w:rsid w:val="006A1541"/>
    <w:rsid w:val="006A1554"/>
    <w:rsid w:val="006A157D"/>
    <w:rsid w:val="006A17D4"/>
    <w:rsid w:val="006A184D"/>
    <w:rsid w:val="006A1CA3"/>
    <w:rsid w:val="006A1D44"/>
    <w:rsid w:val="006A232A"/>
    <w:rsid w:val="006A2403"/>
    <w:rsid w:val="006A2436"/>
    <w:rsid w:val="006A247A"/>
    <w:rsid w:val="006A3171"/>
    <w:rsid w:val="006A34C0"/>
    <w:rsid w:val="006A35DA"/>
    <w:rsid w:val="006A365C"/>
    <w:rsid w:val="006A3758"/>
    <w:rsid w:val="006A38C0"/>
    <w:rsid w:val="006A3C5D"/>
    <w:rsid w:val="006A3D7A"/>
    <w:rsid w:val="006A3D86"/>
    <w:rsid w:val="006A41A8"/>
    <w:rsid w:val="006A428C"/>
    <w:rsid w:val="006A47DC"/>
    <w:rsid w:val="006A47E1"/>
    <w:rsid w:val="006A48BF"/>
    <w:rsid w:val="006A4A3F"/>
    <w:rsid w:val="006A4CD0"/>
    <w:rsid w:val="006A4D82"/>
    <w:rsid w:val="006A5CBA"/>
    <w:rsid w:val="006A636D"/>
    <w:rsid w:val="006A643A"/>
    <w:rsid w:val="006A695D"/>
    <w:rsid w:val="006A6A01"/>
    <w:rsid w:val="006A7037"/>
    <w:rsid w:val="006A7160"/>
    <w:rsid w:val="006A7383"/>
    <w:rsid w:val="006A73AA"/>
    <w:rsid w:val="006A769C"/>
    <w:rsid w:val="006A77F0"/>
    <w:rsid w:val="006A7B0A"/>
    <w:rsid w:val="006B0533"/>
    <w:rsid w:val="006B07C1"/>
    <w:rsid w:val="006B08B0"/>
    <w:rsid w:val="006B0B1D"/>
    <w:rsid w:val="006B0BB9"/>
    <w:rsid w:val="006B0C14"/>
    <w:rsid w:val="006B0C8D"/>
    <w:rsid w:val="006B0F39"/>
    <w:rsid w:val="006B15CE"/>
    <w:rsid w:val="006B17FB"/>
    <w:rsid w:val="006B19E5"/>
    <w:rsid w:val="006B1DD7"/>
    <w:rsid w:val="006B205E"/>
    <w:rsid w:val="006B23E3"/>
    <w:rsid w:val="006B25AA"/>
    <w:rsid w:val="006B2D16"/>
    <w:rsid w:val="006B2EB1"/>
    <w:rsid w:val="006B324C"/>
    <w:rsid w:val="006B364F"/>
    <w:rsid w:val="006B3856"/>
    <w:rsid w:val="006B3A05"/>
    <w:rsid w:val="006B3C30"/>
    <w:rsid w:val="006B3CDD"/>
    <w:rsid w:val="006B3CEB"/>
    <w:rsid w:val="006B40C2"/>
    <w:rsid w:val="006B431B"/>
    <w:rsid w:val="006B448C"/>
    <w:rsid w:val="006B45C3"/>
    <w:rsid w:val="006B4963"/>
    <w:rsid w:val="006B4AED"/>
    <w:rsid w:val="006B4C50"/>
    <w:rsid w:val="006B4C64"/>
    <w:rsid w:val="006B4FA1"/>
    <w:rsid w:val="006B57FE"/>
    <w:rsid w:val="006B5875"/>
    <w:rsid w:val="006B5DA3"/>
    <w:rsid w:val="006B5E6E"/>
    <w:rsid w:val="006B602D"/>
    <w:rsid w:val="006B61C0"/>
    <w:rsid w:val="006B6366"/>
    <w:rsid w:val="006B6645"/>
    <w:rsid w:val="006B69FA"/>
    <w:rsid w:val="006B6CBE"/>
    <w:rsid w:val="006B6CF3"/>
    <w:rsid w:val="006B70C9"/>
    <w:rsid w:val="006B7B01"/>
    <w:rsid w:val="006B7C1B"/>
    <w:rsid w:val="006B7F55"/>
    <w:rsid w:val="006B7FC6"/>
    <w:rsid w:val="006C056F"/>
    <w:rsid w:val="006C064D"/>
    <w:rsid w:val="006C0911"/>
    <w:rsid w:val="006C09A6"/>
    <w:rsid w:val="006C0A02"/>
    <w:rsid w:val="006C0ADF"/>
    <w:rsid w:val="006C0D41"/>
    <w:rsid w:val="006C0D89"/>
    <w:rsid w:val="006C1179"/>
    <w:rsid w:val="006C1271"/>
    <w:rsid w:val="006C27A5"/>
    <w:rsid w:val="006C2A71"/>
    <w:rsid w:val="006C2C81"/>
    <w:rsid w:val="006C310A"/>
    <w:rsid w:val="006C3503"/>
    <w:rsid w:val="006C35D8"/>
    <w:rsid w:val="006C3A29"/>
    <w:rsid w:val="006C3BAB"/>
    <w:rsid w:val="006C3EA8"/>
    <w:rsid w:val="006C45F1"/>
    <w:rsid w:val="006C4611"/>
    <w:rsid w:val="006C4B3C"/>
    <w:rsid w:val="006C4BE7"/>
    <w:rsid w:val="006C4C7A"/>
    <w:rsid w:val="006C5183"/>
    <w:rsid w:val="006C5698"/>
    <w:rsid w:val="006C5A0D"/>
    <w:rsid w:val="006C5BE4"/>
    <w:rsid w:val="006C5D39"/>
    <w:rsid w:val="006C5FB1"/>
    <w:rsid w:val="006C631A"/>
    <w:rsid w:val="006C719D"/>
    <w:rsid w:val="006C74C6"/>
    <w:rsid w:val="006C753E"/>
    <w:rsid w:val="006C7743"/>
    <w:rsid w:val="006C782B"/>
    <w:rsid w:val="006C7921"/>
    <w:rsid w:val="006C7AFF"/>
    <w:rsid w:val="006C7E10"/>
    <w:rsid w:val="006D035D"/>
    <w:rsid w:val="006D04ED"/>
    <w:rsid w:val="006D0527"/>
    <w:rsid w:val="006D079E"/>
    <w:rsid w:val="006D0AC6"/>
    <w:rsid w:val="006D111A"/>
    <w:rsid w:val="006D1125"/>
    <w:rsid w:val="006D12EC"/>
    <w:rsid w:val="006D17F9"/>
    <w:rsid w:val="006D19CB"/>
    <w:rsid w:val="006D1CD2"/>
    <w:rsid w:val="006D20B5"/>
    <w:rsid w:val="006D2ADA"/>
    <w:rsid w:val="006D31FB"/>
    <w:rsid w:val="006D3884"/>
    <w:rsid w:val="006D38DB"/>
    <w:rsid w:val="006D39DF"/>
    <w:rsid w:val="006D3CA2"/>
    <w:rsid w:val="006D46FA"/>
    <w:rsid w:val="006D4B18"/>
    <w:rsid w:val="006D4DB0"/>
    <w:rsid w:val="006D512F"/>
    <w:rsid w:val="006D56A9"/>
    <w:rsid w:val="006D5937"/>
    <w:rsid w:val="006D59C1"/>
    <w:rsid w:val="006D5B93"/>
    <w:rsid w:val="006D63FA"/>
    <w:rsid w:val="006D65F7"/>
    <w:rsid w:val="006D6A61"/>
    <w:rsid w:val="006D6AE9"/>
    <w:rsid w:val="006D6B9A"/>
    <w:rsid w:val="006D6BB0"/>
    <w:rsid w:val="006D6D28"/>
    <w:rsid w:val="006D6D9E"/>
    <w:rsid w:val="006D6EED"/>
    <w:rsid w:val="006D6F33"/>
    <w:rsid w:val="006D7478"/>
    <w:rsid w:val="006D79D2"/>
    <w:rsid w:val="006D7A5F"/>
    <w:rsid w:val="006D7BEF"/>
    <w:rsid w:val="006D7C99"/>
    <w:rsid w:val="006D7E8E"/>
    <w:rsid w:val="006D7F47"/>
    <w:rsid w:val="006E0309"/>
    <w:rsid w:val="006E0500"/>
    <w:rsid w:val="006E09EB"/>
    <w:rsid w:val="006E0CD8"/>
    <w:rsid w:val="006E0DA6"/>
    <w:rsid w:val="006E1079"/>
    <w:rsid w:val="006E10A3"/>
    <w:rsid w:val="006E1140"/>
    <w:rsid w:val="006E1335"/>
    <w:rsid w:val="006E197E"/>
    <w:rsid w:val="006E1AEB"/>
    <w:rsid w:val="006E1B30"/>
    <w:rsid w:val="006E1C9A"/>
    <w:rsid w:val="006E1D33"/>
    <w:rsid w:val="006E1FAA"/>
    <w:rsid w:val="006E2353"/>
    <w:rsid w:val="006E2507"/>
    <w:rsid w:val="006E2527"/>
    <w:rsid w:val="006E257E"/>
    <w:rsid w:val="006E28B1"/>
    <w:rsid w:val="006E294F"/>
    <w:rsid w:val="006E2ADB"/>
    <w:rsid w:val="006E2ADF"/>
    <w:rsid w:val="006E2D72"/>
    <w:rsid w:val="006E2D85"/>
    <w:rsid w:val="006E2EDB"/>
    <w:rsid w:val="006E320B"/>
    <w:rsid w:val="006E3313"/>
    <w:rsid w:val="006E3497"/>
    <w:rsid w:val="006E35B4"/>
    <w:rsid w:val="006E36CA"/>
    <w:rsid w:val="006E3707"/>
    <w:rsid w:val="006E40AF"/>
    <w:rsid w:val="006E4251"/>
    <w:rsid w:val="006E441A"/>
    <w:rsid w:val="006E4A84"/>
    <w:rsid w:val="006E4B26"/>
    <w:rsid w:val="006E4E9D"/>
    <w:rsid w:val="006E5067"/>
    <w:rsid w:val="006E5295"/>
    <w:rsid w:val="006E5416"/>
    <w:rsid w:val="006E54EA"/>
    <w:rsid w:val="006E5607"/>
    <w:rsid w:val="006E57FB"/>
    <w:rsid w:val="006E5E99"/>
    <w:rsid w:val="006E5F85"/>
    <w:rsid w:val="006E64A9"/>
    <w:rsid w:val="006E661F"/>
    <w:rsid w:val="006E677A"/>
    <w:rsid w:val="006E68D9"/>
    <w:rsid w:val="006E6C98"/>
    <w:rsid w:val="006E6F3B"/>
    <w:rsid w:val="006E6F6D"/>
    <w:rsid w:val="006E724C"/>
    <w:rsid w:val="006E72B5"/>
    <w:rsid w:val="006E733A"/>
    <w:rsid w:val="006E738A"/>
    <w:rsid w:val="006E73C5"/>
    <w:rsid w:val="006E7414"/>
    <w:rsid w:val="006E7468"/>
    <w:rsid w:val="006E7524"/>
    <w:rsid w:val="006E7A94"/>
    <w:rsid w:val="006E7D8F"/>
    <w:rsid w:val="006E7DD1"/>
    <w:rsid w:val="006F00C5"/>
    <w:rsid w:val="006F0207"/>
    <w:rsid w:val="006F0704"/>
    <w:rsid w:val="006F070E"/>
    <w:rsid w:val="006F096E"/>
    <w:rsid w:val="006F0D69"/>
    <w:rsid w:val="006F0EC4"/>
    <w:rsid w:val="006F10C6"/>
    <w:rsid w:val="006F114B"/>
    <w:rsid w:val="006F1299"/>
    <w:rsid w:val="006F1541"/>
    <w:rsid w:val="006F157F"/>
    <w:rsid w:val="006F183E"/>
    <w:rsid w:val="006F1B81"/>
    <w:rsid w:val="006F1E07"/>
    <w:rsid w:val="006F2328"/>
    <w:rsid w:val="006F2682"/>
    <w:rsid w:val="006F281A"/>
    <w:rsid w:val="006F2EA6"/>
    <w:rsid w:val="006F31D6"/>
    <w:rsid w:val="006F331C"/>
    <w:rsid w:val="006F3403"/>
    <w:rsid w:val="006F3415"/>
    <w:rsid w:val="006F3444"/>
    <w:rsid w:val="006F3921"/>
    <w:rsid w:val="006F3A52"/>
    <w:rsid w:val="006F3AA7"/>
    <w:rsid w:val="006F3B08"/>
    <w:rsid w:val="006F3B53"/>
    <w:rsid w:val="006F3E4B"/>
    <w:rsid w:val="006F3F94"/>
    <w:rsid w:val="006F4150"/>
    <w:rsid w:val="006F48C7"/>
    <w:rsid w:val="006F4ADE"/>
    <w:rsid w:val="006F4C29"/>
    <w:rsid w:val="006F4D88"/>
    <w:rsid w:val="006F4FE6"/>
    <w:rsid w:val="006F546F"/>
    <w:rsid w:val="006F558F"/>
    <w:rsid w:val="006F579C"/>
    <w:rsid w:val="006F5AA9"/>
    <w:rsid w:val="006F5ADC"/>
    <w:rsid w:val="006F5BF9"/>
    <w:rsid w:val="006F5C30"/>
    <w:rsid w:val="006F5D70"/>
    <w:rsid w:val="006F5F9F"/>
    <w:rsid w:val="006F637A"/>
    <w:rsid w:val="006F65BB"/>
    <w:rsid w:val="006F6C1A"/>
    <w:rsid w:val="006F6C3E"/>
    <w:rsid w:val="006F6C6A"/>
    <w:rsid w:val="006F6DFF"/>
    <w:rsid w:val="006F7512"/>
    <w:rsid w:val="006F780B"/>
    <w:rsid w:val="006F789D"/>
    <w:rsid w:val="006F79CE"/>
    <w:rsid w:val="006F7BFA"/>
    <w:rsid w:val="006F7C25"/>
    <w:rsid w:val="00700079"/>
    <w:rsid w:val="00700299"/>
    <w:rsid w:val="00700714"/>
    <w:rsid w:val="007007A3"/>
    <w:rsid w:val="0070086D"/>
    <w:rsid w:val="007009C8"/>
    <w:rsid w:val="00700CFD"/>
    <w:rsid w:val="00700D5E"/>
    <w:rsid w:val="00700D60"/>
    <w:rsid w:val="00700DE8"/>
    <w:rsid w:val="00700E71"/>
    <w:rsid w:val="00700EC8"/>
    <w:rsid w:val="00700F61"/>
    <w:rsid w:val="00701420"/>
    <w:rsid w:val="007014DE"/>
    <w:rsid w:val="0070153D"/>
    <w:rsid w:val="007016E2"/>
    <w:rsid w:val="00701805"/>
    <w:rsid w:val="00701AAF"/>
    <w:rsid w:val="00701F77"/>
    <w:rsid w:val="00702339"/>
    <w:rsid w:val="007023F5"/>
    <w:rsid w:val="00702723"/>
    <w:rsid w:val="00702AC9"/>
    <w:rsid w:val="00702B51"/>
    <w:rsid w:val="00702DC8"/>
    <w:rsid w:val="00702E22"/>
    <w:rsid w:val="00702F41"/>
    <w:rsid w:val="00702F71"/>
    <w:rsid w:val="00702FFF"/>
    <w:rsid w:val="00703187"/>
    <w:rsid w:val="00703308"/>
    <w:rsid w:val="0070331B"/>
    <w:rsid w:val="007038EF"/>
    <w:rsid w:val="0070390E"/>
    <w:rsid w:val="00703D3B"/>
    <w:rsid w:val="00703E45"/>
    <w:rsid w:val="00703EA3"/>
    <w:rsid w:val="00703EFC"/>
    <w:rsid w:val="007041C8"/>
    <w:rsid w:val="0070427B"/>
    <w:rsid w:val="007045DB"/>
    <w:rsid w:val="007048C2"/>
    <w:rsid w:val="007049EB"/>
    <w:rsid w:val="00704B31"/>
    <w:rsid w:val="00704BA0"/>
    <w:rsid w:val="00704BD3"/>
    <w:rsid w:val="007051CD"/>
    <w:rsid w:val="00705564"/>
    <w:rsid w:val="00705851"/>
    <w:rsid w:val="00705C6E"/>
    <w:rsid w:val="00706239"/>
    <w:rsid w:val="00706E22"/>
    <w:rsid w:val="00707087"/>
    <w:rsid w:val="00707397"/>
    <w:rsid w:val="0070745B"/>
    <w:rsid w:val="007075D9"/>
    <w:rsid w:val="007076B5"/>
    <w:rsid w:val="007078B0"/>
    <w:rsid w:val="00707915"/>
    <w:rsid w:val="00707D9D"/>
    <w:rsid w:val="00707DA2"/>
    <w:rsid w:val="00707E2B"/>
    <w:rsid w:val="00707EDA"/>
    <w:rsid w:val="00707FC4"/>
    <w:rsid w:val="00707FDB"/>
    <w:rsid w:val="007101BD"/>
    <w:rsid w:val="00710362"/>
    <w:rsid w:val="00710527"/>
    <w:rsid w:val="0071059C"/>
    <w:rsid w:val="0071090A"/>
    <w:rsid w:val="0071090C"/>
    <w:rsid w:val="0071095A"/>
    <w:rsid w:val="00711146"/>
    <w:rsid w:val="0071123A"/>
    <w:rsid w:val="00711302"/>
    <w:rsid w:val="00711577"/>
    <w:rsid w:val="00711771"/>
    <w:rsid w:val="007118EA"/>
    <w:rsid w:val="00711900"/>
    <w:rsid w:val="00711B61"/>
    <w:rsid w:val="00711E9F"/>
    <w:rsid w:val="00712106"/>
    <w:rsid w:val="00712193"/>
    <w:rsid w:val="0071259C"/>
    <w:rsid w:val="00712CB7"/>
    <w:rsid w:val="00712EE9"/>
    <w:rsid w:val="007132CD"/>
    <w:rsid w:val="00713685"/>
    <w:rsid w:val="0071394E"/>
    <w:rsid w:val="00714072"/>
    <w:rsid w:val="007144E0"/>
    <w:rsid w:val="0071466E"/>
    <w:rsid w:val="007148A7"/>
    <w:rsid w:val="007148AB"/>
    <w:rsid w:val="00714ADF"/>
    <w:rsid w:val="00714C04"/>
    <w:rsid w:val="00714D20"/>
    <w:rsid w:val="007153DE"/>
    <w:rsid w:val="0071556D"/>
    <w:rsid w:val="00715BA5"/>
    <w:rsid w:val="00715D0C"/>
    <w:rsid w:val="00716093"/>
    <w:rsid w:val="00716457"/>
    <w:rsid w:val="007166C3"/>
    <w:rsid w:val="00716B55"/>
    <w:rsid w:val="00717409"/>
    <w:rsid w:val="007174B4"/>
    <w:rsid w:val="007177A3"/>
    <w:rsid w:val="00717E0A"/>
    <w:rsid w:val="0072002D"/>
    <w:rsid w:val="00720054"/>
    <w:rsid w:val="00720218"/>
    <w:rsid w:val="00720404"/>
    <w:rsid w:val="00720522"/>
    <w:rsid w:val="007205A2"/>
    <w:rsid w:val="007208B7"/>
    <w:rsid w:val="007208C3"/>
    <w:rsid w:val="00720B1C"/>
    <w:rsid w:val="00720E5E"/>
    <w:rsid w:val="00720E89"/>
    <w:rsid w:val="00720EE4"/>
    <w:rsid w:val="00721132"/>
    <w:rsid w:val="007212D6"/>
    <w:rsid w:val="00721348"/>
    <w:rsid w:val="00721A83"/>
    <w:rsid w:val="00721BCB"/>
    <w:rsid w:val="00722099"/>
    <w:rsid w:val="007220B0"/>
    <w:rsid w:val="00722525"/>
    <w:rsid w:val="007226A7"/>
    <w:rsid w:val="00722760"/>
    <w:rsid w:val="00722AFD"/>
    <w:rsid w:val="00722C12"/>
    <w:rsid w:val="00722C21"/>
    <w:rsid w:val="00723326"/>
    <w:rsid w:val="0072341B"/>
    <w:rsid w:val="007237B4"/>
    <w:rsid w:val="0072392E"/>
    <w:rsid w:val="0072395A"/>
    <w:rsid w:val="0072429C"/>
    <w:rsid w:val="00724885"/>
    <w:rsid w:val="00724F61"/>
    <w:rsid w:val="00725294"/>
    <w:rsid w:val="007252C3"/>
    <w:rsid w:val="007252FC"/>
    <w:rsid w:val="0072563E"/>
    <w:rsid w:val="00725688"/>
    <w:rsid w:val="00725967"/>
    <w:rsid w:val="00725A6B"/>
    <w:rsid w:val="00725B4B"/>
    <w:rsid w:val="0072605C"/>
    <w:rsid w:val="0072636B"/>
    <w:rsid w:val="00726A2D"/>
    <w:rsid w:val="00726CDD"/>
    <w:rsid w:val="00726CEF"/>
    <w:rsid w:val="00727007"/>
    <w:rsid w:val="007271A1"/>
    <w:rsid w:val="00727276"/>
    <w:rsid w:val="00727588"/>
    <w:rsid w:val="0072760F"/>
    <w:rsid w:val="00727823"/>
    <w:rsid w:val="00727D92"/>
    <w:rsid w:val="00727FDE"/>
    <w:rsid w:val="00730206"/>
    <w:rsid w:val="0073023A"/>
    <w:rsid w:val="00730304"/>
    <w:rsid w:val="00730317"/>
    <w:rsid w:val="00730391"/>
    <w:rsid w:val="00730678"/>
    <w:rsid w:val="00730750"/>
    <w:rsid w:val="00730807"/>
    <w:rsid w:val="00730851"/>
    <w:rsid w:val="0073090B"/>
    <w:rsid w:val="0073090D"/>
    <w:rsid w:val="0073099F"/>
    <w:rsid w:val="00730CCD"/>
    <w:rsid w:val="007310A0"/>
    <w:rsid w:val="007312C9"/>
    <w:rsid w:val="00731482"/>
    <w:rsid w:val="00731920"/>
    <w:rsid w:val="00731AC1"/>
    <w:rsid w:val="00731B04"/>
    <w:rsid w:val="00731E00"/>
    <w:rsid w:val="00731E2C"/>
    <w:rsid w:val="007321AC"/>
    <w:rsid w:val="007322D0"/>
    <w:rsid w:val="00732448"/>
    <w:rsid w:val="007325B7"/>
    <w:rsid w:val="007329D3"/>
    <w:rsid w:val="00732B8A"/>
    <w:rsid w:val="00732DEE"/>
    <w:rsid w:val="00733114"/>
    <w:rsid w:val="007331CE"/>
    <w:rsid w:val="00733592"/>
    <w:rsid w:val="00733EAC"/>
    <w:rsid w:val="00733F6D"/>
    <w:rsid w:val="007347D1"/>
    <w:rsid w:val="00734937"/>
    <w:rsid w:val="00734BDF"/>
    <w:rsid w:val="00734CA4"/>
    <w:rsid w:val="007353A6"/>
    <w:rsid w:val="007354FA"/>
    <w:rsid w:val="00735610"/>
    <w:rsid w:val="0073590F"/>
    <w:rsid w:val="00735C44"/>
    <w:rsid w:val="00736104"/>
    <w:rsid w:val="0073613A"/>
    <w:rsid w:val="007361F5"/>
    <w:rsid w:val="00736673"/>
    <w:rsid w:val="00736AF2"/>
    <w:rsid w:val="007370C8"/>
    <w:rsid w:val="0073716F"/>
    <w:rsid w:val="00737D6E"/>
    <w:rsid w:val="00737F26"/>
    <w:rsid w:val="0074009F"/>
    <w:rsid w:val="00740157"/>
    <w:rsid w:val="007401D0"/>
    <w:rsid w:val="0074046E"/>
    <w:rsid w:val="007411DF"/>
    <w:rsid w:val="00741215"/>
    <w:rsid w:val="00741431"/>
    <w:rsid w:val="00741526"/>
    <w:rsid w:val="00741542"/>
    <w:rsid w:val="00741684"/>
    <w:rsid w:val="00741743"/>
    <w:rsid w:val="00741F7E"/>
    <w:rsid w:val="0074228B"/>
    <w:rsid w:val="00742611"/>
    <w:rsid w:val="007426F5"/>
    <w:rsid w:val="007428C4"/>
    <w:rsid w:val="00742976"/>
    <w:rsid w:val="007429AC"/>
    <w:rsid w:val="00742ABA"/>
    <w:rsid w:val="00742C33"/>
    <w:rsid w:val="00742EB6"/>
    <w:rsid w:val="00742F8F"/>
    <w:rsid w:val="0074303A"/>
    <w:rsid w:val="007433B2"/>
    <w:rsid w:val="00743816"/>
    <w:rsid w:val="0074384C"/>
    <w:rsid w:val="00743B78"/>
    <w:rsid w:val="00743D05"/>
    <w:rsid w:val="0074412D"/>
    <w:rsid w:val="0074449B"/>
    <w:rsid w:val="00744500"/>
    <w:rsid w:val="00744A6A"/>
    <w:rsid w:val="00744A8D"/>
    <w:rsid w:val="00744BD2"/>
    <w:rsid w:val="00744DEC"/>
    <w:rsid w:val="00745255"/>
    <w:rsid w:val="00745682"/>
    <w:rsid w:val="0074570D"/>
    <w:rsid w:val="00745749"/>
    <w:rsid w:val="00745B12"/>
    <w:rsid w:val="00745E71"/>
    <w:rsid w:val="00745F2F"/>
    <w:rsid w:val="00746A78"/>
    <w:rsid w:val="00746D88"/>
    <w:rsid w:val="00746DBE"/>
    <w:rsid w:val="00746E24"/>
    <w:rsid w:val="007472D1"/>
    <w:rsid w:val="00747389"/>
    <w:rsid w:val="00747434"/>
    <w:rsid w:val="007474AE"/>
    <w:rsid w:val="00747560"/>
    <w:rsid w:val="0074760E"/>
    <w:rsid w:val="00747973"/>
    <w:rsid w:val="00747A67"/>
    <w:rsid w:val="00747EA1"/>
    <w:rsid w:val="0075056E"/>
    <w:rsid w:val="007505F3"/>
    <w:rsid w:val="0075068A"/>
    <w:rsid w:val="00750A94"/>
    <w:rsid w:val="00750F48"/>
    <w:rsid w:val="0075168F"/>
    <w:rsid w:val="00751745"/>
    <w:rsid w:val="0075174E"/>
    <w:rsid w:val="0075186E"/>
    <w:rsid w:val="0075198A"/>
    <w:rsid w:val="00751A60"/>
    <w:rsid w:val="00751EE3"/>
    <w:rsid w:val="00752075"/>
    <w:rsid w:val="00752278"/>
    <w:rsid w:val="007522EC"/>
    <w:rsid w:val="00752319"/>
    <w:rsid w:val="0075272D"/>
    <w:rsid w:val="007527DA"/>
    <w:rsid w:val="007531AA"/>
    <w:rsid w:val="00753231"/>
    <w:rsid w:val="007532F6"/>
    <w:rsid w:val="007534BE"/>
    <w:rsid w:val="00753593"/>
    <w:rsid w:val="00753663"/>
    <w:rsid w:val="00753691"/>
    <w:rsid w:val="00753786"/>
    <w:rsid w:val="0075390D"/>
    <w:rsid w:val="00753B95"/>
    <w:rsid w:val="00753C95"/>
    <w:rsid w:val="00754127"/>
    <w:rsid w:val="007543C9"/>
    <w:rsid w:val="00754401"/>
    <w:rsid w:val="0075447C"/>
    <w:rsid w:val="00754676"/>
    <w:rsid w:val="00754757"/>
    <w:rsid w:val="00754C0A"/>
    <w:rsid w:val="00754E04"/>
    <w:rsid w:val="007553A2"/>
    <w:rsid w:val="007553AE"/>
    <w:rsid w:val="00755889"/>
    <w:rsid w:val="007558CE"/>
    <w:rsid w:val="00755947"/>
    <w:rsid w:val="0075596A"/>
    <w:rsid w:val="00755ACB"/>
    <w:rsid w:val="00755B60"/>
    <w:rsid w:val="007565BF"/>
    <w:rsid w:val="00756874"/>
    <w:rsid w:val="00756B32"/>
    <w:rsid w:val="0075705A"/>
    <w:rsid w:val="00757165"/>
    <w:rsid w:val="0075738D"/>
    <w:rsid w:val="00757635"/>
    <w:rsid w:val="00757D97"/>
    <w:rsid w:val="007600F6"/>
    <w:rsid w:val="007603DA"/>
    <w:rsid w:val="00760B63"/>
    <w:rsid w:val="00760EB5"/>
    <w:rsid w:val="00760F54"/>
    <w:rsid w:val="00761070"/>
    <w:rsid w:val="00761104"/>
    <w:rsid w:val="007616C9"/>
    <w:rsid w:val="00761927"/>
    <w:rsid w:val="00761C4F"/>
    <w:rsid w:val="00761D67"/>
    <w:rsid w:val="00761E1A"/>
    <w:rsid w:val="00761EA8"/>
    <w:rsid w:val="00762045"/>
    <w:rsid w:val="0076220B"/>
    <w:rsid w:val="0076264D"/>
    <w:rsid w:val="00762761"/>
    <w:rsid w:val="007628D4"/>
    <w:rsid w:val="007629F0"/>
    <w:rsid w:val="00762A09"/>
    <w:rsid w:val="00762CB1"/>
    <w:rsid w:val="0076334E"/>
    <w:rsid w:val="00763376"/>
    <w:rsid w:val="007639C4"/>
    <w:rsid w:val="00763A44"/>
    <w:rsid w:val="00763B2E"/>
    <w:rsid w:val="00763C2E"/>
    <w:rsid w:val="00763C3F"/>
    <w:rsid w:val="007643C5"/>
    <w:rsid w:val="0076454E"/>
    <w:rsid w:val="00764A06"/>
    <w:rsid w:val="00764B27"/>
    <w:rsid w:val="00764B88"/>
    <w:rsid w:val="00765137"/>
    <w:rsid w:val="007655DA"/>
    <w:rsid w:val="0076566C"/>
    <w:rsid w:val="00765868"/>
    <w:rsid w:val="00765941"/>
    <w:rsid w:val="00765A74"/>
    <w:rsid w:val="00767179"/>
    <w:rsid w:val="007672B0"/>
    <w:rsid w:val="007674AA"/>
    <w:rsid w:val="00767542"/>
    <w:rsid w:val="007677C1"/>
    <w:rsid w:val="007678AE"/>
    <w:rsid w:val="00767974"/>
    <w:rsid w:val="00767A59"/>
    <w:rsid w:val="00767FA0"/>
    <w:rsid w:val="0077051F"/>
    <w:rsid w:val="00770889"/>
    <w:rsid w:val="007708C5"/>
    <w:rsid w:val="007708F9"/>
    <w:rsid w:val="00770987"/>
    <w:rsid w:val="00770A30"/>
    <w:rsid w:val="00770A52"/>
    <w:rsid w:val="00770A79"/>
    <w:rsid w:val="00770BA6"/>
    <w:rsid w:val="007713D1"/>
    <w:rsid w:val="007717D7"/>
    <w:rsid w:val="007719A7"/>
    <w:rsid w:val="00771E90"/>
    <w:rsid w:val="00772371"/>
    <w:rsid w:val="00772607"/>
    <w:rsid w:val="007728CC"/>
    <w:rsid w:val="00772946"/>
    <w:rsid w:val="00772AB6"/>
    <w:rsid w:val="00772AF6"/>
    <w:rsid w:val="00772EE2"/>
    <w:rsid w:val="00772FC4"/>
    <w:rsid w:val="00773138"/>
    <w:rsid w:val="007734B1"/>
    <w:rsid w:val="00773550"/>
    <w:rsid w:val="00773C38"/>
    <w:rsid w:val="00773C41"/>
    <w:rsid w:val="00773CF5"/>
    <w:rsid w:val="00773FDB"/>
    <w:rsid w:val="00774170"/>
    <w:rsid w:val="007742E2"/>
    <w:rsid w:val="0077465D"/>
    <w:rsid w:val="00774867"/>
    <w:rsid w:val="00774E48"/>
    <w:rsid w:val="00774E54"/>
    <w:rsid w:val="00774E62"/>
    <w:rsid w:val="00774FDD"/>
    <w:rsid w:val="00775292"/>
    <w:rsid w:val="007758C1"/>
    <w:rsid w:val="00775A45"/>
    <w:rsid w:val="00775AA3"/>
    <w:rsid w:val="00775C52"/>
    <w:rsid w:val="0077603B"/>
    <w:rsid w:val="00776301"/>
    <w:rsid w:val="00776426"/>
    <w:rsid w:val="007764B4"/>
    <w:rsid w:val="0077667D"/>
    <w:rsid w:val="0077668E"/>
    <w:rsid w:val="00776D45"/>
    <w:rsid w:val="00776DF6"/>
    <w:rsid w:val="0077708F"/>
    <w:rsid w:val="007771B3"/>
    <w:rsid w:val="007771CB"/>
    <w:rsid w:val="00777779"/>
    <w:rsid w:val="007777A2"/>
    <w:rsid w:val="00777962"/>
    <w:rsid w:val="00777E34"/>
    <w:rsid w:val="00777F86"/>
    <w:rsid w:val="00780078"/>
    <w:rsid w:val="00780218"/>
    <w:rsid w:val="007802D7"/>
    <w:rsid w:val="007803FB"/>
    <w:rsid w:val="00780465"/>
    <w:rsid w:val="0078046D"/>
    <w:rsid w:val="007809F0"/>
    <w:rsid w:val="00780B35"/>
    <w:rsid w:val="00780DC1"/>
    <w:rsid w:val="007811E3"/>
    <w:rsid w:val="00781339"/>
    <w:rsid w:val="00781618"/>
    <w:rsid w:val="0078185B"/>
    <w:rsid w:val="00781C2F"/>
    <w:rsid w:val="00781E8F"/>
    <w:rsid w:val="00781F5B"/>
    <w:rsid w:val="00782252"/>
    <w:rsid w:val="00782308"/>
    <w:rsid w:val="0078238C"/>
    <w:rsid w:val="00782718"/>
    <w:rsid w:val="00782A27"/>
    <w:rsid w:val="00782B0B"/>
    <w:rsid w:val="00782F4C"/>
    <w:rsid w:val="00783014"/>
    <w:rsid w:val="007832D4"/>
    <w:rsid w:val="0078332B"/>
    <w:rsid w:val="00783367"/>
    <w:rsid w:val="00783629"/>
    <w:rsid w:val="00783726"/>
    <w:rsid w:val="00783B73"/>
    <w:rsid w:val="00783E3D"/>
    <w:rsid w:val="00783F2F"/>
    <w:rsid w:val="00784016"/>
    <w:rsid w:val="007840B3"/>
    <w:rsid w:val="0078429C"/>
    <w:rsid w:val="0078499D"/>
    <w:rsid w:val="00784B48"/>
    <w:rsid w:val="00784BBE"/>
    <w:rsid w:val="00784C37"/>
    <w:rsid w:val="00784FC9"/>
    <w:rsid w:val="007852F7"/>
    <w:rsid w:val="0078587D"/>
    <w:rsid w:val="00785A41"/>
    <w:rsid w:val="00785BCB"/>
    <w:rsid w:val="00785BEA"/>
    <w:rsid w:val="00785E8A"/>
    <w:rsid w:val="007861D1"/>
    <w:rsid w:val="007863F0"/>
    <w:rsid w:val="0078663A"/>
    <w:rsid w:val="00786915"/>
    <w:rsid w:val="00786D0D"/>
    <w:rsid w:val="00786DE6"/>
    <w:rsid w:val="00786DE8"/>
    <w:rsid w:val="00786F68"/>
    <w:rsid w:val="00786FE6"/>
    <w:rsid w:val="007871A7"/>
    <w:rsid w:val="00787204"/>
    <w:rsid w:val="007873D4"/>
    <w:rsid w:val="00787490"/>
    <w:rsid w:val="0078750A"/>
    <w:rsid w:val="0078752E"/>
    <w:rsid w:val="00787975"/>
    <w:rsid w:val="00787C19"/>
    <w:rsid w:val="007902A3"/>
    <w:rsid w:val="0079053E"/>
    <w:rsid w:val="00790AD7"/>
    <w:rsid w:val="00790AFE"/>
    <w:rsid w:val="00790C01"/>
    <w:rsid w:val="00790D42"/>
    <w:rsid w:val="00790E0B"/>
    <w:rsid w:val="007913FC"/>
    <w:rsid w:val="007916ED"/>
    <w:rsid w:val="00791712"/>
    <w:rsid w:val="00791EAE"/>
    <w:rsid w:val="00792122"/>
    <w:rsid w:val="0079223F"/>
    <w:rsid w:val="007929A0"/>
    <w:rsid w:val="00792D68"/>
    <w:rsid w:val="00792F98"/>
    <w:rsid w:val="007938A0"/>
    <w:rsid w:val="007939F2"/>
    <w:rsid w:val="00793AAA"/>
    <w:rsid w:val="00793EFF"/>
    <w:rsid w:val="00794083"/>
    <w:rsid w:val="007941BB"/>
    <w:rsid w:val="007943B3"/>
    <w:rsid w:val="007946C6"/>
    <w:rsid w:val="007947CF"/>
    <w:rsid w:val="00794967"/>
    <w:rsid w:val="00794A36"/>
    <w:rsid w:val="00794A88"/>
    <w:rsid w:val="00794B02"/>
    <w:rsid w:val="00794B42"/>
    <w:rsid w:val="00794C0B"/>
    <w:rsid w:val="00794EC3"/>
    <w:rsid w:val="0079509C"/>
    <w:rsid w:val="0079517A"/>
    <w:rsid w:val="0079575A"/>
    <w:rsid w:val="00795842"/>
    <w:rsid w:val="00795B12"/>
    <w:rsid w:val="00795CF6"/>
    <w:rsid w:val="00795E52"/>
    <w:rsid w:val="00796062"/>
    <w:rsid w:val="00796278"/>
    <w:rsid w:val="00796384"/>
    <w:rsid w:val="007966FC"/>
    <w:rsid w:val="0079674D"/>
    <w:rsid w:val="0079697A"/>
    <w:rsid w:val="00796C1D"/>
    <w:rsid w:val="00796D8B"/>
    <w:rsid w:val="00796F2C"/>
    <w:rsid w:val="0079777C"/>
    <w:rsid w:val="00797B0D"/>
    <w:rsid w:val="00797BF2"/>
    <w:rsid w:val="007A0714"/>
    <w:rsid w:val="007A0F1B"/>
    <w:rsid w:val="007A124A"/>
    <w:rsid w:val="007A12FF"/>
    <w:rsid w:val="007A13F6"/>
    <w:rsid w:val="007A1530"/>
    <w:rsid w:val="007A1567"/>
    <w:rsid w:val="007A16B1"/>
    <w:rsid w:val="007A1841"/>
    <w:rsid w:val="007A1916"/>
    <w:rsid w:val="007A1A2C"/>
    <w:rsid w:val="007A1C11"/>
    <w:rsid w:val="007A1DE4"/>
    <w:rsid w:val="007A223C"/>
    <w:rsid w:val="007A266F"/>
    <w:rsid w:val="007A2C02"/>
    <w:rsid w:val="007A2DC7"/>
    <w:rsid w:val="007A3593"/>
    <w:rsid w:val="007A3669"/>
    <w:rsid w:val="007A3977"/>
    <w:rsid w:val="007A4626"/>
    <w:rsid w:val="007A473A"/>
    <w:rsid w:val="007A495D"/>
    <w:rsid w:val="007A497B"/>
    <w:rsid w:val="007A505E"/>
    <w:rsid w:val="007A50CA"/>
    <w:rsid w:val="007A51D1"/>
    <w:rsid w:val="007A53A0"/>
    <w:rsid w:val="007A53B4"/>
    <w:rsid w:val="007A56D0"/>
    <w:rsid w:val="007A58CD"/>
    <w:rsid w:val="007A5AF4"/>
    <w:rsid w:val="007A5B3A"/>
    <w:rsid w:val="007A5B97"/>
    <w:rsid w:val="007A5C77"/>
    <w:rsid w:val="007A604D"/>
    <w:rsid w:val="007A60C3"/>
    <w:rsid w:val="007A6969"/>
    <w:rsid w:val="007A6D43"/>
    <w:rsid w:val="007A6D8A"/>
    <w:rsid w:val="007A6E45"/>
    <w:rsid w:val="007A73A2"/>
    <w:rsid w:val="007A79B0"/>
    <w:rsid w:val="007A7B8E"/>
    <w:rsid w:val="007B0301"/>
    <w:rsid w:val="007B040E"/>
    <w:rsid w:val="007B08F9"/>
    <w:rsid w:val="007B09A4"/>
    <w:rsid w:val="007B0CE4"/>
    <w:rsid w:val="007B0D65"/>
    <w:rsid w:val="007B0F4D"/>
    <w:rsid w:val="007B1150"/>
    <w:rsid w:val="007B1897"/>
    <w:rsid w:val="007B19AA"/>
    <w:rsid w:val="007B1E69"/>
    <w:rsid w:val="007B1F8E"/>
    <w:rsid w:val="007B217B"/>
    <w:rsid w:val="007B222A"/>
    <w:rsid w:val="007B23A4"/>
    <w:rsid w:val="007B255B"/>
    <w:rsid w:val="007B26DC"/>
    <w:rsid w:val="007B279D"/>
    <w:rsid w:val="007B2837"/>
    <w:rsid w:val="007B2D1F"/>
    <w:rsid w:val="007B2D46"/>
    <w:rsid w:val="007B2DFC"/>
    <w:rsid w:val="007B2E09"/>
    <w:rsid w:val="007B2E21"/>
    <w:rsid w:val="007B2F6D"/>
    <w:rsid w:val="007B3841"/>
    <w:rsid w:val="007B3BD5"/>
    <w:rsid w:val="007B4141"/>
    <w:rsid w:val="007B42DA"/>
    <w:rsid w:val="007B490C"/>
    <w:rsid w:val="007B4F28"/>
    <w:rsid w:val="007B4F31"/>
    <w:rsid w:val="007B524B"/>
    <w:rsid w:val="007B5283"/>
    <w:rsid w:val="007B5959"/>
    <w:rsid w:val="007B5C0A"/>
    <w:rsid w:val="007B5C24"/>
    <w:rsid w:val="007B5D37"/>
    <w:rsid w:val="007B5D7D"/>
    <w:rsid w:val="007B5F86"/>
    <w:rsid w:val="007B6112"/>
    <w:rsid w:val="007B6274"/>
    <w:rsid w:val="007B6709"/>
    <w:rsid w:val="007B6973"/>
    <w:rsid w:val="007B69BF"/>
    <w:rsid w:val="007B6BF3"/>
    <w:rsid w:val="007B7043"/>
    <w:rsid w:val="007B7573"/>
    <w:rsid w:val="007B7798"/>
    <w:rsid w:val="007B7B7E"/>
    <w:rsid w:val="007B7C1D"/>
    <w:rsid w:val="007B7C56"/>
    <w:rsid w:val="007C0046"/>
    <w:rsid w:val="007C0269"/>
    <w:rsid w:val="007C0626"/>
    <w:rsid w:val="007C06A4"/>
    <w:rsid w:val="007C084F"/>
    <w:rsid w:val="007C0A71"/>
    <w:rsid w:val="007C0C74"/>
    <w:rsid w:val="007C0D9A"/>
    <w:rsid w:val="007C115D"/>
    <w:rsid w:val="007C11AF"/>
    <w:rsid w:val="007C126F"/>
    <w:rsid w:val="007C1506"/>
    <w:rsid w:val="007C152B"/>
    <w:rsid w:val="007C1A95"/>
    <w:rsid w:val="007C20A9"/>
    <w:rsid w:val="007C21A3"/>
    <w:rsid w:val="007C222B"/>
    <w:rsid w:val="007C2812"/>
    <w:rsid w:val="007C282B"/>
    <w:rsid w:val="007C287A"/>
    <w:rsid w:val="007C2A2D"/>
    <w:rsid w:val="007C2BAF"/>
    <w:rsid w:val="007C2D14"/>
    <w:rsid w:val="007C36CC"/>
    <w:rsid w:val="007C378B"/>
    <w:rsid w:val="007C37E6"/>
    <w:rsid w:val="007C394F"/>
    <w:rsid w:val="007C3ADC"/>
    <w:rsid w:val="007C3B9D"/>
    <w:rsid w:val="007C3C1B"/>
    <w:rsid w:val="007C3FA3"/>
    <w:rsid w:val="007C4051"/>
    <w:rsid w:val="007C4145"/>
    <w:rsid w:val="007C44AF"/>
    <w:rsid w:val="007C4526"/>
    <w:rsid w:val="007C4C52"/>
    <w:rsid w:val="007C545A"/>
    <w:rsid w:val="007C562D"/>
    <w:rsid w:val="007C5ABD"/>
    <w:rsid w:val="007C5CB0"/>
    <w:rsid w:val="007C6145"/>
    <w:rsid w:val="007C6210"/>
    <w:rsid w:val="007C6286"/>
    <w:rsid w:val="007C6382"/>
    <w:rsid w:val="007C674D"/>
    <w:rsid w:val="007C689C"/>
    <w:rsid w:val="007C68CA"/>
    <w:rsid w:val="007C69CF"/>
    <w:rsid w:val="007C6E07"/>
    <w:rsid w:val="007C7129"/>
    <w:rsid w:val="007C71D8"/>
    <w:rsid w:val="007C756E"/>
    <w:rsid w:val="007C7764"/>
    <w:rsid w:val="007C7804"/>
    <w:rsid w:val="007C7970"/>
    <w:rsid w:val="007C7CC1"/>
    <w:rsid w:val="007D06B5"/>
    <w:rsid w:val="007D07C4"/>
    <w:rsid w:val="007D0B47"/>
    <w:rsid w:val="007D0B66"/>
    <w:rsid w:val="007D0D03"/>
    <w:rsid w:val="007D0E25"/>
    <w:rsid w:val="007D0F31"/>
    <w:rsid w:val="007D12DF"/>
    <w:rsid w:val="007D13CC"/>
    <w:rsid w:val="007D1C33"/>
    <w:rsid w:val="007D2368"/>
    <w:rsid w:val="007D2E22"/>
    <w:rsid w:val="007D2E64"/>
    <w:rsid w:val="007D2E84"/>
    <w:rsid w:val="007D30FD"/>
    <w:rsid w:val="007D3347"/>
    <w:rsid w:val="007D3362"/>
    <w:rsid w:val="007D337A"/>
    <w:rsid w:val="007D3661"/>
    <w:rsid w:val="007D3E79"/>
    <w:rsid w:val="007D4048"/>
    <w:rsid w:val="007D430E"/>
    <w:rsid w:val="007D4549"/>
    <w:rsid w:val="007D46FC"/>
    <w:rsid w:val="007D4A04"/>
    <w:rsid w:val="007D4CBF"/>
    <w:rsid w:val="007D4CE9"/>
    <w:rsid w:val="007D4D1C"/>
    <w:rsid w:val="007D4DC8"/>
    <w:rsid w:val="007D4DDB"/>
    <w:rsid w:val="007D4F77"/>
    <w:rsid w:val="007D5342"/>
    <w:rsid w:val="007D53EF"/>
    <w:rsid w:val="007D58A6"/>
    <w:rsid w:val="007D5A77"/>
    <w:rsid w:val="007D5FD4"/>
    <w:rsid w:val="007D600B"/>
    <w:rsid w:val="007D6428"/>
    <w:rsid w:val="007D65C2"/>
    <w:rsid w:val="007D6654"/>
    <w:rsid w:val="007D6886"/>
    <w:rsid w:val="007D6927"/>
    <w:rsid w:val="007D6B60"/>
    <w:rsid w:val="007D6E75"/>
    <w:rsid w:val="007D712C"/>
    <w:rsid w:val="007D77BA"/>
    <w:rsid w:val="007D7F9E"/>
    <w:rsid w:val="007E0329"/>
    <w:rsid w:val="007E078B"/>
    <w:rsid w:val="007E07E3"/>
    <w:rsid w:val="007E0D27"/>
    <w:rsid w:val="007E0FBE"/>
    <w:rsid w:val="007E0FC5"/>
    <w:rsid w:val="007E1033"/>
    <w:rsid w:val="007E1211"/>
    <w:rsid w:val="007E13EF"/>
    <w:rsid w:val="007E16FE"/>
    <w:rsid w:val="007E1B0C"/>
    <w:rsid w:val="007E228C"/>
    <w:rsid w:val="007E22AB"/>
    <w:rsid w:val="007E2338"/>
    <w:rsid w:val="007E268B"/>
    <w:rsid w:val="007E2BE2"/>
    <w:rsid w:val="007E2D0A"/>
    <w:rsid w:val="007E2D73"/>
    <w:rsid w:val="007E2E5F"/>
    <w:rsid w:val="007E2EE8"/>
    <w:rsid w:val="007E3441"/>
    <w:rsid w:val="007E359B"/>
    <w:rsid w:val="007E364A"/>
    <w:rsid w:val="007E3934"/>
    <w:rsid w:val="007E39F9"/>
    <w:rsid w:val="007E3F47"/>
    <w:rsid w:val="007E42D0"/>
    <w:rsid w:val="007E45B4"/>
    <w:rsid w:val="007E4617"/>
    <w:rsid w:val="007E4868"/>
    <w:rsid w:val="007E4996"/>
    <w:rsid w:val="007E4B47"/>
    <w:rsid w:val="007E4ED3"/>
    <w:rsid w:val="007E4EFE"/>
    <w:rsid w:val="007E521A"/>
    <w:rsid w:val="007E54D8"/>
    <w:rsid w:val="007E55DA"/>
    <w:rsid w:val="007E5AA3"/>
    <w:rsid w:val="007E600E"/>
    <w:rsid w:val="007E6032"/>
    <w:rsid w:val="007E650B"/>
    <w:rsid w:val="007E66B7"/>
    <w:rsid w:val="007E6ABE"/>
    <w:rsid w:val="007E6F29"/>
    <w:rsid w:val="007E70DA"/>
    <w:rsid w:val="007E7675"/>
    <w:rsid w:val="007E7731"/>
    <w:rsid w:val="007E7850"/>
    <w:rsid w:val="007E7C68"/>
    <w:rsid w:val="007E7D78"/>
    <w:rsid w:val="007E7E97"/>
    <w:rsid w:val="007E7F14"/>
    <w:rsid w:val="007F04DE"/>
    <w:rsid w:val="007F08A0"/>
    <w:rsid w:val="007F0972"/>
    <w:rsid w:val="007F0B28"/>
    <w:rsid w:val="007F0B8D"/>
    <w:rsid w:val="007F0EFB"/>
    <w:rsid w:val="007F16CC"/>
    <w:rsid w:val="007F1721"/>
    <w:rsid w:val="007F197F"/>
    <w:rsid w:val="007F1D8F"/>
    <w:rsid w:val="007F1E65"/>
    <w:rsid w:val="007F2338"/>
    <w:rsid w:val="007F2452"/>
    <w:rsid w:val="007F24DB"/>
    <w:rsid w:val="007F2761"/>
    <w:rsid w:val="007F30DE"/>
    <w:rsid w:val="007F3135"/>
    <w:rsid w:val="007F3204"/>
    <w:rsid w:val="007F3328"/>
    <w:rsid w:val="007F395C"/>
    <w:rsid w:val="007F3A2F"/>
    <w:rsid w:val="007F3B36"/>
    <w:rsid w:val="007F3C5A"/>
    <w:rsid w:val="007F3E5B"/>
    <w:rsid w:val="007F3EBD"/>
    <w:rsid w:val="007F4071"/>
    <w:rsid w:val="007F4254"/>
    <w:rsid w:val="007F4456"/>
    <w:rsid w:val="007F45BE"/>
    <w:rsid w:val="007F45FB"/>
    <w:rsid w:val="007F46A5"/>
    <w:rsid w:val="007F470E"/>
    <w:rsid w:val="007F4710"/>
    <w:rsid w:val="007F49FA"/>
    <w:rsid w:val="007F504B"/>
    <w:rsid w:val="007F50E9"/>
    <w:rsid w:val="007F52C5"/>
    <w:rsid w:val="007F54C9"/>
    <w:rsid w:val="007F566C"/>
    <w:rsid w:val="007F599C"/>
    <w:rsid w:val="007F5E0F"/>
    <w:rsid w:val="007F6060"/>
    <w:rsid w:val="007F60AD"/>
    <w:rsid w:val="007F64F3"/>
    <w:rsid w:val="007F66D5"/>
    <w:rsid w:val="007F6DB1"/>
    <w:rsid w:val="007F6EF9"/>
    <w:rsid w:val="007F7337"/>
    <w:rsid w:val="007F74C7"/>
    <w:rsid w:val="007F7AE4"/>
    <w:rsid w:val="007F7E52"/>
    <w:rsid w:val="008005AA"/>
    <w:rsid w:val="008005BC"/>
    <w:rsid w:val="008006E3"/>
    <w:rsid w:val="00800916"/>
    <w:rsid w:val="00800D2E"/>
    <w:rsid w:val="008011A9"/>
    <w:rsid w:val="00801413"/>
    <w:rsid w:val="00801749"/>
    <w:rsid w:val="00801A09"/>
    <w:rsid w:val="00801AD8"/>
    <w:rsid w:val="00801D8C"/>
    <w:rsid w:val="00801DAF"/>
    <w:rsid w:val="008021D6"/>
    <w:rsid w:val="00802253"/>
    <w:rsid w:val="00802311"/>
    <w:rsid w:val="00802934"/>
    <w:rsid w:val="00802C3D"/>
    <w:rsid w:val="00802C52"/>
    <w:rsid w:val="00802E80"/>
    <w:rsid w:val="0080336E"/>
    <w:rsid w:val="008035D2"/>
    <w:rsid w:val="00803624"/>
    <w:rsid w:val="00803752"/>
    <w:rsid w:val="00803A76"/>
    <w:rsid w:val="00803CEF"/>
    <w:rsid w:val="00803D1D"/>
    <w:rsid w:val="00803E60"/>
    <w:rsid w:val="00803ED5"/>
    <w:rsid w:val="0080438C"/>
    <w:rsid w:val="00804762"/>
    <w:rsid w:val="0080481B"/>
    <w:rsid w:val="008049A5"/>
    <w:rsid w:val="008049EB"/>
    <w:rsid w:val="00804A03"/>
    <w:rsid w:val="008051E1"/>
    <w:rsid w:val="008051EF"/>
    <w:rsid w:val="0080563E"/>
    <w:rsid w:val="0080564C"/>
    <w:rsid w:val="008058BE"/>
    <w:rsid w:val="008058C2"/>
    <w:rsid w:val="008058CA"/>
    <w:rsid w:val="00805DC7"/>
    <w:rsid w:val="00805F54"/>
    <w:rsid w:val="008062FC"/>
    <w:rsid w:val="008066E8"/>
    <w:rsid w:val="00806AB2"/>
    <w:rsid w:val="00806C6F"/>
    <w:rsid w:val="0080701F"/>
    <w:rsid w:val="008070F9"/>
    <w:rsid w:val="00807205"/>
    <w:rsid w:val="00807255"/>
    <w:rsid w:val="00807560"/>
    <w:rsid w:val="0081002F"/>
    <w:rsid w:val="00810085"/>
    <w:rsid w:val="008100E7"/>
    <w:rsid w:val="008102B1"/>
    <w:rsid w:val="00810594"/>
    <w:rsid w:val="0081080A"/>
    <w:rsid w:val="00810B6F"/>
    <w:rsid w:val="00810D25"/>
    <w:rsid w:val="00811004"/>
    <w:rsid w:val="008113F4"/>
    <w:rsid w:val="008115ED"/>
    <w:rsid w:val="0081165C"/>
    <w:rsid w:val="008116BC"/>
    <w:rsid w:val="00811CD6"/>
    <w:rsid w:val="00811E6D"/>
    <w:rsid w:val="0081209A"/>
    <w:rsid w:val="00812745"/>
    <w:rsid w:val="00812764"/>
    <w:rsid w:val="0081276F"/>
    <w:rsid w:val="00812D28"/>
    <w:rsid w:val="00812E22"/>
    <w:rsid w:val="0081318D"/>
    <w:rsid w:val="008131DE"/>
    <w:rsid w:val="00813222"/>
    <w:rsid w:val="0081363A"/>
    <w:rsid w:val="00813B84"/>
    <w:rsid w:val="00813BC7"/>
    <w:rsid w:val="00813C33"/>
    <w:rsid w:val="00813D93"/>
    <w:rsid w:val="00813EF4"/>
    <w:rsid w:val="00813F27"/>
    <w:rsid w:val="00813F6F"/>
    <w:rsid w:val="0081437F"/>
    <w:rsid w:val="0081460B"/>
    <w:rsid w:val="008147C5"/>
    <w:rsid w:val="00814838"/>
    <w:rsid w:val="00814A95"/>
    <w:rsid w:val="00814E90"/>
    <w:rsid w:val="00814EA7"/>
    <w:rsid w:val="008150A2"/>
    <w:rsid w:val="008151C3"/>
    <w:rsid w:val="0081540E"/>
    <w:rsid w:val="00815564"/>
    <w:rsid w:val="00815644"/>
    <w:rsid w:val="00815B52"/>
    <w:rsid w:val="00815CA8"/>
    <w:rsid w:val="00815E3F"/>
    <w:rsid w:val="0081653C"/>
    <w:rsid w:val="008166E4"/>
    <w:rsid w:val="008167E3"/>
    <w:rsid w:val="00816B2C"/>
    <w:rsid w:val="00816BBF"/>
    <w:rsid w:val="00816BD9"/>
    <w:rsid w:val="00816C43"/>
    <w:rsid w:val="00816CF7"/>
    <w:rsid w:val="00816DD3"/>
    <w:rsid w:val="00816F29"/>
    <w:rsid w:val="008170F8"/>
    <w:rsid w:val="00817205"/>
    <w:rsid w:val="00817BBD"/>
    <w:rsid w:val="0082010E"/>
    <w:rsid w:val="0082066E"/>
    <w:rsid w:val="0082079F"/>
    <w:rsid w:val="00820A88"/>
    <w:rsid w:val="00820B8D"/>
    <w:rsid w:val="00820D1E"/>
    <w:rsid w:val="00820F44"/>
    <w:rsid w:val="008212B4"/>
    <w:rsid w:val="008212B8"/>
    <w:rsid w:val="00821553"/>
    <w:rsid w:val="00821566"/>
    <w:rsid w:val="008217C8"/>
    <w:rsid w:val="00822540"/>
    <w:rsid w:val="00822638"/>
    <w:rsid w:val="0082272E"/>
    <w:rsid w:val="008228A3"/>
    <w:rsid w:val="00822F68"/>
    <w:rsid w:val="008232EF"/>
    <w:rsid w:val="00823697"/>
    <w:rsid w:val="00823A24"/>
    <w:rsid w:val="00823CCA"/>
    <w:rsid w:val="00823CFD"/>
    <w:rsid w:val="0082431D"/>
    <w:rsid w:val="0082435C"/>
    <w:rsid w:val="00824438"/>
    <w:rsid w:val="00824568"/>
    <w:rsid w:val="008245DB"/>
    <w:rsid w:val="00824617"/>
    <w:rsid w:val="008249D1"/>
    <w:rsid w:val="00824B84"/>
    <w:rsid w:val="00824DB6"/>
    <w:rsid w:val="008251DC"/>
    <w:rsid w:val="0082522A"/>
    <w:rsid w:val="008252FE"/>
    <w:rsid w:val="008253AE"/>
    <w:rsid w:val="00825909"/>
    <w:rsid w:val="00825A19"/>
    <w:rsid w:val="00826083"/>
    <w:rsid w:val="0082617E"/>
    <w:rsid w:val="00826398"/>
    <w:rsid w:val="00826446"/>
    <w:rsid w:val="0082655C"/>
    <w:rsid w:val="0082671E"/>
    <w:rsid w:val="00826853"/>
    <w:rsid w:val="00826899"/>
    <w:rsid w:val="00826FC5"/>
    <w:rsid w:val="00827990"/>
    <w:rsid w:val="00827D21"/>
    <w:rsid w:val="00827D24"/>
    <w:rsid w:val="00827D96"/>
    <w:rsid w:val="00830556"/>
    <w:rsid w:val="00830658"/>
    <w:rsid w:val="00830774"/>
    <w:rsid w:val="00830BB3"/>
    <w:rsid w:val="00830BF5"/>
    <w:rsid w:val="00830FE7"/>
    <w:rsid w:val="008310C2"/>
    <w:rsid w:val="008312BC"/>
    <w:rsid w:val="00831560"/>
    <w:rsid w:val="0083186F"/>
    <w:rsid w:val="0083197C"/>
    <w:rsid w:val="00831A20"/>
    <w:rsid w:val="00831CE9"/>
    <w:rsid w:val="00831E82"/>
    <w:rsid w:val="00831EE6"/>
    <w:rsid w:val="00832307"/>
    <w:rsid w:val="0083252D"/>
    <w:rsid w:val="00832661"/>
    <w:rsid w:val="00832808"/>
    <w:rsid w:val="008329CD"/>
    <w:rsid w:val="00832DEE"/>
    <w:rsid w:val="008336B1"/>
    <w:rsid w:val="00833776"/>
    <w:rsid w:val="00833835"/>
    <w:rsid w:val="00833AC3"/>
    <w:rsid w:val="00833D3F"/>
    <w:rsid w:val="00833D68"/>
    <w:rsid w:val="00834061"/>
    <w:rsid w:val="008340BF"/>
    <w:rsid w:val="00834515"/>
    <w:rsid w:val="008348FE"/>
    <w:rsid w:val="00834AAD"/>
    <w:rsid w:val="00834BE0"/>
    <w:rsid w:val="00834D33"/>
    <w:rsid w:val="00835515"/>
    <w:rsid w:val="00835578"/>
    <w:rsid w:val="008358FD"/>
    <w:rsid w:val="00835D95"/>
    <w:rsid w:val="00836352"/>
    <w:rsid w:val="00836848"/>
    <w:rsid w:val="00836A4C"/>
    <w:rsid w:val="00836C4E"/>
    <w:rsid w:val="008378C7"/>
    <w:rsid w:val="00837D93"/>
    <w:rsid w:val="00837E60"/>
    <w:rsid w:val="008401ED"/>
    <w:rsid w:val="00840430"/>
    <w:rsid w:val="00840561"/>
    <w:rsid w:val="0084088B"/>
    <w:rsid w:val="00840E8F"/>
    <w:rsid w:val="00840F8F"/>
    <w:rsid w:val="008410A2"/>
    <w:rsid w:val="00841125"/>
    <w:rsid w:val="00841781"/>
    <w:rsid w:val="00841A17"/>
    <w:rsid w:val="00841BBF"/>
    <w:rsid w:val="00841C6C"/>
    <w:rsid w:val="00841D16"/>
    <w:rsid w:val="00842080"/>
    <w:rsid w:val="008421FF"/>
    <w:rsid w:val="0084243B"/>
    <w:rsid w:val="00842670"/>
    <w:rsid w:val="0084280A"/>
    <w:rsid w:val="008429A4"/>
    <w:rsid w:val="00842C54"/>
    <w:rsid w:val="00842F80"/>
    <w:rsid w:val="00843112"/>
    <w:rsid w:val="00843146"/>
    <w:rsid w:val="008432DA"/>
    <w:rsid w:val="008435D3"/>
    <w:rsid w:val="008437F9"/>
    <w:rsid w:val="00843828"/>
    <w:rsid w:val="00843B0C"/>
    <w:rsid w:val="00843CB2"/>
    <w:rsid w:val="00843EC6"/>
    <w:rsid w:val="00843FED"/>
    <w:rsid w:val="008441E9"/>
    <w:rsid w:val="0084424E"/>
    <w:rsid w:val="008444F7"/>
    <w:rsid w:val="00844533"/>
    <w:rsid w:val="008445D3"/>
    <w:rsid w:val="0084467B"/>
    <w:rsid w:val="0084492B"/>
    <w:rsid w:val="00844C9D"/>
    <w:rsid w:val="00844CF5"/>
    <w:rsid w:val="00844DB3"/>
    <w:rsid w:val="0084504E"/>
    <w:rsid w:val="0084513B"/>
    <w:rsid w:val="00845445"/>
    <w:rsid w:val="0084546B"/>
    <w:rsid w:val="00845754"/>
    <w:rsid w:val="008457CE"/>
    <w:rsid w:val="0084589E"/>
    <w:rsid w:val="00845F63"/>
    <w:rsid w:val="008461EA"/>
    <w:rsid w:val="00846408"/>
    <w:rsid w:val="00846A5C"/>
    <w:rsid w:val="00846D96"/>
    <w:rsid w:val="00846ECB"/>
    <w:rsid w:val="00847148"/>
    <w:rsid w:val="00847231"/>
    <w:rsid w:val="0084754F"/>
    <w:rsid w:val="0084759B"/>
    <w:rsid w:val="008479DF"/>
    <w:rsid w:val="00847A52"/>
    <w:rsid w:val="00847CBF"/>
    <w:rsid w:val="00847FBB"/>
    <w:rsid w:val="00847FFA"/>
    <w:rsid w:val="00850492"/>
    <w:rsid w:val="00850D53"/>
    <w:rsid w:val="00851395"/>
    <w:rsid w:val="0085151A"/>
    <w:rsid w:val="008519F3"/>
    <w:rsid w:val="008519FF"/>
    <w:rsid w:val="00851AD3"/>
    <w:rsid w:val="00851B9C"/>
    <w:rsid w:val="00851C55"/>
    <w:rsid w:val="0085203A"/>
    <w:rsid w:val="00852554"/>
    <w:rsid w:val="0085268D"/>
    <w:rsid w:val="00852698"/>
    <w:rsid w:val="00852A00"/>
    <w:rsid w:val="00852ADF"/>
    <w:rsid w:val="00852B7D"/>
    <w:rsid w:val="00852C3C"/>
    <w:rsid w:val="00852C6E"/>
    <w:rsid w:val="00852C97"/>
    <w:rsid w:val="00852D02"/>
    <w:rsid w:val="00852DFA"/>
    <w:rsid w:val="00852E9B"/>
    <w:rsid w:val="00852F5E"/>
    <w:rsid w:val="0085301F"/>
    <w:rsid w:val="0085340B"/>
    <w:rsid w:val="00853A6A"/>
    <w:rsid w:val="00853AFA"/>
    <w:rsid w:val="00854571"/>
    <w:rsid w:val="00854800"/>
    <w:rsid w:val="00854E71"/>
    <w:rsid w:val="00854F69"/>
    <w:rsid w:val="0085510F"/>
    <w:rsid w:val="00855264"/>
    <w:rsid w:val="008552D2"/>
    <w:rsid w:val="0085530B"/>
    <w:rsid w:val="008553BD"/>
    <w:rsid w:val="008553DF"/>
    <w:rsid w:val="0085584D"/>
    <w:rsid w:val="008562B3"/>
    <w:rsid w:val="0085633A"/>
    <w:rsid w:val="00856599"/>
    <w:rsid w:val="008569FD"/>
    <w:rsid w:val="00856A9E"/>
    <w:rsid w:val="00856DF9"/>
    <w:rsid w:val="00856EF8"/>
    <w:rsid w:val="008570AD"/>
    <w:rsid w:val="00857106"/>
    <w:rsid w:val="008571B5"/>
    <w:rsid w:val="008572BD"/>
    <w:rsid w:val="00857319"/>
    <w:rsid w:val="008574DB"/>
    <w:rsid w:val="008577F8"/>
    <w:rsid w:val="00857ABB"/>
    <w:rsid w:val="0086016B"/>
    <w:rsid w:val="00860455"/>
    <w:rsid w:val="00860618"/>
    <w:rsid w:val="008608D6"/>
    <w:rsid w:val="00860CA1"/>
    <w:rsid w:val="00860DBB"/>
    <w:rsid w:val="008614F0"/>
    <w:rsid w:val="00861531"/>
    <w:rsid w:val="008615AC"/>
    <w:rsid w:val="00861828"/>
    <w:rsid w:val="00861B56"/>
    <w:rsid w:val="00861E3C"/>
    <w:rsid w:val="00862194"/>
    <w:rsid w:val="0086220A"/>
    <w:rsid w:val="00862458"/>
    <w:rsid w:val="008624D7"/>
    <w:rsid w:val="00862D98"/>
    <w:rsid w:val="00863215"/>
    <w:rsid w:val="00863242"/>
    <w:rsid w:val="008633D1"/>
    <w:rsid w:val="008634DF"/>
    <w:rsid w:val="00863522"/>
    <w:rsid w:val="008635EF"/>
    <w:rsid w:val="0086415B"/>
    <w:rsid w:val="008643A6"/>
    <w:rsid w:val="00864627"/>
    <w:rsid w:val="008648EC"/>
    <w:rsid w:val="00864BA5"/>
    <w:rsid w:val="00865187"/>
    <w:rsid w:val="0086540E"/>
    <w:rsid w:val="0086552B"/>
    <w:rsid w:val="00865533"/>
    <w:rsid w:val="00865578"/>
    <w:rsid w:val="008655C1"/>
    <w:rsid w:val="00865E39"/>
    <w:rsid w:val="00866119"/>
    <w:rsid w:val="0086654B"/>
    <w:rsid w:val="00866735"/>
    <w:rsid w:val="00866805"/>
    <w:rsid w:val="00866889"/>
    <w:rsid w:val="008669B4"/>
    <w:rsid w:val="008669B8"/>
    <w:rsid w:val="00866BE0"/>
    <w:rsid w:val="00866D66"/>
    <w:rsid w:val="00866E81"/>
    <w:rsid w:val="00867003"/>
    <w:rsid w:val="008670C9"/>
    <w:rsid w:val="00867313"/>
    <w:rsid w:val="00867792"/>
    <w:rsid w:val="008679A9"/>
    <w:rsid w:val="00867DC1"/>
    <w:rsid w:val="00867E59"/>
    <w:rsid w:val="00867F0E"/>
    <w:rsid w:val="0087008A"/>
    <w:rsid w:val="008703AA"/>
    <w:rsid w:val="00870552"/>
    <w:rsid w:val="0087066B"/>
    <w:rsid w:val="00870817"/>
    <w:rsid w:val="00871172"/>
    <w:rsid w:val="0087130D"/>
    <w:rsid w:val="008713DC"/>
    <w:rsid w:val="008716B0"/>
    <w:rsid w:val="00871B13"/>
    <w:rsid w:val="00871E48"/>
    <w:rsid w:val="00871F11"/>
    <w:rsid w:val="00871FAE"/>
    <w:rsid w:val="00872180"/>
    <w:rsid w:val="008724DD"/>
    <w:rsid w:val="0087260A"/>
    <w:rsid w:val="00872625"/>
    <w:rsid w:val="00872794"/>
    <w:rsid w:val="008727AA"/>
    <w:rsid w:val="00872BA9"/>
    <w:rsid w:val="00872BBE"/>
    <w:rsid w:val="00872F02"/>
    <w:rsid w:val="00873110"/>
    <w:rsid w:val="00873E93"/>
    <w:rsid w:val="00873EF5"/>
    <w:rsid w:val="00873FE7"/>
    <w:rsid w:val="00874225"/>
    <w:rsid w:val="008743A1"/>
    <w:rsid w:val="008744E3"/>
    <w:rsid w:val="008744F6"/>
    <w:rsid w:val="00874B1E"/>
    <w:rsid w:val="00874C81"/>
    <w:rsid w:val="00874DEF"/>
    <w:rsid w:val="00875128"/>
    <w:rsid w:val="00875623"/>
    <w:rsid w:val="00875812"/>
    <w:rsid w:val="00875832"/>
    <w:rsid w:val="008758EE"/>
    <w:rsid w:val="00875958"/>
    <w:rsid w:val="00875B15"/>
    <w:rsid w:val="00875BA4"/>
    <w:rsid w:val="00875C72"/>
    <w:rsid w:val="00875CDA"/>
    <w:rsid w:val="00876299"/>
    <w:rsid w:val="0087675A"/>
    <w:rsid w:val="008769EE"/>
    <w:rsid w:val="00876C12"/>
    <w:rsid w:val="0087780A"/>
    <w:rsid w:val="008778B4"/>
    <w:rsid w:val="00877986"/>
    <w:rsid w:val="00877AD4"/>
    <w:rsid w:val="00877DD4"/>
    <w:rsid w:val="0088020C"/>
    <w:rsid w:val="0088079E"/>
    <w:rsid w:val="00880857"/>
    <w:rsid w:val="008808FA"/>
    <w:rsid w:val="0088091E"/>
    <w:rsid w:val="00880B45"/>
    <w:rsid w:val="00880C04"/>
    <w:rsid w:val="00880C32"/>
    <w:rsid w:val="00880C4A"/>
    <w:rsid w:val="00880CB0"/>
    <w:rsid w:val="00880E24"/>
    <w:rsid w:val="0088115F"/>
    <w:rsid w:val="00881400"/>
    <w:rsid w:val="0088141E"/>
    <w:rsid w:val="00881563"/>
    <w:rsid w:val="008816B1"/>
    <w:rsid w:val="008819E7"/>
    <w:rsid w:val="00881A6E"/>
    <w:rsid w:val="00881DB8"/>
    <w:rsid w:val="00881FDE"/>
    <w:rsid w:val="00882BC9"/>
    <w:rsid w:val="00882E3C"/>
    <w:rsid w:val="008834B4"/>
    <w:rsid w:val="0088372F"/>
    <w:rsid w:val="0088399E"/>
    <w:rsid w:val="00883E3A"/>
    <w:rsid w:val="00884281"/>
    <w:rsid w:val="008844AE"/>
    <w:rsid w:val="008846D3"/>
    <w:rsid w:val="008849E7"/>
    <w:rsid w:val="00884C37"/>
    <w:rsid w:val="00884ED2"/>
    <w:rsid w:val="0088500D"/>
    <w:rsid w:val="008854CA"/>
    <w:rsid w:val="00885538"/>
    <w:rsid w:val="0088570F"/>
    <w:rsid w:val="008858E6"/>
    <w:rsid w:val="00885B52"/>
    <w:rsid w:val="00886373"/>
    <w:rsid w:val="00886763"/>
    <w:rsid w:val="00886AE8"/>
    <w:rsid w:val="00886FF7"/>
    <w:rsid w:val="0088723D"/>
    <w:rsid w:val="00887284"/>
    <w:rsid w:val="008873C9"/>
    <w:rsid w:val="00887422"/>
    <w:rsid w:val="00887965"/>
    <w:rsid w:val="008879C4"/>
    <w:rsid w:val="008879F5"/>
    <w:rsid w:val="00887ADF"/>
    <w:rsid w:val="00887C94"/>
    <w:rsid w:val="0089000F"/>
    <w:rsid w:val="00890034"/>
    <w:rsid w:val="00890231"/>
    <w:rsid w:val="00890488"/>
    <w:rsid w:val="00890520"/>
    <w:rsid w:val="0089058B"/>
    <w:rsid w:val="0089085A"/>
    <w:rsid w:val="0089148B"/>
    <w:rsid w:val="0089167C"/>
    <w:rsid w:val="008917ED"/>
    <w:rsid w:val="00891911"/>
    <w:rsid w:val="00891B42"/>
    <w:rsid w:val="00891D9C"/>
    <w:rsid w:val="00891F23"/>
    <w:rsid w:val="0089243A"/>
    <w:rsid w:val="00892558"/>
    <w:rsid w:val="008926DC"/>
    <w:rsid w:val="00892D81"/>
    <w:rsid w:val="00892ECD"/>
    <w:rsid w:val="00893100"/>
    <w:rsid w:val="008934B2"/>
    <w:rsid w:val="00893681"/>
    <w:rsid w:val="0089409E"/>
    <w:rsid w:val="008940AD"/>
    <w:rsid w:val="00894442"/>
    <w:rsid w:val="00894A47"/>
    <w:rsid w:val="00894ADC"/>
    <w:rsid w:val="00894CAA"/>
    <w:rsid w:val="00894F2E"/>
    <w:rsid w:val="00894F9B"/>
    <w:rsid w:val="00895092"/>
    <w:rsid w:val="0089511B"/>
    <w:rsid w:val="00895196"/>
    <w:rsid w:val="00895324"/>
    <w:rsid w:val="00895B78"/>
    <w:rsid w:val="00895B93"/>
    <w:rsid w:val="00895EF2"/>
    <w:rsid w:val="00895FD6"/>
    <w:rsid w:val="008960C4"/>
    <w:rsid w:val="00896164"/>
    <w:rsid w:val="00896780"/>
    <w:rsid w:val="0089689E"/>
    <w:rsid w:val="008968FC"/>
    <w:rsid w:val="008970D0"/>
    <w:rsid w:val="008970F2"/>
    <w:rsid w:val="0089726B"/>
    <w:rsid w:val="008974DC"/>
    <w:rsid w:val="00897503"/>
    <w:rsid w:val="0089797C"/>
    <w:rsid w:val="00897BB2"/>
    <w:rsid w:val="00897F28"/>
    <w:rsid w:val="008A0176"/>
    <w:rsid w:val="008A02CE"/>
    <w:rsid w:val="008A07C6"/>
    <w:rsid w:val="008A0A71"/>
    <w:rsid w:val="008A0B39"/>
    <w:rsid w:val="008A0E56"/>
    <w:rsid w:val="008A1067"/>
    <w:rsid w:val="008A10C0"/>
    <w:rsid w:val="008A1373"/>
    <w:rsid w:val="008A145E"/>
    <w:rsid w:val="008A1C11"/>
    <w:rsid w:val="008A209A"/>
    <w:rsid w:val="008A2186"/>
    <w:rsid w:val="008A252E"/>
    <w:rsid w:val="008A277E"/>
    <w:rsid w:val="008A2806"/>
    <w:rsid w:val="008A2B7D"/>
    <w:rsid w:val="008A2C53"/>
    <w:rsid w:val="008A3288"/>
    <w:rsid w:val="008A32FA"/>
    <w:rsid w:val="008A355C"/>
    <w:rsid w:val="008A3595"/>
    <w:rsid w:val="008A3733"/>
    <w:rsid w:val="008A38D0"/>
    <w:rsid w:val="008A3941"/>
    <w:rsid w:val="008A39E0"/>
    <w:rsid w:val="008A3B4D"/>
    <w:rsid w:val="008A3D54"/>
    <w:rsid w:val="008A3F44"/>
    <w:rsid w:val="008A4092"/>
    <w:rsid w:val="008A41C3"/>
    <w:rsid w:val="008A445E"/>
    <w:rsid w:val="008A46B6"/>
    <w:rsid w:val="008A4AC2"/>
    <w:rsid w:val="008A4D39"/>
    <w:rsid w:val="008A4EE9"/>
    <w:rsid w:val="008A4FB6"/>
    <w:rsid w:val="008A5018"/>
    <w:rsid w:val="008A52B1"/>
    <w:rsid w:val="008A5D9D"/>
    <w:rsid w:val="008A5F8F"/>
    <w:rsid w:val="008A6532"/>
    <w:rsid w:val="008A665B"/>
    <w:rsid w:val="008A67A3"/>
    <w:rsid w:val="008A682B"/>
    <w:rsid w:val="008A6835"/>
    <w:rsid w:val="008A695B"/>
    <w:rsid w:val="008A6A4A"/>
    <w:rsid w:val="008A6E20"/>
    <w:rsid w:val="008A6E97"/>
    <w:rsid w:val="008A7032"/>
    <w:rsid w:val="008A7073"/>
    <w:rsid w:val="008A731B"/>
    <w:rsid w:val="008A751F"/>
    <w:rsid w:val="008A7734"/>
    <w:rsid w:val="008A77FB"/>
    <w:rsid w:val="008A7B6C"/>
    <w:rsid w:val="008B00B0"/>
    <w:rsid w:val="008B0234"/>
    <w:rsid w:val="008B02EF"/>
    <w:rsid w:val="008B0421"/>
    <w:rsid w:val="008B052A"/>
    <w:rsid w:val="008B09AE"/>
    <w:rsid w:val="008B0A7E"/>
    <w:rsid w:val="008B0B77"/>
    <w:rsid w:val="008B12D8"/>
    <w:rsid w:val="008B143C"/>
    <w:rsid w:val="008B1451"/>
    <w:rsid w:val="008B16EF"/>
    <w:rsid w:val="008B1812"/>
    <w:rsid w:val="008B1B9F"/>
    <w:rsid w:val="008B1BEC"/>
    <w:rsid w:val="008B1D45"/>
    <w:rsid w:val="008B253F"/>
    <w:rsid w:val="008B2B6B"/>
    <w:rsid w:val="008B3616"/>
    <w:rsid w:val="008B406F"/>
    <w:rsid w:val="008B40B0"/>
    <w:rsid w:val="008B41E4"/>
    <w:rsid w:val="008B41F9"/>
    <w:rsid w:val="008B45F9"/>
    <w:rsid w:val="008B4901"/>
    <w:rsid w:val="008B4EAA"/>
    <w:rsid w:val="008B519F"/>
    <w:rsid w:val="008B57F4"/>
    <w:rsid w:val="008B5802"/>
    <w:rsid w:val="008B5BCA"/>
    <w:rsid w:val="008B5BDF"/>
    <w:rsid w:val="008B5C41"/>
    <w:rsid w:val="008B6102"/>
    <w:rsid w:val="008B614A"/>
    <w:rsid w:val="008B6373"/>
    <w:rsid w:val="008B63AA"/>
    <w:rsid w:val="008B66EA"/>
    <w:rsid w:val="008B66EB"/>
    <w:rsid w:val="008B66FF"/>
    <w:rsid w:val="008B670F"/>
    <w:rsid w:val="008B67F4"/>
    <w:rsid w:val="008B6ABE"/>
    <w:rsid w:val="008B6DF1"/>
    <w:rsid w:val="008B6F9E"/>
    <w:rsid w:val="008B7240"/>
    <w:rsid w:val="008B74EE"/>
    <w:rsid w:val="008B7DF7"/>
    <w:rsid w:val="008B7E36"/>
    <w:rsid w:val="008C01A3"/>
    <w:rsid w:val="008C0236"/>
    <w:rsid w:val="008C07B2"/>
    <w:rsid w:val="008C0826"/>
    <w:rsid w:val="008C0BA0"/>
    <w:rsid w:val="008C0EAF"/>
    <w:rsid w:val="008C0EC1"/>
    <w:rsid w:val="008C0F51"/>
    <w:rsid w:val="008C114C"/>
    <w:rsid w:val="008C13B0"/>
    <w:rsid w:val="008C154C"/>
    <w:rsid w:val="008C16C1"/>
    <w:rsid w:val="008C170C"/>
    <w:rsid w:val="008C1868"/>
    <w:rsid w:val="008C18C5"/>
    <w:rsid w:val="008C1B82"/>
    <w:rsid w:val="008C1C43"/>
    <w:rsid w:val="008C1D76"/>
    <w:rsid w:val="008C210D"/>
    <w:rsid w:val="008C21C6"/>
    <w:rsid w:val="008C2BF5"/>
    <w:rsid w:val="008C2CD6"/>
    <w:rsid w:val="008C2D5D"/>
    <w:rsid w:val="008C2D85"/>
    <w:rsid w:val="008C300A"/>
    <w:rsid w:val="008C34AC"/>
    <w:rsid w:val="008C39D0"/>
    <w:rsid w:val="008C3A0D"/>
    <w:rsid w:val="008C3BAF"/>
    <w:rsid w:val="008C3BD3"/>
    <w:rsid w:val="008C3F94"/>
    <w:rsid w:val="008C3FF4"/>
    <w:rsid w:val="008C43EA"/>
    <w:rsid w:val="008C4510"/>
    <w:rsid w:val="008C4CDD"/>
    <w:rsid w:val="008C5118"/>
    <w:rsid w:val="008C5489"/>
    <w:rsid w:val="008C54D0"/>
    <w:rsid w:val="008C55E6"/>
    <w:rsid w:val="008C5AD6"/>
    <w:rsid w:val="008C5DD8"/>
    <w:rsid w:val="008C5FD1"/>
    <w:rsid w:val="008C6012"/>
    <w:rsid w:val="008C6125"/>
    <w:rsid w:val="008C633A"/>
    <w:rsid w:val="008C636D"/>
    <w:rsid w:val="008C6551"/>
    <w:rsid w:val="008C6682"/>
    <w:rsid w:val="008C66E5"/>
    <w:rsid w:val="008C6CAB"/>
    <w:rsid w:val="008C6DCD"/>
    <w:rsid w:val="008C6DD1"/>
    <w:rsid w:val="008C6F7F"/>
    <w:rsid w:val="008C71E5"/>
    <w:rsid w:val="008C73E6"/>
    <w:rsid w:val="008C75EB"/>
    <w:rsid w:val="008C7EBD"/>
    <w:rsid w:val="008C7FA3"/>
    <w:rsid w:val="008D0310"/>
    <w:rsid w:val="008D0669"/>
    <w:rsid w:val="008D0B66"/>
    <w:rsid w:val="008D0BB6"/>
    <w:rsid w:val="008D0E51"/>
    <w:rsid w:val="008D0F97"/>
    <w:rsid w:val="008D1233"/>
    <w:rsid w:val="008D1291"/>
    <w:rsid w:val="008D145A"/>
    <w:rsid w:val="008D198E"/>
    <w:rsid w:val="008D19E1"/>
    <w:rsid w:val="008D1F53"/>
    <w:rsid w:val="008D1F80"/>
    <w:rsid w:val="008D20D6"/>
    <w:rsid w:val="008D2318"/>
    <w:rsid w:val="008D24B7"/>
    <w:rsid w:val="008D27D1"/>
    <w:rsid w:val="008D2856"/>
    <w:rsid w:val="008D29C7"/>
    <w:rsid w:val="008D2A7B"/>
    <w:rsid w:val="008D2AE5"/>
    <w:rsid w:val="008D2B33"/>
    <w:rsid w:val="008D2B85"/>
    <w:rsid w:val="008D2C18"/>
    <w:rsid w:val="008D2C19"/>
    <w:rsid w:val="008D2CD3"/>
    <w:rsid w:val="008D2E88"/>
    <w:rsid w:val="008D2F69"/>
    <w:rsid w:val="008D2FF3"/>
    <w:rsid w:val="008D3302"/>
    <w:rsid w:val="008D369D"/>
    <w:rsid w:val="008D3818"/>
    <w:rsid w:val="008D382A"/>
    <w:rsid w:val="008D40BD"/>
    <w:rsid w:val="008D43BC"/>
    <w:rsid w:val="008D45B5"/>
    <w:rsid w:val="008D45F5"/>
    <w:rsid w:val="008D48D3"/>
    <w:rsid w:val="008D5713"/>
    <w:rsid w:val="008D59E6"/>
    <w:rsid w:val="008D5C97"/>
    <w:rsid w:val="008D6112"/>
    <w:rsid w:val="008D612A"/>
    <w:rsid w:val="008D61C8"/>
    <w:rsid w:val="008D622D"/>
    <w:rsid w:val="008D6745"/>
    <w:rsid w:val="008D68A4"/>
    <w:rsid w:val="008D6937"/>
    <w:rsid w:val="008D6C8F"/>
    <w:rsid w:val="008D6CD3"/>
    <w:rsid w:val="008D6E51"/>
    <w:rsid w:val="008D7832"/>
    <w:rsid w:val="008D7A01"/>
    <w:rsid w:val="008D7B37"/>
    <w:rsid w:val="008D7B88"/>
    <w:rsid w:val="008D7D55"/>
    <w:rsid w:val="008D7E24"/>
    <w:rsid w:val="008D7FC1"/>
    <w:rsid w:val="008E04A7"/>
    <w:rsid w:val="008E056C"/>
    <w:rsid w:val="008E06E2"/>
    <w:rsid w:val="008E0924"/>
    <w:rsid w:val="008E09B3"/>
    <w:rsid w:val="008E0C16"/>
    <w:rsid w:val="008E0C60"/>
    <w:rsid w:val="008E0C99"/>
    <w:rsid w:val="008E11F8"/>
    <w:rsid w:val="008E1286"/>
    <w:rsid w:val="008E1338"/>
    <w:rsid w:val="008E1401"/>
    <w:rsid w:val="008E14EE"/>
    <w:rsid w:val="008E15D9"/>
    <w:rsid w:val="008E1697"/>
    <w:rsid w:val="008E18A6"/>
    <w:rsid w:val="008E18CD"/>
    <w:rsid w:val="008E2398"/>
    <w:rsid w:val="008E25E4"/>
    <w:rsid w:val="008E27F8"/>
    <w:rsid w:val="008E3212"/>
    <w:rsid w:val="008E32C5"/>
    <w:rsid w:val="008E348F"/>
    <w:rsid w:val="008E3579"/>
    <w:rsid w:val="008E36E7"/>
    <w:rsid w:val="008E37AB"/>
    <w:rsid w:val="008E37B1"/>
    <w:rsid w:val="008E39FB"/>
    <w:rsid w:val="008E3BE0"/>
    <w:rsid w:val="008E3CC0"/>
    <w:rsid w:val="008E3D35"/>
    <w:rsid w:val="008E43C7"/>
    <w:rsid w:val="008E4434"/>
    <w:rsid w:val="008E46D9"/>
    <w:rsid w:val="008E4799"/>
    <w:rsid w:val="008E47C4"/>
    <w:rsid w:val="008E5158"/>
    <w:rsid w:val="008E5189"/>
    <w:rsid w:val="008E5199"/>
    <w:rsid w:val="008E573F"/>
    <w:rsid w:val="008E57F7"/>
    <w:rsid w:val="008E58F3"/>
    <w:rsid w:val="008E59FE"/>
    <w:rsid w:val="008E5A5C"/>
    <w:rsid w:val="008E5A9D"/>
    <w:rsid w:val="008E5CF6"/>
    <w:rsid w:val="008E6441"/>
    <w:rsid w:val="008E6463"/>
    <w:rsid w:val="008E66D5"/>
    <w:rsid w:val="008E6A5B"/>
    <w:rsid w:val="008E6CBA"/>
    <w:rsid w:val="008E7026"/>
    <w:rsid w:val="008E7027"/>
    <w:rsid w:val="008E707C"/>
    <w:rsid w:val="008E7119"/>
    <w:rsid w:val="008E7250"/>
    <w:rsid w:val="008E72A2"/>
    <w:rsid w:val="008E7506"/>
    <w:rsid w:val="008E7B7E"/>
    <w:rsid w:val="008E7BFA"/>
    <w:rsid w:val="008E7DA6"/>
    <w:rsid w:val="008F01B8"/>
    <w:rsid w:val="008F050C"/>
    <w:rsid w:val="008F09A8"/>
    <w:rsid w:val="008F1355"/>
    <w:rsid w:val="008F15C7"/>
    <w:rsid w:val="008F1603"/>
    <w:rsid w:val="008F191C"/>
    <w:rsid w:val="008F1AC3"/>
    <w:rsid w:val="008F1EC4"/>
    <w:rsid w:val="008F1F81"/>
    <w:rsid w:val="008F213A"/>
    <w:rsid w:val="008F2186"/>
    <w:rsid w:val="008F21EF"/>
    <w:rsid w:val="008F23AA"/>
    <w:rsid w:val="008F2547"/>
    <w:rsid w:val="008F2630"/>
    <w:rsid w:val="008F2810"/>
    <w:rsid w:val="008F28A4"/>
    <w:rsid w:val="008F2907"/>
    <w:rsid w:val="008F2B01"/>
    <w:rsid w:val="008F2CCE"/>
    <w:rsid w:val="008F2D53"/>
    <w:rsid w:val="008F3203"/>
    <w:rsid w:val="008F322C"/>
    <w:rsid w:val="008F3230"/>
    <w:rsid w:val="008F388B"/>
    <w:rsid w:val="008F39E0"/>
    <w:rsid w:val="008F3C20"/>
    <w:rsid w:val="008F3C95"/>
    <w:rsid w:val="008F3E80"/>
    <w:rsid w:val="008F4181"/>
    <w:rsid w:val="008F4668"/>
    <w:rsid w:val="008F46C0"/>
    <w:rsid w:val="008F48F7"/>
    <w:rsid w:val="008F4A97"/>
    <w:rsid w:val="008F4B14"/>
    <w:rsid w:val="008F4FC4"/>
    <w:rsid w:val="008F509E"/>
    <w:rsid w:val="008F5116"/>
    <w:rsid w:val="008F52A7"/>
    <w:rsid w:val="008F57D6"/>
    <w:rsid w:val="008F58B4"/>
    <w:rsid w:val="008F5DC2"/>
    <w:rsid w:val="008F5EA7"/>
    <w:rsid w:val="008F5EE5"/>
    <w:rsid w:val="008F6146"/>
    <w:rsid w:val="008F685F"/>
    <w:rsid w:val="008F6925"/>
    <w:rsid w:val="008F6A17"/>
    <w:rsid w:val="008F6C9D"/>
    <w:rsid w:val="008F7165"/>
    <w:rsid w:val="008F71C1"/>
    <w:rsid w:val="008F723F"/>
    <w:rsid w:val="008F72FF"/>
    <w:rsid w:val="008F7431"/>
    <w:rsid w:val="008F7643"/>
    <w:rsid w:val="008F7C9B"/>
    <w:rsid w:val="008F7F1E"/>
    <w:rsid w:val="009006B1"/>
    <w:rsid w:val="00900F70"/>
    <w:rsid w:val="00900FA4"/>
    <w:rsid w:val="009011A1"/>
    <w:rsid w:val="0090175F"/>
    <w:rsid w:val="00901A86"/>
    <w:rsid w:val="00901EAA"/>
    <w:rsid w:val="00902369"/>
    <w:rsid w:val="00902D77"/>
    <w:rsid w:val="00902F0F"/>
    <w:rsid w:val="00902F96"/>
    <w:rsid w:val="009031C9"/>
    <w:rsid w:val="009032AD"/>
    <w:rsid w:val="009035E1"/>
    <w:rsid w:val="00903740"/>
    <w:rsid w:val="00903B52"/>
    <w:rsid w:val="00903D1A"/>
    <w:rsid w:val="0090429A"/>
    <w:rsid w:val="0090442F"/>
    <w:rsid w:val="00904545"/>
    <w:rsid w:val="00904A07"/>
    <w:rsid w:val="00904DDA"/>
    <w:rsid w:val="00904FC0"/>
    <w:rsid w:val="00905330"/>
    <w:rsid w:val="009053E3"/>
    <w:rsid w:val="00905965"/>
    <w:rsid w:val="00905BFF"/>
    <w:rsid w:val="00905C53"/>
    <w:rsid w:val="00905DDB"/>
    <w:rsid w:val="00905F0B"/>
    <w:rsid w:val="00905FE9"/>
    <w:rsid w:val="00906216"/>
    <w:rsid w:val="0090628B"/>
    <w:rsid w:val="00906331"/>
    <w:rsid w:val="00906652"/>
    <w:rsid w:val="0090674B"/>
    <w:rsid w:val="00906804"/>
    <w:rsid w:val="00906CAA"/>
    <w:rsid w:val="00906D0C"/>
    <w:rsid w:val="0090731D"/>
    <w:rsid w:val="00907649"/>
    <w:rsid w:val="00907A08"/>
    <w:rsid w:val="00907DE0"/>
    <w:rsid w:val="00907E14"/>
    <w:rsid w:val="00907EB2"/>
    <w:rsid w:val="009103AC"/>
    <w:rsid w:val="00910568"/>
    <w:rsid w:val="00910583"/>
    <w:rsid w:val="009106E9"/>
    <w:rsid w:val="0091076C"/>
    <w:rsid w:val="0091090F"/>
    <w:rsid w:val="00910933"/>
    <w:rsid w:val="00911911"/>
    <w:rsid w:val="0091197E"/>
    <w:rsid w:val="00911D75"/>
    <w:rsid w:val="009126C6"/>
    <w:rsid w:val="009127F7"/>
    <w:rsid w:val="00912F6B"/>
    <w:rsid w:val="00912F89"/>
    <w:rsid w:val="009133BB"/>
    <w:rsid w:val="00913495"/>
    <w:rsid w:val="009139DE"/>
    <w:rsid w:val="00913C9D"/>
    <w:rsid w:val="00913CDA"/>
    <w:rsid w:val="00913E6D"/>
    <w:rsid w:val="009141A8"/>
    <w:rsid w:val="0091447F"/>
    <w:rsid w:val="0091465A"/>
    <w:rsid w:val="009147CB"/>
    <w:rsid w:val="00914BA8"/>
    <w:rsid w:val="00914BB5"/>
    <w:rsid w:val="00914CE0"/>
    <w:rsid w:val="00914F49"/>
    <w:rsid w:val="00915032"/>
    <w:rsid w:val="00915417"/>
    <w:rsid w:val="0091548C"/>
    <w:rsid w:val="00915627"/>
    <w:rsid w:val="009159B0"/>
    <w:rsid w:val="00915ABD"/>
    <w:rsid w:val="00915FB0"/>
    <w:rsid w:val="00916242"/>
    <w:rsid w:val="009165AF"/>
    <w:rsid w:val="009165F3"/>
    <w:rsid w:val="00916903"/>
    <w:rsid w:val="00916A9F"/>
    <w:rsid w:val="00916D05"/>
    <w:rsid w:val="00916D19"/>
    <w:rsid w:val="00917304"/>
    <w:rsid w:val="0091766C"/>
    <w:rsid w:val="009176E2"/>
    <w:rsid w:val="00917D13"/>
    <w:rsid w:val="00917D30"/>
    <w:rsid w:val="00917EE7"/>
    <w:rsid w:val="00920008"/>
    <w:rsid w:val="00920C7B"/>
    <w:rsid w:val="00920CD3"/>
    <w:rsid w:val="00920CF7"/>
    <w:rsid w:val="009212FF"/>
    <w:rsid w:val="009216C6"/>
    <w:rsid w:val="00921B03"/>
    <w:rsid w:val="00921D08"/>
    <w:rsid w:val="0092200F"/>
    <w:rsid w:val="009222C2"/>
    <w:rsid w:val="00922335"/>
    <w:rsid w:val="00922406"/>
    <w:rsid w:val="0092246A"/>
    <w:rsid w:val="0092276A"/>
    <w:rsid w:val="009228A1"/>
    <w:rsid w:val="00922B87"/>
    <w:rsid w:val="0092326B"/>
    <w:rsid w:val="00923287"/>
    <w:rsid w:val="009239D7"/>
    <w:rsid w:val="00923B9B"/>
    <w:rsid w:val="009249D5"/>
    <w:rsid w:val="00924B8E"/>
    <w:rsid w:val="00924C9D"/>
    <w:rsid w:val="00924E78"/>
    <w:rsid w:val="00924F5C"/>
    <w:rsid w:val="00924FE4"/>
    <w:rsid w:val="00925268"/>
    <w:rsid w:val="009254CB"/>
    <w:rsid w:val="009257ED"/>
    <w:rsid w:val="00925C2D"/>
    <w:rsid w:val="00925C76"/>
    <w:rsid w:val="00925DC9"/>
    <w:rsid w:val="00925F40"/>
    <w:rsid w:val="00925FCB"/>
    <w:rsid w:val="00926009"/>
    <w:rsid w:val="009262AD"/>
    <w:rsid w:val="0092647F"/>
    <w:rsid w:val="00926835"/>
    <w:rsid w:val="0092687E"/>
    <w:rsid w:val="00927235"/>
    <w:rsid w:val="00927844"/>
    <w:rsid w:val="00927B4B"/>
    <w:rsid w:val="00927F3A"/>
    <w:rsid w:val="0093009D"/>
    <w:rsid w:val="009302AC"/>
    <w:rsid w:val="0093046F"/>
    <w:rsid w:val="00930475"/>
    <w:rsid w:val="00930753"/>
    <w:rsid w:val="009307F0"/>
    <w:rsid w:val="00930BE4"/>
    <w:rsid w:val="00930BFD"/>
    <w:rsid w:val="0093108C"/>
    <w:rsid w:val="009310AF"/>
    <w:rsid w:val="0093135A"/>
    <w:rsid w:val="009314F7"/>
    <w:rsid w:val="0093164C"/>
    <w:rsid w:val="00931745"/>
    <w:rsid w:val="009317F5"/>
    <w:rsid w:val="009319AA"/>
    <w:rsid w:val="00931A29"/>
    <w:rsid w:val="00931C7B"/>
    <w:rsid w:val="00931EB5"/>
    <w:rsid w:val="00931ECE"/>
    <w:rsid w:val="0093215C"/>
    <w:rsid w:val="009324FA"/>
    <w:rsid w:val="009327B8"/>
    <w:rsid w:val="009327BD"/>
    <w:rsid w:val="009327FB"/>
    <w:rsid w:val="00932D13"/>
    <w:rsid w:val="00932E98"/>
    <w:rsid w:val="00933167"/>
    <w:rsid w:val="00933258"/>
    <w:rsid w:val="00933261"/>
    <w:rsid w:val="00933753"/>
    <w:rsid w:val="009338EF"/>
    <w:rsid w:val="009338F9"/>
    <w:rsid w:val="00933A1C"/>
    <w:rsid w:val="00933F43"/>
    <w:rsid w:val="00934641"/>
    <w:rsid w:val="0093491A"/>
    <w:rsid w:val="0093495B"/>
    <w:rsid w:val="0093498D"/>
    <w:rsid w:val="00934F99"/>
    <w:rsid w:val="0093550C"/>
    <w:rsid w:val="009355E4"/>
    <w:rsid w:val="00935A4A"/>
    <w:rsid w:val="00935A5B"/>
    <w:rsid w:val="00935FDA"/>
    <w:rsid w:val="00936137"/>
    <w:rsid w:val="00936167"/>
    <w:rsid w:val="009362B8"/>
    <w:rsid w:val="0093653F"/>
    <w:rsid w:val="00936548"/>
    <w:rsid w:val="0093676A"/>
    <w:rsid w:val="0093676D"/>
    <w:rsid w:val="009367BF"/>
    <w:rsid w:val="00936B04"/>
    <w:rsid w:val="00936E13"/>
    <w:rsid w:val="00937247"/>
    <w:rsid w:val="009374A1"/>
    <w:rsid w:val="00937533"/>
    <w:rsid w:val="009376FE"/>
    <w:rsid w:val="00937B00"/>
    <w:rsid w:val="00937C0D"/>
    <w:rsid w:val="009403C0"/>
    <w:rsid w:val="0094051E"/>
    <w:rsid w:val="0094076C"/>
    <w:rsid w:val="00940AAA"/>
    <w:rsid w:val="00940AF1"/>
    <w:rsid w:val="00940B0E"/>
    <w:rsid w:val="00940FC4"/>
    <w:rsid w:val="0094146D"/>
    <w:rsid w:val="00941AE5"/>
    <w:rsid w:val="00941B80"/>
    <w:rsid w:val="00941DDC"/>
    <w:rsid w:val="00941FB2"/>
    <w:rsid w:val="00941FF4"/>
    <w:rsid w:val="00942370"/>
    <w:rsid w:val="009423C9"/>
    <w:rsid w:val="009424B6"/>
    <w:rsid w:val="00942613"/>
    <w:rsid w:val="00942A58"/>
    <w:rsid w:val="00942B41"/>
    <w:rsid w:val="00942BB9"/>
    <w:rsid w:val="0094314A"/>
    <w:rsid w:val="009432F4"/>
    <w:rsid w:val="009433ED"/>
    <w:rsid w:val="009434F9"/>
    <w:rsid w:val="0094354A"/>
    <w:rsid w:val="00943615"/>
    <w:rsid w:val="00943A1D"/>
    <w:rsid w:val="00943C0D"/>
    <w:rsid w:val="00943C3D"/>
    <w:rsid w:val="00943CFD"/>
    <w:rsid w:val="0094450B"/>
    <w:rsid w:val="0094466D"/>
    <w:rsid w:val="00944729"/>
    <w:rsid w:val="0094474D"/>
    <w:rsid w:val="00944999"/>
    <w:rsid w:val="00944DDB"/>
    <w:rsid w:val="00945102"/>
    <w:rsid w:val="009451AA"/>
    <w:rsid w:val="00945308"/>
    <w:rsid w:val="00945502"/>
    <w:rsid w:val="0094597F"/>
    <w:rsid w:val="00945A6F"/>
    <w:rsid w:val="00946125"/>
    <w:rsid w:val="00946170"/>
    <w:rsid w:val="00946238"/>
    <w:rsid w:val="00946323"/>
    <w:rsid w:val="009464ED"/>
    <w:rsid w:val="00946E48"/>
    <w:rsid w:val="00946F3C"/>
    <w:rsid w:val="0094747C"/>
    <w:rsid w:val="009475EF"/>
    <w:rsid w:val="00947864"/>
    <w:rsid w:val="00947897"/>
    <w:rsid w:val="00947BBA"/>
    <w:rsid w:val="00947BD5"/>
    <w:rsid w:val="009503D1"/>
    <w:rsid w:val="009509ED"/>
    <w:rsid w:val="009512EF"/>
    <w:rsid w:val="00951810"/>
    <w:rsid w:val="00951903"/>
    <w:rsid w:val="00951ACA"/>
    <w:rsid w:val="00951F90"/>
    <w:rsid w:val="00951FB8"/>
    <w:rsid w:val="009525FB"/>
    <w:rsid w:val="00952853"/>
    <w:rsid w:val="00952EC4"/>
    <w:rsid w:val="00952EE5"/>
    <w:rsid w:val="00952F32"/>
    <w:rsid w:val="009535F4"/>
    <w:rsid w:val="00953765"/>
    <w:rsid w:val="0095376E"/>
    <w:rsid w:val="00953877"/>
    <w:rsid w:val="009539CE"/>
    <w:rsid w:val="00953A9A"/>
    <w:rsid w:val="00953C79"/>
    <w:rsid w:val="00953FFF"/>
    <w:rsid w:val="0095401D"/>
    <w:rsid w:val="0095424C"/>
    <w:rsid w:val="00954276"/>
    <w:rsid w:val="0095459E"/>
    <w:rsid w:val="009546D5"/>
    <w:rsid w:val="009548AB"/>
    <w:rsid w:val="00954CE8"/>
    <w:rsid w:val="00954D06"/>
    <w:rsid w:val="00954DA2"/>
    <w:rsid w:val="00954FB8"/>
    <w:rsid w:val="009551B6"/>
    <w:rsid w:val="0095524E"/>
    <w:rsid w:val="00955271"/>
    <w:rsid w:val="0095573F"/>
    <w:rsid w:val="0095579E"/>
    <w:rsid w:val="00955B30"/>
    <w:rsid w:val="00955B5D"/>
    <w:rsid w:val="00955B6B"/>
    <w:rsid w:val="00955D90"/>
    <w:rsid w:val="00955E0C"/>
    <w:rsid w:val="00956761"/>
    <w:rsid w:val="0095699D"/>
    <w:rsid w:val="00956C7C"/>
    <w:rsid w:val="00956EB5"/>
    <w:rsid w:val="009574FB"/>
    <w:rsid w:val="0095791D"/>
    <w:rsid w:val="00957928"/>
    <w:rsid w:val="00957BB0"/>
    <w:rsid w:val="0096015D"/>
    <w:rsid w:val="009602D5"/>
    <w:rsid w:val="00960760"/>
    <w:rsid w:val="009611FE"/>
    <w:rsid w:val="00961486"/>
    <w:rsid w:val="009616FD"/>
    <w:rsid w:val="00961808"/>
    <w:rsid w:val="00961C6C"/>
    <w:rsid w:val="00961D5F"/>
    <w:rsid w:val="00961E7A"/>
    <w:rsid w:val="00961FB8"/>
    <w:rsid w:val="009624AD"/>
    <w:rsid w:val="009625AD"/>
    <w:rsid w:val="00962C19"/>
    <w:rsid w:val="00962D0A"/>
    <w:rsid w:val="00962D1A"/>
    <w:rsid w:val="009630B9"/>
    <w:rsid w:val="009630D2"/>
    <w:rsid w:val="00963119"/>
    <w:rsid w:val="00963441"/>
    <w:rsid w:val="00963565"/>
    <w:rsid w:val="00963728"/>
    <w:rsid w:val="009638AF"/>
    <w:rsid w:val="009638B2"/>
    <w:rsid w:val="00963A9A"/>
    <w:rsid w:val="00963D5E"/>
    <w:rsid w:val="00963D8D"/>
    <w:rsid w:val="00963E65"/>
    <w:rsid w:val="00964039"/>
    <w:rsid w:val="009640D3"/>
    <w:rsid w:val="0096432B"/>
    <w:rsid w:val="009645CB"/>
    <w:rsid w:val="00964926"/>
    <w:rsid w:val="00964B6D"/>
    <w:rsid w:val="00964B7B"/>
    <w:rsid w:val="00964E76"/>
    <w:rsid w:val="00965287"/>
    <w:rsid w:val="00965BF8"/>
    <w:rsid w:val="00965CBF"/>
    <w:rsid w:val="009660C7"/>
    <w:rsid w:val="009661C6"/>
    <w:rsid w:val="009662C5"/>
    <w:rsid w:val="009665E0"/>
    <w:rsid w:val="00966DF5"/>
    <w:rsid w:val="00967081"/>
    <w:rsid w:val="00967099"/>
    <w:rsid w:val="009674EA"/>
    <w:rsid w:val="009676CF"/>
    <w:rsid w:val="00967DFB"/>
    <w:rsid w:val="009702B7"/>
    <w:rsid w:val="00970444"/>
    <w:rsid w:val="0097079F"/>
    <w:rsid w:val="00970939"/>
    <w:rsid w:val="00970979"/>
    <w:rsid w:val="00970A6C"/>
    <w:rsid w:val="00970F05"/>
    <w:rsid w:val="009712E7"/>
    <w:rsid w:val="009712FE"/>
    <w:rsid w:val="0097186E"/>
    <w:rsid w:val="00971926"/>
    <w:rsid w:val="0097196C"/>
    <w:rsid w:val="00971C99"/>
    <w:rsid w:val="00971CA8"/>
    <w:rsid w:val="00971D8A"/>
    <w:rsid w:val="00971E73"/>
    <w:rsid w:val="00971E74"/>
    <w:rsid w:val="00972062"/>
    <w:rsid w:val="00972200"/>
    <w:rsid w:val="0097243D"/>
    <w:rsid w:val="00972632"/>
    <w:rsid w:val="009727CA"/>
    <w:rsid w:val="00972A53"/>
    <w:rsid w:val="00972B7B"/>
    <w:rsid w:val="00972C44"/>
    <w:rsid w:val="009732CC"/>
    <w:rsid w:val="0097333F"/>
    <w:rsid w:val="0097343D"/>
    <w:rsid w:val="0097346E"/>
    <w:rsid w:val="00973B59"/>
    <w:rsid w:val="00973DEA"/>
    <w:rsid w:val="00973F9C"/>
    <w:rsid w:val="00974166"/>
    <w:rsid w:val="0097457D"/>
    <w:rsid w:val="00974625"/>
    <w:rsid w:val="00974914"/>
    <w:rsid w:val="00974948"/>
    <w:rsid w:val="00974B92"/>
    <w:rsid w:val="00974BDB"/>
    <w:rsid w:val="00974C9E"/>
    <w:rsid w:val="00974DC9"/>
    <w:rsid w:val="00975857"/>
    <w:rsid w:val="00975AA2"/>
    <w:rsid w:val="00975F7D"/>
    <w:rsid w:val="00976436"/>
    <w:rsid w:val="009765CC"/>
    <w:rsid w:val="009768A7"/>
    <w:rsid w:val="009769FC"/>
    <w:rsid w:val="00976AB1"/>
    <w:rsid w:val="00976C3C"/>
    <w:rsid w:val="00976DD3"/>
    <w:rsid w:val="00976FBF"/>
    <w:rsid w:val="00977207"/>
    <w:rsid w:val="009775EA"/>
    <w:rsid w:val="0097779C"/>
    <w:rsid w:val="009779EC"/>
    <w:rsid w:val="00977A75"/>
    <w:rsid w:val="00977F94"/>
    <w:rsid w:val="00980092"/>
    <w:rsid w:val="0098013A"/>
    <w:rsid w:val="00980226"/>
    <w:rsid w:val="00980361"/>
    <w:rsid w:val="009808A1"/>
    <w:rsid w:val="009808F9"/>
    <w:rsid w:val="00980917"/>
    <w:rsid w:val="009809CA"/>
    <w:rsid w:val="00980A25"/>
    <w:rsid w:val="00980B14"/>
    <w:rsid w:val="00980BB5"/>
    <w:rsid w:val="00980CE6"/>
    <w:rsid w:val="00980D03"/>
    <w:rsid w:val="00980DDB"/>
    <w:rsid w:val="00981222"/>
    <w:rsid w:val="0098140E"/>
    <w:rsid w:val="009815D2"/>
    <w:rsid w:val="009815F4"/>
    <w:rsid w:val="009816F7"/>
    <w:rsid w:val="00981A87"/>
    <w:rsid w:val="00981C7D"/>
    <w:rsid w:val="00981D21"/>
    <w:rsid w:val="0098250D"/>
    <w:rsid w:val="00982544"/>
    <w:rsid w:val="00982CD3"/>
    <w:rsid w:val="00982F45"/>
    <w:rsid w:val="0098336F"/>
    <w:rsid w:val="0098346C"/>
    <w:rsid w:val="00983856"/>
    <w:rsid w:val="009838F8"/>
    <w:rsid w:val="00983E75"/>
    <w:rsid w:val="00984176"/>
    <w:rsid w:val="00984329"/>
    <w:rsid w:val="0098468A"/>
    <w:rsid w:val="00984F4E"/>
    <w:rsid w:val="00985339"/>
    <w:rsid w:val="009853EB"/>
    <w:rsid w:val="00985591"/>
    <w:rsid w:val="00986179"/>
    <w:rsid w:val="009864E4"/>
    <w:rsid w:val="00986780"/>
    <w:rsid w:val="00986D03"/>
    <w:rsid w:val="00986F1C"/>
    <w:rsid w:val="00987072"/>
    <w:rsid w:val="00987149"/>
    <w:rsid w:val="00987356"/>
    <w:rsid w:val="009875CD"/>
    <w:rsid w:val="009876B6"/>
    <w:rsid w:val="00987B4C"/>
    <w:rsid w:val="00987D51"/>
    <w:rsid w:val="00987D74"/>
    <w:rsid w:val="00987EB0"/>
    <w:rsid w:val="00987EE9"/>
    <w:rsid w:val="00990060"/>
    <w:rsid w:val="0099011D"/>
    <w:rsid w:val="009901E9"/>
    <w:rsid w:val="0099045B"/>
    <w:rsid w:val="009904D6"/>
    <w:rsid w:val="009905D5"/>
    <w:rsid w:val="00990659"/>
    <w:rsid w:val="00990AB9"/>
    <w:rsid w:val="00990B88"/>
    <w:rsid w:val="00990CD0"/>
    <w:rsid w:val="0099122F"/>
    <w:rsid w:val="009912CC"/>
    <w:rsid w:val="00991415"/>
    <w:rsid w:val="0099164B"/>
    <w:rsid w:val="00991A87"/>
    <w:rsid w:val="00991C2E"/>
    <w:rsid w:val="00991E72"/>
    <w:rsid w:val="00992094"/>
    <w:rsid w:val="0099214A"/>
    <w:rsid w:val="00992159"/>
    <w:rsid w:val="0099280F"/>
    <w:rsid w:val="009929CC"/>
    <w:rsid w:val="009929D6"/>
    <w:rsid w:val="00992D00"/>
    <w:rsid w:val="00992E53"/>
    <w:rsid w:val="00992F06"/>
    <w:rsid w:val="009934EC"/>
    <w:rsid w:val="00993663"/>
    <w:rsid w:val="009937DD"/>
    <w:rsid w:val="00994009"/>
    <w:rsid w:val="009943C2"/>
    <w:rsid w:val="009943E8"/>
    <w:rsid w:val="00994495"/>
    <w:rsid w:val="009945C1"/>
    <w:rsid w:val="0099460E"/>
    <w:rsid w:val="009947E3"/>
    <w:rsid w:val="0099491E"/>
    <w:rsid w:val="00994D93"/>
    <w:rsid w:val="0099561F"/>
    <w:rsid w:val="00995707"/>
    <w:rsid w:val="00995C98"/>
    <w:rsid w:val="0099621D"/>
    <w:rsid w:val="009966FB"/>
    <w:rsid w:val="009967A8"/>
    <w:rsid w:val="00996AA7"/>
    <w:rsid w:val="00996D98"/>
    <w:rsid w:val="00996FC6"/>
    <w:rsid w:val="00997081"/>
    <w:rsid w:val="0099726E"/>
    <w:rsid w:val="00997C04"/>
    <w:rsid w:val="00997CD3"/>
    <w:rsid w:val="00997D39"/>
    <w:rsid w:val="009A0182"/>
    <w:rsid w:val="009A06D2"/>
    <w:rsid w:val="009A0751"/>
    <w:rsid w:val="009A0838"/>
    <w:rsid w:val="009A0986"/>
    <w:rsid w:val="009A0A68"/>
    <w:rsid w:val="009A0AE9"/>
    <w:rsid w:val="009A0AF4"/>
    <w:rsid w:val="009A0D38"/>
    <w:rsid w:val="009A0E1F"/>
    <w:rsid w:val="009A0E68"/>
    <w:rsid w:val="009A0EEB"/>
    <w:rsid w:val="009A1522"/>
    <w:rsid w:val="009A17F0"/>
    <w:rsid w:val="009A184F"/>
    <w:rsid w:val="009A19E8"/>
    <w:rsid w:val="009A1B58"/>
    <w:rsid w:val="009A22C2"/>
    <w:rsid w:val="009A2324"/>
    <w:rsid w:val="009A2854"/>
    <w:rsid w:val="009A2900"/>
    <w:rsid w:val="009A2E0E"/>
    <w:rsid w:val="009A2EA0"/>
    <w:rsid w:val="009A3354"/>
    <w:rsid w:val="009A3837"/>
    <w:rsid w:val="009A3867"/>
    <w:rsid w:val="009A38F6"/>
    <w:rsid w:val="009A395E"/>
    <w:rsid w:val="009A3A04"/>
    <w:rsid w:val="009A3D50"/>
    <w:rsid w:val="009A3FE9"/>
    <w:rsid w:val="009A4066"/>
    <w:rsid w:val="009A422B"/>
    <w:rsid w:val="009A47AD"/>
    <w:rsid w:val="009A47D7"/>
    <w:rsid w:val="009A49DD"/>
    <w:rsid w:val="009A4D1F"/>
    <w:rsid w:val="009A4FAC"/>
    <w:rsid w:val="009A526A"/>
    <w:rsid w:val="009A552B"/>
    <w:rsid w:val="009A5935"/>
    <w:rsid w:val="009A5CBC"/>
    <w:rsid w:val="009A5D1B"/>
    <w:rsid w:val="009A5D94"/>
    <w:rsid w:val="009A5E7D"/>
    <w:rsid w:val="009A6088"/>
    <w:rsid w:val="009A650A"/>
    <w:rsid w:val="009A6B65"/>
    <w:rsid w:val="009A6D54"/>
    <w:rsid w:val="009A6E62"/>
    <w:rsid w:val="009A6F22"/>
    <w:rsid w:val="009A70F2"/>
    <w:rsid w:val="009A724C"/>
    <w:rsid w:val="009A726D"/>
    <w:rsid w:val="009A7426"/>
    <w:rsid w:val="009A7507"/>
    <w:rsid w:val="009A7528"/>
    <w:rsid w:val="009A7599"/>
    <w:rsid w:val="009A7892"/>
    <w:rsid w:val="009A7C41"/>
    <w:rsid w:val="009A7C6A"/>
    <w:rsid w:val="009A7D68"/>
    <w:rsid w:val="009A7FB0"/>
    <w:rsid w:val="009B0065"/>
    <w:rsid w:val="009B0753"/>
    <w:rsid w:val="009B0766"/>
    <w:rsid w:val="009B1034"/>
    <w:rsid w:val="009B1198"/>
    <w:rsid w:val="009B1515"/>
    <w:rsid w:val="009B1692"/>
    <w:rsid w:val="009B1E06"/>
    <w:rsid w:val="009B1E9C"/>
    <w:rsid w:val="009B20E5"/>
    <w:rsid w:val="009B20EE"/>
    <w:rsid w:val="009B252A"/>
    <w:rsid w:val="009B26F1"/>
    <w:rsid w:val="009B2C5D"/>
    <w:rsid w:val="009B2C63"/>
    <w:rsid w:val="009B2D02"/>
    <w:rsid w:val="009B3E53"/>
    <w:rsid w:val="009B3F28"/>
    <w:rsid w:val="009B3FDB"/>
    <w:rsid w:val="009B407C"/>
    <w:rsid w:val="009B4672"/>
    <w:rsid w:val="009B46C9"/>
    <w:rsid w:val="009B4F28"/>
    <w:rsid w:val="009B50BF"/>
    <w:rsid w:val="009B52BC"/>
    <w:rsid w:val="009B5886"/>
    <w:rsid w:val="009B588D"/>
    <w:rsid w:val="009B5E50"/>
    <w:rsid w:val="009B6010"/>
    <w:rsid w:val="009B61B5"/>
    <w:rsid w:val="009B64EE"/>
    <w:rsid w:val="009B656E"/>
    <w:rsid w:val="009B6A13"/>
    <w:rsid w:val="009B6B46"/>
    <w:rsid w:val="009B6CE3"/>
    <w:rsid w:val="009B71E6"/>
    <w:rsid w:val="009B71EF"/>
    <w:rsid w:val="009B7436"/>
    <w:rsid w:val="009B7490"/>
    <w:rsid w:val="009B7643"/>
    <w:rsid w:val="009B7676"/>
    <w:rsid w:val="009B76B5"/>
    <w:rsid w:val="009B7797"/>
    <w:rsid w:val="009C02DC"/>
    <w:rsid w:val="009C02FF"/>
    <w:rsid w:val="009C0556"/>
    <w:rsid w:val="009C055A"/>
    <w:rsid w:val="009C0906"/>
    <w:rsid w:val="009C0A4A"/>
    <w:rsid w:val="009C0C1A"/>
    <w:rsid w:val="009C0D0B"/>
    <w:rsid w:val="009C0F33"/>
    <w:rsid w:val="009C1277"/>
    <w:rsid w:val="009C132B"/>
    <w:rsid w:val="009C169F"/>
    <w:rsid w:val="009C1A26"/>
    <w:rsid w:val="009C1E10"/>
    <w:rsid w:val="009C20CA"/>
    <w:rsid w:val="009C24C2"/>
    <w:rsid w:val="009C24E1"/>
    <w:rsid w:val="009C26B1"/>
    <w:rsid w:val="009C26FD"/>
    <w:rsid w:val="009C2711"/>
    <w:rsid w:val="009C28ED"/>
    <w:rsid w:val="009C2F0B"/>
    <w:rsid w:val="009C3000"/>
    <w:rsid w:val="009C35A9"/>
    <w:rsid w:val="009C3849"/>
    <w:rsid w:val="009C3DB7"/>
    <w:rsid w:val="009C3FA2"/>
    <w:rsid w:val="009C401D"/>
    <w:rsid w:val="009C4113"/>
    <w:rsid w:val="009C4277"/>
    <w:rsid w:val="009C48FF"/>
    <w:rsid w:val="009C4A3F"/>
    <w:rsid w:val="009C4A93"/>
    <w:rsid w:val="009C4CBB"/>
    <w:rsid w:val="009C5525"/>
    <w:rsid w:val="009C5570"/>
    <w:rsid w:val="009C55FE"/>
    <w:rsid w:val="009C587A"/>
    <w:rsid w:val="009C5A19"/>
    <w:rsid w:val="009C5CC8"/>
    <w:rsid w:val="009C5D35"/>
    <w:rsid w:val="009C5DC0"/>
    <w:rsid w:val="009C60A9"/>
    <w:rsid w:val="009C62E3"/>
    <w:rsid w:val="009C6444"/>
    <w:rsid w:val="009C693B"/>
    <w:rsid w:val="009C75B3"/>
    <w:rsid w:val="009C7942"/>
    <w:rsid w:val="009C7B71"/>
    <w:rsid w:val="009C7FB9"/>
    <w:rsid w:val="009D0019"/>
    <w:rsid w:val="009D01FB"/>
    <w:rsid w:val="009D051E"/>
    <w:rsid w:val="009D0570"/>
    <w:rsid w:val="009D0981"/>
    <w:rsid w:val="009D0B65"/>
    <w:rsid w:val="009D0D07"/>
    <w:rsid w:val="009D1108"/>
    <w:rsid w:val="009D13FD"/>
    <w:rsid w:val="009D171E"/>
    <w:rsid w:val="009D17FE"/>
    <w:rsid w:val="009D195C"/>
    <w:rsid w:val="009D1981"/>
    <w:rsid w:val="009D1A20"/>
    <w:rsid w:val="009D1C19"/>
    <w:rsid w:val="009D1CA9"/>
    <w:rsid w:val="009D1F15"/>
    <w:rsid w:val="009D1F72"/>
    <w:rsid w:val="009D2279"/>
    <w:rsid w:val="009D23D1"/>
    <w:rsid w:val="009D252B"/>
    <w:rsid w:val="009D257A"/>
    <w:rsid w:val="009D26AE"/>
    <w:rsid w:val="009D2749"/>
    <w:rsid w:val="009D28B8"/>
    <w:rsid w:val="009D2909"/>
    <w:rsid w:val="009D29CF"/>
    <w:rsid w:val="009D2B08"/>
    <w:rsid w:val="009D2C2E"/>
    <w:rsid w:val="009D2E0F"/>
    <w:rsid w:val="009D2EDC"/>
    <w:rsid w:val="009D3399"/>
    <w:rsid w:val="009D3624"/>
    <w:rsid w:val="009D3753"/>
    <w:rsid w:val="009D378A"/>
    <w:rsid w:val="009D399B"/>
    <w:rsid w:val="009D3C99"/>
    <w:rsid w:val="009D3DAE"/>
    <w:rsid w:val="009D448B"/>
    <w:rsid w:val="009D44E4"/>
    <w:rsid w:val="009D46E8"/>
    <w:rsid w:val="009D4AC2"/>
    <w:rsid w:val="009D51FE"/>
    <w:rsid w:val="009D5425"/>
    <w:rsid w:val="009D55ED"/>
    <w:rsid w:val="009D55F2"/>
    <w:rsid w:val="009D5AA3"/>
    <w:rsid w:val="009D5B45"/>
    <w:rsid w:val="009D5D0A"/>
    <w:rsid w:val="009D72C1"/>
    <w:rsid w:val="009D743A"/>
    <w:rsid w:val="009D775B"/>
    <w:rsid w:val="009D7785"/>
    <w:rsid w:val="009D782A"/>
    <w:rsid w:val="009D78A0"/>
    <w:rsid w:val="009D7CFE"/>
    <w:rsid w:val="009D7D75"/>
    <w:rsid w:val="009E0267"/>
    <w:rsid w:val="009E042E"/>
    <w:rsid w:val="009E054C"/>
    <w:rsid w:val="009E0984"/>
    <w:rsid w:val="009E099A"/>
    <w:rsid w:val="009E0CA4"/>
    <w:rsid w:val="009E0DA8"/>
    <w:rsid w:val="009E0E91"/>
    <w:rsid w:val="009E11DA"/>
    <w:rsid w:val="009E1210"/>
    <w:rsid w:val="009E1346"/>
    <w:rsid w:val="009E19C3"/>
    <w:rsid w:val="009E1AE5"/>
    <w:rsid w:val="009E20DF"/>
    <w:rsid w:val="009E228F"/>
    <w:rsid w:val="009E2310"/>
    <w:rsid w:val="009E27D9"/>
    <w:rsid w:val="009E2869"/>
    <w:rsid w:val="009E2A59"/>
    <w:rsid w:val="009E2DF5"/>
    <w:rsid w:val="009E2E35"/>
    <w:rsid w:val="009E310C"/>
    <w:rsid w:val="009E3566"/>
    <w:rsid w:val="009E3597"/>
    <w:rsid w:val="009E3706"/>
    <w:rsid w:val="009E3C52"/>
    <w:rsid w:val="009E3E53"/>
    <w:rsid w:val="009E3E9F"/>
    <w:rsid w:val="009E4003"/>
    <w:rsid w:val="009E41B7"/>
    <w:rsid w:val="009E41C7"/>
    <w:rsid w:val="009E448C"/>
    <w:rsid w:val="009E4537"/>
    <w:rsid w:val="009E46FE"/>
    <w:rsid w:val="009E476F"/>
    <w:rsid w:val="009E47A3"/>
    <w:rsid w:val="009E4895"/>
    <w:rsid w:val="009E4A78"/>
    <w:rsid w:val="009E4B26"/>
    <w:rsid w:val="009E4D75"/>
    <w:rsid w:val="009E4F21"/>
    <w:rsid w:val="009E4FBE"/>
    <w:rsid w:val="009E50E4"/>
    <w:rsid w:val="009E5294"/>
    <w:rsid w:val="009E55A4"/>
    <w:rsid w:val="009E57C1"/>
    <w:rsid w:val="009E60E2"/>
    <w:rsid w:val="009E61DC"/>
    <w:rsid w:val="009E63BB"/>
    <w:rsid w:val="009E6B84"/>
    <w:rsid w:val="009E6DBC"/>
    <w:rsid w:val="009E7870"/>
    <w:rsid w:val="009E7A7F"/>
    <w:rsid w:val="009E7B98"/>
    <w:rsid w:val="009F00C8"/>
    <w:rsid w:val="009F0496"/>
    <w:rsid w:val="009F04A5"/>
    <w:rsid w:val="009F0921"/>
    <w:rsid w:val="009F1122"/>
    <w:rsid w:val="009F11B8"/>
    <w:rsid w:val="009F1632"/>
    <w:rsid w:val="009F1738"/>
    <w:rsid w:val="009F1854"/>
    <w:rsid w:val="009F1998"/>
    <w:rsid w:val="009F1B3E"/>
    <w:rsid w:val="009F1FD9"/>
    <w:rsid w:val="009F24AD"/>
    <w:rsid w:val="009F2624"/>
    <w:rsid w:val="009F273F"/>
    <w:rsid w:val="009F2B14"/>
    <w:rsid w:val="009F2B87"/>
    <w:rsid w:val="009F2D3D"/>
    <w:rsid w:val="009F2E07"/>
    <w:rsid w:val="009F2F47"/>
    <w:rsid w:val="009F355F"/>
    <w:rsid w:val="009F371B"/>
    <w:rsid w:val="009F37FE"/>
    <w:rsid w:val="009F3A34"/>
    <w:rsid w:val="009F3AD4"/>
    <w:rsid w:val="009F3D17"/>
    <w:rsid w:val="009F3F0D"/>
    <w:rsid w:val="009F3F16"/>
    <w:rsid w:val="009F3FCC"/>
    <w:rsid w:val="009F49CF"/>
    <w:rsid w:val="009F4FD8"/>
    <w:rsid w:val="009F50F3"/>
    <w:rsid w:val="009F534F"/>
    <w:rsid w:val="009F5764"/>
    <w:rsid w:val="009F5DA8"/>
    <w:rsid w:val="009F5DDB"/>
    <w:rsid w:val="009F6057"/>
    <w:rsid w:val="009F61AC"/>
    <w:rsid w:val="009F622D"/>
    <w:rsid w:val="009F67AC"/>
    <w:rsid w:val="009F6A22"/>
    <w:rsid w:val="009F6BC5"/>
    <w:rsid w:val="009F6BF3"/>
    <w:rsid w:val="009F6CCD"/>
    <w:rsid w:val="009F6DDC"/>
    <w:rsid w:val="009F6E0F"/>
    <w:rsid w:val="009F6F17"/>
    <w:rsid w:val="009F70BF"/>
    <w:rsid w:val="009F7167"/>
    <w:rsid w:val="009F72F6"/>
    <w:rsid w:val="009F73AA"/>
    <w:rsid w:val="009F7976"/>
    <w:rsid w:val="009F79E6"/>
    <w:rsid w:val="009F7B77"/>
    <w:rsid w:val="009F7C53"/>
    <w:rsid w:val="009F7E99"/>
    <w:rsid w:val="009F7EA3"/>
    <w:rsid w:val="00A0013C"/>
    <w:rsid w:val="00A0082B"/>
    <w:rsid w:val="00A00DFB"/>
    <w:rsid w:val="00A00EFD"/>
    <w:rsid w:val="00A021AA"/>
    <w:rsid w:val="00A027C2"/>
    <w:rsid w:val="00A0289D"/>
    <w:rsid w:val="00A02C07"/>
    <w:rsid w:val="00A02EDC"/>
    <w:rsid w:val="00A02EE0"/>
    <w:rsid w:val="00A03239"/>
    <w:rsid w:val="00A033EC"/>
    <w:rsid w:val="00A0345C"/>
    <w:rsid w:val="00A034D5"/>
    <w:rsid w:val="00A03672"/>
    <w:rsid w:val="00A0379F"/>
    <w:rsid w:val="00A0387C"/>
    <w:rsid w:val="00A03CB1"/>
    <w:rsid w:val="00A03E87"/>
    <w:rsid w:val="00A03F2F"/>
    <w:rsid w:val="00A043A6"/>
    <w:rsid w:val="00A044B0"/>
    <w:rsid w:val="00A047F9"/>
    <w:rsid w:val="00A049E0"/>
    <w:rsid w:val="00A04A41"/>
    <w:rsid w:val="00A0513C"/>
    <w:rsid w:val="00A05253"/>
    <w:rsid w:val="00A052E9"/>
    <w:rsid w:val="00A05522"/>
    <w:rsid w:val="00A05545"/>
    <w:rsid w:val="00A05A4B"/>
    <w:rsid w:val="00A05B52"/>
    <w:rsid w:val="00A066B4"/>
    <w:rsid w:val="00A06701"/>
    <w:rsid w:val="00A0687C"/>
    <w:rsid w:val="00A06A43"/>
    <w:rsid w:val="00A06B31"/>
    <w:rsid w:val="00A06E3A"/>
    <w:rsid w:val="00A07005"/>
    <w:rsid w:val="00A073A7"/>
    <w:rsid w:val="00A076E7"/>
    <w:rsid w:val="00A078EB"/>
    <w:rsid w:val="00A07A25"/>
    <w:rsid w:val="00A07F19"/>
    <w:rsid w:val="00A07FD1"/>
    <w:rsid w:val="00A10115"/>
    <w:rsid w:val="00A102B5"/>
    <w:rsid w:val="00A102F4"/>
    <w:rsid w:val="00A103E2"/>
    <w:rsid w:val="00A105B6"/>
    <w:rsid w:val="00A106E5"/>
    <w:rsid w:val="00A109B7"/>
    <w:rsid w:val="00A10A88"/>
    <w:rsid w:val="00A10AB0"/>
    <w:rsid w:val="00A10B29"/>
    <w:rsid w:val="00A10EF7"/>
    <w:rsid w:val="00A10F36"/>
    <w:rsid w:val="00A111C1"/>
    <w:rsid w:val="00A11451"/>
    <w:rsid w:val="00A116D3"/>
    <w:rsid w:val="00A11717"/>
    <w:rsid w:val="00A11B95"/>
    <w:rsid w:val="00A11C00"/>
    <w:rsid w:val="00A11E44"/>
    <w:rsid w:val="00A12056"/>
    <w:rsid w:val="00A121B1"/>
    <w:rsid w:val="00A1234E"/>
    <w:rsid w:val="00A12676"/>
    <w:rsid w:val="00A12736"/>
    <w:rsid w:val="00A127A2"/>
    <w:rsid w:val="00A129D3"/>
    <w:rsid w:val="00A12BEB"/>
    <w:rsid w:val="00A13B98"/>
    <w:rsid w:val="00A13CE6"/>
    <w:rsid w:val="00A142C7"/>
    <w:rsid w:val="00A143D6"/>
    <w:rsid w:val="00A14687"/>
    <w:rsid w:val="00A1479F"/>
    <w:rsid w:val="00A14813"/>
    <w:rsid w:val="00A148A2"/>
    <w:rsid w:val="00A148B7"/>
    <w:rsid w:val="00A149F6"/>
    <w:rsid w:val="00A14AF2"/>
    <w:rsid w:val="00A14BB5"/>
    <w:rsid w:val="00A1510B"/>
    <w:rsid w:val="00A15464"/>
    <w:rsid w:val="00A1550B"/>
    <w:rsid w:val="00A15599"/>
    <w:rsid w:val="00A15AEC"/>
    <w:rsid w:val="00A15BBF"/>
    <w:rsid w:val="00A15BD8"/>
    <w:rsid w:val="00A1623B"/>
    <w:rsid w:val="00A16629"/>
    <w:rsid w:val="00A166CF"/>
    <w:rsid w:val="00A16786"/>
    <w:rsid w:val="00A16CD5"/>
    <w:rsid w:val="00A16DD1"/>
    <w:rsid w:val="00A16DDE"/>
    <w:rsid w:val="00A16FD7"/>
    <w:rsid w:val="00A17289"/>
    <w:rsid w:val="00A17598"/>
    <w:rsid w:val="00A178B1"/>
    <w:rsid w:val="00A17BBD"/>
    <w:rsid w:val="00A17D79"/>
    <w:rsid w:val="00A200E4"/>
    <w:rsid w:val="00A20330"/>
    <w:rsid w:val="00A2095A"/>
    <w:rsid w:val="00A209E6"/>
    <w:rsid w:val="00A20DAD"/>
    <w:rsid w:val="00A20F63"/>
    <w:rsid w:val="00A20FBE"/>
    <w:rsid w:val="00A21123"/>
    <w:rsid w:val="00A21171"/>
    <w:rsid w:val="00A21264"/>
    <w:rsid w:val="00A21396"/>
    <w:rsid w:val="00A216D1"/>
    <w:rsid w:val="00A21DC5"/>
    <w:rsid w:val="00A22352"/>
    <w:rsid w:val="00A2258C"/>
    <w:rsid w:val="00A228F7"/>
    <w:rsid w:val="00A22E07"/>
    <w:rsid w:val="00A22F0A"/>
    <w:rsid w:val="00A22FE7"/>
    <w:rsid w:val="00A2358E"/>
    <w:rsid w:val="00A23833"/>
    <w:rsid w:val="00A23EB0"/>
    <w:rsid w:val="00A24542"/>
    <w:rsid w:val="00A246C0"/>
    <w:rsid w:val="00A247F3"/>
    <w:rsid w:val="00A24C12"/>
    <w:rsid w:val="00A24CE0"/>
    <w:rsid w:val="00A24F00"/>
    <w:rsid w:val="00A25066"/>
    <w:rsid w:val="00A2527E"/>
    <w:rsid w:val="00A25331"/>
    <w:rsid w:val="00A25563"/>
    <w:rsid w:val="00A256DD"/>
    <w:rsid w:val="00A2571C"/>
    <w:rsid w:val="00A258E8"/>
    <w:rsid w:val="00A25976"/>
    <w:rsid w:val="00A26143"/>
    <w:rsid w:val="00A263CF"/>
    <w:rsid w:val="00A26677"/>
    <w:rsid w:val="00A26730"/>
    <w:rsid w:val="00A2691A"/>
    <w:rsid w:val="00A26BCE"/>
    <w:rsid w:val="00A27322"/>
    <w:rsid w:val="00A27467"/>
    <w:rsid w:val="00A274C8"/>
    <w:rsid w:val="00A27861"/>
    <w:rsid w:val="00A27AC2"/>
    <w:rsid w:val="00A27AFA"/>
    <w:rsid w:val="00A27C20"/>
    <w:rsid w:val="00A30533"/>
    <w:rsid w:val="00A3062F"/>
    <w:rsid w:val="00A308F6"/>
    <w:rsid w:val="00A30E68"/>
    <w:rsid w:val="00A31105"/>
    <w:rsid w:val="00A319D1"/>
    <w:rsid w:val="00A31B08"/>
    <w:rsid w:val="00A31E7E"/>
    <w:rsid w:val="00A31F0B"/>
    <w:rsid w:val="00A3232C"/>
    <w:rsid w:val="00A325C6"/>
    <w:rsid w:val="00A32743"/>
    <w:rsid w:val="00A32785"/>
    <w:rsid w:val="00A32890"/>
    <w:rsid w:val="00A3293D"/>
    <w:rsid w:val="00A32961"/>
    <w:rsid w:val="00A32AEF"/>
    <w:rsid w:val="00A32E9C"/>
    <w:rsid w:val="00A33018"/>
    <w:rsid w:val="00A33048"/>
    <w:rsid w:val="00A331DE"/>
    <w:rsid w:val="00A3385E"/>
    <w:rsid w:val="00A339BA"/>
    <w:rsid w:val="00A33F65"/>
    <w:rsid w:val="00A3420B"/>
    <w:rsid w:val="00A34255"/>
    <w:rsid w:val="00A345A2"/>
    <w:rsid w:val="00A347ED"/>
    <w:rsid w:val="00A34C4E"/>
    <w:rsid w:val="00A34D11"/>
    <w:rsid w:val="00A350CD"/>
    <w:rsid w:val="00A354FE"/>
    <w:rsid w:val="00A35627"/>
    <w:rsid w:val="00A356A0"/>
    <w:rsid w:val="00A3571C"/>
    <w:rsid w:val="00A35B77"/>
    <w:rsid w:val="00A35E76"/>
    <w:rsid w:val="00A360D1"/>
    <w:rsid w:val="00A3621B"/>
    <w:rsid w:val="00A362C8"/>
    <w:rsid w:val="00A36460"/>
    <w:rsid w:val="00A36463"/>
    <w:rsid w:val="00A36505"/>
    <w:rsid w:val="00A36B8D"/>
    <w:rsid w:val="00A36E3F"/>
    <w:rsid w:val="00A37E9F"/>
    <w:rsid w:val="00A40000"/>
    <w:rsid w:val="00A4031D"/>
    <w:rsid w:val="00A40740"/>
    <w:rsid w:val="00A408B6"/>
    <w:rsid w:val="00A40955"/>
    <w:rsid w:val="00A40F02"/>
    <w:rsid w:val="00A41445"/>
    <w:rsid w:val="00A414E7"/>
    <w:rsid w:val="00A417BA"/>
    <w:rsid w:val="00A41865"/>
    <w:rsid w:val="00A41BBB"/>
    <w:rsid w:val="00A41DF3"/>
    <w:rsid w:val="00A41E1E"/>
    <w:rsid w:val="00A41F2E"/>
    <w:rsid w:val="00A420EA"/>
    <w:rsid w:val="00A427EF"/>
    <w:rsid w:val="00A42C5B"/>
    <w:rsid w:val="00A42E8E"/>
    <w:rsid w:val="00A432CC"/>
    <w:rsid w:val="00A434CF"/>
    <w:rsid w:val="00A43885"/>
    <w:rsid w:val="00A43906"/>
    <w:rsid w:val="00A43A0B"/>
    <w:rsid w:val="00A43BA6"/>
    <w:rsid w:val="00A44324"/>
    <w:rsid w:val="00A4454D"/>
    <w:rsid w:val="00A4499B"/>
    <w:rsid w:val="00A44B31"/>
    <w:rsid w:val="00A44F71"/>
    <w:rsid w:val="00A44F95"/>
    <w:rsid w:val="00A4535E"/>
    <w:rsid w:val="00A45401"/>
    <w:rsid w:val="00A45A06"/>
    <w:rsid w:val="00A45A43"/>
    <w:rsid w:val="00A45BBF"/>
    <w:rsid w:val="00A45ECA"/>
    <w:rsid w:val="00A45F0F"/>
    <w:rsid w:val="00A46064"/>
    <w:rsid w:val="00A460C9"/>
    <w:rsid w:val="00A463A7"/>
    <w:rsid w:val="00A4653D"/>
    <w:rsid w:val="00A46868"/>
    <w:rsid w:val="00A46C01"/>
    <w:rsid w:val="00A47044"/>
    <w:rsid w:val="00A473DB"/>
    <w:rsid w:val="00A47450"/>
    <w:rsid w:val="00A47696"/>
    <w:rsid w:val="00A50295"/>
    <w:rsid w:val="00A5050B"/>
    <w:rsid w:val="00A510E5"/>
    <w:rsid w:val="00A512D1"/>
    <w:rsid w:val="00A51675"/>
    <w:rsid w:val="00A51D99"/>
    <w:rsid w:val="00A51E66"/>
    <w:rsid w:val="00A52606"/>
    <w:rsid w:val="00A526B2"/>
    <w:rsid w:val="00A52742"/>
    <w:rsid w:val="00A52993"/>
    <w:rsid w:val="00A529D9"/>
    <w:rsid w:val="00A52A7A"/>
    <w:rsid w:val="00A5303E"/>
    <w:rsid w:val="00A53968"/>
    <w:rsid w:val="00A53AF8"/>
    <w:rsid w:val="00A53CB2"/>
    <w:rsid w:val="00A53E99"/>
    <w:rsid w:val="00A53EC8"/>
    <w:rsid w:val="00A53F01"/>
    <w:rsid w:val="00A5406A"/>
    <w:rsid w:val="00A540A6"/>
    <w:rsid w:val="00A54189"/>
    <w:rsid w:val="00A545BE"/>
    <w:rsid w:val="00A54F77"/>
    <w:rsid w:val="00A54FDA"/>
    <w:rsid w:val="00A550E8"/>
    <w:rsid w:val="00A556C1"/>
    <w:rsid w:val="00A55757"/>
    <w:rsid w:val="00A55D44"/>
    <w:rsid w:val="00A55D8A"/>
    <w:rsid w:val="00A55E33"/>
    <w:rsid w:val="00A5615E"/>
    <w:rsid w:val="00A56227"/>
    <w:rsid w:val="00A5628C"/>
    <w:rsid w:val="00A56358"/>
    <w:rsid w:val="00A564A5"/>
    <w:rsid w:val="00A56669"/>
    <w:rsid w:val="00A56811"/>
    <w:rsid w:val="00A56843"/>
    <w:rsid w:val="00A56B47"/>
    <w:rsid w:val="00A56CC7"/>
    <w:rsid w:val="00A56DFC"/>
    <w:rsid w:val="00A571D1"/>
    <w:rsid w:val="00A57364"/>
    <w:rsid w:val="00A57564"/>
    <w:rsid w:val="00A57625"/>
    <w:rsid w:val="00A576A2"/>
    <w:rsid w:val="00A5772D"/>
    <w:rsid w:val="00A5788D"/>
    <w:rsid w:val="00A578BE"/>
    <w:rsid w:val="00A578E4"/>
    <w:rsid w:val="00A60206"/>
    <w:rsid w:val="00A606BB"/>
    <w:rsid w:val="00A6089B"/>
    <w:rsid w:val="00A6097C"/>
    <w:rsid w:val="00A60BDE"/>
    <w:rsid w:val="00A60C70"/>
    <w:rsid w:val="00A60DDA"/>
    <w:rsid w:val="00A610B0"/>
    <w:rsid w:val="00A614EF"/>
    <w:rsid w:val="00A6150F"/>
    <w:rsid w:val="00A6164B"/>
    <w:rsid w:val="00A6192A"/>
    <w:rsid w:val="00A6198B"/>
    <w:rsid w:val="00A619A9"/>
    <w:rsid w:val="00A619DA"/>
    <w:rsid w:val="00A61B67"/>
    <w:rsid w:val="00A61DF6"/>
    <w:rsid w:val="00A620FB"/>
    <w:rsid w:val="00A62422"/>
    <w:rsid w:val="00A625DE"/>
    <w:rsid w:val="00A62752"/>
    <w:rsid w:val="00A6299B"/>
    <w:rsid w:val="00A62B41"/>
    <w:rsid w:val="00A62B60"/>
    <w:rsid w:val="00A62DEB"/>
    <w:rsid w:val="00A630B3"/>
    <w:rsid w:val="00A634C5"/>
    <w:rsid w:val="00A6366A"/>
    <w:rsid w:val="00A63740"/>
    <w:rsid w:val="00A639A5"/>
    <w:rsid w:val="00A63B56"/>
    <w:rsid w:val="00A63D2A"/>
    <w:rsid w:val="00A63F95"/>
    <w:rsid w:val="00A64062"/>
    <w:rsid w:val="00A64079"/>
    <w:rsid w:val="00A64523"/>
    <w:rsid w:val="00A6478B"/>
    <w:rsid w:val="00A64B10"/>
    <w:rsid w:val="00A64F39"/>
    <w:rsid w:val="00A653DD"/>
    <w:rsid w:val="00A65B07"/>
    <w:rsid w:val="00A65BAD"/>
    <w:rsid w:val="00A65D74"/>
    <w:rsid w:val="00A662F8"/>
    <w:rsid w:val="00A662FB"/>
    <w:rsid w:val="00A6640E"/>
    <w:rsid w:val="00A66827"/>
    <w:rsid w:val="00A6728D"/>
    <w:rsid w:val="00A6756C"/>
    <w:rsid w:val="00A67CAA"/>
    <w:rsid w:val="00A7051D"/>
    <w:rsid w:val="00A7062E"/>
    <w:rsid w:val="00A70937"/>
    <w:rsid w:val="00A70B91"/>
    <w:rsid w:val="00A713BC"/>
    <w:rsid w:val="00A71D8B"/>
    <w:rsid w:val="00A72122"/>
    <w:rsid w:val="00A721E2"/>
    <w:rsid w:val="00A722C1"/>
    <w:rsid w:val="00A7260A"/>
    <w:rsid w:val="00A7260E"/>
    <w:rsid w:val="00A7278D"/>
    <w:rsid w:val="00A727BF"/>
    <w:rsid w:val="00A727EB"/>
    <w:rsid w:val="00A72854"/>
    <w:rsid w:val="00A72893"/>
    <w:rsid w:val="00A72BE2"/>
    <w:rsid w:val="00A732B7"/>
    <w:rsid w:val="00A7372B"/>
    <w:rsid w:val="00A73739"/>
    <w:rsid w:val="00A73809"/>
    <w:rsid w:val="00A7388A"/>
    <w:rsid w:val="00A73B8A"/>
    <w:rsid w:val="00A73C51"/>
    <w:rsid w:val="00A73CBB"/>
    <w:rsid w:val="00A73FB1"/>
    <w:rsid w:val="00A742AD"/>
    <w:rsid w:val="00A742D5"/>
    <w:rsid w:val="00A7435C"/>
    <w:rsid w:val="00A74386"/>
    <w:rsid w:val="00A747BD"/>
    <w:rsid w:val="00A7493D"/>
    <w:rsid w:val="00A74B9D"/>
    <w:rsid w:val="00A74E1C"/>
    <w:rsid w:val="00A74FB0"/>
    <w:rsid w:val="00A757D9"/>
    <w:rsid w:val="00A75B28"/>
    <w:rsid w:val="00A75B8E"/>
    <w:rsid w:val="00A75F8A"/>
    <w:rsid w:val="00A761B3"/>
    <w:rsid w:val="00A76547"/>
    <w:rsid w:val="00A765E7"/>
    <w:rsid w:val="00A76B02"/>
    <w:rsid w:val="00A76B41"/>
    <w:rsid w:val="00A76D38"/>
    <w:rsid w:val="00A771D5"/>
    <w:rsid w:val="00A77245"/>
    <w:rsid w:val="00A772A6"/>
    <w:rsid w:val="00A779DA"/>
    <w:rsid w:val="00A77D7E"/>
    <w:rsid w:val="00A77F3B"/>
    <w:rsid w:val="00A77F8B"/>
    <w:rsid w:val="00A77FEB"/>
    <w:rsid w:val="00A80DBB"/>
    <w:rsid w:val="00A80E29"/>
    <w:rsid w:val="00A8125E"/>
    <w:rsid w:val="00A81361"/>
    <w:rsid w:val="00A81A2A"/>
    <w:rsid w:val="00A81F0A"/>
    <w:rsid w:val="00A81F4F"/>
    <w:rsid w:val="00A81F76"/>
    <w:rsid w:val="00A8231F"/>
    <w:rsid w:val="00A8239E"/>
    <w:rsid w:val="00A825F1"/>
    <w:rsid w:val="00A828CA"/>
    <w:rsid w:val="00A82CA2"/>
    <w:rsid w:val="00A82F28"/>
    <w:rsid w:val="00A8308B"/>
    <w:rsid w:val="00A830AF"/>
    <w:rsid w:val="00A832D3"/>
    <w:rsid w:val="00A83352"/>
    <w:rsid w:val="00A833F3"/>
    <w:rsid w:val="00A83861"/>
    <w:rsid w:val="00A843EB"/>
    <w:rsid w:val="00A84498"/>
    <w:rsid w:val="00A8485F"/>
    <w:rsid w:val="00A8497C"/>
    <w:rsid w:val="00A84A84"/>
    <w:rsid w:val="00A84DE5"/>
    <w:rsid w:val="00A84E21"/>
    <w:rsid w:val="00A84F6D"/>
    <w:rsid w:val="00A8503D"/>
    <w:rsid w:val="00A85080"/>
    <w:rsid w:val="00A859DB"/>
    <w:rsid w:val="00A85A7B"/>
    <w:rsid w:val="00A85BD8"/>
    <w:rsid w:val="00A85FA8"/>
    <w:rsid w:val="00A861D7"/>
    <w:rsid w:val="00A864E9"/>
    <w:rsid w:val="00A86884"/>
    <w:rsid w:val="00A868D3"/>
    <w:rsid w:val="00A86D57"/>
    <w:rsid w:val="00A86E99"/>
    <w:rsid w:val="00A86F3C"/>
    <w:rsid w:val="00A87241"/>
    <w:rsid w:val="00A87573"/>
    <w:rsid w:val="00A875DE"/>
    <w:rsid w:val="00A87AAB"/>
    <w:rsid w:val="00A87E48"/>
    <w:rsid w:val="00A87F36"/>
    <w:rsid w:val="00A9018F"/>
    <w:rsid w:val="00A90598"/>
    <w:rsid w:val="00A905B6"/>
    <w:rsid w:val="00A905BD"/>
    <w:rsid w:val="00A9063D"/>
    <w:rsid w:val="00A90BC8"/>
    <w:rsid w:val="00A90FA2"/>
    <w:rsid w:val="00A9107D"/>
    <w:rsid w:val="00A9133C"/>
    <w:rsid w:val="00A91363"/>
    <w:rsid w:val="00A91B36"/>
    <w:rsid w:val="00A91B39"/>
    <w:rsid w:val="00A91C1D"/>
    <w:rsid w:val="00A91E5A"/>
    <w:rsid w:val="00A92592"/>
    <w:rsid w:val="00A925DE"/>
    <w:rsid w:val="00A92755"/>
    <w:rsid w:val="00A9280B"/>
    <w:rsid w:val="00A9282A"/>
    <w:rsid w:val="00A92B07"/>
    <w:rsid w:val="00A937A3"/>
    <w:rsid w:val="00A937B2"/>
    <w:rsid w:val="00A9393D"/>
    <w:rsid w:val="00A93975"/>
    <w:rsid w:val="00A93A3D"/>
    <w:rsid w:val="00A93BAE"/>
    <w:rsid w:val="00A93D0A"/>
    <w:rsid w:val="00A93DBF"/>
    <w:rsid w:val="00A94176"/>
    <w:rsid w:val="00A943F9"/>
    <w:rsid w:val="00A94A5F"/>
    <w:rsid w:val="00A94B77"/>
    <w:rsid w:val="00A94FF3"/>
    <w:rsid w:val="00A95210"/>
    <w:rsid w:val="00A95652"/>
    <w:rsid w:val="00A96198"/>
    <w:rsid w:val="00A961B5"/>
    <w:rsid w:val="00A96503"/>
    <w:rsid w:val="00A9677D"/>
    <w:rsid w:val="00A969F8"/>
    <w:rsid w:val="00A96ACE"/>
    <w:rsid w:val="00A96AF6"/>
    <w:rsid w:val="00A96EE3"/>
    <w:rsid w:val="00A96EF7"/>
    <w:rsid w:val="00A97300"/>
    <w:rsid w:val="00A97534"/>
    <w:rsid w:val="00A9760C"/>
    <w:rsid w:val="00A97AE6"/>
    <w:rsid w:val="00A97D9D"/>
    <w:rsid w:val="00AA02CC"/>
    <w:rsid w:val="00AA07EA"/>
    <w:rsid w:val="00AA0CCE"/>
    <w:rsid w:val="00AA10FD"/>
    <w:rsid w:val="00AA1510"/>
    <w:rsid w:val="00AA1B38"/>
    <w:rsid w:val="00AA1EEF"/>
    <w:rsid w:val="00AA2225"/>
    <w:rsid w:val="00AA2692"/>
    <w:rsid w:val="00AA2EE0"/>
    <w:rsid w:val="00AA2FDC"/>
    <w:rsid w:val="00AA302A"/>
    <w:rsid w:val="00AA303D"/>
    <w:rsid w:val="00AA32DF"/>
    <w:rsid w:val="00AA3AA2"/>
    <w:rsid w:val="00AA3AA3"/>
    <w:rsid w:val="00AA41F3"/>
    <w:rsid w:val="00AA427F"/>
    <w:rsid w:val="00AA437C"/>
    <w:rsid w:val="00AA493E"/>
    <w:rsid w:val="00AA4E04"/>
    <w:rsid w:val="00AA4E23"/>
    <w:rsid w:val="00AA4ECC"/>
    <w:rsid w:val="00AA4F3B"/>
    <w:rsid w:val="00AA4F44"/>
    <w:rsid w:val="00AA4F72"/>
    <w:rsid w:val="00AA505E"/>
    <w:rsid w:val="00AA558B"/>
    <w:rsid w:val="00AA5653"/>
    <w:rsid w:val="00AA5671"/>
    <w:rsid w:val="00AA56DF"/>
    <w:rsid w:val="00AA57C9"/>
    <w:rsid w:val="00AA5858"/>
    <w:rsid w:val="00AA5937"/>
    <w:rsid w:val="00AA616E"/>
    <w:rsid w:val="00AA6350"/>
    <w:rsid w:val="00AA652B"/>
    <w:rsid w:val="00AA65AD"/>
    <w:rsid w:val="00AA6713"/>
    <w:rsid w:val="00AA683A"/>
    <w:rsid w:val="00AA6925"/>
    <w:rsid w:val="00AA693B"/>
    <w:rsid w:val="00AA6D3B"/>
    <w:rsid w:val="00AA7095"/>
    <w:rsid w:val="00AA70E5"/>
    <w:rsid w:val="00AA7288"/>
    <w:rsid w:val="00AA7383"/>
    <w:rsid w:val="00AA76DD"/>
    <w:rsid w:val="00AA7FDE"/>
    <w:rsid w:val="00AB0050"/>
    <w:rsid w:val="00AB01C9"/>
    <w:rsid w:val="00AB0430"/>
    <w:rsid w:val="00AB0736"/>
    <w:rsid w:val="00AB07AD"/>
    <w:rsid w:val="00AB0C89"/>
    <w:rsid w:val="00AB0FDF"/>
    <w:rsid w:val="00AB1040"/>
    <w:rsid w:val="00AB14C7"/>
    <w:rsid w:val="00AB1A33"/>
    <w:rsid w:val="00AB1C76"/>
    <w:rsid w:val="00AB1D6B"/>
    <w:rsid w:val="00AB1F09"/>
    <w:rsid w:val="00AB1F48"/>
    <w:rsid w:val="00AB22A1"/>
    <w:rsid w:val="00AB3113"/>
    <w:rsid w:val="00AB32A1"/>
    <w:rsid w:val="00AB33FD"/>
    <w:rsid w:val="00AB34EF"/>
    <w:rsid w:val="00AB3B65"/>
    <w:rsid w:val="00AB400C"/>
    <w:rsid w:val="00AB489A"/>
    <w:rsid w:val="00AB4922"/>
    <w:rsid w:val="00AB529B"/>
    <w:rsid w:val="00AB5447"/>
    <w:rsid w:val="00AB56A3"/>
    <w:rsid w:val="00AB600D"/>
    <w:rsid w:val="00AB6015"/>
    <w:rsid w:val="00AB6205"/>
    <w:rsid w:val="00AB6241"/>
    <w:rsid w:val="00AB644F"/>
    <w:rsid w:val="00AB64EE"/>
    <w:rsid w:val="00AB6536"/>
    <w:rsid w:val="00AB679F"/>
    <w:rsid w:val="00AB6B6F"/>
    <w:rsid w:val="00AB6E6C"/>
    <w:rsid w:val="00AB7090"/>
    <w:rsid w:val="00AB713B"/>
    <w:rsid w:val="00AB71F9"/>
    <w:rsid w:val="00AB71FE"/>
    <w:rsid w:val="00AB7924"/>
    <w:rsid w:val="00AB79F8"/>
    <w:rsid w:val="00AB7A18"/>
    <w:rsid w:val="00AB7AF9"/>
    <w:rsid w:val="00AB7B93"/>
    <w:rsid w:val="00AB7DCB"/>
    <w:rsid w:val="00AC01E2"/>
    <w:rsid w:val="00AC03C6"/>
    <w:rsid w:val="00AC04CB"/>
    <w:rsid w:val="00AC0DBC"/>
    <w:rsid w:val="00AC0DD9"/>
    <w:rsid w:val="00AC0F84"/>
    <w:rsid w:val="00AC0FB7"/>
    <w:rsid w:val="00AC1075"/>
    <w:rsid w:val="00AC12F7"/>
    <w:rsid w:val="00AC237F"/>
    <w:rsid w:val="00AC2472"/>
    <w:rsid w:val="00AC25DB"/>
    <w:rsid w:val="00AC26C2"/>
    <w:rsid w:val="00AC26FB"/>
    <w:rsid w:val="00AC28AC"/>
    <w:rsid w:val="00AC28BF"/>
    <w:rsid w:val="00AC2DA6"/>
    <w:rsid w:val="00AC2E76"/>
    <w:rsid w:val="00AC39AD"/>
    <w:rsid w:val="00AC3E20"/>
    <w:rsid w:val="00AC3EE0"/>
    <w:rsid w:val="00AC408D"/>
    <w:rsid w:val="00AC44B3"/>
    <w:rsid w:val="00AC4581"/>
    <w:rsid w:val="00AC49B1"/>
    <w:rsid w:val="00AC4FA4"/>
    <w:rsid w:val="00AC5152"/>
    <w:rsid w:val="00AC520C"/>
    <w:rsid w:val="00AC53A7"/>
    <w:rsid w:val="00AC5479"/>
    <w:rsid w:val="00AC56E4"/>
    <w:rsid w:val="00AC59F3"/>
    <w:rsid w:val="00AC5A50"/>
    <w:rsid w:val="00AC5BFA"/>
    <w:rsid w:val="00AC5F14"/>
    <w:rsid w:val="00AC606D"/>
    <w:rsid w:val="00AC6396"/>
    <w:rsid w:val="00AC6431"/>
    <w:rsid w:val="00AC6C77"/>
    <w:rsid w:val="00AC6DD1"/>
    <w:rsid w:val="00AC749A"/>
    <w:rsid w:val="00AC7BCD"/>
    <w:rsid w:val="00AC7D3A"/>
    <w:rsid w:val="00AC7D44"/>
    <w:rsid w:val="00AC7D82"/>
    <w:rsid w:val="00AC7F0F"/>
    <w:rsid w:val="00AC7FAF"/>
    <w:rsid w:val="00AC7FF6"/>
    <w:rsid w:val="00AD0477"/>
    <w:rsid w:val="00AD048D"/>
    <w:rsid w:val="00AD0734"/>
    <w:rsid w:val="00AD0C7F"/>
    <w:rsid w:val="00AD12FC"/>
    <w:rsid w:val="00AD1305"/>
    <w:rsid w:val="00AD13F5"/>
    <w:rsid w:val="00AD16B5"/>
    <w:rsid w:val="00AD17D6"/>
    <w:rsid w:val="00AD236C"/>
    <w:rsid w:val="00AD2523"/>
    <w:rsid w:val="00AD2650"/>
    <w:rsid w:val="00AD2E85"/>
    <w:rsid w:val="00AD34C8"/>
    <w:rsid w:val="00AD35B3"/>
    <w:rsid w:val="00AD3617"/>
    <w:rsid w:val="00AD383E"/>
    <w:rsid w:val="00AD38BE"/>
    <w:rsid w:val="00AD3E2E"/>
    <w:rsid w:val="00AD402A"/>
    <w:rsid w:val="00AD405B"/>
    <w:rsid w:val="00AD45C2"/>
    <w:rsid w:val="00AD4A7C"/>
    <w:rsid w:val="00AD4E5D"/>
    <w:rsid w:val="00AD5096"/>
    <w:rsid w:val="00AD51B8"/>
    <w:rsid w:val="00AD5273"/>
    <w:rsid w:val="00AD5390"/>
    <w:rsid w:val="00AD543F"/>
    <w:rsid w:val="00AD599B"/>
    <w:rsid w:val="00AD59A1"/>
    <w:rsid w:val="00AD5A2E"/>
    <w:rsid w:val="00AD5C3E"/>
    <w:rsid w:val="00AD5FD7"/>
    <w:rsid w:val="00AD6045"/>
    <w:rsid w:val="00AD6116"/>
    <w:rsid w:val="00AD663D"/>
    <w:rsid w:val="00AD671A"/>
    <w:rsid w:val="00AD68DA"/>
    <w:rsid w:val="00AD6C13"/>
    <w:rsid w:val="00AD6CFE"/>
    <w:rsid w:val="00AD6F28"/>
    <w:rsid w:val="00AD718C"/>
    <w:rsid w:val="00AD7927"/>
    <w:rsid w:val="00AD7D4F"/>
    <w:rsid w:val="00AD7D83"/>
    <w:rsid w:val="00AD7FE9"/>
    <w:rsid w:val="00AE0124"/>
    <w:rsid w:val="00AE0644"/>
    <w:rsid w:val="00AE07CA"/>
    <w:rsid w:val="00AE0969"/>
    <w:rsid w:val="00AE09FF"/>
    <w:rsid w:val="00AE0A45"/>
    <w:rsid w:val="00AE0B0C"/>
    <w:rsid w:val="00AE11CA"/>
    <w:rsid w:val="00AE12CB"/>
    <w:rsid w:val="00AE15D4"/>
    <w:rsid w:val="00AE171A"/>
    <w:rsid w:val="00AE1C53"/>
    <w:rsid w:val="00AE1E92"/>
    <w:rsid w:val="00AE2159"/>
    <w:rsid w:val="00AE260B"/>
    <w:rsid w:val="00AE2CF8"/>
    <w:rsid w:val="00AE2D60"/>
    <w:rsid w:val="00AE2D8B"/>
    <w:rsid w:val="00AE3162"/>
    <w:rsid w:val="00AE3730"/>
    <w:rsid w:val="00AE397A"/>
    <w:rsid w:val="00AE3985"/>
    <w:rsid w:val="00AE39BF"/>
    <w:rsid w:val="00AE3D15"/>
    <w:rsid w:val="00AE3D44"/>
    <w:rsid w:val="00AE3F51"/>
    <w:rsid w:val="00AE3FF6"/>
    <w:rsid w:val="00AE4074"/>
    <w:rsid w:val="00AE427A"/>
    <w:rsid w:val="00AE4355"/>
    <w:rsid w:val="00AE4540"/>
    <w:rsid w:val="00AE4961"/>
    <w:rsid w:val="00AE4966"/>
    <w:rsid w:val="00AE4AC8"/>
    <w:rsid w:val="00AE4BB2"/>
    <w:rsid w:val="00AE4BDD"/>
    <w:rsid w:val="00AE4DCB"/>
    <w:rsid w:val="00AE4F1A"/>
    <w:rsid w:val="00AE4F1F"/>
    <w:rsid w:val="00AE4FF9"/>
    <w:rsid w:val="00AE5104"/>
    <w:rsid w:val="00AE5341"/>
    <w:rsid w:val="00AE541D"/>
    <w:rsid w:val="00AE57A6"/>
    <w:rsid w:val="00AE59D1"/>
    <w:rsid w:val="00AE5E00"/>
    <w:rsid w:val="00AE5FCF"/>
    <w:rsid w:val="00AE6234"/>
    <w:rsid w:val="00AE6319"/>
    <w:rsid w:val="00AE6541"/>
    <w:rsid w:val="00AE655B"/>
    <w:rsid w:val="00AE6991"/>
    <w:rsid w:val="00AE6A1C"/>
    <w:rsid w:val="00AE6B53"/>
    <w:rsid w:val="00AE6BFC"/>
    <w:rsid w:val="00AE6ECD"/>
    <w:rsid w:val="00AE73EA"/>
    <w:rsid w:val="00AE762E"/>
    <w:rsid w:val="00AE779D"/>
    <w:rsid w:val="00AE7860"/>
    <w:rsid w:val="00AE7AC7"/>
    <w:rsid w:val="00AE7E44"/>
    <w:rsid w:val="00AF02F7"/>
    <w:rsid w:val="00AF0360"/>
    <w:rsid w:val="00AF04B8"/>
    <w:rsid w:val="00AF05D3"/>
    <w:rsid w:val="00AF06B7"/>
    <w:rsid w:val="00AF0899"/>
    <w:rsid w:val="00AF0992"/>
    <w:rsid w:val="00AF0993"/>
    <w:rsid w:val="00AF0B9F"/>
    <w:rsid w:val="00AF0BA8"/>
    <w:rsid w:val="00AF109D"/>
    <w:rsid w:val="00AF1AEC"/>
    <w:rsid w:val="00AF20F8"/>
    <w:rsid w:val="00AF2168"/>
    <w:rsid w:val="00AF2369"/>
    <w:rsid w:val="00AF2392"/>
    <w:rsid w:val="00AF244E"/>
    <w:rsid w:val="00AF2682"/>
    <w:rsid w:val="00AF276C"/>
    <w:rsid w:val="00AF277B"/>
    <w:rsid w:val="00AF27C2"/>
    <w:rsid w:val="00AF2985"/>
    <w:rsid w:val="00AF2C58"/>
    <w:rsid w:val="00AF2C78"/>
    <w:rsid w:val="00AF2CA4"/>
    <w:rsid w:val="00AF2F47"/>
    <w:rsid w:val="00AF2F76"/>
    <w:rsid w:val="00AF31A1"/>
    <w:rsid w:val="00AF3669"/>
    <w:rsid w:val="00AF3815"/>
    <w:rsid w:val="00AF3A15"/>
    <w:rsid w:val="00AF3E90"/>
    <w:rsid w:val="00AF4347"/>
    <w:rsid w:val="00AF4767"/>
    <w:rsid w:val="00AF4A40"/>
    <w:rsid w:val="00AF4CF3"/>
    <w:rsid w:val="00AF4DD9"/>
    <w:rsid w:val="00AF4FBC"/>
    <w:rsid w:val="00AF5750"/>
    <w:rsid w:val="00AF57ED"/>
    <w:rsid w:val="00AF5BD8"/>
    <w:rsid w:val="00AF5E44"/>
    <w:rsid w:val="00AF602E"/>
    <w:rsid w:val="00AF6359"/>
    <w:rsid w:val="00AF6435"/>
    <w:rsid w:val="00AF68F8"/>
    <w:rsid w:val="00AF696E"/>
    <w:rsid w:val="00AF6B8D"/>
    <w:rsid w:val="00AF6F8A"/>
    <w:rsid w:val="00AF7399"/>
    <w:rsid w:val="00AF741A"/>
    <w:rsid w:val="00AF7650"/>
    <w:rsid w:val="00AF781E"/>
    <w:rsid w:val="00AF7BC7"/>
    <w:rsid w:val="00AF7C95"/>
    <w:rsid w:val="00AF7F37"/>
    <w:rsid w:val="00AF7F9C"/>
    <w:rsid w:val="00B00060"/>
    <w:rsid w:val="00B00472"/>
    <w:rsid w:val="00B00541"/>
    <w:rsid w:val="00B0078D"/>
    <w:rsid w:val="00B00AEC"/>
    <w:rsid w:val="00B00F47"/>
    <w:rsid w:val="00B00F53"/>
    <w:rsid w:val="00B01056"/>
    <w:rsid w:val="00B010B2"/>
    <w:rsid w:val="00B01224"/>
    <w:rsid w:val="00B012DD"/>
    <w:rsid w:val="00B01333"/>
    <w:rsid w:val="00B013AF"/>
    <w:rsid w:val="00B013CC"/>
    <w:rsid w:val="00B0144B"/>
    <w:rsid w:val="00B01453"/>
    <w:rsid w:val="00B0146A"/>
    <w:rsid w:val="00B01E10"/>
    <w:rsid w:val="00B01F90"/>
    <w:rsid w:val="00B0207E"/>
    <w:rsid w:val="00B023D7"/>
    <w:rsid w:val="00B02400"/>
    <w:rsid w:val="00B02680"/>
    <w:rsid w:val="00B02A78"/>
    <w:rsid w:val="00B02AC1"/>
    <w:rsid w:val="00B03006"/>
    <w:rsid w:val="00B031CE"/>
    <w:rsid w:val="00B03259"/>
    <w:rsid w:val="00B03415"/>
    <w:rsid w:val="00B03580"/>
    <w:rsid w:val="00B036DF"/>
    <w:rsid w:val="00B037D2"/>
    <w:rsid w:val="00B038B8"/>
    <w:rsid w:val="00B03E5D"/>
    <w:rsid w:val="00B044CA"/>
    <w:rsid w:val="00B045A9"/>
    <w:rsid w:val="00B04D2F"/>
    <w:rsid w:val="00B052E1"/>
    <w:rsid w:val="00B052E6"/>
    <w:rsid w:val="00B053EA"/>
    <w:rsid w:val="00B05589"/>
    <w:rsid w:val="00B0597A"/>
    <w:rsid w:val="00B06014"/>
    <w:rsid w:val="00B062A7"/>
    <w:rsid w:val="00B062A8"/>
    <w:rsid w:val="00B0657B"/>
    <w:rsid w:val="00B06649"/>
    <w:rsid w:val="00B0685D"/>
    <w:rsid w:val="00B06B1A"/>
    <w:rsid w:val="00B073C9"/>
    <w:rsid w:val="00B07507"/>
    <w:rsid w:val="00B07547"/>
    <w:rsid w:val="00B076F4"/>
    <w:rsid w:val="00B078BB"/>
    <w:rsid w:val="00B07A11"/>
    <w:rsid w:val="00B07BA2"/>
    <w:rsid w:val="00B07E4C"/>
    <w:rsid w:val="00B07FA2"/>
    <w:rsid w:val="00B07FE0"/>
    <w:rsid w:val="00B10353"/>
    <w:rsid w:val="00B1047F"/>
    <w:rsid w:val="00B10715"/>
    <w:rsid w:val="00B10873"/>
    <w:rsid w:val="00B10AA3"/>
    <w:rsid w:val="00B10B53"/>
    <w:rsid w:val="00B10F53"/>
    <w:rsid w:val="00B110CB"/>
    <w:rsid w:val="00B111A6"/>
    <w:rsid w:val="00B1120B"/>
    <w:rsid w:val="00B1141E"/>
    <w:rsid w:val="00B11482"/>
    <w:rsid w:val="00B1171E"/>
    <w:rsid w:val="00B1193F"/>
    <w:rsid w:val="00B11AFC"/>
    <w:rsid w:val="00B11BCA"/>
    <w:rsid w:val="00B11FAB"/>
    <w:rsid w:val="00B1203A"/>
    <w:rsid w:val="00B123DE"/>
    <w:rsid w:val="00B129F6"/>
    <w:rsid w:val="00B12A16"/>
    <w:rsid w:val="00B12E40"/>
    <w:rsid w:val="00B13C1C"/>
    <w:rsid w:val="00B13C82"/>
    <w:rsid w:val="00B13E31"/>
    <w:rsid w:val="00B13F4D"/>
    <w:rsid w:val="00B13F89"/>
    <w:rsid w:val="00B14299"/>
    <w:rsid w:val="00B1443D"/>
    <w:rsid w:val="00B14771"/>
    <w:rsid w:val="00B148D8"/>
    <w:rsid w:val="00B14933"/>
    <w:rsid w:val="00B14AB2"/>
    <w:rsid w:val="00B15038"/>
    <w:rsid w:val="00B1516E"/>
    <w:rsid w:val="00B1540C"/>
    <w:rsid w:val="00B1585C"/>
    <w:rsid w:val="00B15AD7"/>
    <w:rsid w:val="00B15C33"/>
    <w:rsid w:val="00B15FFE"/>
    <w:rsid w:val="00B16067"/>
    <w:rsid w:val="00B16109"/>
    <w:rsid w:val="00B16419"/>
    <w:rsid w:val="00B16766"/>
    <w:rsid w:val="00B174D0"/>
    <w:rsid w:val="00B1777E"/>
    <w:rsid w:val="00B1783E"/>
    <w:rsid w:val="00B17847"/>
    <w:rsid w:val="00B17961"/>
    <w:rsid w:val="00B17D42"/>
    <w:rsid w:val="00B17E24"/>
    <w:rsid w:val="00B202FC"/>
    <w:rsid w:val="00B203AB"/>
    <w:rsid w:val="00B2045E"/>
    <w:rsid w:val="00B205BD"/>
    <w:rsid w:val="00B206AF"/>
    <w:rsid w:val="00B2084A"/>
    <w:rsid w:val="00B20879"/>
    <w:rsid w:val="00B20BE9"/>
    <w:rsid w:val="00B20E84"/>
    <w:rsid w:val="00B20FFE"/>
    <w:rsid w:val="00B21110"/>
    <w:rsid w:val="00B21133"/>
    <w:rsid w:val="00B21136"/>
    <w:rsid w:val="00B21215"/>
    <w:rsid w:val="00B21409"/>
    <w:rsid w:val="00B21995"/>
    <w:rsid w:val="00B21C96"/>
    <w:rsid w:val="00B21D4D"/>
    <w:rsid w:val="00B21D7A"/>
    <w:rsid w:val="00B21DE2"/>
    <w:rsid w:val="00B21E37"/>
    <w:rsid w:val="00B21F11"/>
    <w:rsid w:val="00B22517"/>
    <w:rsid w:val="00B226A0"/>
    <w:rsid w:val="00B2283E"/>
    <w:rsid w:val="00B22A28"/>
    <w:rsid w:val="00B23360"/>
    <w:rsid w:val="00B23781"/>
    <w:rsid w:val="00B23B1C"/>
    <w:rsid w:val="00B23BF5"/>
    <w:rsid w:val="00B23C79"/>
    <w:rsid w:val="00B23E73"/>
    <w:rsid w:val="00B23EB1"/>
    <w:rsid w:val="00B23F9D"/>
    <w:rsid w:val="00B240D9"/>
    <w:rsid w:val="00B2441F"/>
    <w:rsid w:val="00B248F8"/>
    <w:rsid w:val="00B25443"/>
    <w:rsid w:val="00B2550A"/>
    <w:rsid w:val="00B25732"/>
    <w:rsid w:val="00B25819"/>
    <w:rsid w:val="00B25AA7"/>
    <w:rsid w:val="00B25BAC"/>
    <w:rsid w:val="00B260C5"/>
    <w:rsid w:val="00B261D5"/>
    <w:rsid w:val="00B26401"/>
    <w:rsid w:val="00B265CB"/>
    <w:rsid w:val="00B26871"/>
    <w:rsid w:val="00B26B7C"/>
    <w:rsid w:val="00B27034"/>
    <w:rsid w:val="00B2705D"/>
    <w:rsid w:val="00B27257"/>
    <w:rsid w:val="00B274CB"/>
    <w:rsid w:val="00B2758A"/>
    <w:rsid w:val="00B27635"/>
    <w:rsid w:val="00B279B6"/>
    <w:rsid w:val="00B27BC9"/>
    <w:rsid w:val="00B30013"/>
    <w:rsid w:val="00B300F4"/>
    <w:rsid w:val="00B30146"/>
    <w:rsid w:val="00B3018B"/>
    <w:rsid w:val="00B30256"/>
    <w:rsid w:val="00B3028B"/>
    <w:rsid w:val="00B30402"/>
    <w:rsid w:val="00B30657"/>
    <w:rsid w:val="00B306AF"/>
    <w:rsid w:val="00B306D0"/>
    <w:rsid w:val="00B30987"/>
    <w:rsid w:val="00B312DB"/>
    <w:rsid w:val="00B314E7"/>
    <w:rsid w:val="00B31533"/>
    <w:rsid w:val="00B31842"/>
    <w:rsid w:val="00B3194E"/>
    <w:rsid w:val="00B31BAF"/>
    <w:rsid w:val="00B31DB2"/>
    <w:rsid w:val="00B31FE5"/>
    <w:rsid w:val="00B321A2"/>
    <w:rsid w:val="00B3290E"/>
    <w:rsid w:val="00B32A64"/>
    <w:rsid w:val="00B32C0B"/>
    <w:rsid w:val="00B32EFB"/>
    <w:rsid w:val="00B32FCE"/>
    <w:rsid w:val="00B32FD6"/>
    <w:rsid w:val="00B33220"/>
    <w:rsid w:val="00B33297"/>
    <w:rsid w:val="00B3352C"/>
    <w:rsid w:val="00B3367F"/>
    <w:rsid w:val="00B33ADB"/>
    <w:rsid w:val="00B33C77"/>
    <w:rsid w:val="00B342D8"/>
    <w:rsid w:val="00B34577"/>
    <w:rsid w:val="00B34734"/>
    <w:rsid w:val="00B3489A"/>
    <w:rsid w:val="00B34964"/>
    <w:rsid w:val="00B34B02"/>
    <w:rsid w:val="00B34E9E"/>
    <w:rsid w:val="00B34F5A"/>
    <w:rsid w:val="00B3513D"/>
    <w:rsid w:val="00B353E3"/>
    <w:rsid w:val="00B358ED"/>
    <w:rsid w:val="00B3598D"/>
    <w:rsid w:val="00B35A6D"/>
    <w:rsid w:val="00B35AEA"/>
    <w:rsid w:val="00B35EBE"/>
    <w:rsid w:val="00B36056"/>
    <w:rsid w:val="00B36221"/>
    <w:rsid w:val="00B362C0"/>
    <w:rsid w:val="00B36377"/>
    <w:rsid w:val="00B36ADD"/>
    <w:rsid w:val="00B36B17"/>
    <w:rsid w:val="00B36B3A"/>
    <w:rsid w:val="00B36BBE"/>
    <w:rsid w:val="00B36F7E"/>
    <w:rsid w:val="00B371F4"/>
    <w:rsid w:val="00B37B79"/>
    <w:rsid w:val="00B37D76"/>
    <w:rsid w:val="00B37FF0"/>
    <w:rsid w:val="00B402E3"/>
    <w:rsid w:val="00B403DD"/>
    <w:rsid w:val="00B40409"/>
    <w:rsid w:val="00B4069B"/>
    <w:rsid w:val="00B40BAF"/>
    <w:rsid w:val="00B40DFD"/>
    <w:rsid w:val="00B411B8"/>
    <w:rsid w:val="00B41275"/>
    <w:rsid w:val="00B412B1"/>
    <w:rsid w:val="00B412FA"/>
    <w:rsid w:val="00B416D0"/>
    <w:rsid w:val="00B41790"/>
    <w:rsid w:val="00B41864"/>
    <w:rsid w:val="00B41A6A"/>
    <w:rsid w:val="00B41FC1"/>
    <w:rsid w:val="00B42807"/>
    <w:rsid w:val="00B42A6F"/>
    <w:rsid w:val="00B42DF4"/>
    <w:rsid w:val="00B43803"/>
    <w:rsid w:val="00B43CFD"/>
    <w:rsid w:val="00B43D7D"/>
    <w:rsid w:val="00B43E04"/>
    <w:rsid w:val="00B43F96"/>
    <w:rsid w:val="00B44072"/>
    <w:rsid w:val="00B4416D"/>
    <w:rsid w:val="00B44556"/>
    <w:rsid w:val="00B447F6"/>
    <w:rsid w:val="00B44CF4"/>
    <w:rsid w:val="00B44D1E"/>
    <w:rsid w:val="00B44EA5"/>
    <w:rsid w:val="00B44F5E"/>
    <w:rsid w:val="00B4506D"/>
    <w:rsid w:val="00B45267"/>
    <w:rsid w:val="00B4576C"/>
    <w:rsid w:val="00B457DE"/>
    <w:rsid w:val="00B45EC8"/>
    <w:rsid w:val="00B45F04"/>
    <w:rsid w:val="00B4617A"/>
    <w:rsid w:val="00B46748"/>
    <w:rsid w:val="00B46A29"/>
    <w:rsid w:val="00B46B99"/>
    <w:rsid w:val="00B46E02"/>
    <w:rsid w:val="00B47804"/>
    <w:rsid w:val="00B479D6"/>
    <w:rsid w:val="00B47AC8"/>
    <w:rsid w:val="00B5049D"/>
    <w:rsid w:val="00B505FA"/>
    <w:rsid w:val="00B50758"/>
    <w:rsid w:val="00B50BC8"/>
    <w:rsid w:val="00B51259"/>
    <w:rsid w:val="00B51410"/>
    <w:rsid w:val="00B514E7"/>
    <w:rsid w:val="00B517C9"/>
    <w:rsid w:val="00B51BEA"/>
    <w:rsid w:val="00B51FAF"/>
    <w:rsid w:val="00B52064"/>
    <w:rsid w:val="00B5214A"/>
    <w:rsid w:val="00B521FE"/>
    <w:rsid w:val="00B5257B"/>
    <w:rsid w:val="00B52AE3"/>
    <w:rsid w:val="00B52DC5"/>
    <w:rsid w:val="00B52DE7"/>
    <w:rsid w:val="00B53108"/>
    <w:rsid w:val="00B540F9"/>
    <w:rsid w:val="00B541FA"/>
    <w:rsid w:val="00B546FF"/>
    <w:rsid w:val="00B549A6"/>
    <w:rsid w:val="00B54B4B"/>
    <w:rsid w:val="00B54EE2"/>
    <w:rsid w:val="00B54F0E"/>
    <w:rsid w:val="00B550CF"/>
    <w:rsid w:val="00B551B8"/>
    <w:rsid w:val="00B55458"/>
    <w:rsid w:val="00B554A7"/>
    <w:rsid w:val="00B55501"/>
    <w:rsid w:val="00B55966"/>
    <w:rsid w:val="00B55DE5"/>
    <w:rsid w:val="00B56029"/>
    <w:rsid w:val="00B560FC"/>
    <w:rsid w:val="00B5623C"/>
    <w:rsid w:val="00B563A8"/>
    <w:rsid w:val="00B566CB"/>
    <w:rsid w:val="00B56B0F"/>
    <w:rsid w:val="00B56B4B"/>
    <w:rsid w:val="00B56D52"/>
    <w:rsid w:val="00B56FB7"/>
    <w:rsid w:val="00B57427"/>
    <w:rsid w:val="00B57468"/>
    <w:rsid w:val="00B574AC"/>
    <w:rsid w:val="00B577A9"/>
    <w:rsid w:val="00B579F5"/>
    <w:rsid w:val="00B57D4B"/>
    <w:rsid w:val="00B57D7F"/>
    <w:rsid w:val="00B57E50"/>
    <w:rsid w:val="00B60594"/>
    <w:rsid w:val="00B60661"/>
    <w:rsid w:val="00B60A2D"/>
    <w:rsid w:val="00B60FC3"/>
    <w:rsid w:val="00B61016"/>
    <w:rsid w:val="00B6123D"/>
    <w:rsid w:val="00B6137D"/>
    <w:rsid w:val="00B61767"/>
    <w:rsid w:val="00B6191D"/>
    <w:rsid w:val="00B61A1B"/>
    <w:rsid w:val="00B61E51"/>
    <w:rsid w:val="00B62298"/>
    <w:rsid w:val="00B622D8"/>
    <w:rsid w:val="00B62302"/>
    <w:rsid w:val="00B6241C"/>
    <w:rsid w:val="00B62484"/>
    <w:rsid w:val="00B62589"/>
    <w:rsid w:val="00B6281E"/>
    <w:rsid w:val="00B62832"/>
    <w:rsid w:val="00B628B4"/>
    <w:rsid w:val="00B629D6"/>
    <w:rsid w:val="00B63373"/>
    <w:rsid w:val="00B63894"/>
    <w:rsid w:val="00B63BAB"/>
    <w:rsid w:val="00B63EEF"/>
    <w:rsid w:val="00B6419A"/>
    <w:rsid w:val="00B64390"/>
    <w:rsid w:val="00B64636"/>
    <w:rsid w:val="00B64712"/>
    <w:rsid w:val="00B64979"/>
    <w:rsid w:val="00B649E9"/>
    <w:rsid w:val="00B65077"/>
    <w:rsid w:val="00B65136"/>
    <w:rsid w:val="00B65280"/>
    <w:rsid w:val="00B65662"/>
    <w:rsid w:val="00B65901"/>
    <w:rsid w:val="00B65C19"/>
    <w:rsid w:val="00B660BE"/>
    <w:rsid w:val="00B66421"/>
    <w:rsid w:val="00B66AC6"/>
    <w:rsid w:val="00B66BA7"/>
    <w:rsid w:val="00B67583"/>
    <w:rsid w:val="00B677F9"/>
    <w:rsid w:val="00B67886"/>
    <w:rsid w:val="00B679ED"/>
    <w:rsid w:val="00B67B1B"/>
    <w:rsid w:val="00B67CDC"/>
    <w:rsid w:val="00B70107"/>
    <w:rsid w:val="00B70268"/>
    <w:rsid w:val="00B70322"/>
    <w:rsid w:val="00B70589"/>
    <w:rsid w:val="00B70A6F"/>
    <w:rsid w:val="00B70E94"/>
    <w:rsid w:val="00B70FCC"/>
    <w:rsid w:val="00B717CF"/>
    <w:rsid w:val="00B71F0E"/>
    <w:rsid w:val="00B71F32"/>
    <w:rsid w:val="00B71FE4"/>
    <w:rsid w:val="00B720F8"/>
    <w:rsid w:val="00B72310"/>
    <w:rsid w:val="00B72943"/>
    <w:rsid w:val="00B72A14"/>
    <w:rsid w:val="00B72B15"/>
    <w:rsid w:val="00B72B79"/>
    <w:rsid w:val="00B7365D"/>
    <w:rsid w:val="00B737D5"/>
    <w:rsid w:val="00B7391C"/>
    <w:rsid w:val="00B73B5E"/>
    <w:rsid w:val="00B73CB7"/>
    <w:rsid w:val="00B73D68"/>
    <w:rsid w:val="00B74004"/>
    <w:rsid w:val="00B74200"/>
    <w:rsid w:val="00B742B7"/>
    <w:rsid w:val="00B74482"/>
    <w:rsid w:val="00B744D3"/>
    <w:rsid w:val="00B74789"/>
    <w:rsid w:val="00B751DC"/>
    <w:rsid w:val="00B75310"/>
    <w:rsid w:val="00B753BA"/>
    <w:rsid w:val="00B75411"/>
    <w:rsid w:val="00B75579"/>
    <w:rsid w:val="00B75A0B"/>
    <w:rsid w:val="00B75BC6"/>
    <w:rsid w:val="00B75BE8"/>
    <w:rsid w:val="00B75DEA"/>
    <w:rsid w:val="00B75F6A"/>
    <w:rsid w:val="00B76174"/>
    <w:rsid w:val="00B76DB0"/>
    <w:rsid w:val="00B76DF0"/>
    <w:rsid w:val="00B777FA"/>
    <w:rsid w:val="00B77818"/>
    <w:rsid w:val="00B77993"/>
    <w:rsid w:val="00B77CFE"/>
    <w:rsid w:val="00B800E3"/>
    <w:rsid w:val="00B80127"/>
    <w:rsid w:val="00B80818"/>
    <w:rsid w:val="00B80AA6"/>
    <w:rsid w:val="00B80D67"/>
    <w:rsid w:val="00B80F64"/>
    <w:rsid w:val="00B8102F"/>
    <w:rsid w:val="00B810F1"/>
    <w:rsid w:val="00B812A6"/>
    <w:rsid w:val="00B81331"/>
    <w:rsid w:val="00B81C1F"/>
    <w:rsid w:val="00B81FD9"/>
    <w:rsid w:val="00B8207C"/>
    <w:rsid w:val="00B827A7"/>
    <w:rsid w:val="00B82B69"/>
    <w:rsid w:val="00B82D22"/>
    <w:rsid w:val="00B82E98"/>
    <w:rsid w:val="00B83217"/>
    <w:rsid w:val="00B83268"/>
    <w:rsid w:val="00B8347A"/>
    <w:rsid w:val="00B834E2"/>
    <w:rsid w:val="00B834EE"/>
    <w:rsid w:val="00B83519"/>
    <w:rsid w:val="00B83806"/>
    <w:rsid w:val="00B83CB8"/>
    <w:rsid w:val="00B83DCB"/>
    <w:rsid w:val="00B83DCE"/>
    <w:rsid w:val="00B83EC8"/>
    <w:rsid w:val="00B84182"/>
    <w:rsid w:val="00B84208"/>
    <w:rsid w:val="00B84775"/>
    <w:rsid w:val="00B8485E"/>
    <w:rsid w:val="00B84893"/>
    <w:rsid w:val="00B8489E"/>
    <w:rsid w:val="00B84F35"/>
    <w:rsid w:val="00B8514F"/>
    <w:rsid w:val="00B852B0"/>
    <w:rsid w:val="00B85329"/>
    <w:rsid w:val="00B85395"/>
    <w:rsid w:val="00B8568A"/>
    <w:rsid w:val="00B857E3"/>
    <w:rsid w:val="00B85833"/>
    <w:rsid w:val="00B85E51"/>
    <w:rsid w:val="00B85E53"/>
    <w:rsid w:val="00B86658"/>
    <w:rsid w:val="00B8677D"/>
    <w:rsid w:val="00B868A8"/>
    <w:rsid w:val="00B870D3"/>
    <w:rsid w:val="00B876F8"/>
    <w:rsid w:val="00B878CF"/>
    <w:rsid w:val="00B87D5C"/>
    <w:rsid w:val="00B900AC"/>
    <w:rsid w:val="00B9045E"/>
    <w:rsid w:val="00B9078E"/>
    <w:rsid w:val="00B907CE"/>
    <w:rsid w:val="00B90AA1"/>
    <w:rsid w:val="00B90C4C"/>
    <w:rsid w:val="00B90FBC"/>
    <w:rsid w:val="00B91960"/>
    <w:rsid w:val="00B919F3"/>
    <w:rsid w:val="00B91AD3"/>
    <w:rsid w:val="00B91C55"/>
    <w:rsid w:val="00B91F41"/>
    <w:rsid w:val="00B91FD7"/>
    <w:rsid w:val="00B923FF"/>
    <w:rsid w:val="00B925AA"/>
    <w:rsid w:val="00B925FD"/>
    <w:rsid w:val="00B92895"/>
    <w:rsid w:val="00B92DAE"/>
    <w:rsid w:val="00B935C6"/>
    <w:rsid w:val="00B93FC2"/>
    <w:rsid w:val="00B94007"/>
    <w:rsid w:val="00B940B6"/>
    <w:rsid w:val="00B9428D"/>
    <w:rsid w:val="00B943D4"/>
    <w:rsid w:val="00B94736"/>
    <w:rsid w:val="00B9485D"/>
    <w:rsid w:val="00B94A07"/>
    <w:rsid w:val="00B95076"/>
    <w:rsid w:val="00B9511B"/>
    <w:rsid w:val="00B9514F"/>
    <w:rsid w:val="00B95194"/>
    <w:rsid w:val="00B951CC"/>
    <w:rsid w:val="00B955E1"/>
    <w:rsid w:val="00B95AB8"/>
    <w:rsid w:val="00B960E3"/>
    <w:rsid w:val="00B96199"/>
    <w:rsid w:val="00B9641A"/>
    <w:rsid w:val="00B96443"/>
    <w:rsid w:val="00B96C19"/>
    <w:rsid w:val="00B971FB"/>
    <w:rsid w:val="00B97269"/>
    <w:rsid w:val="00B97525"/>
    <w:rsid w:val="00B976E3"/>
    <w:rsid w:val="00B9771F"/>
    <w:rsid w:val="00B978F0"/>
    <w:rsid w:val="00B97906"/>
    <w:rsid w:val="00B97CEC"/>
    <w:rsid w:val="00B97D63"/>
    <w:rsid w:val="00B97F22"/>
    <w:rsid w:val="00BA016C"/>
    <w:rsid w:val="00BA0360"/>
    <w:rsid w:val="00BA0440"/>
    <w:rsid w:val="00BA06CB"/>
    <w:rsid w:val="00BA0925"/>
    <w:rsid w:val="00BA09CE"/>
    <w:rsid w:val="00BA0AFA"/>
    <w:rsid w:val="00BA0E3E"/>
    <w:rsid w:val="00BA1013"/>
    <w:rsid w:val="00BA1422"/>
    <w:rsid w:val="00BA144F"/>
    <w:rsid w:val="00BA1585"/>
    <w:rsid w:val="00BA19FC"/>
    <w:rsid w:val="00BA1FD4"/>
    <w:rsid w:val="00BA207A"/>
    <w:rsid w:val="00BA2138"/>
    <w:rsid w:val="00BA2222"/>
    <w:rsid w:val="00BA2700"/>
    <w:rsid w:val="00BA2AFF"/>
    <w:rsid w:val="00BA2D3A"/>
    <w:rsid w:val="00BA2D74"/>
    <w:rsid w:val="00BA2F15"/>
    <w:rsid w:val="00BA3100"/>
    <w:rsid w:val="00BA3168"/>
    <w:rsid w:val="00BA340A"/>
    <w:rsid w:val="00BA34B0"/>
    <w:rsid w:val="00BA37D6"/>
    <w:rsid w:val="00BA397B"/>
    <w:rsid w:val="00BA3B3F"/>
    <w:rsid w:val="00BA3CD0"/>
    <w:rsid w:val="00BA41D5"/>
    <w:rsid w:val="00BA4510"/>
    <w:rsid w:val="00BA45A2"/>
    <w:rsid w:val="00BA48FF"/>
    <w:rsid w:val="00BA4924"/>
    <w:rsid w:val="00BA4D72"/>
    <w:rsid w:val="00BA4DF0"/>
    <w:rsid w:val="00BA4E39"/>
    <w:rsid w:val="00BA4FF6"/>
    <w:rsid w:val="00BA50B9"/>
    <w:rsid w:val="00BA5133"/>
    <w:rsid w:val="00BA517E"/>
    <w:rsid w:val="00BA523C"/>
    <w:rsid w:val="00BA5243"/>
    <w:rsid w:val="00BA54BD"/>
    <w:rsid w:val="00BA5599"/>
    <w:rsid w:val="00BA575F"/>
    <w:rsid w:val="00BA5B5E"/>
    <w:rsid w:val="00BA6188"/>
    <w:rsid w:val="00BA6254"/>
    <w:rsid w:val="00BA63B1"/>
    <w:rsid w:val="00BA6603"/>
    <w:rsid w:val="00BA68F4"/>
    <w:rsid w:val="00BA6B7C"/>
    <w:rsid w:val="00BA6CF0"/>
    <w:rsid w:val="00BA6FEE"/>
    <w:rsid w:val="00BA7182"/>
    <w:rsid w:val="00BA7369"/>
    <w:rsid w:val="00BA757B"/>
    <w:rsid w:val="00BA78CF"/>
    <w:rsid w:val="00BA7A78"/>
    <w:rsid w:val="00BA7BD7"/>
    <w:rsid w:val="00BA7F5E"/>
    <w:rsid w:val="00BB0074"/>
    <w:rsid w:val="00BB011F"/>
    <w:rsid w:val="00BB0209"/>
    <w:rsid w:val="00BB02D0"/>
    <w:rsid w:val="00BB0315"/>
    <w:rsid w:val="00BB0465"/>
    <w:rsid w:val="00BB07B0"/>
    <w:rsid w:val="00BB09E7"/>
    <w:rsid w:val="00BB0B15"/>
    <w:rsid w:val="00BB0C0B"/>
    <w:rsid w:val="00BB14DD"/>
    <w:rsid w:val="00BB1548"/>
    <w:rsid w:val="00BB163C"/>
    <w:rsid w:val="00BB17A5"/>
    <w:rsid w:val="00BB1BD1"/>
    <w:rsid w:val="00BB1C1B"/>
    <w:rsid w:val="00BB24A8"/>
    <w:rsid w:val="00BB25FA"/>
    <w:rsid w:val="00BB268D"/>
    <w:rsid w:val="00BB26D4"/>
    <w:rsid w:val="00BB2E88"/>
    <w:rsid w:val="00BB2F46"/>
    <w:rsid w:val="00BB2FBB"/>
    <w:rsid w:val="00BB331B"/>
    <w:rsid w:val="00BB373D"/>
    <w:rsid w:val="00BB399C"/>
    <w:rsid w:val="00BB3A8A"/>
    <w:rsid w:val="00BB3BF9"/>
    <w:rsid w:val="00BB3DF6"/>
    <w:rsid w:val="00BB4158"/>
    <w:rsid w:val="00BB429C"/>
    <w:rsid w:val="00BB42DA"/>
    <w:rsid w:val="00BB43E6"/>
    <w:rsid w:val="00BB477D"/>
    <w:rsid w:val="00BB4F16"/>
    <w:rsid w:val="00BB501F"/>
    <w:rsid w:val="00BB560B"/>
    <w:rsid w:val="00BB56DD"/>
    <w:rsid w:val="00BB5E44"/>
    <w:rsid w:val="00BB6038"/>
    <w:rsid w:val="00BB6566"/>
    <w:rsid w:val="00BB6651"/>
    <w:rsid w:val="00BB66B9"/>
    <w:rsid w:val="00BB6772"/>
    <w:rsid w:val="00BB6872"/>
    <w:rsid w:val="00BB6A64"/>
    <w:rsid w:val="00BB6C01"/>
    <w:rsid w:val="00BB6D36"/>
    <w:rsid w:val="00BB71A2"/>
    <w:rsid w:val="00BB7284"/>
    <w:rsid w:val="00BB746C"/>
    <w:rsid w:val="00BB7636"/>
    <w:rsid w:val="00BB7687"/>
    <w:rsid w:val="00BB7C04"/>
    <w:rsid w:val="00BB7CEC"/>
    <w:rsid w:val="00BC01AA"/>
    <w:rsid w:val="00BC03B4"/>
    <w:rsid w:val="00BC06B6"/>
    <w:rsid w:val="00BC0787"/>
    <w:rsid w:val="00BC0826"/>
    <w:rsid w:val="00BC0924"/>
    <w:rsid w:val="00BC0BF1"/>
    <w:rsid w:val="00BC1025"/>
    <w:rsid w:val="00BC1199"/>
    <w:rsid w:val="00BC1472"/>
    <w:rsid w:val="00BC1D1C"/>
    <w:rsid w:val="00BC1D65"/>
    <w:rsid w:val="00BC1E3F"/>
    <w:rsid w:val="00BC1F9C"/>
    <w:rsid w:val="00BC2179"/>
    <w:rsid w:val="00BC21A6"/>
    <w:rsid w:val="00BC23B2"/>
    <w:rsid w:val="00BC29BB"/>
    <w:rsid w:val="00BC34BC"/>
    <w:rsid w:val="00BC3AE6"/>
    <w:rsid w:val="00BC3BAD"/>
    <w:rsid w:val="00BC3CDB"/>
    <w:rsid w:val="00BC4202"/>
    <w:rsid w:val="00BC4337"/>
    <w:rsid w:val="00BC452D"/>
    <w:rsid w:val="00BC45AB"/>
    <w:rsid w:val="00BC4705"/>
    <w:rsid w:val="00BC4714"/>
    <w:rsid w:val="00BC5015"/>
    <w:rsid w:val="00BC50DD"/>
    <w:rsid w:val="00BC5465"/>
    <w:rsid w:val="00BC5915"/>
    <w:rsid w:val="00BC59C3"/>
    <w:rsid w:val="00BC62F5"/>
    <w:rsid w:val="00BC6EF6"/>
    <w:rsid w:val="00BC7312"/>
    <w:rsid w:val="00BC7429"/>
    <w:rsid w:val="00BC79D5"/>
    <w:rsid w:val="00BC7B46"/>
    <w:rsid w:val="00BD06FC"/>
    <w:rsid w:val="00BD075B"/>
    <w:rsid w:val="00BD0760"/>
    <w:rsid w:val="00BD09C9"/>
    <w:rsid w:val="00BD0CE4"/>
    <w:rsid w:val="00BD1092"/>
    <w:rsid w:val="00BD10BF"/>
    <w:rsid w:val="00BD1415"/>
    <w:rsid w:val="00BD184C"/>
    <w:rsid w:val="00BD1A75"/>
    <w:rsid w:val="00BD1BA2"/>
    <w:rsid w:val="00BD2203"/>
    <w:rsid w:val="00BD23B7"/>
    <w:rsid w:val="00BD25FA"/>
    <w:rsid w:val="00BD287F"/>
    <w:rsid w:val="00BD29FF"/>
    <w:rsid w:val="00BD3020"/>
    <w:rsid w:val="00BD3256"/>
    <w:rsid w:val="00BD32D1"/>
    <w:rsid w:val="00BD3343"/>
    <w:rsid w:val="00BD3576"/>
    <w:rsid w:val="00BD375D"/>
    <w:rsid w:val="00BD3780"/>
    <w:rsid w:val="00BD3DDD"/>
    <w:rsid w:val="00BD4044"/>
    <w:rsid w:val="00BD4256"/>
    <w:rsid w:val="00BD45CA"/>
    <w:rsid w:val="00BD474A"/>
    <w:rsid w:val="00BD485D"/>
    <w:rsid w:val="00BD4BB5"/>
    <w:rsid w:val="00BD4E44"/>
    <w:rsid w:val="00BD4FF1"/>
    <w:rsid w:val="00BD51C1"/>
    <w:rsid w:val="00BD568D"/>
    <w:rsid w:val="00BD5783"/>
    <w:rsid w:val="00BD59D1"/>
    <w:rsid w:val="00BD5C2B"/>
    <w:rsid w:val="00BD6069"/>
    <w:rsid w:val="00BD635F"/>
    <w:rsid w:val="00BD6376"/>
    <w:rsid w:val="00BD681A"/>
    <w:rsid w:val="00BD692F"/>
    <w:rsid w:val="00BD6B62"/>
    <w:rsid w:val="00BD6C5D"/>
    <w:rsid w:val="00BD7262"/>
    <w:rsid w:val="00BD76A6"/>
    <w:rsid w:val="00BD7AFE"/>
    <w:rsid w:val="00BD7F90"/>
    <w:rsid w:val="00BE0470"/>
    <w:rsid w:val="00BE04E9"/>
    <w:rsid w:val="00BE0B6D"/>
    <w:rsid w:val="00BE13A9"/>
    <w:rsid w:val="00BE15DA"/>
    <w:rsid w:val="00BE161E"/>
    <w:rsid w:val="00BE1637"/>
    <w:rsid w:val="00BE16A1"/>
    <w:rsid w:val="00BE18F6"/>
    <w:rsid w:val="00BE1B8B"/>
    <w:rsid w:val="00BE1FB3"/>
    <w:rsid w:val="00BE1FFC"/>
    <w:rsid w:val="00BE23E1"/>
    <w:rsid w:val="00BE243E"/>
    <w:rsid w:val="00BE24A4"/>
    <w:rsid w:val="00BE264A"/>
    <w:rsid w:val="00BE268A"/>
    <w:rsid w:val="00BE2C58"/>
    <w:rsid w:val="00BE2D02"/>
    <w:rsid w:val="00BE2DB5"/>
    <w:rsid w:val="00BE3777"/>
    <w:rsid w:val="00BE38DB"/>
    <w:rsid w:val="00BE3CFD"/>
    <w:rsid w:val="00BE3E16"/>
    <w:rsid w:val="00BE3E29"/>
    <w:rsid w:val="00BE3FA0"/>
    <w:rsid w:val="00BE4096"/>
    <w:rsid w:val="00BE4177"/>
    <w:rsid w:val="00BE49E4"/>
    <w:rsid w:val="00BE4EF2"/>
    <w:rsid w:val="00BE516D"/>
    <w:rsid w:val="00BE52DA"/>
    <w:rsid w:val="00BE5CB8"/>
    <w:rsid w:val="00BE5FA5"/>
    <w:rsid w:val="00BE6394"/>
    <w:rsid w:val="00BE6753"/>
    <w:rsid w:val="00BE67FD"/>
    <w:rsid w:val="00BE680D"/>
    <w:rsid w:val="00BE6B23"/>
    <w:rsid w:val="00BE6B3B"/>
    <w:rsid w:val="00BE72AA"/>
    <w:rsid w:val="00BE75E7"/>
    <w:rsid w:val="00BE7746"/>
    <w:rsid w:val="00BE7913"/>
    <w:rsid w:val="00BE796F"/>
    <w:rsid w:val="00BE7A50"/>
    <w:rsid w:val="00BE7BE8"/>
    <w:rsid w:val="00BE7C69"/>
    <w:rsid w:val="00BF0176"/>
    <w:rsid w:val="00BF048B"/>
    <w:rsid w:val="00BF04AA"/>
    <w:rsid w:val="00BF0567"/>
    <w:rsid w:val="00BF0CF0"/>
    <w:rsid w:val="00BF0D84"/>
    <w:rsid w:val="00BF0E1D"/>
    <w:rsid w:val="00BF11AF"/>
    <w:rsid w:val="00BF1781"/>
    <w:rsid w:val="00BF187D"/>
    <w:rsid w:val="00BF1A9B"/>
    <w:rsid w:val="00BF1E07"/>
    <w:rsid w:val="00BF2308"/>
    <w:rsid w:val="00BF2326"/>
    <w:rsid w:val="00BF2383"/>
    <w:rsid w:val="00BF23B2"/>
    <w:rsid w:val="00BF2FF5"/>
    <w:rsid w:val="00BF3181"/>
    <w:rsid w:val="00BF35C5"/>
    <w:rsid w:val="00BF39BA"/>
    <w:rsid w:val="00BF3B55"/>
    <w:rsid w:val="00BF3F07"/>
    <w:rsid w:val="00BF43E6"/>
    <w:rsid w:val="00BF4585"/>
    <w:rsid w:val="00BF46C4"/>
    <w:rsid w:val="00BF4710"/>
    <w:rsid w:val="00BF472F"/>
    <w:rsid w:val="00BF478C"/>
    <w:rsid w:val="00BF4952"/>
    <w:rsid w:val="00BF59AB"/>
    <w:rsid w:val="00BF5A25"/>
    <w:rsid w:val="00BF5D47"/>
    <w:rsid w:val="00BF5F0D"/>
    <w:rsid w:val="00BF6115"/>
    <w:rsid w:val="00BF6151"/>
    <w:rsid w:val="00BF61D1"/>
    <w:rsid w:val="00BF61D2"/>
    <w:rsid w:val="00BF69C1"/>
    <w:rsid w:val="00BF6BB7"/>
    <w:rsid w:val="00BF6CF5"/>
    <w:rsid w:val="00BF7069"/>
    <w:rsid w:val="00BF7122"/>
    <w:rsid w:val="00BF7175"/>
    <w:rsid w:val="00BF71AF"/>
    <w:rsid w:val="00BF7275"/>
    <w:rsid w:val="00BF73DB"/>
    <w:rsid w:val="00BF7413"/>
    <w:rsid w:val="00BF7A01"/>
    <w:rsid w:val="00BF7AEA"/>
    <w:rsid w:val="00BF7CD8"/>
    <w:rsid w:val="00BF7E75"/>
    <w:rsid w:val="00BF7F3B"/>
    <w:rsid w:val="00C000BD"/>
    <w:rsid w:val="00C003C3"/>
    <w:rsid w:val="00C00752"/>
    <w:rsid w:val="00C009C0"/>
    <w:rsid w:val="00C00A56"/>
    <w:rsid w:val="00C00BAE"/>
    <w:rsid w:val="00C00BE0"/>
    <w:rsid w:val="00C00C85"/>
    <w:rsid w:val="00C00EC1"/>
    <w:rsid w:val="00C00FC4"/>
    <w:rsid w:val="00C01085"/>
    <w:rsid w:val="00C0115A"/>
    <w:rsid w:val="00C018BB"/>
    <w:rsid w:val="00C01DAD"/>
    <w:rsid w:val="00C0201F"/>
    <w:rsid w:val="00C02054"/>
    <w:rsid w:val="00C022A4"/>
    <w:rsid w:val="00C02305"/>
    <w:rsid w:val="00C025D5"/>
    <w:rsid w:val="00C02763"/>
    <w:rsid w:val="00C028EE"/>
    <w:rsid w:val="00C02CCE"/>
    <w:rsid w:val="00C02D5D"/>
    <w:rsid w:val="00C02F65"/>
    <w:rsid w:val="00C02FDD"/>
    <w:rsid w:val="00C031A7"/>
    <w:rsid w:val="00C0336B"/>
    <w:rsid w:val="00C03612"/>
    <w:rsid w:val="00C03C4C"/>
    <w:rsid w:val="00C03C83"/>
    <w:rsid w:val="00C03E65"/>
    <w:rsid w:val="00C03F98"/>
    <w:rsid w:val="00C041DF"/>
    <w:rsid w:val="00C0433F"/>
    <w:rsid w:val="00C0468E"/>
    <w:rsid w:val="00C04769"/>
    <w:rsid w:val="00C04FF6"/>
    <w:rsid w:val="00C0518B"/>
    <w:rsid w:val="00C051D6"/>
    <w:rsid w:val="00C05296"/>
    <w:rsid w:val="00C05727"/>
    <w:rsid w:val="00C057FB"/>
    <w:rsid w:val="00C0583F"/>
    <w:rsid w:val="00C059FC"/>
    <w:rsid w:val="00C060F6"/>
    <w:rsid w:val="00C0618D"/>
    <w:rsid w:val="00C062ED"/>
    <w:rsid w:val="00C06787"/>
    <w:rsid w:val="00C06AA0"/>
    <w:rsid w:val="00C06C1C"/>
    <w:rsid w:val="00C06CE0"/>
    <w:rsid w:val="00C06D44"/>
    <w:rsid w:val="00C06F34"/>
    <w:rsid w:val="00C06FB1"/>
    <w:rsid w:val="00C06FBC"/>
    <w:rsid w:val="00C0704A"/>
    <w:rsid w:val="00C075AC"/>
    <w:rsid w:val="00C078AA"/>
    <w:rsid w:val="00C0791E"/>
    <w:rsid w:val="00C07968"/>
    <w:rsid w:val="00C10172"/>
    <w:rsid w:val="00C10393"/>
    <w:rsid w:val="00C10532"/>
    <w:rsid w:val="00C1072E"/>
    <w:rsid w:val="00C10756"/>
    <w:rsid w:val="00C10793"/>
    <w:rsid w:val="00C10AC8"/>
    <w:rsid w:val="00C10DB2"/>
    <w:rsid w:val="00C10FA0"/>
    <w:rsid w:val="00C11042"/>
    <w:rsid w:val="00C11657"/>
    <w:rsid w:val="00C11817"/>
    <w:rsid w:val="00C11831"/>
    <w:rsid w:val="00C11D04"/>
    <w:rsid w:val="00C12104"/>
    <w:rsid w:val="00C125C0"/>
    <w:rsid w:val="00C12643"/>
    <w:rsid w:val="00C127B0"/>
    <w:rsid w:val="00C1294C"/>
    <w:rsid w:val="00C12F92"/>
    <w:rsid w:val="00C130E6"/>
    <w:rsid w:val="00C13356"/>
    <w:rsid w:val="00C139D7"/>
    <w:rsid w:val="00C13AB5"/>
    <w:rsid w:val="00C13C8D"/>
    <w:rsid w:val="00C13E86"/>
    <w:rsid w:val="00C1432A"/>
    <w:rsid w:val="00C14637"/>
    <w:rsid w:val="00C1483B"/>
    <w:rsid w:val="00C14D61"/>
    <w:rsid w:val="00C14F06"/>
    <w:rsid w:val="00C14F33"/>
    <w:rsid w:val="00C151B7"/>
    <w:rsid w:val="00C15430"/>
    <w:rsid w:val="00C154FA"/>
    <w:rsid w:val="00C15A07"/>
    <w:rsid w:val="00C15A92"/>
    <w:rsid w:val="00C16126"/>
    <w:rsid w:val="00C16278"/>
    <w:rsid w:val="00C164D2"/>
    <w:rsid w:val="00C164D4"/>
    <w:rsid w:val="00C164D9"/>
    <w:rsid w:val="00C16504"/>
    <w:rsid w:val="00C166D3"/>
    <w:rsid w:val="00C16C12"/>
    <w:rsid w:val="00C16F54"/>
    <w:rsid w:val="00C17220"/>
    <w:rsid w:val="00C17401"/>
    <w:rsid w:val="00C17A11"/>
    <w:rsid w:val="00C17C1F"/>
    <w:rsid w:val="00C17F1C"/>
    <w:rsid w:val="00C204A9"/>
    <w:rsid w:val="00C204DB"/>
    <w:rsid w:val="00C204F9"/>
    <w:rsid w:val="00C205A2"/>
    <w:rsid w:val="00C207FF"/>
    <w:rsid w:val="00C20814"/>
    <w:rsid w:val="00C20841"/>
    <w:rsid w:val="00C20DC0"/>
    <w:rsid w:val="00C21027"/>
    <w:rsid w:val="00C2104F"/>
    <w:rsid w:val="00C2117F"/>
    <w:rsid w:val="00C211D4"/>
    <w:rsid w:val="00C212D8"/>
    <w:rsid w:val="00C213DA"/>
    <w:rsid w:val="00C21536"/>
    <w:rsid w:val="00C21601"/>
    <w:rsid w:val="00C216F9"/>
    <w:rsid w:val="00C21734"/>
    <w:rsid w:val="00C21754"/>
    <w:rsid w:val="00C21844"/>
    <w:rsid w:val="00C21933"/>
    <w:rsid w:val="00C21BE5"/>
    <w:rsid w:val="00C226E9"/>
    <w:rsid w:val="00C227EA"/>
    <w:rsid w:val="00C227FD"/>
    <w:rsid w:val="00C2285F"/>
    <w:rsid w:val="00C22DEC"/>
    <w:rsid w:val="00C22F39"/>
    <w:rsid w:val="00C23135"/>
    <w:rsid w:val="00C23325"/>
    <w:rsid w:val="00C234A7"/>
    <w:rsid w:val="00C234CA"/>
    <w:rsid w:val="00C235CD"/>
    <w:rsid w:val="00C238E0"/>
    <w:rsid w:val="00C23974"/>
    <w:rsid w:val="00C239F8"/>
    <w:rsid w:val="00C23A66"/>
    <w:rsid w:val="00C23C2F"/>
    <w:rsid w:val="00C23E3E"/>
    <w:rsid w:val="00C23F62"/>
    <w:rsid w:val="00C24090"/>
    <w:rsid w:val="00C241A9"/>
    <w:rsid w:val="00C24876"/>
    <w:rsid w:val="00C24A4D"/>
    <w:rsid w:val="00C24DFF"/>
    <w:rsid w:val="00C24E9E"/>
    <w:rsid w:val="00C24FAD"/>
    <w:rsid w:val="00C24FFC"/>
    <w:rsid w:val="00C25236"/>
    <w:rsid w:val="00C25403"/>
    <w:rsid w:val="00C254A0"/>
    <w:rsid w:val="00C25552"/>
    <w:rsid w:val="00C256DC"/>
    <w:rsid w:val="00C25706"/>
    <w:rsid w:val="00C25711"/>
    <w:rsid w:val="00C25A87"/>
    <w:rsid w:val="00C25BCE"/>
    <w:rsid w:val="00C25CA6"/>
    <w:rsid w:val="00C25E07"/>
    <w:rsid w:val="00C25EE4"/>
    <w:rsid w:val="00C26599"/>
    <w:rsid w:val="00C2679E"/>
    <w:rsid w:val="00C26CBD"/>
    <w:rsid w:val="00C26E46"/>
    <w:rsid w:val="00C26E99"/>
    <w:rsid w:val="00C27A93"/>
    <w:rsid w:val="00C27DAB"/>
    <w:rsid w:val="00C27DDF"/>
    <w:rsid w:val="00C27E79"/>
    <w:rsid w:val="00C27E84"/>
    <w:rsid w:val="00C300E1"/>
    <w:rsid w:val="00C30195"/>
    <w:rsid w:val="00C305C9"/>
    <w:rsid w:val="00C307EB"/>
    <w:rsid w:val="00C308A5"/>
    <w:rsid w:val="00C30B9C"/>
    <w:rsid w:val="00C30D60"/>
    <w:rsid w:val="00C31535"/>
    <w:rsid w:val="00C315F0"/>
    <w:rsid w:val="00C31679"/>
    <w:rsid w:val="00C3175D"/>
    <w:rsid w:val="00C3188B"/>
    <w:rsid w:val="00C3196A"/>
    <w:rsid w:val="00C31B20"/>
    <w:rsid w:val="00C31C52"/>
    <w:rsid w:val="00C322AC"/>
    <w:rsid w:val="00C32461"/>
    <w:rsid w:val="00C324AF"/>
    <w:rsid w:val="00C326C1"/>
    <w:rsid w:val="00C328E1"/>
    <w:rsid w:val="00C329B5"/>
    <w:rsid w:val="00C32E7F"/>
    <w:rsid w:val="00C32FDD"/>
    <w:rsid w:val="00C3308A"/>
    <w:rsid w:val="00C33145"/>
    <w:rsid w:val="00C3323C"/>
    <w:rsid w:val="00C333AC"/>
    <w:rsid w:val="00C333DB"/>
    <w:rsid w:val="00C3361C"/>
    <w:rsid w:val="00C338A5"/>
    <w:rsid w:val="00C33C12"/>
    <w:rsid w:val="00C33CEF"/>
    <w:rsid w:val="00C340BD"/>
    <w:rsid w:val="00C3421B"/>
    <w:rsid w:val="00C34249"/>
    <w:rsid w:val="00C34999"/>
    <w:rsid w:val="00C34BF8"/>
    <w:rsid w:val="00C34F6F"/>
    <w:rsid w:val="00C3505C"/>
    <w:rsid w:val="00C35132"/>
    <w:rsid w:val="00C3526D"/>
    <w:rsid w:val="00C354B1"/>
    <w:rsid w:val="00C357AA"/>
    <w:rsid w:val="00C35A45"/>
    <w:rsid w:val="00C35FC7"/>
    <w:rsid w:val="00C36145"/>
    <w:rsid w:val="00C3614A"/>
    <w:rsid w:val="00C362AC"/>
    <w:rsid w:val="00C362CE"/>
    <w:rsid w:val="00C3683F"/>
    <w:rsid w:val="00C36982"/>
    <w:rsid w:val="00C36B16"/>
    <w:rsid w:val="00C36C3E"/>
    <w:rsid w:val="00C379A1"/>
    <w:rsid w:val="00C401ED"/>
    <w:rsid w:val="00C40239"/>
    <w:rsid w:val="00C409B6"/>
    <w:rsid w:val="00C40E93"/>
    <w:rsid w:val="00C410FD"/>
    <w:rsid w:val="00C41127"/>
    <w:rsid w:val="00C41CF7"/>
    <w:rsid w:val="00C4216F"/>
    <w:rsid w:val="00C429C8"/>
    <w:rsid w:val="00C42B0D"/>
    <w:rsid w:val="00C42EED"/>
    <w:rsid w:val="00C432FF"/>
    <w:rsid w:val="00C4366A"/>
    <w:rsid w:val="00C43746"/>
    <w:rsid w:val="00C437F1"/>
    <w:rsid w:val="00C43B65"/>
    <w:rsid w:val="00C43F7B"/>
    <w:rsid w:val="00C443D1"/>
    <w:rsid w:val="00C44745"/>
    <w:rsid w:val="00C44795"/>
    <w:rsid w:val="00C4480C"/>
    <w:rsid w:val="00C4498D"/>
    <w:rsid w:val="00C449BB"/>
    <w:rsid w:val="00C44B59"/>
    <w:rsid w:val="00C44C96"/>
    <w:rsid w:val="00C44FE7"/>
    <w:rsid w:val="00C453BB"/>
    <w:rsid w:val="00C4570C"/>
    <w:rsid w:val="00C457A2"/>
    <w:rsid w:val="00C457AC"/>
    <w:rsid w:val="00C458B0"/>
    <w:rsid w:val="00C45C6B"/>
    <w:rsid w:val="00C45DA6"/>
    <w:rsid w:val="00C45DE2"/>
    <w:rsid w:val="00C46649"/>
    <w:rsid w:val="00C46BD6"/>
    <w:rsid w:val="00C47444"/>
    <w:rsid w:val="00C47513"/>
    <w:rsid w:val="00C47544"/>
    <w:rsid w:val="00C47BA9"/>
    <w:rsid w:val="00C47CC8"/>
    <w:rsid w:val="00C50062"/>
    <w:rsid w:val="00C5020E"/>
    <w:rsid w:val="00C50AC3"/>
    <w:rsid w:val="00C50B32"/>
    <w:rsid w:val="00C50B7A"/>
    <w:rsid w:val="00C50DAA"/>
    <w:rsid w:val="00C51672"/>
    <w:rsid w:val="00C517FB"/>
    <w:rsid w:val="00C51CC6"/>
    <w:rsid w:val="00C51E66"/>
    <w:rsid w:val="00C52A85"/>
    <w:rsid w:val="00C52A9D"/>
    <w:rsid w:val="00C52D77"/>
    <w:rsid w:val="00C53148"/>
    <w:rsid w:val="00C5327C"/>
    <w:rsid w:val="00C5335F"/>
    <w:rsid w:val="00C53416"/>
    <w:rsid w:val="00C53772"/>
    <w:rsid w:val="00C53809"/>
    <w:rsid w:val="00C53AE6"/>
    <w:rsid w:val="00C53C0C"/>
    <w:rsid w:val="00C54452"/>
    <w:rsid w:val="00C544C7"/>
    <w:rsid w:val="00C547E1"/>
    <w:rsid w:val="00C54C20"/>
    <w:rsid w:val="00C54F44"/>
    <w:rsid w:val="00C55107"/>
    <w:rsid w:val="00C5536D"/>
    <w:rsid w:val="00C55455"/>
    <w:rsid w:val="00C5546F"/>
    <w:rsid w:val="00C555CA"/>
    <w:rsid w:val="00C559E1"/>
    <w:rsid w:val="00C559FE"/>
    <w:rsid w:val="00C55C4B"/>
    <w:rsid w:val="00C56192"/>
    <w:rsid w:val="00C561D0"/>
    <w:rsid w:val="00C56251"/>
    <w:rsid w:val="00C56700"/>
    <w:rsid w:val="00C56860"/>
    <w:rsid w:val="00C56DD4"/>
    <w:rsid w:val="00C5760A"/>
    <w:rsid w:val="00C57895"/>
    <w:rsid w:val="00C57EE5"/>
    <w:rsid w:val="00C600F2"/>
    <w:rsid w:val="00C6040B"/>
    <w:rsid w:val="00C6041C"/>
    <w:rsid w:val="00C60677"/>
    <w:rsid w:val="00C60850"/>
    <w:rsid w:val="00C60FD9"/>
    <w:rsid w:val="00C61056"/>
    <w:rsid w:val="00C61362"/>
    <w:rsid w:val="00C61510"/>
    <w:rsid w:val="00C61638"/>
    <w:rsid w:val="00C617DE"/>
    <w:rsid w:val="00C619EE"/>
    <w:rsid w:val="00C61DA3"/>
    <w:rsid w:val="00C61F3E"/>
    <w:rsid w:val="00C62239"/>
    <w:rsid w:val="00C62277"/>
    <w:rsid w:val="00C624CC"/>
    <w:rsid w:val="00C624FB"/>
    <w:rsid w:val="00C626FE"/>
    <w:rsid w:val="00C628E7"/>
    <w:rsid w:val="00C62E49"/>
    <w:rsid w:val="00C62E5E"/>
    <w:rsid w:val="00C633A2"/>
    <w:rsid w:val="00C635BC"/>
    <w:rsid w:val="00C638A9"/>
    <w:rsid w:val="00C6392C"/>
    <w:rsid w:val="00C63D5C"/>
    <w:rsid w:val="00C63DCD"/>
    <w:rsid w:val="00C64121"/>
    <w:rsid w:val="00C642F0"/>
    <w:rsid w:val="00C64348"/>
    <w:rsid w:val="00C6453A"/>
    <w:rsid w:val="00C64ACC"/>
    <w:rsid w:val="00C64B3F"/>
    <w:rsid w:val="00C64C2A"/>
    <w:rsid w:val="00C64F24"/>
    <w:rsid w:val="00C6523F"/>
    <w:rsid w:val="00C65466"/>
    <w:rsid w:val="00C65D4A"/>
    <w:rsid w:val="00C65DC1"/>
    <w:rsid w:val="00C65FC4"/>
    <w:rsid w:val="00C65FDA"/>
    <w:rsid w:val="00C66416"/>
    <w:rsid w:val="00C66602"/>
    <w:rsid w:val="00C6694D"/>
    <w:rsid w:val="00C66B6B"/>
    <w:rsid w:val="00C67992"/>
    <w:rsid w:val="00C67CB7"/>
    <w:rsid w:val="00C67CCA"/>
    <w:rsid w:val="00C67D6C"/>
    <w:rsid w:val="00C7003E"/>
    <w:rsid w:val="00C706AD"/>
    <w:rsid w:val="00C70DB1"/>
    <w:rsid w:val="00C70F8B"/>
    <w:rsid w:val="00C71510"/>
    <w:rsid w:val="00C71A5B"/>
    <w:rsid w:val="00C71B4F"/>
    <w:rsid w:val="00C71F8E"/>
    <w:rsid w:val="00C72181"/>
    <w:rsid w:val="00C7228F"/>
    <w:rsid w:val="00C7252C"/>
    <w:rsid w:val="00C72AB3"/>
    <w:rsid w:val="00C72BE1"/>
    <w:rsid w:val="00C72C2F"/>
    <w:rsid w:val="00C72F7A"/>
    <w:rsid w:val="00C72F81"/>
    <w:rsid w:val="00C731A9"/>
    <w:rsid w:val="00C73487"/>
    <w:rsid w:val="00C735FA"/>
    <w:rsid w:val="00C73617"/>
    <w:rsid w:val="00C73729"/>
    <w:rsid w:val="00C7387D"/>
    <w:rsid w:val="00C73B6C"/>
    <w:rsid w:val="00C73B71"/>
    <w:rsid w:val="00C73CB0"/>
    <w:rsid w:val="00C73F36"/>
    <w:rsid w:val="00C744E4"/>
    <w:rsid w:val="00C7456D"/>
    <w:rsid w:val="00C7485C"/>
    <w:rsid w:val="00C7499A"/>
    <w:rsid w:val="00C74AC4"/>
    <w:rsid w:val="00C74BD1"/>
    <w:rsid w:val="00C74D18"/>
    <w:rsid w:val="00C74DB2"/>
    <w:rsid w:val="00C74E30"/>
    <w:rsid w:val="00C74EBF"/>
    <w:rsid w:val="00C74F14"/>
    <w:rsid w:val="00C750A4"/>
    <w:rsid w:val="00C751C9"/>
    <w:rsid w:val="00C75206"/>
    <w:rsid w:val="00C753EF"/>
    <w:rsid w:val="00C754E1"/>
    <w:rsid w:val="00C75962"/>
    <w:rsid w:val="00C75AB8"/>
    <w:rsid w:val="00C75C7E"/>
    <w:rsid w:val="00C75E22"/>
    <w:rsid w:val="00C75F2F"/>
    <w:rsid w:val="00C75FCB"/>
    <w:rsid w:val="00C76034"/>
    <w:rsid w:val="00C76227"/>
    <w:rsid w:val="00C762D1"/>
    <w:rsid w:val="00C7631A"/>
    <w:rsid w:val="00C7652A"/>
    <w:rsid w:val="00C76999"/>
    <w:rsid w:val="00C769CB"/>
    <w:rsid w:val="00C76C04"/>
    <w:rsid w:val="00C7700D"/>
    <w:rsid w:val="00C771E7"/>
    <w:rsid w:val="00C7723F"/>
    <w:rsid w:val="00C77494"/>
    <w:rsid w:val="00C77603"/>
    <w:rsid w:val="00C77785"/>
    <w:rsid w:val="00C7778C"/>
    <w:rsid w:val="00C7795C"/>
    <w:rsid w:val="00C77CB2"/>
    <w:rsid w:val="00C77D8A"/>
    <w:rsid w:val="00C77EB9"/>
    <w:rsid w:val="00C77EC4"/>
    <w:rsid w:val="00C80058"/>
    <w:rsid w:val="00C800B3"/>
    <w:rsid w:val="00C80164"/>
    <w:rsid w:val="00C80228"/>
    <w:rsid w:val="00C803F4"/>
    <w:rsid w:val="00C80960"/>
    <w:rsid w:val="00C80D1D"/>
    <w:rsid w:val="00C80EBC"/>
    <w:rsid w:val="00C81340"/>
    <w:rsid w:val="00C81614"/>
    <w:rsid w:val="00C81764"/>
    <w:rsid w:val="00C819D2"/>
    <w:rsid w:val="00C81FCA"/>
    <w:rsid w:val="00C82411"/>
    <w:rsid w:val="00C8272F"/>
    <w:rsid w:val="00C8275B"/>
    <w:rsid w:val="00C82778"/>
    <w:rsid w:val="00C82D4D"/>
    <w:rsid w:val="00C82D83"/>
    <w:rsid w:val="00C82E7E"/>
    <w:rsid w:val="00C831F5"/>
    <w:rsid w:val="00C83635"/>
    <w:rsid w:val="00C837A2"/>
    <w:rsid w:val="00C83A0E"/>
    <w:rsid w:val="00C83B76"/>
    <w:rsid w:val="00C83D40"/>
    <w:rsid w:val="00C83E8D"/>
    <w:rsid w:val="00C83F19"/>
    <w:rsid w:val="00C84039"/>
    <w:rsid w:val="00C84398"/>
    <w:rsid w:val="00C84625"/>
    <w:rsid w:val="00C8467D"/>
    <w:rsid w:val="00C84FE2"/>
    <w:rsid w:val="00C85650"/>
    <w:rsid w:val="00C85ABC"/>
    <w:rsid w:val="00C85BB2"/>
    <w:rsid w:val="00C85D4A"/>
    <w:rsid w:val="00C85DE7"/>
    <w:rsid w:val="00C85DE8"/>
    <w:rsid w:val="00C861C5"/>
    <w:rsid w:val="00C863A1"/>
    <w:rsid w:val="00C865CE"/>
    <w:rsid w:val="00C869F3"/>
    <w:rsid w:val="00C86ACA"/>
    <w:rsid w:val="00C86F9F"/>
    <w:rsid w:val="00C871DC"/>
    <w:rsid w:val="00C87522"/>
    <w:rsid w:val="00C875D3"/>
    <w:rsid w:val="00C87627"/>
    <w:rsid w:val="00C87811"/>
    <w:rsid w:val="00C8795B"/>
    <w:rsid w:val="00C87BD4"/>
    <w:rsid w:val="00C87CA1"/>
    <w:rsid w:val="00C87D86"/>
    <w:rsid w:val="00C90036"/>
    <w:rsid w:val="00C900A8"/>
    <w:rsid w:val="00C90144"/>
    <w:rsid w:val="00C9014D"/>
    <w:rsid w:val="00C905B2"/>
    <w:rsid w:val="00C9075D"/>
    <w:rsid w:val="00C90A32"/>
    <w:rsid w:val="00C90B9D"/>
    <w:rsid w:val="00C90DAE"/>
    <w:rsid w:val="00C90FCD"/>
    <w:rsid w:val="00C911E5"/>
    <w:rsid w:val="00C91771"/>
    <w:rsid w:val="00C91A14"/>
    <w:rsid w:val="00C91A41"/>
    <w:rsid w:val="00C91A89"/>
    <w:rsid w:val="00C92115"/>
    <w:rsid w:val="00C92124"/>
    <w:rsid w:val="00C9258A"/>
    <w:rsid w:val="00C9264F"/>
    <w:rsid w:val="00C9289C"/>
    <w:rsid w:val="00C929FC"/>
    <w:rsid w:val="00C92F5B"/>
    <w:rsid w:val="00C93412"/>
    <w:rsid w:val="00C93608"/>
    <w:rsid w:val="00C937A8"/>
    <w:rsid w:val="00C93838"/>
    <w:rsid w:val="00C93C49"/>
    <w:rsid w:val="00C93FFB"/>
    <w:rsid w:val="00C940A1"/>
    <w:rsid w:val="00C941A9"/>
    <w:rsid w:val="00C9439F"/>
    <w:rsid w:val="00C94D54"/>
    <w:rsid w:val="00C94ECE"/>
    <w:rsid w:val="00C95418"/>
    <w:rsid w:val="00C95689"/>
    <w:rsid w:val="00C956D4"/>
    <w:rsid w:val="00C95F1D"/>
    <w:rsid w:val="00C96003"/>
    <w:rsid w:val="00C96239"/>
    <w:rsid w:val="00C963BB"/>
    <w:rsid w:val="00C96491"/>
    <w:rsid w:val="00C964FD"/>
    <w:rsid w:val="00C969C2"/>
    <w:rsid w:val="00C96CCB"/>
    <w:rsid w:val="00C96FAA"/>
    <w:rsid w:val="00C97532"/>
    <w:rsid w:val="00C9756D"/>
    <w:rsid w:val="00C97E0A"/>
    <w:rsid w:val="00C97FB1"/>
    <w:rsid w:val="00CA01CE"/>
    <w:rsid w:val="00CA05C9"/>
    <w:rsid w:val="00CA07B4"/>
    <w:rsid w:val="00CA0A3F"/>
    <w:rsid w:val="00CA0DD6"/>
    <w:rsid w:val="00CA1035"/>
    <w:rsid w:val="00CA10DB"/>
    <w:rsid w:val="00CA1661"/>
    <w:rsid w:val="00CA17CD"/>
    <w:rsid w:val="00CA17E3"/>
    <w:rsid w:val="00CA1BDB"/>
    <w:rsid w:val="00CA1BDD"/>
    <w:rsid w:val="00CA20D5"/>
    <w:rsid w:val="00CA2179"/>
    <w:rsid w:val="00CA2B02"/>
    <w:rsid w:val="00CA3155"/>
    <w:rsid w:val="00CA3158"/>
    <w:rsid w:val="00CA327D"/>
    <w:rsid w:val="00CA33FE"/>
    <w:rsid w:val="00CA36D9"/>
    <w:rsid w:val="00CA3805"/>
    <w:rsid w:val="00CA38B1"/>
    <w:rsid w:val="00CA3A50"/>
    <w:rsid w:val="00CA3AF7"/>
    <w:rsid w:val="00CA3C86"/>
    <w:rsid w:val="00CA3D59"/>
    <w:rsid w:val="00CA3E0B"/>
    <w:rsid w:val="00CA3EC5"/>
    <w:rsid w:val="00CA3F3C"/>
    <w:rsid w:val="00CA41A0"/>
    <w:rsid w:val="00CA430E"/>
    <w:rsid w:val="00CA449F"/>
    <w:rsid w:val="00CA456C"/>
    <w:rsid w:val="00CA4C39"/>
    <w:rsid w:val="00CA4D25"/>
    <w:rsid w:val="00CA50E5"/>
    <w:rsid w:val="00CA53A4"/>
    <w:rsid w:val="00CA549D"/>
    <w:rsid w:val="00CA5850"/>
    <w:rsid w:val="00CA5B7A"/>
    <w:rsid w:val="00CA5B90"/>
    <w:rsid w:val="00CA5D18"/>
    <w:rsid w:val="00CA5D75"/>
    <w:rsid w:val="00CA6057"/>
    <w:rsid w:val="00CA61E7"/>
    <w:rsid w:val="00CA620E"/>
    <w:rsid w:val="00CA6472"/>
    <w:rsid w:val="00CA64CC"/>
    <w:rsid w:val="00CA66C3"/>
    <w:rsid w:val="00CA6AE6"/>
    <w:rsid w:val="00CA6DD4"/>
    <w:rsid w:val="00CA70B1"/>
    <w:rsid w:val="00CA73B2"/>
    <w:rsid w:val="00CA7528"/>
    <w:rsid w:val="00CA758A"/>
    <w:rsid w:val="00CA75CD"/>
    <w:rsid w:val="00CA7825"/>
    <w:rsid w:val="00CA7B6D"/>
    <w:rsid w:val="00CA7B83"/>
    <w:rsid w:val="00CB0265"/>
    <w:rsid w:val="00CB0760"/>
    <w:rsid w:val="00CB09E7"/>
    <w:rsid w:val="00CB0A6E"/>
    <w:rsid w:val="00CB0CE3"/>
    <w:rsid w:val="00CB0D21"/>
    <w:rsid w:val="00CB10C8"/>
    <w:rsid w:val="00CB1178"/>
    <w:rsid w:val="00CB13CD"/>
    <w:rsid w:val="00CB1455"/>
    <w:rsid w:val="00CB1561"/>
    <w:rsid w:val="00CB1C4E"/>
    <w:rsid w:val="00CB1C8D"/>
    <w:rsid w:val="00CB1E7A"/>
    <w:rsid w:val="00CB1FD6"/>
    <w:rsid w:val="00CB2480"/>
    <w:rsid w:val="00CB24B0"/>
    <w:rsid w:val="00CB2688"/>
    <w:rsid w:val="00CB278B"/>
    <w:rsid w:val="00CB28A7"/>
    <w:rsid w:val="00CB298B"/>
    <w:rsid w:val="00CB2A27"/>
    <w:rsid w:val="00CB2E56"/>
    <w:rsid w:val="00CB31C3"/>
    <w:rsid w:val="00CB34BD"/>
    <w:rsid w:val="00CB380C"/>
    <w:rsid w:val="00CB3939"/>
    <w:rsid w:val="00CB4044"/>
    <w:rsid w:val="00CB464F"/>
    <w:rsid w:val="00CB4793"/>
    <w:rsid w:val="00CB4E37"/>
    <w:rsid w:val="00CB4F32"/>
    <w:rsid w:val="00CB5215"/>
    <w:rsid w:val="00CB560A"/>
    <w:rsid w:val="00CB564B"/>
    <w:rsid w:val="00CB56AE"/>
    <w:rsid w:val="00CB5732"/>
    <w:rsid w:val="00CB5E93"/>
    <w:rsid w:val="00CB5F24"/>
    <w:rsid w:val="00CB6179"/>
    <w:rsid w:val="00CB644C"/>
    <w:rsid w:val="00CB68FB"/>
    <w:rsid w:val="00CB6912"/>
    <w:rsid w:val="00CB6917"/>
    <w:rsid w:val="00CB69E3"/>
    <w:rsid w:val="00CB6D54"/>
    <w:rsid w:val="00CB6ECE"/>
    <w:rsid w:val="00CB74BA"/>
    <w:rsid w:val="00CB74FC"/>
    <w:rsid w:val="00CB75B6"/>
    <w:rsid w:val="00CB767A"/>
    <w:rsid w:val="00CB7789"/>
    <w:rsid w:val="00CB7947"/>
    <w:rsid w:val="00CB7A28"/>
    <w:rsid w:val="00CC0026"/>
    <w:rsid w:val="00CC05BE"/>
    <w:rsid w:val="00CC069D"/>
    <w:rsid w:val="00CC0927"/>
    <w:rsid w:val="00CC0E6D"/>
    <w:rsid w:val="00CC1367"/>
    <w:rsid w:val="00CC1490"/>
    <w:rsid w:val="00CC15F7"/>
    <w:rsid w:val="00CC160C"/>
    <w:rsid w:val="00CC19D9"/>
    <w:rsid w:val="00CC1BF5"/>
    <w:rsid w:val="00CC1FBC"/>
    <w:rsid w:val="00CC21C1"/>
    <w:rsid w:val="00CC21C8"/>
    <w:rsid w:val="00CC21EA"/>
    <w:rsid w:val="00CC2302"/>
    <w:rsid w:val="00CC23FC"/>
    <w:rsid w:val="00CC25B6"/>
    <w:rsid w:val="00CC265E"/>
    <w:rsid w:val="00CC26CD"/>
    <w:rsid w:val="00CC28DA"/>
    <w:rsid w:val="00CC2B30"/>
    <w:rsid w:val="00CC2E41"/>
    <w:rsid w:val="00CC2E5D"/>
    <w:rsid w:val="00CC2F90"/>
    <w:rsid w:val="00CC35DB"/>
    <w:rsid w:val="00CC372E"/>
    <w:rsid w:val="00CC376E"/>
    <w:rsid w:val="00CC3AA7"/>
    <w:rsid w:val="00CC3B1E"/>
    <w:rsid w:val="00CC3F6D"/>
    <w:rsid w:val="00CC3F9A"/>
    <w:rsid w:val="00CC4214"/>
    <w:rsid w:val="00CC4641"/>
    <w:rsid w:val="00CC4BB3"/>
    <w:rsid w:val="00CC4D7C"/>
    <w:rsid w:val="00CC4DF6"/>
    <w:rsid w:val="00CC50DE"/>
    <w:rsid w:val="00CC50E9"/>
    <w:rsid w:val="00CC536F"/>
    <w:rsid w:val="00CC55D5"/>
    <w:rsid w:val="00CC5AE7"/>
    <w:rsid w:val="00CC5E1C"/>
    <w:rsid w:val="00CC5F29"/>
    <w:rsid w:val="00CC6495"/>
    <w:rsid w:val="00CC6990"/>
    <w:rsid w:val="00CC69E1"/>
    <w:rsid w:val="00CC6AC7"/>
    <w:rsid w:val="00CC7433"/>
    <w:rsid w:val="00CC75E4"/>
    <w:rsid w:val="00CC79CC"/>
    <w:rsid w:val="00CC7BD0"/>
    <w:rsid w:val="00CC7DAE"/>
    <w:rsid w:val="00CD0073"/>
    <w:rsid w:val="00CD034F"/>
    <w:rsid w:val="00CD0351"/>
    <w:rsid w:val="00CD06E2"/>
    <w:rsid w:val="00CD0782"/>
    <w:rsid w:val="00CD1137"/>
    <w:rsid w:val="00CD1258"/>
    <w:rsid w:val="00CD20BB"/>
    <w:rsid w:val="00CD219D"/>
    <w:rsid w:val="00CD23CD"/>
    <w:rsid w:val="00CD23D3"/>
    <w:rsid w:val="00CD25D9"/>
    <w:rsid w:val="00CD26A2"/>
    <w:rsid w:val="00CD297C"/>
    <w:rsid w:val="00CD2E57"/>
    <w:rsid w:val="00CD30FC"/>
    <w:rsid w:val="00CD3125"/>
    <w:rsid w:val="00CD315E"/>
    <w:rsid w:val="00CD326A"/>
    <w:rsid w:val="00CD32F3"/>
    <w:rsid w:val="00CD347C"/>
    <w:rsid w:val="00CD34EE"/>
    <w:rsid w:val="00CD3A8E"/>
    <w:rsid w:val="00CD3B00"/>
    <w:rsid w:val="00CD4187"/>
    <w:rsid w:val="00CD43D2"/>
    <w:rsid w:val="00CD49FB"/>
    <w:rsid w:val="00CD4CA5"/>
    <w:rsid w:val="00CD4D9A"/>
    <w:rsid w:val="00CD5340"/>
    <w:rsid w:val="00CD545F"/>
    <w:rsid w:val="00CD5541"/>
    <w:rsid w:val="00CD5572"/>
    <w:rsid w:val="00CD5592"/>
    <w:rsid w:val="00CD5678"/>
    <w:rsid w:val="00CD58C2"/>
    <w:rsid w:val="00CD5FEE"/>
    <w:rsid w:val="00CD6272"/>
    <w:rsid w:val="00CD6444"/>
    <w:rsid w:val="00CD6969"/>
    <w:rsid w:val="00CD6C5B"/>
    <w:rsid w:val="00CD7161"/>
    <w:rsid w:val="00CD7273"/>
    <w:rsid w:val="00CD7651"/>
    <w:rsid w:val="00CD778B"/>
    <w:rsid w:val="00CD77E2"/>
    <w:rsid w:val="00CD7906"/>
    <w:rsid w:val="00CD79EA"/>
    <w:rsid w:val="00CD7D07"/>
    <w:rsid w:val="00CE01BE"/>
    <w:rsid w:val="00CE0493"/>
    <w:rsid w:val="00CE05A7"/>
    <w:rsid w:val="00CE0614"/>
    <w:rsid w:val="00CE0902"/>
    <w:rsid w:val="00CE09B7"/>
    <w:rsid w:val="00CE0E61"/>
    <w:rsid w:val="00CE1024"/>
    <w:rsid w:val="00CE110E"/>
    <w:rsid w:val="00CE1805"/>
    <w:rsid w:val="00CE1932"/>
    <w:rsid w:val="00CE1C8A"/>
    <w:rsid w:val="00CE2233"/>
    <w:rsid w:val="00CE22B5"/>
    <w:rsid w:val="00CE230D"/>
    <w:rsid w:val="00CE2B5C"/>
    <w:rsid w:val="00CE2EEE"/>
    <w:rsid w:val="00CE2FE3"/>
    <w:rsid w:val="00CE2FF7"/>
    <w:rsid w:val="00CE3374"/>
    <w:rsid w:val="00CE35C2"/>
    <w:rsid w:val="00CE3ABC"/>
    <w:rsid w:val="00CE3B24"/>
    <w:rsid w:val="00CE46D6"/>
    <w:rsid w:val="00CE4A6D"/>
    <w:rsid w:val="00CE4C08"/>
    <w:rsid w:val="00CE4D7D"/>
    <w:rsid w:val="00CE4E87"/>
    <w:rsid w:val="00CE53C3"/>
    <w:rsid w:val="00CE55F1"/>
    <w:rsid w:val="00CE561F"/>
    <w:rsid w:val="00CE5694"/>
    <w:rsid w:val="00CE56B5"/>
    <w:rsid w:val="00CE5A00"/>
    <w:rsid w:val="00CE5A76"/>
    <w:rsid w:val="00CE5CCA"/>
    <w:rsid w:val="00CE6002"/>
    <w:rsid w:val="00CE60A7"/>
    <w:rsid w:val="00CE635C"/>
    <w:rsid w:val="00CE67FC"/>
    <w:rsid w:val="00CE6AD9"/>
    <w:rsid w:val="00CE6BE6"/>
    <w:rsid w:val="00CE75F3"/>
    <w:rsid w:val="00CE7948"/>
    <w:rsid w:val="00CE7B7D"/>
    <w:rsid w:val="00CE7D4A"/>
    <w:rsid w:val="00CE7DCE"/>
    <w:rsid w:val="00CE7F10"/>
    <w:rsid w:val="00CF06A1"/>
    <w:rsid w:val="00CF08AC"/>
    <w:rsid w:val="00CF0932"/>
    <w:rsid w:val="00CF09CF"/>
    <w:rsid w:val="00CF0A93"/>
    <w:rsid w:val="00CF0F48"/>
    <w:rsid w:val="00CF16E9"/>
    <w:rsid w:val="00CF1822"/>
    <w:rsid w:val="00CF1B08"/>
    <w:rsid w:val="00CF1D1D"/>
    <w:rsid w:val="00CF1F01"/>
    <w:rsid w:val="00CF1F7D"/>
    <w:rsid w:val="00CF221B"/>
    <w:rsid w:val="00CF232B"/>
    <w:rsid w:val="00CF2791"/>
    <w:rsid w:val="00CF2E00"/>
    <w:rsid w:val="00CF2F1C"/>
    <w:rsid w:val="00CF2F7C"/>
    <w:rsid w:val="00CF3290"/>
    <w:rsid w:val="00CF34E0"/>
    <w:rsid w:val="00CF34FD"/>
    <w:rsid w:val="00CF3830"/>
    <w:rsid w:val="00CF3AAA"/>
    <w:rsid w:val="00CF3CC1"/>
    <w:rsid w:val="00CF3FA8"/>
    <w:rsid w:val="00CF4353"/>
    <w:rsid w:val="00CF43FE"/>
    <w:rsid w:val="00CF4413"/>
    <w:rsid w:val="00CF4751"/>
    <w:rsid w:val="00CF47AA"/>
    <w:rsid w:val="00CF47D5"/>
    <w:rsid w:val="00CF4D3E"/>
    <w:rsid w:val="00CF4DFD"/>
    <w:rsid w:val="00CF4E7D"/>
    <w:rsid w:val="00CF4F54"/>
    <w:rsid w:val="00CF5167"/>
    <w:rsid w:val="00CF53ED"/>
    <w:rsid w:val="00CF54DE"/>
    <w:rsid w:val="00CF55AA"/>
    <w:rsid w:val="00CF575F"/>
    <w:rsid w:val="00CF5764"/>
    <w:rsid w:val="00CF5A24"/>
    <w:rsid w:val="00CF663B"/>
    <w:rsid w:val="00CF6656"/>
    <w:rsid w:val="00CF6BC1"/>
    <w:rsid w:val="00CF6C6F"/>
    <w:rsid w:val="00CF6C88"/>
    <w:rsid w:val="00CF6F0F"/>
    <w:rsid w:val="00CF751E"/>
    <w:rsid w:val="00CF75B6"/>
    <w:rsid w:val="00CF76C2"/>
    <w:rsid w:val="00CF7856"/>
    <w:rsid w:val="00CF7B09"/>
    <w:rsid w:val="00CF7BBF"/>
    <w:rsid w:val="00CF7C9C"/>
    <w:rsid w:val="00CF7D7D"/>
    <w:rsid w:val="00CF7F22"/>
    <w:rsid w:val="00CF7F80"/>
    <w:rsid w:val="00CF7FF1"/>
    <w:rsid w:val="00D003B4"/>
    <w:rsid w:val="00D003CF"/>
    <w:rsid w:val="00D00688"/>
    <w:rsid w:val="00D0091D"/>
    <w:rsid w:val="00D00B6A"/>
    <w:rsid w:val="00D00EDA"/>
    <w:rsid w:val="00D01058"/>
    <w:rsid w:val="00D01161"/>
    <w:rsid w:val="00D0127A"/>
    <w:rsid w:val="00D0127E"/>
    <w:rsid w:val="00D0159B"/>
    <w:rsid w:val="00D015D3"/>
    <w:rsid w:val="00D01A0F"/>
    <w:rsid w:val="00D01C72"/>
    <w:rsid w:val="00D01D36"/>
    <w:rsid w:val="00D0251B"/>
    <w:rsid w:val="00D025C8"/>
    <w:rsid w:val="00D026F2"/>
    <w:rsid w:val="00D028FE"/>
    <w:rsid w:val="00D02A4D"/>
    <w:rsid w:val="00D02A97"/>
    <w:rsid w:val="00D02B39"/>
    <w:rsid w:val="00D03437"/>
    <w:rsid w:val="00D0384B"/>
    <w:rsid w:val="00D03C40"/>
    <w:rsid w:val="00D03C8E"/>
    <w:rsid w:val="00D03FD0"/>
    <w:rsid w:val="00D0479C"/>
    <w:rsid w:val="00D04AC5"/>
    <w:rsid w:val="00D04DC3"/>
    <w:rsid w:val="00D04DF6"/>
    <w:rsid w:val="00D0531E"/>
    <w:rsid w:val="00D053E7"/>
    <w:rsid w:val="00D05D33"/>
    <w:rsid w:val="00D05D38"/>
    <w:rsid w:val="00D05DD5"/>
    <w:rsid w:val="00D05F2E"/>
    <w:rsid w:val="00D05FF9"/>
    <w:rsid w:val="00D0602B"/>
    <w:rsid w:val="00D061D3"/>
    <w:rsid w:val="00D063F8"/>
    <w:rsid w:val="00D066EB"/>
    <w:rsid w:val="00D068DA"/>
    <w:rsid w:val="00D0692D"/>
    <w:rsid w:val="00D06AE0"/>
    <w:rsid w:val="00D0726C"/>
    <w:rsid w:val="00D07296"/>
    <w:rsid w:val="00D07590"/>
    <w:rsid w:val="00D07634"/>
    <w:rsid w:val="00D07748"/>
    <w:rsid w:val="00D07787"/>
    <w:rsid w:val="00D07D53"/>
    <w:rsid w:val="00D10087"/>
    <w:rsid w:val="00D104E9"/>
    <w:rsid w:val="00D10A9C"/>
    <w:rsid w:val="00D10E82"/>
    <w:rsid w:val="00D113F2"/>
    <w:rsid w:val="00D114C6"/>
    <w:rsid w:val="00D1170D"/>
    <w:rsid w:val="00D11B0F"/>
    <w:rsid w:val="00D11B48"/>
    <w:rsid w:val="00D11CCC"/>
    <w:rsid w:val="00D120CE"/>
    <w:rsid w:val="00D124F9"/>
    <w:rsid w:val="00D126A1"/>
    <w:rsid w:val="00D129B3"/>
    <w:rsid w:val="00D129D4"/>
    <w:rsid w:val="00D12B1D"/>
    <w:rsid w:val="00D132E7"/>
    <w:rsid w:val="00D138F7"/>
    <w:rsid w:val="00D13B42"/>
    <w:rsid w:val="00D13BB9"/>
    <w:rsid w:val="00D1407A"/>
    <w:rsid w:val="00D14080"/>
    <w:rsid w:val="00D1420B"/>
    <w:rsid w:val="00D1423D"/>
    <w:rsid w:val="00D142E6"/>
    <w:rsid w:val="00D1470F"/>
    <w:rsid w:val="00D148BE"/>
    <w:rsid w:val="00D1491B"/>
    <w:rsid w:val="00D15036"/>
    <w:rsid w:val="00D15173"/>
    <w:rsid w:val="00D15542"/>
    <w:rsid w:val="00D155FD"/>
    <w:rsid w:val="00D15A1A"/>
    <w:rsid w:val="00D15BA1"/>
    <w:rsid w:val="00D15BD0"/>
    <w:rsid w:val="00D15CE6"/>
    <w:rsid w:val="00D15D1A"/>
    <w:rsid w:val="00D15E87"/>
    <w:rsid w:val="00D1600E"/>
    <w:rsid w:val="00D16155"/>
    <w:rsid w:val="00D16306"/>
    <w:rsid w:val="00D17030"/>
    <w:rsid w:val="00D171B3"/>
    <w:rsid w:val="00D1721F"/>
    <w:rsid w:val="00D17432"/>
    <w:rsid w:val="00D17CD3"/>
    <w:rsid w:val="00D200A1"/>
    <w:rsid w:val="00D20842"/>
    <w:rsid w:val="00D209EC"/>
    <w:rsid w:val="00D20C70"/>
    <w:rsid w:val="00D20D9C"/>
    <w:rsid w:val="00D20DA6"/>
    <w:rsid w:val="00D2142F"/>
    <w:rsid w:val="00D2173F"/>
    <w:rsid w:val="00D21811"/>
    <w:rsid w:val="00D21887"/>
    <w:rsid w:val="00D218FA"/>
    <w:rsid w:val="00D21B5C"/>
    <w:rsid w:val="00D21C5C"/>
    <w:rsid w:val="00D21FC0"/>
    <w:rsid w:val="00D22888"/>
    <w:rsid w:val="00D22980"/>
    <w:rsid w:val="00D22A8B"/>
    <w:rsid w:val="00D22C12"/>
    <w:rsid w:val="00D22E1C"/>
    <w:rsid w:val="00D22E4A"/>
    <w:rsid w:val="00D2301F"/>
    <w:rsid w:val="00D232DB"/>
    <w:rsid w:val="00D23350"/>
    <w:rsid w:val="00D2339F"/>
    <w:rsid w:val="00D23561"/>
    <w:rsid w:val="00D235D5"/>
    <w:rsid w:val="00D237B5"/>
    <w:rsid w:val="00D23872"/>
    <w:rsid w:val="00D239A8"/>
    <w:rsid w:val="00D23B4C"/>
    <w:rsid w:val="00D23C79"/>
    <w:rsid w:val="00D23CC0"/>
    <w:rsid w:val="00D23F53"/>
    <w:rsid w:val="00D24033"/>
    <w:rsid w:val="00D24144"/>
    <w:rsid w:val="00D24181"/>
    <w:rsid w:val="00D2439B"/>
    <w:rsid w:val="00D24670"/>
    <w:rsid w:val="00D2484D"/>
    <w:rsid w:val="00D24A4A"/>
    <w:rsid w:val="00D251AD"/>
    <w:rsid w:val="00D25C83"/>
    <w:rsid w:val="00D25D67"/>
    <w:rsid w:val="00D25DEC"/>
    <w:rsid w:val="00D25F12"/>
    <w:rsid w:val="00D25F53"/>
    <w:rsid w:val="00D26101"/>
    <w:rsid w:val="00D262E2"/>
    <w:rsid w:val="00D265E9"/>
    <w:rsid w:val="00D2663A"/>
    <w:rsid w:val="00D267D9"/>
    <w:rsid w:val="00D2697B"/>
    <w:rsid w:val="00D26AE3"/>
    <w:rsid w:val="00D270ED"/>
    <w:rsid w:val="00D273F5"/>
    <w:rsid w:val="00D2740E"/>
    <w:rsid w:val="00D274CF"/>
    <w:rsid w:val="00D27C2D"/>
    <w:rsid w:val="00D30001"/>
    <w:rsid w:val="00D306FF"/>
    <w:rsid w:val="00D3096A"/>
    <w:rsid w:val="00D309CE"/>
    <w:rsid w:val="00D30C44"/>
    <w:rsid w:val="00D31054"/>
    <w:rsid w:val="00D31777"/>
    <w:rsid w:val="00D319FE"/>
    <w:rsid w:val="00D31BBE"/>
    <w:rsid w:val="00D31DCF"/>
    <w:rsid w:val="00D31ECC"/>
    <w:rsid w:val="00D32433"/>
    <w:rsid w:val="00D32553"/>
    <w:rsid w:val="00D325E4"/>
    <w:rsid w:val="00D327AE"/>
    <w:rsid w:val="00D327CA"/>
    <w:rsid w:val="00D32E69"/>
    <w:rsid w:val="00D330CC"/>
    <w:rsid w:val="00D332CD"/>
    <w:rsid w:val="00D332ED"/>
    <w:rsid w:val="00D33862"/>
    <w:rsid w:val="00D33E40"/>
    <w:rsid w:val="00D33EAB"/>
    <w:rsid w:val="00D3436D"/>
    <w:rsid w:val="00D346FC"/>
    <w:rsid w:val="00D349DB"/>
    <w:rsid w:val="00D34C74"/>
    <w:rsid w:val="00D34FB2"/>
    <w:rsid w:val="00D35E1D"/>
    <w:rsid w:val="00D36860"/>
    <w:rsid w:val="00D36CAD"/>
    <w:rsid w:val="00D36DF7"/>
    <w:rsid w:val="00D36EF7"/>
    <w:rsid w:val="00D36FD1"/>
    <w:rsid w:val="00D370B4"/>
    <w:rsid w:val="00D3711F"/>
    <w:rsid w:val="00D371B0"/>
    <w:rsid w:val="00D37587"/>
    <w:rsid w:val="00D37885"/>
    <w:rsid w:val="00D37CCE"/>
    <w:rsid w:val="00D37D64"/>
    <w:rsid w:val="00D37DBD"/>
    <w:rsid w:val="00D37EDA"/>
    <w:rsid w:val="00D4018B"/>
    <w:rsid w:val="00D409C3"/>
    <w:rsid w:val="00D40A31"/>
    <w:rsid w:val="00D40B90"/>
    <w:rsid w:val="00D40CD5"/>
    <w:rsid w:val="00D40D77"/>
    <w:rsid w:val="00D40F20"/>
    <w:rsid w:val="00D41274"/>
    <w:rsid w:val="00D418B1"/>
    <w:rsid w:val="00D41B9D"/>
    <w:rsid w:val="00D41C0F"/>
    <w:rsid w:val="00D41F64"/>
    <w:rsid w:val="00D41F99"/>
    <w:rsid w:val="00D42413"/>
    <w:rsid w:val="00D42682"/>
    <w:rsid w:val="00D4290F"/>
    <w:rsid w:val="00D42C6F"/>
    <w:rsid w:val="00D42CC9"/>
    <w:rsid w:val="00D42E4B"/>
    <w:rsid w:val="00D42E73"/>
    <w:rsid w:val="00D43062"/>
    <w:rsid w:val="00D4331B"/>
    <w:rsid w:val="00D4347B"/>
    <w:rsid w:val="00D43545"/>
    <w:rsid w:val="00D4371B"/>
    <w:rsid w:val="00D438F8"/>
    <w:rsid w:val="00D43992"/>
    <w:rsid w:val="00D445D3"/>
    <w:rsid w:val="00D44ABE"/>
    <w:rsid w:val="00D44B76"/>
    <w:rsid w:val="00D44C38"/>
    <w:rsid w:val="00D44C3F"/>
    <w:rsid w:val="00D44D4A"/>
    <w:rsid w:val="00D44F94"/>
    <w:rsid w:val="00D45249"/>
    <w:rsid w:val="00D45293"/>
    <w:rsid w:val="00D453CF"/>
    <w:rsid w:val="00D4575A"/>
    <w:rsid w:val="00D457F4"/>
    <w:rsid w:val="00D45882"/>
    <w:rsid w:val="00D45883"/>
    <w:rsid w:val="00D45A04"/>
    <w:rsid w:val="00D45AD2"/>
    <w:rsid w:val="00D45D4E"/>
    <w:rsid w:val="00D4621B"/>
    <w:rsid w:val="00D464B6"/>
    <w:rsid w:val="00D464D0"/>
    <w:rsid w:val="00D46ED6"/>
    <w:rsid w:val="00D47023"/>
    <w:rsid w:val="00D4736C"/>
    <w:rsid w:val="00D47439"/>
    <w:rsid w:val="00D4764A"/>
    <w:rsid w:val="00D477C1"/>
    <w:rsid w:val="00D47AA1"/>
    <w:rsid w:val="00D47DB3"/>
    <w:rsid w:val="00D50089"/>
    <w:rsid w:val="00D50892"/>
    <w:rsid w:val="00D50D75"/>
    <w:rsid w:val="00D50F84"/>
    <w:rsid w:val="00D5114C"/>
    <w:rsid w:val="00D51524"/>
    <w:rsid w:val="00D516BE"/>
    <w:rsid w:val="00D517F2"/>
    <w:rsid w:val="00D51B02"/>
    <w:rsid w:val="00D51BF3"/>
    <w:rsid w:val="00D51D23"/>
    <w:rsid w:val="00D5252C"/>
    <w:rsid w:val="00D5261B"/>
    <w:rsid w:val="00D52B85"/>
    <w:rsid w:val="00D53178"/>
    <w:rsid w:val="00D534A0"/>
    <w:rsid w:val="00D5361C"/>
    <w:rsid w:val="00D5417B"/>
    <w:rsid w:val="00D541D0"/>
    <w:rsid w:val="00D54BA9"/>
    <w:rsid w:val="00D54C04"/>
    <w:rsid w:val="00D54EDE"/>
    <w:rsid w:val="00D54F56"/>
    <w:rsid w:val="00D54FB9"/>
    <w:rsid w:val="00D550EF"/>
    <w:rsid w:val="00D553D8"/>
    <w:rsid w:val="00D55582"/>
    <w:rsid w:val="00D5580F"/>
    <w:rsid w:val="00D55BB3"/>
    <w:rsid w:val="00D562E2"/>
    <w:rsid w:val="00D56747"/>
    <w:rsid w:val="00D5679A"/>
    <w:rsid w:val="00D567ED"/>
    <w:rsid w:val="00D56906"/>
    <w:rsid w:val="00D56A9D"/>
    <w:rsid w:val="00D56D9F"/>
    <w:rsid w:val="00D5706F"/>
    <w:rsid w:val="00D57322"/>
    <w:rsid w:val="00D57434"/>
    <w:rsid w:val="00D57566"/>
    <w:rsid w:val="00D5784D"/>
    <w:rsid w:val="00D57E06"/>
    <w:rsid w:val="00D605F0"/>
    <w:rsid w:val="00D607D6"/>
    <w:rsid w:val="00D60996"/>
    <w:rsid w:val="00D60BB2"/>
    <w:rsid w:val="00D60C22"/>
    <w:rsid w:val="00D60D41"/>
    <w:rsid w:val="00D61131"/>
    <w:rsid w:val="00D611A5"/>
    <w:rsid w:val="00D615EC"/>
    <w:rsid w:val="00D615F8"/>
    <w:rsid w:val="00D61639"/>
    <w:rsid w:val="00D616DD"/>
    <w:rsid w:val="00D617F0"/>
    <w:rsid w:val="00D61B3A"/>
    <w:rsid w:val="00D61DA0"/>
    <w:rsid w:val="00D61F13"/>
    <w:rsid w:val="00D61FA7"/>
    <w:rsid w:val="00D620C4"/>
    <w:rsid w:val="00D620DE"/>
    <w:rsid w:val="00D62169"/>
    <w:rsid w:val="00D624CC"/>
    <w:rsid w:val="00D62F46"/>
    <w:rsid w:val="00D62FF6"/>
    <w:rsid w:val="00D6344C"/>
    <w:rsid w:val="00D63470"/>
    <w:rsid w:val="00D63545"/>
    <w:rsid w:val="00D63587"/>
    <w:rsid w:val="00D63C15"/>
    <w:rsid w:val="00D63C7F"/>
    <w:rsid w:val="00D642CE"/>
    <w:rsid w:val="00D643E7"/>
    <w:rsid w:val="00D64647"/>
    <w:rsid w:val="00D64709"/>
    <w:rsid w:val="00D648CB"/>
    <w:rsid w:val="00D64B60"/>
    <w:rsid w:val="00D65585"/>
    <w:rsid w:val="00D65AFD"/>
    <w:rsid w:val="00D65BB6"/>
    <w:rsid w:val="00D65C09"/>
    <w:rsid w:val="00D65D85"/>
    <w:rsid w:val="00D65F13"/>
    <w:rsid w:val="00D65F22"/>
    <w:rsid w:val="00D66413"/>
    <w:rsid w:val="00D664B9"/>
    <w:rsid w:val="00D667D9"/>
    <w:rsid w:val="00D6688C"/>
    <w:rsid w:val="00D66B6D"/>
    <w:rsid w:val="00D66F95"/>
    <w:rsid w:val="00D67154"/>
    <w:rsid w:val="00D67365"/>
    <w:rsid w:val="00D676C0"/>
    <w:rsid w:val="00D67C9D"/>
    <w:rsid w:val="00D67D98"/>
    <w:rsid w:val="00D67EA8"/>
    <w:rsid w:val="00D67F16"/>
    <w:rsid w:val="00D67F20"/>
    <w:rsid w:val="00D70035"/>
    <w:rsid w:val="00D70353"/>
    <w:rsid w:val="00D7054F"/>
    <w:rsid w:val="00D70724"/>
    <w:rsid w:val="00D707CC"/>
    <w:rsid w:val="00D7086A"/>
    <w:rsid w:val="00D70C2D"/>
    <w:rsid w:val="00D70C6C"/>
    <w:rsid w:val="00D70D44"/>
    <w:rsid w:val="00D70FB5"/>
    <w:rsid w:val="00D71404"/>
    <w:rsid w:val="00D715FC"/>
    <w:rsid w:val="00D71B73"/>
    <w:rsid w:val="00D71C8E"/>
    <w:rsid w:val="00D71D37"/>
    <w:rsid w:val="00D71E37"/>
    <w:rsid w:val="00D72218"/>
    <w:rsid w:val="00D7259C"/>
    <w:rsid w:val="00D7275F"/>
    <w:rsid w:val="00D72B6E"/>
    <w:rsid w:val="00D72BEB"/>
    <w:rsid w:val="00D72E81"/>
    <w:rsid w:val="00D73097"/>
    <w:rsid w:val="00D7333D"/>
    <w:rsid w:val="00D7335E"/>
    <w:rsid w:val="00D73410"/>
    <w:rsid w:val="00D734A4"/>
    <w:rsid w:val="00D73716"/>
    <w:rsid w:val="00D73A23"/>
    <w:rsid w:val="00D73B09"/>
    <w:rsid w:val="00D73B4D"/>
    <w:rsid w:val="00D7403B"/>
    <w:rsid w:val="00D741FF"/>
    <w:rsid w:val="00D74255"/>
    <w:rsid w:val="00D74317"/>
    <w:rsid w:val="00D74389"/>
    <w:rsid w:val="00D74E42"/>
    <w:rsid w:val="00D75403"/>
    <w:rsid w:val="00D754CE"/>
    <w:rsid w:val="00D756D1"/>
    <w:rsid w:val="00D757EF"/>
    <w:rsid w:val="00D759F5"/>
    <w:rsid w:val="00D75A00"/>
    <w:rsid w:val="00D75C63"/>
    <w:rsid w:val="00D75E0C"/>
    <w:rsid w:val="00D75EB3"/>
    <w:rsid w:val="00D761CE"/>
    <w:rsid w:val="00D763C8"/>
    <w:rsid w:val="00D7660D"/>
    <w:rsid w:val="00D768AE"/>
    <w:rsid w:val="00D768EE"/>
    <w:rsid w:val="00D7696B"/>
    <w:rsid w:val="00D77334"/>
    <w:rsid w:val="00D7744C"/>
    <w:rsid w:val="00D77A1B"/>
    <w:rsid w:val="00D77B21"/>
    <w:rsid w:val="00D77BB4"/>
    <w:rsid w:val="00D77CBF"/>
    <w:rsid w:val="00D77DF9"/>
    <w:rsid w:val="00D80183"/>
    <w:rsid w:val="00D80580"/>
    <w:rsid w:val="00D8069F"/>
    <w:rsid w:val="00D81008"/>
    <w:rsid w:val="00D810C7"/>
    <w:rsid w:val="00D810F1"/>
    <w:rsid w:val="00D8140A"/>
    <w:rsid w:val="00D8147F"/>
    <w:rsid w:val="00D816B9"/>
    <w:rsid w:val="00D81AE0"/>
    <w:rsid w:val="00D81C36"/>
    <w:rsid w:val="00D81DCF"/>
    <w:rsid w:val="00D8283C"/>
    <w:rsid w:val="00D82894"/>
    <w:rsid w:val="00D828F2"/>
    <w:rsid w:val="00D82B2A"/>
    <w:rsid w:val="00D82D83"/>
    <w:rsid w:val="00D8301E"/>
    <w:rsid w:val="00D836E5"/>
    <w:rsid w:val="00D8391F"/>
    <w:rsid w:val="00D83B1F"/>
    <w:rsid w:val="00D83D20"/>
    <w:rsid w:val="00D8408D"/>
    <w:rsid w:val="00D840C2"/>
    <w:rsid w:val="00D841F1"/>
    <w:rsid w:val="00D8420F"/>
    <w:rsid w:val="00D848A3"/>
    <w:rsid w:val="00D84A64"/>
    <w:rsid w:val="00D84AAF"/>
    <w:rsid w:val="00D84AE5"/>
    <w:rsid w:val="00D84D22"/>
    <w:rsid w:val="00D84D3B"/>
    <w:rsid w:val="00D84D8B"/>
    <w:rsid w:val="00D84E26"/>
    <w:rsid w:val="00D84E2F"/>
    <w:rsid w:val="00D850FB"/>
    <w:rsid w:val="00D85A00"/>
    <w:rsid w:val="00D85A9B"/>
    <w:rsid w:val="00D85FFB"/>
    <w:rsid w:val="00D8661A"/>
    <w:rsid w:val="00D86AF7"/>
    <w:rsid w:val="00D86CA1"/>
    <w:rsid w:val="00D871FF"/>
    <w:rsid w:val="00D87FC9"/>
    <w:rsid w:val="00D9030F"/>
    <w:rsid w:val="00D90334"/>
    <w:rsid w:val="00D90532"/>
    <w:rsid w:val="00D90A6B"/>
    <w:rsid w:val="00D90AC7"/>
    <w:rsid w:val="00D90BD0"/>
    <w:rsid w:val="00D9122E"/>
    <w:rsid w:val="00D9162E"/>
    <w:rsid w:val="00D91630"/>
    <w:rsid w:val="00D91D8D"/>
    <w:rsid w:val="00D91EAD"/>
    <w:rsid w:val="00D924D8"/>
    <w:rsid w:val="00D92565"/>
    <w:rsid w:val="00D9261D"/>
    <w:rsid w:val="00D92786"/>
    <w:rsid w:val="00D927BC"/>
    <w:rsid w:val="00D92870"/>
    <w:rsid w:val="00D928C1"/>
    <w:rsid w:val="00D929CF"/>
    <w:rsid w:val="00D92E2B"/>
    <w:rsid w:val="00D93364"/>
    <w:rsid w:val="00D934A1"/>
    <w:rsid w:val="00D936ED"/>
    <w:rsid w:val="00D9373A"/>
    <w:rsid w:val="00D93AD7"/>
    <w:rsid w:val="00D93D33"/>
    <w:rsid w:val="00D93EBD"/>
    <w:rsid w:val="00D93FC2"/>
    <w:rsid w:val="00D94048"/>
    <w:rsid w:val="00D9479D"/>
    <w:rsid w:val="00D948FF"/>
    <w:rsid w:val="00D9494A"/>
    <w:rsid w:val="00D94B4F"/>
    <w:rsid w:val="00D94F8D"/>
    <w:rsid w:val="00D950C0"/>
    <w:rsid w:val="00D951E1"/>
    <w:rsid w:val="00D958CC"/>
    <w:rsid w:val="00D958F9"/>
    <w:rsid w:val="00D95928"/>
    <w:rsid w:val="00D9599E"/>
    <w:rsid w:val="00D959C0"/>
    <w:rsid w:val="00D95DC8"/>
    <w:rsid w:val="00D969A5"/>
    <w:rsid w:val="00D96AD5"/>
    <w:rsid w:val="00D96BA1"/>
    <w:rsid w:val="00D96D4F"/>
    <w:rsid w:val="00D973D8"/>
    <w:rsid w:val="00D97456"/>
    <w:rsid w:val="00D9772E"/>
    <w:rsid w:val="00D979DB"/>
    <w:rsid w:val="00D97A85"/>
    <w:rsid w:val="00D97E43"/>
    <w:rsid w:val="00DA00FF"/>
    <w:rsid w:val="00DA02D4"/>
    <w:rsid w:val="00DA08B9"/>
    <w:rsid w:val="00DA096D"/>
    <w:rsid w:val="00DA0CAD"/>
    <w:rsid w:val="00DA0CF3"/>
    <w:rsid w:val="00DA1302"/>
    <w:rsid w:val="00DA147C"/>
    <w:rsid w:val="00DA15F6"/>
    <w:rsid w:val="00DA18E6"/>
    <w:rsid w:val="00DA1E9E"/>
    <w:rsid w:val="00DA1EB5"/>
    <w:rsid w:val="00DA1F5F"/>
    <w:rsid w:val="00DA25E5"/>
    <w:rsid w:val="00DA2712"/>
    <w:rsid w:val="00DA27AC"/>
    <w:rsid w:val="00DA2801"/>
    <w:rsid w:val="00DA288B"/>
    <w:rsid w:val="00DA2D97"/>
    <w:rsid w:val="00DA2F44"/>
    <w:rsid w:val="00DA2F5A"/>
    <w:rsid w:val="00DA347D"/>
    <w:rsid w:val="00DA3629"/>
    <w:rsid w:val="00DA3682"/>
    <w:rsid w:val="00DA3AD0"/>
    <w:rsid w:val="00DA3B0B"/>
    <w:rsid w:val="00DA3BB7"/>
    <w:rsid w:val="00DA4098"/>
    <w:rsid w:val="00DA40F4"/>
    <w:rsid w:val="00DA41A5"/>
    <w:rsid w:val="00DA41D2"/>
    <w:rsid w:val="00DA482C"/>
    <w:rsid w:val="00DA4857"/>
    <w:rsid w:val="00DA4E71"/>
    <w:rsid w:val="00DA4ED6"/>
    <w:rsid w:val="00DA4EF7"/>
    <w:rsid w:val="00DA4F0D"/>
    <w:rsid w:val="00DA5199"/>
    <w:rsid w:val="00DA52FC"/>
    <w:rsid w:val="00DA5999"/>
    <w:rsid w:val="00DA5A28"/>
    <w:rsid w:val="00DA5A6A"/>
    <w:rsid w:val="00DA6032"/>
    <w:rsid w:val="00DA6692"/>
    <w:rsid w:val="00DA6C22"/>
    <w:rsid w:val="00DA6DFD"/>
    <w:rsid w:val="00DA6F20"/>
    <w:rsid w:val="00DA7101"/>
    <w:rsid w:val="00DA7198"/>
    <w:rsid w:val="00DA741E"/>
    <w:rsid w:val="00DA7BB4"/>
    <w:rsid w:val="00DA7EF4"/>
    <w:rsid w:val="00DB0497"/>
    <w:rsid w:val="00DB0B1C"/>
    <w:rsid w:val="00DB13A3"/>
    <w:rsid w:val="00DB17C0"/>
    <w:rsid w:val="00DB1846"/>
    <w:rsid w:val="00DB1C4C"/>
    <w:rsid w:val="00DB1D59"/>
    <w:rsid w:val="00DB1F62"/>
    <w:rsid w:val="00DB2082"/>
    <w:rsid w:val="00DB2363"/>
    <w:rsid w:val="00DB281F"/>
    <w:rsid w:val="00DB2CEE"/>
    <w:rsid w:val="00DB2FDD"/>
    <w:rsid w:val="00DB34B5"/>
    <w:rsid w:val="00DB3710"/>
    <w:rsid w:val="00DB3F26"/>
    <w:rsid w:val="00DB4169"/>
    <w:rsid w:val="00DB450E"/>
    <w:rsid w:val="00DB47A4"/>
    <w:rsid w:val="00DB4A06"/>
    <w:rsid w:val="00DB4DEF"/>
    <w:rsid w:val="00DB4E72"/>
    <w:rsid w:val="00DB50B3"/>
    <w:rsid w:val="00DB5679"/>
    <w:rsid w:val="00DB5879"/>
    <w:rsid w:val="00DB5B6E"/>
    <w:rsid w:val="00DB5BFD"/>
    <w:rsid w:val="00DB5DB5"/>
    <w:rsid w:val="00DB63FD"/>
    <w:rsid w:val="00DB6792"/>
    <w:rsid w:val="00DB6B5E"/>
    <w:rsid w:val="00DB6CFA"/>
    <w:rsid w:val="00DB700E"/>
    <w:rsid w:val="00DB738C"/>
    <w:rsid w:val="00DB73F1"/>
    <w:rsid w:val="00DB7B76"/>
    <w:rsid w:val="00DB7BAD"/>
    <w:rsid w:val="00DB7DA4"/>
    <w:rsid w:val="00DB7EB8"/>
    <w:rsid w:val="00DB7EB9"/>
    <w:rsid w:val="00DB7EE8"/>
    <w:rsid w:val="00DC01A3"/>
    <w:rsid w:val="00DC05C5"/>
    <w:rsid w:val="00DC0875"/>
    <w:rsid w:val="00DC096F"/>
    <w:rsid w:val="00DC0B64"/>
    <w:rsid w:val="00DC0C64"/>
    <w:rsid w:val="00DC0F1E"/>
    <w:rsid w:val="00DC0FF6"/>
    <w:rsid w:val="00DC1068"/>
    <w:rsid w:val="00DC147A"/>
    <w:rsid w:val="00DC196D"/>
    <w:rsid w:val="00DC1A1E"/>
    <w:rsid w:val="00DC1AF0"/>
    <w:rsid w:val="00DC1EC3"/>
    <w:rsid w:val="00DC24FD"/>
    <w:rsid w:val="00DC258D"/>
    <w:rsid w:val="00DC28F4"/>
    <w:rsid w:val="00DC2DCF"/>
    <w:rsid w:val="00DC2DD7"/>
    <w:rsid w:val="00DC2F41"/>
    <w:rsid w:val="00DC3993"/>
    <w:rsid w:val="00DC39C9"/>
    <w:rsid w:val="00DC3FC9"/>
    <w:rsid w:val="00DC421A"/>
    <w:rsid w:val="00DC42B3"/>
    <w:rsid w:val="00DC4659"/>
    <w:rsid w:val="00DC46D7"/>
    <w:rsid w:val="00DC4702"/>
    <w:rsid w:val="00DC4933"/>
    <w:rsid w:val="00DC4B04"/>
    <w:rsid w:val="00DC4CE4"/>
    <w:rsid w:val="00DC4D3F"/>
    <w:rsid w:val="00DC52C7"/>
    <w:rsid w:val="00DC59DF"/>
    <w:rsid w:val="00DC5C21"/>
    <w:rsid w:val="00DC6074"/>
    <w:rsid w:val="00DC61E2"/>
    <w:rsid w:val="00DC638D"/>
    <w:rsid w:val="00DC6666"/>
    <w:rsid w:val="00DC695B"/>
    <w:rsid w:val="00DC69FA"/>
    <w:rsid w:val="00DC6D97"/>
    <w:rsid w:val="00DC6E8A"/>
    <w:rsid w:val="00DC74E9"/>
    <w:rsid w:val="00DC76C9"/>
    <w:rsid w:val="00DC7730"/>
    <w:rsid w:val="00DC7E9C"/>
    <w:rsid w:val="00DC7FE0"/>
    <w:rsid w:val="00DD0003"/>
    <w:rsid w:val="00DD01F2"/>
    <w:rsid w:val="00DD0459"/>
    <w:rsid w:val="00DD0582"/>
    <w:rsid w:val="00DD0876"/>
    <w:rsid w:val="00DD0898"/>
    <w:rsid w:val="00DD0B21"/>
    <w:rsid w:val="00DD0F8E"/>
    <w:rsid w:val="00DD10AA"/>
    <w:rsid w:val="00DD10B4"/>
    <w:rsid w:val="00DD10BE"/>
    <w:rsid w:val="00DD12CA"/>
    <w:rsid w:val="00DD1392"/>
    <w:rsid w:val="00DD13A7"/>
    <w:rsid w:val="00DD14D5"/>
    <w:rsid w:val="00DD14E6"/>
    <w:rsid w:val="00DD21EE"/>
    <w:rsid w:val="00DD231C"/>
    <w:rsid w:val="00DD2579"/>
    <w:rsid w:val="00DD26C3"/>
    <w:rsid w:val="00DD2885"/>
    <w:rsid w:val="00DD2A38"/>
    <w:rsid w:val="00DD2B12"/>
    <w:rsid w:val="00DD2CED"/>
    <w:rsid w:val="00DD2E85"/>
    <w:rsid w:val="00DD2EA1"/>
    <w:rsid w:val="00DD2F3F"/>
    <w:rsid w:val="00DD2F75"/>
    <w:rsid w:val="00DD2FAE"/>
    <w:rsid w:val="00DD320D"/>
    <w:rsid w:val="00DD3231"/>
    <w:rsid w:val="00DD36A3"/>
    <w:rsid w:val="00DD36EB"/>
    <w:rsid w:val="00DD3826"/>
    <w:rsid w:val="00DD3941"/>
    <w:rsid w:val="00DD3E4D"/>
    <w:rsid w:val="00DD3F11"/>
    <w:rsid w:val="00DD42A8"/>
    <w:rsid w:val="00DD46EB"/>
    <w:rsid w:val="00DD4843"/>
    <w:rsid w:val="00DD4AC4"/>
    <w:rsid w:val="00DD4D97"/>
    <w:rsid w:val="00DD515A"/>
    <w:rsid w:val="00DD5377"/>
    <w:rsid w:val="00DD54BA"/>
    <w:rsid w:val="00DD54D4"/>
    <w:rsid w:val="00DD559B"/>
    <w:rsid w:val="00DD5A3D"/>
    <w:rsid w:val="00DD5BB1"/>
    <w:rsid w:val="00DD5BFE"/>
    <w:rsid w:val="00DD5C1E"/>
    <w:rsid w:val="00DD5DA8"/>
    <w:rsid w:val="00DD5EAC"/>
    <w:rsid w:val="00DD6386"/>
    <w:rsid w:val="00DD6645"/>
    <w:rsid w:val="00DD6A8F"/>
    <w:rsid w:val="00DD72A1"/>
    <w:rsid w:val="00DD754D"/>
    <w:rsid w:val="00DD756E"/>
    <w:rsid w:val="00DD7756"/>
    <w:rsid w:val="00DD7778"/>
    <w:rsid w:val="00DD77B4"/>
    <w:rsid w:val="00DD7A87"/>
    <w:rsid w:val="00DD7CD5"/>
    <w:rsid w:val="00DE003E"/>
    <w:rsid w:val="00DE00E4"/>
    <w:rsid w:val="00DE02E3"/>
    <w:rsid w:val="00DE049D"/>
    <w:rsid w:val="00DE0708"/>
    <w:rsid w:val="00DE07C0"/>
    <w:rsid w:val="00DE0836"/>
    <w:rsid w:val="00DE1476"/>
    <w:rsid w:val="00DE1552"/>
    <w:rsid w:val="00DE1C08"/>
    <w:rsid w:val="00DE1C7E"/>
    <w:rsid w:val="00DE1CA4"/>
    <w:rsid w:val="00DE1D8A"/>
    <w:rsid w:val="00DE244B"/>
    <w:rsid w:val="00DE2712"/>
    <w:rsid w:val="00DE2D16"/>
    <w:rsid w:val="00DE2F56"/>
    <w:rsid w:val="00DE309D"/>
    <w:rsid w:val="00DE3291"/>
    <w:rsid w:val="00DE33FB"/>
    <w:rsid w:val="00DE34BC"/>
    <w:rsid w:val="00DE36DB"/>
    <w:rsid w:val="00DE376C"/>
    <w:rsid w:val="00DE37F1"/>
    <w:rsid w:val="00DE3AAB"/>
    <w:rsid w:val="00DE3C03"/>
    <w:rsid w:val="00DE3C35"/>
    <w:rsid w:val="00DE43E1"/>
    <w:rsid w:val="00DE4442"/>
    <w:rsid w:val="00DE44CC"/>
    <w:rsid w:val="00DE462D"/>
    <w:rsid w:val="00DE4990"/>
    <w:rsid w:val="00DE4DC7"/>
    <w:rsid w:val="00DE4FF8"/>
    <w:rsid w:val="00DE529F"/>
    <w:rsid w:val="00DE5439"/>
    <w:rsid w:val="00DE5529"/>
    <w:rsid w:val="00DE55F0"/>
    <w:rsid w:val="00DE569B"/>
    <w:rsid w:val="00DE592C"/>
    <w:rsid w:val="00DE5A99"/>
    <w:rsid w:val="00DE5B35"/>
    <w:rsid w:val="00DE60BE"/>
    <w:rsid w:val="00DE618B"/>
    <w:rsid w:val="00DE6425"/>
    <w:rsid w:val="00DE6883"/>
    <w:rsid w:val="00DE69B6"/>
    <w:rsid w:val="00DE6F7D"/>
    <w:rsid w:val="00DE72B5"/>
    <w:rsid w:val="00DE7413"/>
    <w:rsid w:val="00DE75D1"/>
    <w:rsid w:val="00DE783D"/>
    <w:rsid w:val="00DE7ACF"/>
    <w:rsid w:val="00DF062E"/>
    <w:rsid w:val="00DF0A65"/>
    <w:rsid w:val="00DF1073"/>
    <w:rsid w:val="00DF112E"/>
    <w:rsid w:val="00DF16F2"/>
    <w:rsid w:val="00DF17DD"/>
    <w:rsid w:val="00DF18C5"/>
    <w:rsid w:val="00DF1960"/>
    <w:rsid w:val="00DF1C86"/>
    <w:rsid w:val="00DF250C"/>
    <w:rsid w:val="00DF2658"/>
    <w:rsid w:val="00DF2914"/>
    <w:rsid w:val="00DF317A"/>
    <w:rsid w:val="00DF38CE"/>
    <w:rsid w:val="00DF3996"/>
    <w:rsid w:val="00DF39C7"/>
    <w:rsid w:val="00DF3A88"/>
    <w:rsid w:val="00DF3CC2"/>
    <w:rsid w:val="00DF3CF2"/>
    <w:rsid w:val="00DF42E1"/>
    <w:rsid w:val="00DF4302"/>
    <w:rsid w:val="00DF44C3"/>
    <w:rsid w:val="00DF45BA"/>
    <w:rsid w:val="00DF49D3"/>
    <w:rsid w:val="00DF4B82"/>
    <w:rsid w:val="00DF4CAF"/>
    <w:rsid w:val="00DF4FDD"/>
    <w:rsid w:val="00DF55CE"/>
    <w:rsid w:val="00DF57AD"/>
    <w:rsid w:val="00DF580D"/>
    <w:rsid w:val="00DF5A28"/>
    <w:rsid w:val="00DF5B98"/>
    <w:rsid w:val="00DF6054"/>
    <w:rsid w:val="00DF6D04"/>
    <w:rsid w:val="00DF717A"/>
    <w:rsid w:val="00DF7486"/>
    <w:rsid w:val="00DF7525"/>
    <w:rsid w:val="00DF754E"/>
    <w:rsid w:val="00DF784A"/>
    <w:rsid w:val="00DF7992"/>
    <w:rsid w:val="00DF7AF0"/>
    <w:rsid w:val="00DF7E35"/>
    <w:rsid w:val="00DF7EDE"/>
    <w:rsid w:val="00DF7FA4"/>
    <w:rsid w:val="00E0003B"/>
    <w:rsid w:val="00E0025E"/>
    <w:rsid w:val="00E00496"/>
    <w:rsid w:val="00E005F9"/>
    <w:rsid w:val="00E0068C"/>
    <w:rsid w:val="00E00AF7"/>
    <w:rsid w:val="00E00C67"/>
    <w:rsid w:val="00E00D4F"/>
    <w:rsid w:val="00E0104E"/>
    <w:rsid w:val="00E010A8"/>
    <w:rsid w:val="00E0118E"/>
    <w:rsid w:val="00E01297"/>
    <w:rsid w:val="00E01563"/>
    <w:rsid w:val="00E01669"/>
    <w:rsid w:val="00E016E1"/>
    <w:rsid w:val="00E01A7E"/>
    <w:rsid w:val="00E01A80"/>
    <w:rsid w:val="00E021FF"/>
    <w:rsid w:val="00E0253F"/>
    <w:rsid w:val="00E025E3"/>
    <w:rsid w:val="00E02834"/>
    <w:rsid w:val="00E02845"/>
    <w:rsid w:val="00E02940"/>
    <w:rsid w:val="00E02970"/>
    <w:rsid w:val="00E02A01"/>
    <w:rsid w:val="00E02AEC"/>
    <w:rsid w:val="00E032A5"/>
    <w:rsid w:val="00E033E3"/>
    <w:rsid w:val="00E03584"/>
    <w:rsid w:val="00E035B2"/>
    <w:rsid w:val="00E03A17"/>
    <w:rsid w:val="00E03A65"/>
    <w:rsid w:val="00E03B52"/>
    <w:rsid w:val="00E03C81"/>
    <w:rsid w:val="00E03C8E"/>
    <w:rsid w:val="00E03CA0"/>
    <w:rsid w:val="00E047E2"/>
    <w:rsid w:val="00E048D5"/>
    <w:rsid w:val="00E04939"/>
    <w:rsid w:val="00E04A57"/>
    <w:rsid w:val="00E04AB5"/>
    <w:rsid w:val="00E04C9E"/>
    <w:rsid w:val="00E04EF6"/>
    <w:rsid w:val="00E04FB4"/>
    <w:rsid w:val="00E0515E"/>
    <w:rsid w:val="00E051E7"/>
    <w:rsid w:val="00E0526F"/>
    <w:rsid w:val="00E055B3"/>
    <w:rsid w:val="00E05688"/>
    <w:rsid w:val="00E0592A"/>
    <w:rsid w:val="00E059D3"/>
    <w:rsid w:val="00E05CE3"/>
    <w:rsid w:val="00E05E88"/>
    <w:rsid w:val="00E0622E"/>
    <w:rsid w:val="00E06BE2"/>
    <w:rsid w:val="00E06DBD"/>
    <w:rsid w:val="00E06F72"/>
    <w:rsid w:val="00E07003"/>
    <w:rsid w:val="00E07166"/>
    <w:rsid w:val="00E07331"/>
    <w:rsid w:val="00E07800"/>
    <w:rsid w:val="00E07E85"/>
    <w:rsid w:val="00E100C6"/>
    <w:rsid w:val="00E105FB"/>
    <w:rsid w:val="00E1075D"/>
    <w:rsid w:val="00E107B8"/>
    <w:rsid w:val="00E10805"/>
    <w:rsid w:val="00E10861"/>
    <w:rsid w:val="00E10C40"/>
    <w:rsid w:val="00E10E31"/>
    <w:rsid w:val="00E10EA8"/>
    <w:rsid w:val="00E1125C"/>
    <w:rsid w:val="00E11348"/>
    <w:rsid w:val="00E113E8"/>
    <w:rsid w:val="00E11BD2"/>
    <w:rsid w:val="00E11CCA"/>
    <w:rsid w:val="00E11CF4"/>
    <w:rsid w:val="00E11E80"/>
    <w:rsid w:val="00E12561"/>
    <w:rsid w:val="00E1260C"/>
    <w:rsid w:val="00E1266B"/>
    <w:rsid w:val="00E1286A"/>
    <w:rsid w:val="00E12E78"/>
    <w:rsid w:val="00E12F27"/>
    <w:rsid w:val="00E12FF2"/>
    <w:rsid w:val="00E13031"/>
    <w:rsid w:val="00E1316E"/>
    <w:rsid w:val="00E13C5F"/>
    <w:rsid w:val="00E13E6D"/>
    <w:rsid w:val="00E13FA8"/>
    <w:rsid w:val="00E13FAF"/>
    <w:rsid w:val="00E140CB"/>
    <w:rsid w:val="00E14606"/>
    <w:rsid w:val="00E1460F"/>
    <w:rsid w:val="00E14A04"/>
    <w:rsid w:val="00E14C87"/>
    <w:rsid w:val="00E14EE0"/>
    <w:rsid w:val="00E14FAF"/>
    <w:rsid w:val="00E1536F"/>
    <w:rsid w:val="00E1555E"/>
    <w:rsid w:val="00E15CB0"/>
    <w:rsid w:val="00E15D2D"/>
    <w:rsid w:val="00E16644"/>
    <w:rsid w:val="00E1674D"/>
    <w:rsid w:val="00E16761"/>
    <w:rsid w:val="00E16BC0"/>
    <w:rsid w:val="00E16BEC"/>
    <w:rsid w:val="00E16D8C"/>
    <w:rsid w:val="00E16E8E"/>
    <w:rsid w:val="00E171FE"/>
    <w:rsid w:val="00E1753E"/>
    <w:rsid w:val="00E17BFB"/>
    <w:rsid w:val="00E17D20"/>
    <w:rsid w:val="00E20107"/>
    <w:rsid w:val="00E204B0"/>
    <w:rsid w:val="00E2054C"/>
    <w:rsid w:val="00E20658"/>
    <w:rsid w:val="00E20763"/>
    <w:rsid w:val="00E20858"/>
    <w:rsid w:val="00E20A30"/>
    <w:rsid w:val="00E20A6B"/>
    <w:rsid w:val="00E20C24"/>
    <w:rsid w:val="00E20F63"/>
    <w:rsid w:val="00E2112C"/>
    <w:rsid w:val="00E21274"/>
    <w:rsid w:val="00E213C3"/>
    <w:rsid w:val="00E213EE"/>
    <w:rsid w:val="00E21489"/>
    <w:rsid w:val="00E214D9"/>
    <w:rsid w:val="00E2171E"/>
    <w:rsid w:val="00E21A54"/>
    <w:rsid w:val="00E221A6"/>
    <w:rsid w:val="00E22371"/>
    <w:rsid w:val="00E223DC"/>
    <w:rsid w:val="00E224F7"/>
    <w:rsid w:val="00E22624"/>
    <w:rsid w:val="00E22763"/>
    <w:rsid w:val="00E22AA3"/>
    <w:rsid w:val="00E22E2E"/>
    <w:rsid w:val="00E230C3"/>
    <w:rsid w:val="00E23134"/>
    <w:rsid w:val="00E233DB"/>
    <w:rsid w:val="00E23A12"/>
    <w:rsid w:val="00E23AB4"/>
    <w:rsid w:val="00E23AEA"/>
    <w:rsid w:val="00E23DFD"/>
    <w:rsid w:val="00E24097"/>
    <w:rsid w:val="00E240AB"/>
    <w:rsid w:val="00E2418C"/>
    <w:rsid w:val="00E246E5"/>
    <w:rsid w:val="00E24B94"/>
    <w:rsid w:val="00E24FC9"/>
    <w:rsid w:val="00E25430"/>
    <w:rsid w:val="00E25464"/>
    <w:rsid w:val="00E2568B"/>
    <w:rsid w:val="00E25DC8"/>
    <w:rsid w:val="00E25E3F"/>
    <w:rsid w:val="00E25F69"/>
    <w:rsid w:val="00E25F91"/>
    <w:rsid w:val="00E26419"/>
    <w:rsid w:val="00E268C4"/>
    <w:rsid w:val="00E2692C"/>
    <w:rsid w:val="00E26A77"/>
    <w:rsid w:val="00E26C04"/>
    <w:rsid w:val="00E26E0A"/>
    <w:rsid w:val="00E272B7"/>
    <w:rsid w:val="00E27423"/>
    <w:rsid w:val="00E274E3"/>
    <w:rsid w:val="00E275FF"/>
    <w:rsid w:val="00E277DF"/>
    <w:rsid w:val="00E27C02"/>
    <w:rsid w:val="00E27C81"/>
    <w:rsid w:val="00E27D25"/>
    <w:rsid w:val="00E27FA0"/>
    <w:rsid w:val="00E27FFE"/>
    <w:rsid w:val="00E303BE"/>
    <w:rsid w:val="00E30537"/>
    <w:rsid w:val="00E305BA"/>
    <w:rsid w:val="00E30638"/>
    <w:rsid w:val="00E30FD3"/>
    <w:rsid w:val="00E31252"/>
    <w:rsid w:val="00E31381"/>
    <w:rsid w:val="00E314FB"/>
    <w:rsid w:val="00E31668"/>
    <w:rsid w:val="00E3196C"/>
    <w:rsid w:val="00E31991"/>
    <w:rsid w:val="00E31B17"/>
    <w:rsid w:val="00E32335"/>
    <w:rsid w:val="00E32BA1"/>
    <w:rsid w:val="00E32E01"/>
    <w:rsid w:val="00E33007"/>
    <w:rsid w:val="00E3311C"/>
    <w:rsid w:val="00E3336F"/>
    <w:rsid w:val="00E338DB"/>
    <w:rsid w:val="00E3433E"/>
    <w:rsid w:val="00E3447A"/>
    <w:rsid w:val="00E34529"/>
    <w:rsid w:val="00E34B1D"/>
    <w:rsid w:val="00E35044"/>
    <w:rsid w:val="00E3529A"/>
    <w:rsid w:val="00E35514"/>
    <w:rsid w:val="00E35588"/>
    <w:rsid w:val="00E357A2"/>
    <w:rsid w:val="00E35AAC"/>
    <w:rsid w:val="00E35BCF"/>
    <w:rsid w:val="00E35D74"/>
    <w:rsid w:val="00E35D87"/>
    <w:rsid w:val="00E35E46"/>
    <w:rsid w:val="00E363C0"/>
    <w:rsid w:val="00E36976"/>
    <w:rsid w:val="00E369A4"/>
    <w:rsid w:val="00E36B95"/>
    <w:rsid w:val="00E36BF5"/>
    <w:rsid w:val="00E36FDE"/>
    <w:rsid w:val="00E372A9"/>
    <w:rsid w:val="00E373F7"/>
    <w:rsid w:val="00E3784E"/>
    <w:rsid w:val="00E378B4"/>
    <w:rsid w:val="00E378F3"/>
    <w:rsid w:val="00E40223"/>
    <w:rsid w:val="00E4023B"/>
    <w:rsid w:val="00E40533"/>
    <w:rsid w:val="00E40812"/>
    <w:rsid w:val="00E40E63"/>
    <w:rsid w:val="00E410D1"/>
    <w:rsid w:val="00E41292"/>
    <w:rsid w:val="00E4162D"/>
    <w:rsid w:val="00E4177C"/>
    <w:rsid w:val="00E419A7"/>
    <w:rsid w:val="00E41A06"/>
    <w:rsid w:val="00E41A6C"/>
    <w:rsid w:val="00E41A9A"/>
    <w:rsid w:val="00E41C7D"/>
    <w:rsid w:val="00E41CAD"/>
    <w:rsid w:val="00E41CDD"/>
    <w:rsid w:val="00E41D29"/>
    <w:rsid w:val="00E41E02"/>
    <w:rsid w:val="00E42527"/>
    <w:rsid w:val="00E428BB"/>
    <w:rsid w:val="00E42AD8"/>
    <w:rsid w:val="00E42E63"/>
    <w:rsid w:val="00E43265"/>
    <w:rsid w:val="00E433F4"/>
    <w:rsid w:val="00E436E1"/>
    <w:rsid w:val="00E437D9"/>
    <w:rsid w:val="00E43DF6"/>
    <w:rsid w:val="00E4449A"/>
    <w:rsid w:val="00E446FB"/>
    <w:rsid w:val="00E447A0"/>
    <w:rsid w:val="00E448E8"/>
    <w:rsid w:val="00E44B6E"/>
    <w:rsid w:val="00E44CDF"/>
    <w:rsid w:val="00E44F55"/>
    <w:rsid w:val="00E45238"/>
    <w:rsid w:val="00E453E8"/>
    <w:rsid w:val="00E45416"/>
    <w:rsid w:val="00E45A6E"/>
    <w:rsid w:val="00E462FD"/>
    <w:rsid w:val="00E463D5"/>
    <w:rsid w:val="00E465ED"/>
    <w:rsid w:val="00E4664F"/>
    <w:rsid w:val="00E46A72"/>
    <w:rsid w:val="00E46D4D"/>
    <w:rsid w:val="00E47506"/>
    <w:rsid w:val="00E4754F"/>
    <w:rsid w:val="00E47574"/>
    <w:rsid w:val="00E47852"/>
    <w:rsid w:val="00E47880"/>
    <w:rsid w:val="00E47C25"/>
    <w:rsid w:val="00E47CCF"/>
    <w:rsid w:val="00E47F9A"/>
    <w:rsid w:val="00E503EA"/>
    <w:rsid w:val="00E5046E"/>
    <w:rsid w:val="00E504AF"/>
    <w:rsid w:val="00E50D7A"/>
    <w:rsid w:val="00E50EDF"/>
    <w:rsid w:val="00E5134B"/>
    <w:rsid w:val="00E5145C"/>
    <w:rsid w:val="00E51567"/>
    <w:rsid w:val="00E51876"/>
    <w:rsid w:val="00E51B27"/>
    <w:rsid w:val="00E51EF5"/>
    <w:rsid w:val="00E522CF"/>
    <w:rsid w:val="00E52801"/>
    <w:rsid w:val="00E52940"/>
    <w:rsid w:val="00E537F6"/>
    <w:rsid w:val="00E53FEC"/>
    <w:rsid w:val="00E54017"/>
    <w:rsid w:val="00E540A7"/>
    <w:rsid w:val="00E54683"/>
    <w:rsid w:val="00E546C8"/>
    <w:rsid w:val="00E5473A"/>
    <w:rsid w:val="00E548DB"/>
    <w:rsid w:val="00E54C92"/>
    <w:rsid w:val="00E54E80"/>
    <w:rsid w:val="00E55161"/>
    <w:rsid w:val="00E553AA"/>
    <w:rsid w:val="00E55853"/>
    <w:rsid w:val="00E559C0"/>
    <w:rsid w:val="00E55A2D"/>
    <w:rsid w:val="00E56267"/>
    <w:rsid w:val="00E562DE"/>
    <w:rsid w:val="00E5647E"/>
    <w:rsid w:val="00E568BF"/>
    <w:rsid w:val="00E56ACC"/>
    <w:rsid w:val="00E56B1D"/>
    <w:rsid w:val="00E56C92"/>
    <w:rsid w:val="00E57209"/>
    <w:rsid w:val="00E57376"/>
    <w:rsid w:val="00E574D5"/>
    <w:rsid w:val="00E57593"/>
    <w:rsid w:val="00E575B3"/>
    <w:rsid w:val="00E57A17"/>
    <w:rsid w:val="00E57AE4"/>
    <w:rsid w:val="00E57C77"/>
    <w:rsid w:val="00E57CC2"/>
    <w:rsid w:val="00E57CD2"/>
    <w:rsid w:val="00E57F04"/>
    <w:rsid w:val="00E601AF"/>
    <w:rsid w:val="00E602C0"/>
    <w:rsid w:val="00E60460"/>
    <w:rsid w:val="00E605D3"/>
    <w:rsid w:val="00E607EA"/>
    <w:rsid w:val="00E608F2"/>
    <w:rsid w:val="00E609E9"/>
    <w:rsid w:val="00E60A5C"/>
    <w:rsid w:val="00E60B02"/>
    <w:rsid w:val="00E60CED"/>
    <w:rsid w:val="00E60E40"/>
    <w:rsid w:val="00E60ED3"/>
    <w:rsid w:val="00E6119B"/>
    <w:rsid w:val="00E61532"/>
    <w:rsid w:val="00E61726"/>
    <w:rsid w:val="00E61760"/>
    <w:rsid w:val="00E61901"/>
    <w:rsid w:val="00E61B70"/>
    <w:rsid w:val="00E61E02"/>
    <w:rsid w:val="00E62465"/>
    <w:rsid w:val="00E625FC"/>
    <w:rsid w:val="00E6284D"/>
    <w:rsid w:val="00E62922"/>
    <w:rsid w:val="00E62F18"/>
    <w:rsid w:val="00E62FB8"/>
    <w:rsid w:val="00E6302E"/>
    <w:rsid w:val="00E635A4"/>
    <w:rsid w:val="00E63E34"/>
    <w:rsid w:val="00E64158"/>
    <w:rsid w:val="00E6454B"/>
    <w:rsid w:val="00E64B13"/>
    <w:rsid w:val="00E64C3A"/>
    <w:rsid w:val="00E65165"/>
    <w:rsid w:val="00E65737"/>
    <w:rsid w:val="00E65B55"/>
    <w:rsid w:val="00E65B75"/>
    <w:rsid w:val="00E65BAE"/>
    <w:rsid w:val="00E65CB3"/>
    <w:rsid w:val="00E66257"/>
    <w:rsid w:val="00E66809"/>
    <w:rsid w:val="00E66A31"/>
    <w:rsid w:val="00E66D1D"/>
    <w:rsid w:val="00E67508"/>
    <w:rsid w:val="00E675D5"/>
    <w:rsid w:val="00E6766C"/>
    <w:rsid w:val="00E67675"/>
    <w:rsid w:val="00E67897"/>
    <w:rsid w:val="00E678EC"/>
    <w:rsid w:val="00E67934"/>
    <w:rsid w:val="00E67C76"/>
    <w:rsid w:val="00E67F3C"/>
    <w:rsid w:val="00E7002D"/>
    <w:rsid w:val="00E7050F"/>
    <w:rsid w:val="00E70546"/>
    <w:rsid w:val="00E70562"/>
    <w:rsid w:val="00E705F1"/>
    <w:rsid w:val="00E706CD"/>
    <w:rsid w:val="00E70825"/>
    <w:rsid w:val="00E70F91"/>
    <w:rsid w:val="00E71012"/>
    <w:rsid w:val="00E710C3"/>
    <w:rsid w:val="00E71137"/>
    <w:rsid w:val="00E71195"/>
    <w:rsid w:val="00E713AC"/>
    <w:rsid w:val="00E715ED"/>
    <w:rsid w:val="00E71699"/>
    <w:rsid w:val="00E71A5E"/>
    <w:rsid w:val="00E71B8B"/>
    <w:rsid w:val="00E71C11"/>
    <w:rsid w:val="00E71EEE"/>
    <w:rsid w:val="00E71F56"/>
    <w:rsid w:val="00E72104"/>
    <w:rsid w:val="00E7211C"/>
    <w:rsid w:val="00E7242C"/>
    <w:rsid w:val="00E72A11"/>
    <w:rsid w:val="00E72B26"/>
    <w:rsid w:val="00E72C3B"/>
    <w:rsid w:val="00E72E93"/>
    <w:rsid w:val="00E72EED"/>
    <w:rsid w:val="00E72FDE"/>
    <w:rsid w:val="00E73124"/>
    <w:rsid w:val="00E73217"/>
    <w:rsid w:val="00E732AC"/>
    <w:rsid w:val="00E73660"/>
    <w:rsid w:val="00E73993"/>
    <w:rsid w:val="00E73D26"/>
    <w:rsid w:val="00E73E47"/>
    <w:rsid w:val="00E74575"/>
    <w:rsid w:val="00E745F9"/>
    <w:rsid w:val="00E7479F"/>
    <w:rsid w:val="00E74A55"/>
    <w:rsid w:val="00E74E46"/>
    <w:rsid w:val="00E75285"/>
    <w:rsid w:val="00E7585D"/>
    <w:rsid w:val="00E75D00"/>
    <w:rsid w:val="00E76135"/>
    <w:rsid w:val="00E762FE"/>
    <w:rsid w:val="00E766C8"/>
    <w:rsid w:val="00E7682E"/>
    <w:rsid w:val="00E76AA5"/>
    <w:rsid w:val="00E76B34"/>
    <w:rsid w:val="00E76B80"/>
    <w:rsid w:val="00E76BCF"/>
    <w:rsid w:val="00E771C0"/>
    <w:rsid w:val="00E77391"/>
    <w:rsid w:val="00E77959"/>
    <w:rsid w:val="00E779A0"/>
    <w:rsid w:val="00E77A6D"/>
    <w:rsid w:val="00E77FEF"/>
    <w:rsid w:val="00E801B1"/>
    <w:rsid w:val="00E80569"/>
    <w:rsid w:val="00E806D6"/>
    <w:rsid w:val="00E80950"/>
    <w:rsid w:val="00E80972"/>
    <w:rsid w:val="00E80CE8"/>
    <w:rsid w:val="00E80D17"/>
    <w:rsid w:val="00E80D87"/>
    <w:rsid w:val="00E80F9C"/>
    <w:rsid w:val="00E80FAE"/>
    <w:rsid w:val="00E81413"/>
    <w:rsid w:val="00E8174C"/>
    <w:rsid w:val="00E82022"/>
    <w:rsid w:val="00E8209D"/>
    <w:rsid w:val="00E822A0"/>
    <w:rsid w:val="00E82315"/>
    <w:rsid w:val="00E82482"/>
    <w:rsid w:val="00E826A6"/>
    <w:rsid w:val="00E82942"/>
    <w:rsid w:val="00E82BA8"/>
    <w:rsid w:val="00E82D77"/>
    <w:rsid w:val="00E830A5"/>
    <w:rsid w:val="00E83494"/>
    <w:rsid w:val="00E83496"/>
    <w:rsid w:val="00E835BF"/>
    <w:rsid w:val="00E83BB0"/>
    <w:rsid w:val="00E83DF0"/>
    <w:rsid w:val="00E83E1F"/>
    <w:rsid w:val="00E8412B"/>
    <w:rsid w:val="00E8423A"/>
    <w:rsid w:val="00E8431E"/>
    <w:rsid w:val="00E84660"/>
    <w:rsid w:val="00E84B77"/>
    <w:rsid w:val="00E84C34"/>
    <w:rsid w:val="00E84E3C"/>
    <w:rsid w:val="00E852B6"/>
    <w:rsid w:val="00E856C8"/>
    <w:rsid w:val="00E85791"/>
    <w:rsid w:val="00E85B39"/>
    <w:rsid w:val="00E85B9D"/>
    <w:rsid w:val="00E85BC4"/>
    <w:rsid w:val="00E85BDD"/>
    <w:rsid w:val="00E85D91"/>
    <w:rsid w:val="00E85DEB"/>
    <w:rsid w:val="00E85E22"/>
    <w:rsid w:val="00E86051"/>
    <w:rsid w:val="00E86238"/>
    <w:rsid w:val="00E8632F"/>
    <w:rsid w:val="00E8633C"/>
    <w:rsid w:val="00E86549"/>
    <w:rsid w:val="00E86858"/>
    <w:rsid w:val="00E8686D"/>
    <w:rsid w:val="00E86896"/>
    <w:rsid w:val="00E86A64"/>
    <w:rsid w:val="00E86B74"/>
    <w:rsid w:val="00E86CC8"/>
    <w:rsid w:val="00E87224"/>
    <w:rsid w:val="00E87709"/>
    <w:rsid w:val="00E87770"/>
    <w:rsid w:val="00E8777A"/>
    <w:rsid w:val="00E877C9"/>
    <w:rsid w:val="00E87C5F"/>
    <w:rsid w:val="00E87D3E"/>
    <w:rsid w:val="00E87E34"/>
    <w:rsid w:val="00E90747"/>
    <w:rsid w:val="00E907F5"/>
    <w:rsid w:val="00E90964"/>
    <w:rsid w:val="00E90EF5"/>
    <w:rsid w:val="00E91271"/>
    <w:rsid w:val="00E913F9"/>
    <w:rsid w:val="00E9169D"/>
    <w:rsid w:val="00E91977"/>
    <w:rsid w:val="00E91B0E"/>
    <w:rsid w:val="00E91B91"/>
    <w:rsid w:val="00E91D3A"/>
    <w:rsid w:val="00E91DBE"/>
    <w:rsid w:val="00E92577"/>
    <w:rsid w:val="00E9286E"/>
    <w:rsid w:val="00E92DEC"/>
    <w:rsid w:val="00E92EB4"/>
    <w:rsid w:val="00E9324E"/>
    <w:rsid w:val="00E9325D"/>
    <w:rsid w:val="00E93977"/>
    <w:rsid w:val="00E93A78"/>
    <w:rsid w:val="00E940A8"/>
    <w:rsid w:val="00E940AB"/>
    <w:rsid w:val="00E9452D"/>
    <w:rsid w:val="00E94A34"/>
    <w:rsid w:val="00E94A5B"/>
    <w:rsid w:val="00E94B96"/>
    <w:rsid w:val="00E94EB5"/>
    <w:rsid w:val="00E95519"/>
    <w:rsid w:val="00E955DD"/>
    <w:rsid w:val="00E9597E"/>
    <w:rsid w:val="00E95FBF"/>
    <w:rsid w:val="00E964B6"/>
    <w:rsid w:val="00E9651F"/>
    <w:rsid w:val="00E9655E"/>
    <w:rsid w:val="00E966AC"/>
    <w:rsid w:val="00E966C5"/>
    <w:rsid w:val="00E96769"/>
    <w:rsid w:val="00E96A22"/>
    <w:rsid w:val="00E96AFA"/>
    <w:rsid w:val="00E96BF6"/>
    <w:rsid w:val="00E96DDD"/>
    <w:rsid w:val="00E96E45"/>
    <w:rsid w:val="00E96EA7"/>
    <w:rsid w:val="00E97160"/>
    <w:rsid w:val="00E9745B"/>
    <w:rsid w:val="00E976EA"/>
    <w:rsid w:val="00E976F5"/>
    <w:rsid w:val="00E97AAD"/>
    <w:rsid w:val="00E97B89"/>
    <w:rsid w:val="00EA018C"/>
    <w:rsid w:val="00EA01E7"/>
    <w:rsid w:val="00EA02B5"/>
    <w:rsid w:val="00EA0B05"/>
    <w:rsid w:val="00EA0B6B"/>
    <w:rsid w:val="00EA0E1D"/>
    <w:rsid w:val="00EA0EB9"/>
    <w:rsid w:val="00EA0FF8"/>
    <w:rsid w:val="00EA1621"/>
    <w:rsid w:val="00EA17B7"/>
    <w:rsid w:val="00EA1AB7"/>
    <w:rsid w:val="00EA2394"/>
    <w:rsid w:val="00EA25BA"/>
    <w:rsid w:val="00EA25DF"/>
    <w:rsid w:val="00EA2747"/>
    <w:rsid w:val="00EA2AA6"/>
    <w:rsid w:val="00EA2D20"/>
    <w:rsid w:val="00EA2EBD"/>
    <w:rsid w:val="00EA2F27"/>
    <w:rsid w:val="00EA3438"/>
    <w:rsid w:val="00EA3453"/>
    <w:rsid w:val="00EA3748"/>
    <w:rsid w:val="00EA377A"/>
    <w:rsid w:val="00EA3A2B"/>
    <w:rsid w:val="00EA3C8A"/>
    <w:rsid w:val="00EA3F53"/>
    <w:rsid w:val="00EA4198"/>
    <w:rsid w:val="00EA43E8"/>
    <w:rsid w:val="00EA445C"/>
    <w:rsid w:val="00EA4858"/>
    <w:rsid w:val="00EA488B"/>
    <w:rsid w:val="00EA4995"/>
    <w:rsid w:val="00EA4CC2"/>
    <w:rsid w:val="00EA4DD1"/>
    <w:rsid w:val="00EA4F4E"/>
    <w:rsid w:val="00EA509B"/>
    <w:rsid w:val="00EA5124"/>
    <w:rsid w:val="00EA51BE"/>
    <w:rsid w:val="00EA5265"/>
    <w:rsid w:val="00EA5412"/>
    <w:rsid w:val="00EA562F"/>
    <w:rsid w:val="00EA5862"/>
    <w:rsid w:val="00EA6022"/>
    <w:rsid w:val="00EA60BC"/>
    <w:rsid w:val="00EA6259"/>
    <w:rsid w:val="00EA6581"/>
    <w:rsid w:val="00EA65F4"/>
    <w:rsid w:val="00EA6711"/>
    <w:rsid w:val="00EA6A4B"/>
    <w:rsid w:val="00EA6D3E"/>
    <w:rsid w:val="00EA6E78"/>
    <w:rsid w:val="00EA750F"/>
    <w:rsid w:val="00EA76C5"/>
    <w:rsid w:val="00EA78D0"/>
    <w:rsid w:val="00EA7960"/>
    <w:rsid w:val="00EA7B40"/>
    <w:rsid w:val="00EA7C85"/>
    <w:rsid w:val="00EB0074"/>
    <w:rsid w:val="00EB01C0"/>
    <w:rsid w:val="00EB08C7"/>
    <w:rsid w:val="00EB0A03"/>
    <w:rsid w:val="00EB0C89"/>
    <w:rsid w:val="00EB1A59"/>
    <w:rsid w:val="00EB1AF3"/>
    <w:rsid w:val="00EB1D50"/>
    <w:rsid w:val="00EB204B"/>
    <w:rsid w:val="00EB246E"/>
    <w:rsid w:val="00EB270D"/>
    <w:rsid w:val="00EB276E"/>
    <w:rsid w:val="00EB29FA"/>
    <w:rsid w:val="00EB2CBE"/>
    <w:rsid w:val="00EB2CCF"/>
    <w:rsid w:val="00EB34D5"/>
    <w:rsid w:val="00EB35CA"/>
    <w:rsid w:val="00EB3763"/>
    <w:rsid w:val="00EB3880"/>
    <w:rsid w:val="00EB398C"/>
    <w:rsid w:val="00EB3B1B"/>
    <w:rsid w:val="00EB3F66"/>
    <w:rsid w:val="00EB4483"/>
    <w:rsid w:val="00EB45BA"/>
    <w:rsid w:val="00EB460F"/>
    <w:rsid w:val="00EB49AB"/>
    <w:rsid w:val="00EB49D7"/>
    <w:rsid w:val="00EB4B15"/>
    <w:rsid w:val="00EB51B8"/>
    <w:rsid w:val="00EB55DE"/>
    <w:rsid w:val="00EB5605"/>
    <w:rsid w:val="00EB582B"/>
    <w:rsid w:val="00EB5B74"/>
    <w:rsid w:val="00EB5B7A"/>
    <w:rsid w:val="00EB606B"/>
    <w:rsid w:val="00EB6258"/>
    <w:rsid w:val="00EB6384"/>
    <w:rsid w:val="00EB639C"/>
    <w:rsid w:val="00EB6526"/>
    <w:rsid w:val="00EB6705"/>
    <w:rsid w:val="00EB68E8"/>
    <w:rsid w:val="00EB6BEC"/>
    <w:rsid w:val="00EB6C69"/>
    <w:rsid w:val="00EB6F31"/>
    <w:rsid w:val="00EB703F"/>
    <w:rsid w:val="00EB7147"/>
    <w:rsid w:val="00EB77C0"/>
    <w:rsid w:val="00EB7ECB"/>
    <w:rsid w:val="00EB7FD5"/>
    <w:rsid w:val="00EC00B3"/>
    <w:rsid w:val="00EC00CB"/>
    <w:rsid w:val="00EC0259"/>
    <w:rsid w:val="00EC045C"/>
    <w:rsid w:val="00EC06FB"/>
    <w:rsid w:val="00EC0748"/>
    <w:rsid w:val="00EC0AD7"/>
    <w:rsid w:val="00EC0F99"/>
    <w:rsid w:val="00EC1163"/>
    <w:rsid w:val="00EC1390"/>
    <w:rsid w:val="00EC1440"/>
    <w:rsid w:val="00EC1AA1"/>
    <w:rsid w:val="00EC1AF9"/>
    <w:rsid w:val="00EC1B1B"/>
    <w:rsid w:val="00EC1F09"/>
    <w:rsid w:val="00EC262A"/>
    <w:rsid w:val="00EC272C"/>
    <w:rsid w:val="00EC29DE"/>
    <w:rsid w:val="00EC2A6A"/>
    <w:rsid w:val="00EC2B0D"/>
    <w:rsid w:val="00EC2BB5"/>
    <w:rsid w:val="00EC2BE9"/>
    <w:rsid w:val="00EC2E02"/>
    <w:rsid w:val="00EC3ADA"/>
    <w:rsid w:val="00EC4059"/>
    <w:rsid w:val="00EC40C5"/>
    <w:rsid w:val="00EC413D"/>
    <w:rsid w:val="00EC427D"/>
    <w:rsid w:val="00EC42F9"/>
    <w:rsid w:val="00EC4434"/>
    <w:rsid w:val="00EC4441"/>
    <w:rsid w:val="00EC46FC"/>
    <w:rsid w:val="00EC48D2"/>
    <w:rsid w:val="00EC4CF6"/>
    <w:rsid w:val="00EC4E4E"/>
    <w:rsid w:val="00EC4F59"/>
    <w:rsid w:val="00EC5060"/>
    <w:rsid w:val="00EC50E0"/>
    <w:rsid w:val="00EC511F"/>
    <w:rsid w:val="00EC51BE"/>
    <w:rsid w:val="00EC5220"/>
    <w:rsid w:val="00EC5BB0"/>
    <w:rsid w:val="00EC5EF3"/>
    <w:rsid w:val="00EC607E"/>
    <w:rsid w:val="00EC615F"/>
    <w:rsid w:val="00EC6390"/>
    <w:rsid w:val="00EC6451"/>
    <w:rsid w:val="00EC66C7"/>
    <w:rsid w:val="00EC6B22"/>
    <w:rsid w:val="00EC6EF1"/>
    <w:rsid w:val="00EC707B"/>
    <w:rsid w:val="00EC74B3"/>
    <w:rsid w:val="00EC74BF"/>
    <w:rsid w:val="00EC7A5F"/>
    <w:rsid w:val="00EC7BFF"/>
    <w:rsid w:val="00EC7E01"/>
    <w:rsid w:val="00EC7F81"/>
    <w:rsid w:val="00ED0077"/>
    <w:rsid w:val="00ED0201"/>
    <w:rsid w:val="00ED0732"/>
    <w:rsid w:val="00ED0825"/>
    <w:rsid w:val="00ED0B93"/>
    <w:rsid w:val="00ED0E9B"/>
    <w:rsid w:val="00ED146A"/>
    <w:rsid w:val="00ED14BB"/>
    <w:rsid w:val="00ED1722"/>
    <w:rsid w:val="00ED1AAE"/>
    <w:rsid w:val="00ED1D2C"/>
    <w:rsid w:val="00ED1DE8"/>
    <w:rsid w:val="00ED1E74"/>
    <w:rsid w:val="00ED1EC0"/>
    <w:rsid w:val="00ED2288"/>
    <w:rsid w:val="00ED252F"/>
    <w:rsid w:val="00ED2E19"/>
    <w:rsid w:val="00ED3B88"/>
    <w:rsid w:val="00ED3C85"/>
    <w:rsid w:val="00ED3EC0"/>
    <w:rsid w:val="00ED40FB"/>
    <w:rsid w:val="00ED42FA"/>
    <w:rsid w:val="00ED4566"/>
    <w:rsid w:val="00ED4815"/>
    <w:rsid w:val="00ED4F91"/>
    <w:rsid w:val="00ED51A1"/>
    <w:rsid w:val="00ED5300"/>
    <w:rsid w:val="00ED5693"/>
    <w:rsid w:val="00ED5A47"/>
    <w:rsid w:val="00ED5C28"/>
    <w:rsid w:val="00ED5DD7"/>
    <w:rsid w:val="00ED62DE"/>
    <w:rsid w:val="00ED6949"/>
    <w:rsid w:val="00ED6A49"/>
    <w:rsid w:val="00ED6DB3"/>
    <w:rsid w:val="00ED6E3F"/>
    <w:rsid w:val="00ED6E70"/>
    <w:rsid w:val="00ED7032"/>
    <w:rsid w:val="00ED756A"/>
    <w:rsid w:val="00ED75F7"/>
    <w:rsid w:val="00ED761B"/>
    <w:rsid w:val="00ED769C"/>
    <w:rsid w:val="00ED7898"/>
    <w:rsid w:val="00ED7976"/>
    <w:rsid w:val="00ED7983"/>
    <w:rsid w:val="00ED7A6F"/>
    <w:rsid w:val="00ED7BEA"/>
    <w:rsid w:val="00ED7E77"/>
    <w:rsid w:val="00EE03A8"/>
    <w:rsid w:val="00EE05F2"/>
    <w:rsid w:val="00EE0791"/>
    <w:rsid w:val="00EE08FB"/>
    <w:rsid w:val="00EE0A31"/>
    <w:rsid w:val="00EE0C95"/>
    <w:rsid w:val="00EE0F86"/>
    <w:rsid w:val="00EE10F9"/>
    <w:rsid w:val="00EE125D"/>
    <w:rsid w:val="00EE14CB"/>
    <w:rsid w:val="00EE17A5"/>
    <w:rsid w:val="00EE1971"/>
    <w:rsid w:val="00EE1AA3"/>
    <w:rsid w:val="00EE1E12"/>
    <w:rsid w:val="00EE2220"/>
    <w:rsid w:val="00EE2303"/>
    <w:rsid w:val="00EE2392"/>
    <w:rsid w:val="00EE255E"/>
    <w:rsid w:val="00EE28AD"/>
    <w:rsid w:val="00EE28DA"/>
    <w:rsid w:val="00EE2985"/>
    <w:rsid w:val="00EE2A0C"/>
    <w:rsid w:val="00EE2A1B"/>
    <w:rsid w:val="00EE2AEB"/>
    <w:rsid w:val="00EE2B90"/>
    <w:rsid w:val="00EE2C64"/>
    <w:rsid w:val="00EE2C91"/>
    <w:rsid w:val="00EE2EF8"/>
    <w:rsid w:val="00EE2FE2"/>
    <w:rsid w:val="00EE30E0"/>
    <w:rsid w:val="00EE321F"/>
    <w:rsid w:val="00EE34E2"/>
    <w:rsid w:val="00EE3609"/>
    <w:rsid w:val="00EE3E64"/>
    <w:rsid w:val="00EE3F7A"/>
    <w:rsid w:val="00EE4726"/>
    <w:rsid w:val="00EE484E"/>
    <w:rsid w:val="00EE4C2A"/>
    <w:rsid w:val="00EE4E58"/>
    <w:rsid w:val="00EE4F99"/>
    <w:rsid w:val="00EE50A4"/>
    <w:rsid w:val="00EE516E"/>
    <w:rsid w:val="00EE51F6"/>
    <w:rsid w:val="00EE5329"/>
    <w:rsid w:val="00EE548B"/>
    <w:rsid w:val="00EE54FA"/>
    <w:rsid w:val="00EE5776"/>
    <w:rsid w:val="00EE59FC"/>
    <w:rsid w:val="00EE5A2E"/>
    <w:rsid w:val="00EE5B03"/>
    <w:rsid w:val="00EE5F12"/>
    <w:rsid w:val="00EE6192"/>
    <w:rsid w:val="00EE633A"/>
    <w:rsid w:val="00EE65EB"/>
    <w:rsid w:val="00EE67AB"/>
    <w:rsid w:val="00EE6BB6"/>
    <w:rsid w:val="00EE6C3F"/>
    <w:rsid w:val="00EE6DC5"/>
    <w:rsid w:val="00EE70C2"/>
    <w:rsid w:val="00EE71CC"/>
    <w:rsid w:val="00EE7224"/>
    <w:rsid w:val="00EE75D5"/>
    <w:rsid w:val="00EE7775"/>
    <w:rsid w:val="00EE7A77"/>
    <w:rsid w:val="00EE7AA9"/>
    <w:rsid w:val="00EE7F4F"/>
    <w:rsid w:val="00EE7F9C"/>
    <w:rsid w:val="00EF030F"/>
    <w:rsid w:val="00EF0684"/>
    <w:rsid w:val="00EF074A"/>
    <w:rsid w:val="00EF0989"/>
    <w:rsid w:val="00EF0A31"/>
    <w:rsid w:val="00EF0C5A"/>
    <w:rsid w:val="00EF0DA9"/>
    <w:rsid w:val="00EF0EA2"/>
    <w:rsid w:val="00EF1054"/>
    <w:rsid w:val="00EF10E8"/>
    <w:rsid w:val="00EF1849"/>
    <w:rsid w:val="00EF189B"/>
    <w:rsid w:val="00EF1B3D"/>
    <w:rsid w:val="00EF1C8C"/>
    <w:rsid w:val="00EF1E07"/>
    <w:rsid w:val="00EF20F4"/>
    <w:rsid w:val="00EF219E"/>
    <w:rsid w:val="00EF2452"/>
    <w:rsid w:val="00EF2C70"/>
    <w:rsid w:val="00EF2D37"/>
    <w:rsid w:val="00EF2E9E"/>
    <w:rsid w:val="00EF2F40"/>
    <w:rsid w:val="00EF3315"/>
    <w:rsid w:val="00EF3544"/>
    <w:rsid w:val="00EF369C"/>
    <w:rsid w:val="00EF3779"/>
    <w:rsid w:val="00EF3992"/>
    <w:rsid w:val="00EF42CE"/>
    <w:rsid w:val="00EF49EB"/>
    <w:rsid w:val="00EF4C97"/>
    <w:rsid w:val="00EF4CDF"/>
    <w:rsid w:val="00EF4DC8"/>
    <w:rsid w:val="00EF4E5D"/>
    <w:rsid w:val="00EF518A"/>
    <w:rsid w:val="00EF53E2"/>
    <w:rsid w:val="00EF575C"/>
    <w:rsid w:val="00EF57A3"/>
    <w:rsid w:val="00EF5B02"/>
    <w:rsid w:val="00EF5B90"/>
    <w:rsid w:val="00EF5C08"/>
    <w:rsid w:val="00EF5DAC"/>
    <w:rsid w:val="00EF5DEA"/>
    <w:rsid w:val="00EF5DFE"/>
    <w:rsid w:val="00EF60F4"/>
    <w:rsid w:val="00EF620B"/>
    <w:rsid w:val="00EF64B2"/>
    <w:rsid w:val="00EF67F1"/>
    <w:rsid w:val="00EF6891"/>
    <w:rsid w:val="00EF6B01"/>
    <w:rsid w:val="00EF6E09"/>
    <w:rsid w:val="00EF7093"/>
    <w:rsid w:val="00EF70C9"/>
    <w:rsid w:val="00EF74AD"/>
    <w:rsid w:val="00EF765F"/>
    <w:rsid w:val="00EF7724"/>
    <w:rsid w:val="00EF7A24"/>
    <w:rsid w:val="00EF7E8C"/>
    <w:rsid w:val="00F00249"/>
    <w:rsid w:val="00F00464"/>
    <w:rsid w:val="00F004BC"/>
    <w:rsid w:val="00F00603"/>
    <w:rsid w:val="00F00947"/>
    <w:rsid w:val="00F00F25"/>
    <w:rsid w:val="00F0111E"/>
    <w:rsid w:val="00F01256"/>
    <w:rsid w:val="00F013DC"/>
    <w:rsid w:val="00F01468"/>
    <w:rsid w:val="00F0193C"/>
    <w:rsid w:val="00F01B5C"/>
    <w:rsid w:val="00F01BF1"/>
    <w:rsid w:val="00F01CFF"/>
    <w:rsid w:val="00F01DB1"/>
    <w:rsid w:val="00F01FFB"/>
    <w:rsid w:val="00F02017"/>
    <w:rsid w:val="00F023AC"/>
    <w:rsid w:val="00F02A94"/>
    <w:rsid w:val="00F02BD6"/>
    <w:rsid w:val="00F02C14"/>
    <w:rsid w:val="00F0309C"/>
    <w:rsid w:val="00F033A4"/>
    <w:rsid w:val="00F037BF"/>
    <w:rsid w:val="00F03861"/>
    <w:rsid w:val="00F03C95"/>
    <w:rsid w:val="00F04402"/>
    <w:rsid w:val="00F045F1"/>
    <w:rsid w:val="00F04A54"/>
    <w:rsid w:val="00F04AF2"/>
    <w:rsid w:val="00F04CB1"/>
    <w:rsid w:val="00F05507"/>
    <w:rsid w:val="00F0556D"/>
    <w:rsid w:val="00F05828"/>
    <w:rsid w:val="00F05EA4"/>
    <w:rsid w:val="00F0614E"/>
    <w:rsid w:val="00F0616D"/>
    <w:rsid w:val="00F06172"/>
    <w:rsid w:val="00F062BF"/>
    <w:rsid w:val="00F062FF"/>
    <w:rsid w:val="00F066CE"/>
    <w:rsid w:val="00F073EE"/>
    <w:rsid w:val="00F07562"/>
    <w:rsid w:val="00F07650"/>
    <w:rsid w:val="00F07A5D"/>
    <w:rsid w:val="00F07A62"/>
    <w:rsid w:val="00F07C7A"/>
    <w:rsid w:val="00F07DE5"/>
    <w:rsid w:val="00F1011F"/>
    <w:rsid w:val="00F103A5"/>
    <w:rsid w:val="00F10602"/>
    <w:rsid w:val="00F10A9A"/>
    <w:rsid w:val="00F111F5"/>
    <w:rsid w:val="00F1123A"/>
    <w:rsid w:val="00F11B3B"/>
    <w:rsid w:val="00F11FE8"/>
    <w:rsid w:val="00F11FFF"/>
    <w:rsid w:val="00F122B3"/>
    <w:rsid w:val="00F1250F"/>
    <w:rsid w:val="00F12948"/>
    <w:rsid w:val="00F12C0B"/>
    <w:rsid w:val="00F130EB"/>
    <w:rsid w:val="00F1317A"/>
    <w:rsid w:val="00F131E4"/>
    <w:rsid w:val="00F1326A"/>
    <w:rsid w:val="00F13359"/>
    <w:rsid w:val="00F134B6"/>
    <w:rsid w:val="00F13563"/>
    <w:rsid w:val="00F1401E"/>
    <w:rsid w:val="00F1405A"/>
    <w:rsid w:val="00F141E8"/>
    <w:rsid w:val="00F1420B"/>
    <w:rsid w:val="00F14791"/>
    <w:rsid w:val="00F14A21"/>
    <w:rsid w:val="00F14AE1"/>
    <w:rsid w:val="00F14C79"/>
    <w:rsid w:val="00F150A1"/>
    <w:rsid w:val="00F152A7"/>
    <w:rsid w:val="00F1554F"/>
    <w:rsid w:val="00F158B0"/>
    <w:rsid w:val="00F15925"/>
    <w:rsid w:val="00F15E15"/>
    <w:rsid w:val="00F15EE9"/>
    <w:rsid w:val="00F15F78"/>
    <w:rsid w:val="00F1622E"/>
    <w:rsid w:val="00F165AC"/>
    <w:rsid w:val="00F1688C"/>
    <w:rsid w:val="00F16D9C"/>
    <w:rsid w:val="00F16DDA"/>
    <w:rsid w:val="00F171C1"/>
    <w:rsid w:val="00F175A3"/>
    <w:rsid w:val="00F17717"/>
    <w:rsid w:val="00F17885"/>
    <w:rsid w:val="00F17BA4"/>
    <w:rsid w:val="00F17D2A"/>
    <w:rsid w:val="00F17E6A"/>
    <w:rsid w:val="00F20981"/>
    <w:rsid w:val="00F20B1D"/>
    <w:rsid w:val="00F20C67"/>
    <w:rsid w:val="00F210E0"/>
    <w:rsid w:val="00F210FE"/>
    <w:rsid w:val="00F21304"/>
    <w:rsid w:val="00F21628"/>
    <w:rsid w:val="00F2181F"/>
    <w:rsid w:val="00F220F6"/>
    <w:rsid w:val="00F2214D"/>
    <w:rsid w:val="00F221C4"/>
    <w:rsid w:val="00F2245B"/>
    <w:rsid w:val="00F224CD"/>
    <w:rsid w:val="00F227C2"/>
    <w:rsid w:val="00F22C07"/>
    <w:rsid w:val="00F22C3B"/>
    <w:rsid w:val="00F22DE5"/>
    <w:rsid w:val="00F22EAC"/>
    <w:rsid w:val="00F23050"/>
    <w:rsid w:val="00F23198"/>
    <w:rsid w:val="00F2338E"/>
    <w:rsid w:val="00F236AC"/>
    <w:rsid w:val="00F23B8E"/>
    <w:rsid w:val="00F23CD9"/>
    <w:rsid w:val="00F23E0F"/>
    <w:rsid w:val="00F24196"/>
    <w:rsid w:val="00F242AB"/>
    <w:rsid w:val="00F248B7"/>
    <w:rsid w:val="00F24AA2"/>
    <w:rsid w:val="00F24B9A"/>
    <w:rsid w:val="00F24BA4"/>
    <w:rsid w:val="00F24BD7"/>
    <w:rsid w:val="00F24E17"/>
    <w:rsid w:val="00F25181"/>
    <w:rsid w:val="00F2526F"/>
    <w:rsid w:val="00F254B6"/>
    <w:rsid w:val="00F2551A"/>
    <w:rsid w:val="00F25677"/>
    <w:rsid w:val="00F2592D"/>
    <w:rsid w:val="00F25949"/>
    <w:rsid w:val="00F25973"/>
    <w:rsid w:val="00F26146"/>
    <w:rsid w:val="00F26669"/>
    <w:rsid w:val="00F26895"/>
    <w:rsid w:val="00F26946"/>
    <w:rsid w:val="00F26BE0"/>
    <w:rsid w:val="00F26CFB"/>
    <w:rsid w:val="00F26ED5"/>
    <w:rsid w:val="00F27048"/>
    <w:rsid w:val="00F270DE"/>
    <w:rsid w:val="00F274A4"/>
    <w:rsid w:val="00F274C9"/>
    <w:rsid w:val="00F27F39"/>
    <w:rsid w:val="00F27F67"/>
    <w:rsid w:val="00F301F5"/>
    <w:rsid w:val="00F306FA"/>
    <w:rsid w:val="00F30D03"/>
    <w:rsid w:val="00F30D8A"/>
    <w:rsid w:val="00F3149D"/>
    <w:rsid w:val="00F31661"/>
    <w:rsid w:val="00F3172C"/>
    <w:rsid w:val="00F31BAF"/>
    <w:rsid w:val="00F31C72"/>
    <w:rsid w:val="00F31D34"/>
    <w:rsid w:val="00F31DEE"/>
    <w:rsid w:val="00F3239B"/>
    <w:rsid w:val="00F323BF"/>
    <w:rsid w:val="00F323CC"/>
    <w:rsid w:val="00F329DA"/>
    <w:rsid w:val="00F32D63"/>
    <w:rsid w:val="00F33260"/>
    <w:rsid w:val="00F33302"/>
    <w:rsid w:val="00F34160"/>
    <w:rsid w:val="00F344C0"/>
    <w:rsid w:val="00F347D7"/>
    <w:rsid w:val="00F34878"/>
    <w:rsid w:val="00F34F4D"/>
    <w:rsid w:val="00F3508A"/>
    <w:rsid w:val="00F350D1"/>
    <w:rsid w:val="00F3521E"/>
    <w:rsid w:val="00F352B6"/>
    <w:rsid w:val="00F35530"/>
    <w:rsid w:val="00F3554E"/>
    <w:rsid w:val="00F35578"/>
    <w:rsid w:val="00F355F6"/>
    <w:rsid w:val="00F35770"/>
    <w:rsid w:val="00F35880"/>
    <w:rsid w:val="00F35E7D"/>
    <w:rsid w:val="00F35FC7"/>
    <w:rsid w:val="00F35FCB"/>
    <w:rsid w:val="00F36482"/>
    <w:rsid w:val="00F36793"/>
    <w:rsid w:val="00F36909"/>
    <w:rsid w:val="00F36F26"/>
    <w:rsid w:val="00F37055"/>
    <w:rsid w:val="00F372D0"/>
    <w:rsid w:val="00F3782D"/>
    <w:rsid w:val="00F37EC8"/>
    <w:rsid w:val="00F37F3C"/>
    <w:rsid w:val="00F403A2"/>
    <w:rsid w:val="00F41240"/>
    <w:rsid w:val="00F41350"/>
    <w:rsid w:val="00F415CA"/>
    <w:rsid w:val="00F4161E"/>
    <w:rsid w:val="00F4172D"/>
    <w:rsid w:val="00F4176D"/>
    <w:rsid w:val="00F41806"/>
    <w:rsid w:val="00F41815"/>
    <w:rsid w:val="00F419FF"/>
    <w:rsid w:val="00F41C24"/>
    <w:rsid w:val="00F423DB"/>
    <w:rsid w:val="00F42443"/>
    <w:rsid w:val="00F42838"/>
    <w:rsid w:val="00F4294D"/>
    <w:rsid w:val="00F42BD7"/>
    <w:rsid w:val="00F430A6"/>
    <w:rsid w:val="00F4314B"/>
    <w:rsid w:val="00F435C0"/>
    <w:rsid w:val="00F437AD"/>
    <w:rsid w:val="00F43821"/>
    <w:rsid w:val="00F43C21"/>
    <w:rsid w:val="00F43EC2"/>
    <w:rsid w:val="00F43F13"/>
    <w:rsid w:val="00F43F94"/>
    <w:rsid w:val="00F44011"/>
    <w:rsid w:val="00F44089"/>
    <w:rsid w:val="00F444CB"/>
    <w:rsid w:val="00F448C0"/>
    <w:rsid w:val="00F44FA7"/>
    <w:rsid w:val="00F4550D"/>
    <w:rsid w:val="00F456AA"/>
    <w:rsid w:val="00F45820"/>
    <w:rsid w:val="00F45D11"/>
    <w:rsid w:val="00F46162"/>
    <w:rsid w:val="00F46199"/>
    <w:rsid w:val="00F46824"/>
    <w:rsid w:val="00F46B32"/>
    <w:rsid w:val="00F46CC2"/>
    <w:rsid w:val="00F46D4E"/>
    <w:rsid w:val="00F46E89"/>
    <w:rsid w:val="00F47037"/>
    <w:rsid w:val="00F47342"/>
    <w:rsid w:val="00F474A8"/>
    <w:rsid w:val="00F47AEB"/>
    <w:rsid w:val="00F47C17"/>
    <w:rsid w:val="00F47CBF"/>
    <w:rsid w:val="00F47F01"/>
    <w:rsid w:val="00F50197"/>
    <w:rsid w:val="00F5029F"/>
    <w:rsid w:val="00F502E6"/>
    <w:rsid w:val="00F50307"/>
    <w:rsid w:val="00F50316"/>
    <w:rsid w:val="00F5044B"/>
    <w:rsid w:val="00F504BF"/>
    <w:rsid w:val="00F50651"/>
    <w:rsid w:val="00F50F1F"/>
    <w:rsid w:val="00F51154"/>
    <w:rsid w:val="00F514EE"/>
    <w:rsid w:val="00F51742"/>
    <w:rsid w:val="00F51C28"/>
    <w:rsid w:val="00F51CE1"/>
    <w:rsid w:val="00F51DD1"/>
    <w:rsid w:val="00F51E13"/>
    <w:rsid w:val="00F5235F"/>
    <w:rsid w:val="00F5242F"/>
    <w:rsid w:val="00F526A2"/>
    <w:rsid w:val="00F5296A"/>
    <w:rsid w:val="00F529BA"/>
    <w:rsid w:val="00F529F9"/>
    <w:rsid w:val="00F52A13"/>
    <w:rsid w:val="00F52A1F"/>
    <w:rsid w:val="00F52DBE"/>
    <w:rsid w:val="00F530E3"/>
    <w:rsid w:val="00F532C5"/>
    <w:rsid w:val="00F539E6"/>
    <w:rsid w:val="00F540D7"/>
    <w:rsid w:val="00F54218"/>
    <w:rsid w:val="00F54390"/>
    <w:rsid w:val="00F54436"/>
    <w:rsid w:val="00F545D7"/>
    <w:rsid w:val="00F54630"/>
    <w:rsid w:val="00F5497C"/>
    <w:rsid w:val="00F54995"/>
    <w:rsid w:val="00F54A21"/>
    <w:rsid w:val="00F54A85"/>
    <w:rsid w:val="00F54CEC"/>
    <w:rsid w:val="00F54DDC"/>
    <w:rsid w:val="00F54FCE"/>
    <w:rsid w:val="00F550A4"/>
    <w:rsid w:val="00F550E6"/>
    <w:rsid w:val="00F551A7"/>
    <w:rsid w:val="00F55977"/>
    <w:rsid w:val="00F55C5E"/>
    <w:rsid w:val="00F55E39"/>
    <w:rsid w:val="00F55FB7"/>
    <w:rsid w:val="00F565B1"/>
    <w:rsid w:val="00F56658"/>
    <w:rsid w:val="00F566E7"/>
    <w:rsid w:val="00F56975"/>
    <w:rsid w:val="00F56B6E"/>
    <w:rsid w:val="00F56CB0"/>
    <w:rsid w:val="00F56CB3"/>
    <w:rsid w:val="00F571F2"/>
    <w:rsid w:val="00F57417"/>
    <w:rsid w:val="00F57641"/>
    <w:rsid w:val="00F57D58"/>
    <w:rsid w:val="00F57E7F"/>
    <w:rsid w:val="00F57F2F"/>
    <w:rsid w:val="00F600E7"/>
    <w:rsid w:val="00F601F9"/>
    <w:rsid w:val="00F60551"/>
    <w:rsid w:val="00F6093A"/>
    <w:rsid w:val="00F60ADA"/>
    <w:rsid w:val="00F60C45"/>
    <w:rsid w:val="00F60ED9"/>
    <w:rsid w:val="00F60F52"/>
    <w:rsid w:val="00F6149C"/>
    <w:rsid w:val="00F6194D"/>
    <w:rsid w:val="00F61A91"/>
    <w:rsid w:val="00F61CFB"/>
    <w:rsid w:val="00F61DFE"/>
    <w:rsid w:val="00F61F07"/>
    <w:rsid w:val="00F61F28"/>
    <w:rsid w:val="00F61FE0"/>
    <w:rsid w:val="00F635CC"/>
    <w:rsid w:val="00F637AA"/>
    <w:rsid w:val="00F63976"/>
    <w:rsid w:val="00F63BC2"/>
    <w:rsid w:val="00F63E47"/>
    <w:rsid w:val="00F643F8"/>
    <w:rsid w:val="00F64412"/>
    <w:rsid w:val="00F64439"/>
    <w:rsid w:val="00F644B9"/>
    <w:rsid w:val="00F647A3"/>
    <w:rsid w:val="00F64981"/>
    <w:rsid w:val="00F649C8"/>
    <w:rsid w:val="00F64B40"/>
    <w:rsid w:val="00F64C5A"/>
    <w:rsid w:val="00F64C61"/>
    <w:rsid w:val="00F64CB7"/>
    <w:rsid w:val="00F64F45"/>
    <w:rsid w:val="00F65057"/>
    <w:rsid w:val="00F651A1"/>
    <w:rsid w:val="00F651CA"/>
    <w:rsid w:val="00F65482"/>
    <w:rsid w:val="00F658F5"/>
    <w:rsid w:val="00F65AD0"/>
    <w:rsid w:val="00F65D8D"/>
    <w:rsid w:val="00F65E85"/>
    <w:rsid w:val="00F65F66"/>
    <w:rsid w:val="00F66714"/>
    <w:rsid w:val="00F66943"/>
    <w:rsid w:val="00F66A85"/>
    <w:rsid w:val="00F66BED"/>
    <w:rsid w:val="00F66D85"/>
    <w:rsid w:val="00F66F31"/>
    <w:rsid w:val="00F66FCD"/>
    <w:rsid w:val="00F6708D"/>
    <w:rsid w:val="00F670CD"/>
    <w:rsid w:val="00F673DD"/>
    <w:rsid w:val="00F673F5"/>
    <w:rsid w:val="00F6762B"/>
    <w:rsid w:val="00F67E7A"/>
    <w:rsid w:val="00F67E83"/>
    <w:rsid w:val="00F67EF5"/>
    <w:rsid w:val="00F700AA"/>
    <w:rsid w:val="00F7010A"/>
    <w:rsid w:val="00F70733"/>
    <w:rsid w:val="00F70C3D"/>
    <w:rsid w:val="00F71183"/>
    <w:rsid w:val="00F715CF"/>
    <w:rsid w:val="00F71677"/>
    <w:rsid w:val="00F717A6"/>
    <w:rsid w:val="00F7182D"/>
    <w:rsid w:val="00F718DD"/>
    <w:rsid w:val="00F71A51"/>
    <w:rsid w:val="00F71AFE"/>
    <w:rsid w:val="00F71CB8"/>
    <w:rsid w:val="00F72266"/>
    <w:rsid w:val="00F722CC"/>
    <w:rsid w:val="00F7241C"/>
    <w:rsid w:val="00F72811"/>
    <w:rsid w:val="00F72B27"/>
    <w:rsid w:val="00F72C50"/>
    <w:rsid w:val="00F72CED"/>
    <w:rsid w:val="00F72DA3"/>
    <w:rsid w:val="00F72F55"/>
    <w:rsid w:val="00F734DB"/>
    <w:rsid w:val="00F73E13"/>
    <w:rsid w:val="00F73ECB"/>
    <w:rsid w:val="00F73F57"/>
    <w:rsid w:val="00F7431A"/>
    <w:rsid w:val="00F743C4"/>
    <w:rsid w:val="00F74497"/>
    <w:rsid w:val="00F747A5"/>
    <w:rsid w:val="00F7485F"/>
    <w:rsid w:val="00F74A7C"/>
    <w:rsid w:val="00F74AEA"/>
    <w:rsid w:val="00F74D5B"/>
    <w:rsid w:val="00F74E18"/>
    <w:rsid w:val="00F7573A"/>
    <w:rsid w:val="00F75A2E"/>
    <w:rsid w:val="00F75C31"/>
    <w:rsid w:val="00F75D53"/>
    <w:rsid w:val="00F75EFF"/>
    <w:rsid w:val="00F75FF5"/>
    <w:rsid w:val="00F7656D"/>
    <w:rsid w:val="00F76AA7"/>
    <w:rsid w:val="00F76D8A"/>
    <w:rsid w:val="00F76EB2"/>
    <w:rsid w:val="00F76F99"/>
    <w:rsid w:val="00F7748D"/>
    <w:rsid w:val="00F775FA"/>
    <w:rsid w:val="00F77904"/>
    <w:rsid w:val="00F77A1B"/>
    <w:rsid w:val="00F77B4D"/>
    <w:rsid w:val="00F77E75"/>
    <w:rsid w:val="00F80021"/>
    <w:rsid w:val="00F805C6"/>
    <w:rsid w:val="00F806D1"/>
    <w:rsid w:val="00F807EC"/>
    <w:rsid w:val="00F80A6A"/>
    <w:rsid w:val="00F80DA2"/>
    <w:rsid w:val="00F80EF1"/>
    <w:rsid w:val="00F811AD"/>
    <w:rsid w:val="00F81578"/>
    <w:rsid w:val="00F816C2"/>
    <w:rsid w:val="00F8199E"/>
    <w:rsid w:val="00F81DD6"/>
    <w:rsid w:val="00F8205D"/>
    <w:rsid w:val="00F8257B"/>
    <w:rsid w:val="00F82778"/>
    <w:rsid w:val="00F8297D"/>
    <w:rsid w:val="00F829B5"/>
    <w:rsid w:val="00F831AD"/>
    <w:rsid w:val="00F83359"/>
    <w:rsid w:val="00F8344E"/>
    <w:rsid w:val="00F83451"/>
    <w:rsid w:val="00F834BA"/>
    <w:rsid w:val="00F83509"/>
    <w:rsid w:val="00F83824"/>
    <w:rsid w:val="00F83A0B"/>
    <w:rsid w:val="00F83AE4"/>
    <w:rsid w:val="00F83F92"/>
    <w:rsid w:val="00F84017"/>
    <w:rsid w:val="00F841AA"/>
    <w:rsid w:val="00F843A0"/>
    <w:rsid w:val="00F84530"/>
    <w:rsid w:val="00F8486E"/>
    <w:rsid w:val="00F84958"/>
    <w:rsid w:val="00F84C83"/>
    <w:rsid w:val="00F85383"/>
    <w:rsid w:val="00F85553"/>
    <w:rsid w:val="00F857BE"/>
    <w:rsid w:val="00F858E1"/>
    <w:rsid w:val="00F85AF4"/>
    <w:rsid w:val="00F85B9A"/>
    <w:rsid w:val="00F85C55"/>
    <w:rsid w:val="00F85C89"/>
    <w:rsid w:val="00F85DA5"/>
    <w:rsid w:val="00F862D8"/>
    <w:rsid w:val="00F863C0"/>
    <w:rsid w:val="00F864C4"/>
    <w:rsid w:val="00F86743"/>
    <w:rsid w:val="00F86C4F"/>
    <w:rsid w:val="00F86C58"/>
    <w:rsid w:val="00F86CA8"/>
    <w:rsid w:val="00F870C6"/>
    <w:rsid w:val="00F870F4"/>
    <w:rsid w:val="00F87140"/>
    <w:rsid w:val="00F8722C"/>
    <w:rsid w:val="00F873D9"/>
    <w:rsid w:val="00F87683"/>
    <w:rsid w:val="00F87AF3"/>
    <w:rsid w:val="00F87DC4"/>
    <w:rsid w:val="00F90426"/>
    <w:rsid w:val="00F9042E"/>
    <w:rsid w:val="00F90437"/>
    <w:rsid w:val="00F9051F"/>
    <w:rsid w:val="00F905A0"/>
    <w:rsid w:val="00F90A0A"/>
    <w:rsid w:val="00F91024"/>
    <w:rsid w:val="00F91143"/>
    <w:rsid w:val="00F91657"/>
    <w:rsid w:val="00F916A0"/>
    <w:rsid w:val="00F91838"/>
    <w:rsid w:val="00F919A5"/>
    <w:rsid w:val="00F91A62"/>
    <w:rsid w:val="00F91C77"/>
    <w:rsid w:val="00F91DE2"/>
    <w:rsid w:val="00F91DF6"/>
    <w:rsid w:val="00F91EF5"/>
    <w:rsid w:val="00F92553"/>
    <w:rsid w:val="00F9255E"/>
    <w:rsid w:val="00F92899"/>
    <w:rsid w:val="00F928BF"/>
    <w:rsid w:val="00F928CF"/>
    <w:rsid w:val="00F9294D"/>
    <w:rsid w:val="00F92EFB"/>
    <w:rsid w:val="00F9369C"/>
    <w:rsid w:val="00F9393A"/>
    <w:rsid w:val="00F93D33"/>
    <w:rsid w:val="00F94060"/>
    <w:rsid w:val="00F94110"/>
    <w:rsid w:val="00F943F8"/>
    <w:rsid w:val="00F94A05"/>
    <w:rsid w:val="00F94A42"/>
    <w:rsid w:val="00F94B15"/>
    <w:rsid w:val="00F94C83"/>
    <w:rsid w:val="00F94DE8"/>
    <w:rsid w:val="00F95429"/>
    <w:rsid w:val="00F9587A"/>
    <w:rsid w:val="00F9587C"/>
    <w:rsid w:val="00F95AA1"/>
    <w:rsid w:val="00F95B66"/>
    <w:rsid w:val="00F95C65"/>
    <w:rsid w:val="00F95C9A"/>
    <w:rsid w:val="00F95CA2"/>
    <w:rsid w:val="00F95D5C"/>
    <w:rsid w:val="00F9640D"/>
    <w:rsid w:val="00F96519"/>
    <w:rsid w:val="00F96612"/>
    <w:rsid w:val="00F96642"/>
    <w:rsid w:val="00F9694B"/>
    <w:rsid w:val="00F96ABD"/>
    <w:rsid w:val="00F96BBF"/>
    <w:rsid w:val="00F96C3D"/>
    <w:rsid w:val="00F96D4D"/>
    <w:rsid w:val="00F96DE6"/>
    <w:rsid w:val="00F96E1F"/>
    <w:rsid w:val="00F96F59"/>
    <w:rsid w:val="00F97190"/>
    <w:rsid w:val="00F97486"/>
    <w:rsid w:val="00F975F2"/>
    <w:rsid w:val="00F9782B"/>
    <w:rsid w:val="00F97EF2"/>
    <w:rsid w:val="00FA03F7"/>
    <w:rsid w:val="00FA048B"/>
    <w:rsid w:val="00FA06DA"/>
    <w:rsid w:val="00FA0D4C"/>
    <w:rsid w:val="00FA0EC3"/>
    <w:rsid w:val="00FA107D"/>
    <w:rsid w:val="00FA1102"/>
    <w:rsid w:val="00FA14C9"/>
    <w:rsid w:val="00FA14D0"/>
    <w:rsid w:val="00FA14E3"/>
    <w:rsid w:val="00FA16E5"/>
    <w:rsid w:val="00FA17BB"/>
    <w:rsid w:val="00FA1B29"/>
    <w:rsid w:val="00FA1C15"/>
    <w:rsid w:val="00FA1C5A"/>
    <w:rsid w:val="00FA201D"/>
    <w:rsid w:val="00FA20A6"/>
    <w:rsid w:val="00FA21D4"/>
    <w:rsid w:val="00FA21D7"/>
    <w:rsid w:val="00FA228C"/>
    <w:rsid w:val="00FA2567"/>
    <w:rsid w:val="00FA26A1"/>
    <w:rsid w:val="00FA2AF9"/>
    <w:rsid w:val="00FA2C2E"/>
    <w:rsid w:val="00FA2C52"/>
    <w:rsid w:val="00FA2C64"/>
    <w:rsid w:val="00FA2CEE"/>
    <w:rsid w:val="00FA2E0A"/>
    <w:rsid w:val="00FA2E52"/>
    <w:rsid w:val="00FA31FD"/>
    <w:rsid w:val="00FA3A73"/>
    <w:rsid w:val="00FA3AE5"/>
    <w:rsid w:val="00FA4144"/>
    <w:rsid w:val="00FA48A3"/>
    <w:rsid w:val="00FA48D2"/>
    <w:rsid w:val="00FA4907"/>
    <w:rsid w:val="00FA4930"/>
    <w:rsid w:val="00FA4A73"/>
    <w:rsid w:val="00FA5373"/>
    <w:rsid w:val="00FA5399"/>
    <w:rsid w:val="00FA5828"/>
    <w:rsid w:val="00FA69F6"/>
    <w:rsid w:val="00FA6A1D"/>
    <w:rsid w:val="00FA6AC8"/>
    <w:rsid w:val="00FA6EFB"/>
    <w:rsid w:val="00FA7398"/>
    <w:rsid w:val="00FA73A1"/>
    <w:rsid w:val="00FA753B"/>
    <w:rsid w:val="00FA755D"/>
    <w:rsid w:val="00FA7B2F"/>
    <w:rsid w:val="00FA7C2D"/>
    <w:rsid w:val="00FA7F24"/>
    <w:rsid w:val="00FB1507"/>
    <w:rsid w:val="00FB1702"/>
    <w:rsid w:val="00FB1C1B"/>
    <w:rsid w:val="00FB1D40"/>
    <w:rsid w:val="00FB1E50"/>
    <w:rsid w:val="00FB2055"/>
    <w:rsid w:val="00FB2210"/>
    <w:rsid w:val="00FB24D9"/>
    <w:rsid w:val="00FB24F7"/>
    <w:rsid w:val="00FB26D3"/>
    <w:rsid w:val="00FB276E"/>
    <w:rsid w:val="00FB29B4"/>
    <w:rsid w:val="00FB2AFD"/>
    <w:rsid w:val="00FB2C5F"/>
    <w:rsid w:val="00FB2E02"/>
    <w:rsid w:val="00FB2FFF"/>
    <w:rsid w:val="00FB3716"/>
    <w:rsid w:val="00FB3AEF"/>
    <w:rsid w:val="00FB3B5C"/>
    <w:rsid w:val="00FB3E32"/>
    <w:rsid w:val="00FB3EDF"/>
    <w:rsid w:val="00FB3FE9"/>
    <w:rsid w:val="00FB40A0"/>
    <w:rsid w:val="00FB455E"/>
    <w:rsid w:val="00FB46C7"/>
    <w:rsid w:val="00FB480F"/>
    <w:rsid w:val="00FB4BB3"/>
    <w:rsid w:val="00FB4DD3"/>
    <w:rsid w:val="00FB570B"/>
    <w:rsid w:val="00FB5ADD"/>
    <w:rsid w:val="00FB5B56"/>
    <w:rsid w:val="00FB5C35"/>
    <w:rsid w:val="00FB5ECD"/>
    <w:rsid w:val="00FB6022"/>
    <w:rsid w:val="00FB6C05"/>
    <w:rsid w:val="00FB6FBD"/>
    <w:rsid w:val="00FB7102"/>
    <w:rsid w:val="00FB72BD"/>
    <w:rsid w:val="00FB7500"/>
    <w:rsid w:val="00FC0041"/>
    <w:rsid w:val="00FC0139"/>
    <w:rsid w:val="00FC0531"/>
    <w:rsid w:val="00FC054B"/>
    <w:rsid w:val="00FC0E48"/>
    <w:rsid w:val="00FC1062"/>
    <w:rsid w:val="00FC12AE"/>
    <w:rsid w:val="00FC13F9"/>
    <w:rsid w:val="00FC1467"/>
    <w:rsid w:val="00FC1489"/>
    <w:rsid w:val="00FC1B6D"/>
    <w:rsid w:val="00FC1C90"/>
    <w:rsid w:val="00FC1D13"/>
    <w:rsid w:val="00FC1FFC"/>
    <w:rsid w:val="00FC2570"/>
    <w:rsid w:val="00FC278D"/>
    <w:rsid w:val="00FC2943"/>
    <w:rsid w:val="00FC2A30"/>
    <w:rsid w:val="00FC2F8E"/>
    <w:rsid w:val="00FC305B"/>
    <w:rsid w:val="00FC308D"/>
    <w:rsid w:val="00FC34E1"/>
    <w:rsid w:val="00FC36C5"/>
    <w:rsid w:val="00FC3794"/>
    <w:rsid w:val="00FC3867"/>
    <w:rsid w:val="00FC4098"/>
    <w:rsid w:val="00FC4350"/>
    <w:rsid w:val="00FC43A9"/>
    <w:rsid w:val="00FC4431"/>
    <w:rsid w:val="00FC4930"/>
    <w:rsid w:val="00FC5060"/>
    <w:rsid w:val="00FC52D7"/>
    <w:rsid w:val="00FC537F"/>
    <w:rsid w:val="00FC57A9"/>
    <w:rsid w:val="00FC5B1C"/>
    <w:rsid w:val="00FC5D3D"/>
    <w:rsid w:val="00FC5E3D"/>
    <w:rsid w:val="00FC605D"/>
    <w:rsid w:val="00FC64D2"/>
    <w:rsid w:val="00FC6520"/>
    <w:rsid w:val="00FC6887"/>
    <w:rsid w:val="00FC6B74"/>
    <w:rsid w:val="00FC6E82"/>
    <w:rsid w:val="00FC7107"/>
    <w:rsid w:val="00FC7368"/>
    <w:rsid w:val="00FC777C"/>
    <w:rsid w:val="00FC7BBB"/>
    <w:rsid w:val="00FC7D72"/>
    <w:rsid w:val="00FD03B0"/>
    <w:rsid w:val="00FD054F"/>
    <w:rsid w:val="00FD0756"/>
    <w:rsid w:val="00FD07B8"/>
    <w:rsid w:val="00FD0896"/>
    <w:rsid w:val="00FD0BAE"/>
    <w:rsid w:val="00FD0CF3"/>
    <w:rsid w:val="00FD17A2"/>
    <w:rsid w:val="00FD1888"/>
    <w:rsid w:val="00FD1938"/>
    <w:rsid w:val="00FD25DD"/>
    <w:rsid w:val="00FD2815"/>
    <w:rsid w:val="00FD28D5"/>
    <w:rsid w:val="00FD28E9"/>
    <w:rsid w:val="00FD2ADF"/>
    <w:rsid w:val="00FD2B19"/>
    <w:rsid w:val="00FD3240"/>
    <w:rsid w:val="00FD32A5"/>
    <w:rsid w:val="00FD39D7"/>
    <w:rsid w:val="00FD3A89"/>
    <w:rsid w:val="00FD3E74"/>
    <w:rsid w:val="00FD4009"/>
    <w:rsid w:val="00FD43B0"/>
    <w:rsid w:val="00FD4621"/>
    <w:rsid w:val="00FD4694"/>
    <w:rsid w:val="00FD4941"/>
    <w:rsid w:val="00FD4A9E"/>
    <w:rsid w:val="00FD4B7A"/>
    <w:rsid w:val="00FD4BB5"/>
    <w:rsid w:val="00FD4E53"/>
    <w:rsid w:val="00FD4F82"/>
    <w:rsid w:val="00FD52B7"/>
    <w:rsid w:val="00FD54ED"/>
    <w:rsid w:val="00FD57B8"/>
    <w:rsid w:val="00FD5CA8"/>
    <w:rsid w:val="00FD5DC5"/>
    <w:rsid w:val="00FD5E94"/>
    <w:rsid w:val="00FD6019"/>
    <w:rsid w:val="00FD6169"/>
    <w:rsid w:val="00FD6437"/>
    <w:rsid w:val="00FD6670"/>
    <w:rsid w:val="00FD684A"/>
    <w:rsid w:val="00FD6B93"/>
    <w:rsid w:val="00FD6E65"/>
    <w:rsid w:val="00FD6EB5"/>
    <w:rsid w:val="00FD7303"/>
    <w:rsid w:val="00FD7539"/>
    <w:rsid w:val="00FD75E7"/>
    <w:rsid w:val="00FD77B1"/>
    <w:rsid w:val="00FD7ABC"/>
    <w:rsid w:val="00FD7FD9"/>
    <w:rsid w:val="00FE0B34"/>
    <w:rsid w:val="00FE0FF8"/>
    <w:rsid w:val="00FE157C"/>
    <w:rsid w:val="00FE1582"/>
    <w:rsid w:val="00FE1776"/>
    <w:rsid w:val="00FE1819"/>
    <w:rsid w:val="00FE1ABF"/>
    <w:rsid w:val="00FE1FEB"/>
    <w:rsid w:val="00FE2603"/>
    <w:rsid w:val="00FE27DD"/>
    <w:rsid w:val="00FE2883"/>
    <w:rsid w:val="00FE3103"/>
    <w:rsid w:val="00FE323F"/>
    <w:rsid w:val="00FE3274"/>
    <w:rsid w:val="00FE3324"/>
    <w:rsid w:val="00FE3355"/>
    <w:rsid w:val="00FE34C2"/>
    <w:rsid w:val="00FE37A0"/>
    <w:rsid w:val="00FE38CD"/>
    <w:rsid w:val="00FE3CCD"/>
    <w:rsid w:val="00FE413F"/>
    <w:rsid w:val="00FE44B9"/>
    <w:rsid w:val="00FE499B"/>
    <w:rsid w:val="00FE51BA"/>
    <w:rsid w:val="00FE551C"/>
    <w:rsid w:val="00FE5883"/>
    <w:rsid w:val="00FE5A20"/>
    <w:rsid w:val="00FE5A82"/>
    <w:rsid w:val="00FE5BFB"/>
    <w:rsid w:val="00FE5CDF"/>
    <w:rsid w:val="00FE5FB8"/>
    <w:rsid w:val="00FE6622"/>
    <w:rsid w:val="00FE68C9"/>
    <w:rsid w:val="00FE6920"/>
    <w:rsid w:val="00FE6A46"/>
    <w:rsid w:val="00FE74C8"/>
    <w:rsid w:val="00FE751A"/>
    <w:rsid w:val="00FE76AA"/>
    <w:rsid w:val="00FE781A"/>
    <w:rsid w:val="00FF00CE"/>
    <w:rsid w:val="00FF0243"/>
    <w:rsid w:val="00FF032E"/>
    <w:rsid w:val="00FF07D2"/>
    <w:rsid w:val="00FF0968"/>
    <w:rsid w:val="00FF0A53"/>
    <w:rsid w:val="00FF15E9"/>
    <w:rsid w:val="00FF1A8D"/>
    <w:rsid w:val="00FF1DAA"/>
    <w:rsid w:val="00FF2247"/>
    <w:rsid w:val="00FF24CF"/>
    <w:rsid w:val="00FF26B2"/>
    <w:rsid w:val="00FF2AB7"/>
    <w:rsid w:val="00FF2B2D"/>
    <w:rsid w:val="00FF333F"/>
    <w:rsid w:val="00FF34D9"/>
    <w:rsid w:val="00FF3620"/>
    <w:rsid w:val="00FF3CCC"/>
    <w:rsid w:val="00FF3D56"/>
    <w:rsid w:val="00FF4351"/>
    <w:rsid w:val="00FF43B5"/>
    <w:rsid w:val="00FF4422"/>
    <w:rsid w:val="00FF4D5A"/>
    <w:rsid w:val="00FF5081"/>
    <w:rsid w:val="00FF552D"/>
    <w:rsid w:val="00FF553C"/>
    <w:rsid w:val="00FF55F1"/>
    <w:rsid w:val="00FF564F"/>
    <w:rsid w:val="00FF56F3"/>
    <w:rsid w:val="00FF57E3"/>
    <w:rsid w:val="00FF5963"/>
    <w:rsid w:val="00FF5A0E"/>
    <w:rsid w:val="00FF603F"/>
    <w:rsid w:val="00FF61D1"/>
    <w:rsid w:val="00FF62B6"/>
    <w:rsid w:val="00FF65DF"/>
    <w:rsid w:val="00FF68AB"/>
    <w:rsid w:val="00FF6DF4"/>
    <w:rsid w:val="00FF6F5C"/>
    <w:rsid w:val="00FF7049"/>
    <w:rsid w:val="00FF7132"/>
    <w:rsid w:val="00FF7149"/>
    <w:rsid w:val="00FF75C7"/>
    <w:rsid w:val="00FF7815"/>
    <w:rsid w:val="00FF7816"/>
    <w:rsid w:val="00FF78E0"/>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7ACE30D"/>
  <w15:docId w15:val="{9C7A4680-797B-45F6-AFA6-ECB8209F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3E1"/>
    <w:pPr>
      <w:suppressAutoHyphens/>
      <w:spacing w:before="120"/>
    </w:pPr>
    <w:rPr>
      <w:rFonts w:ascii="Arial" w:hAnsi="Arial" w:cs="Arial"/>
      <w:szCs w:val="24"/>
      <w:lang w:val="en-GB" w:eastAsia="zh-CN"/>
    </w:rPr>
  </w:style>
  <w:style w:type="paragraph" w:styleId="Heading1">
    <w:name w:val="heading 1"/>
    <w:aliases w:val="H1,h1,chaptertext,(Chapter Nbr),Section Heading,Part,Section Heading1,Section Heading2,Alt 1"/>
    <w:basedOn w:val="Normal"/>
    <w:next w:val="Normal"/>
    <w:link w:val="Heading1Char"/>
    <w:uiPriority w:val="99"/>
    <w:qFormat/>
    <w:rsid w:val="00C67D6C"/>
    <w:pPr>
      <w:keepNext/>
      <w:pageBreakBefore/>
      <w:numPr>
        <w:numId w:val="1"/>
      </w:numPr>
      <w:spacing w:before="240" w:after="60"/>
      <w:outlineLvl w:val="0"/>
    </w:pPr>
    <w:rPr>
      <w:b/>
      <w:bCs/>
      <w:kern w:val="1"/>
      <w:sz w:val="32"/>
      <w:szCs w:val="32"/>
    </w:rPr>
  </w:style>
  <w:style w:type="paragraph" w:styleId="Heading2">
    <w:name w:val="heading 2"/>
    <w:aliases w:val="Reset numbering,Body Text (Reset numbering),H2,Chapter Title,Alt 2"/>
    <w:basedOn w:val="Normal"/>
    <w:next w:val="Normal"/>
    <w:link w:val="Heading2Char"/>
    <w:uiPriority w:val="99"/>
    <w:qFormat/>
    <w:rsid w:val="00C67D6C"/>
    <w:pPr>
      <w:keepNext/>
      <w:widowControl w:val="0"/>
      <w:numPr>
        <w:ilvl w:val="1"/>
        <w:numId w:val="1"/>
      </w:numPr>
      <w:overflowPunct w:val="0"/>
      <w:autoSpaceDE w:val="0"/>
      <w:spacing w:before="240" w:after="60" w:line="360" w:lineRule="auto"/>
      <w:textAlignment w:val="baseline"/>
      <w:outlineLvl w:val="1"/>
    </w:pPr>
    <w:rPr>
      <w:bCs/>
      <w:iCs/>
      <w:sz w:val="28"/>
      <w:szCs w:val="28"/>
    </w:rPr>
  </w:style>
  <w:style w:type="paragraph" w:styleId="Heading3">
    <w:name w:val="heading 3"/>
    <w:aliases w:val="Level 1 - 1,Section,Heading D,Para3,Alt 3"/>
    <w:basedOn w:val="Normal"/>
    <w:next w:val="Normal"/>
    <w:link w:val="Heading3Char"/>
    <w:uiPriority w:val="99"/>
    <w:qFormat/>
    <w:rsid w:val="00C67D6C"/>
    <w:pPr>
      <w:keepNext/>
      <w:numPr>
        <w:ilvl w:val="2"/>
        <w:numId w:val="1"/>
      </w:numPr>
      <w:tabs>
        <w:tab w:val="num" w:pos="720"/>
        <w:tab w:val="left" w:pos="851"/>
      </w:tabs>
      <w:spacing w:before="240" w:after="60"/>
      <w:outlineLvl w:val="2"/>
    </w:pPr>
    <w:rPr>
      <w:b/>
      <w:bCs/>
      <w:sz w:val="26"/>
      <w:szCs w:val="26"/>
    </w:rPr>
  </w:style>
  <w:style w:type="paragraph" w:styleId="Heading4">
    <w:name w:val="heading 4"/>
    <w:aliases w:val="Level 2 - a,h4,Map Title,Level Text 12 - a"/>
    <w:basedOn w:val="Normal"/>
    <w:next w:val="Normal"/>
    <w:uiPriority w:val="99"/>
    <w:qFormat/>
    <w:rsid w:val="00C67D6C"/>
    <w:pPr>
      <w:keepNext/>
      <w:numPr>
        <w:ilvl w:val="3"/>
        <w:numId w:val="1"/>
      </w:numPr>
      <w:tabs>
        <w:tab w:val="left" w:pos="1077"/>
      </w:tabs>
      <w:spacing w:before="240" w:after="60"/>
      <w:outlineLvl w:val="3"/>
    </w:pPr>
    <w:rPr>
      <w:b/>
      <w:bCs/>
      <w:sz w:val="24"/>
      <w:szCs w:val="28"/>
    </w:rPr>
  </w:style>
  <w:style w:type="paragraph" w:styleId="Heading5">
    <w:name w:val="heading 5"/>
    <w:aliases w:val="Level 3 - i,Block Label"/>
    <w:basedOn w:val="Normal"/>
    <w:next w:val="Normal"/>
    <w:uiPriority w:val="99"/>
    <w:qFormat/>
    <w:rsid w:val="00C67D6C"/>
    <w:pPr>
      <w:numPr>
        <w:ilvl w:val="4"/>
        <w:numId w:val="1"/>
      </w:numPr>
      <w:spacing w:before="240" w:after="60"/>
      <w:outlineLvl w:val="4"/>
    </w:pPr>
    <w:rPr>
      <w:b/>
      <w:bCs/>
      <w:iCs/>
      <w:sz w:val="22"/>
      <w:szCs w:val="26"/>
    </w:rPr>
  </w:style>
  <w:style w:type="paragraph" w:styleId="Heading6">
    <w:name w:val="heading 6"/>
    <w:aliases w:val="Legal Level 1.,h6,Third Subheading"/>
    <w:basedOn w:val="Normal"/>
    <w:next w:val="Normal"/>
    <w:uiPriority w:val="99"/>
    <w:qFormat/>
    <w:rsid w:val="00C67D6C"/>
    <w:pPr>
      <w:numPr>
        <w:ilvl w:val="5"/>
        <w:numId w:val="1"/>
      </w:numPr>
      <w:spacing w:before="240" w:after="60"/>
      <w:outlineLvl w:val="5"/>
    </w:pPr>
    <w:rPr>
      <w:b/>
      <w:bCs/>
      <w:sz w:val="22"/>
      <w:szCs w:val="22"/>
      <w:lang w:val="en-AU"/>
    </w:rPr>
  </w:style>
  <w:style w:type="paragraph" w:styleId="Heading7">
    <w:name w:val="heading 7"/>
    <w:aliases w:val="Legal Level 1.1."/>
    <w:basedOn w:val="Normal"/>
    <w:next w:val="Normal"/>
    <w:uiPriority w:val="99"/>
    <w:qFormat/>
    <w:rsid w:val="00C67D6C"/>
    <w:pPr>
      <w:numPr>
        <w:ilvl w:val="6"/>
        <w:numId w:val="1"/>
      </w:numPr>
      <w:spacing w:before="240" w:after="60"/>
      <w:outlineLvl w:val="6"/>
    </w:pPr>
    <w:rPr>
      <w:b/>
      <w:bCs/>
      <w:i/>
      <w:iCs/>
    </w:rPr>
  </w:style>
  <w:style w:type="paragraph" w:styleId="Heading8">
    <w:name w:val="heading 8"/>
    <w:aliases w:val="Legal Level 1.1.1."/>
    <w:basedOn w:val="Normal"/>
    <w:next w:val="Normal"/>
    <w:uiPriority w:val="99"/>
    <w:qFormat/>
    <w:rsid w:val="00C67D6C"/>
    <w:pPr>
      <w:numPr>
        <w:ilvl w:val="7"/>
        <w:numId w:val="1"/>
      </w:numPr>
      <w:spacing w:before="240" w:after="60"/>
      <w:outlineLvl w:val="7"/>
    </w:pPr>
    <w:rPr>
      <w:rFonts w:ascii="Times New Roman" w:hAnsi="Times New Roman" w:cs="Times New Roman"/>
      <w:i/>
      <w:iCs/>
      <w:sz w:val="24"/>
    </w:rPr>
  </w:style>
  <w:style w:type="paragraph" w:styleId="Heading9">
    <w:name w:val="heading 9"/>
    <w:aliases w:val="Legal Level 1.1.1.1."/>
    <w:basedOn w:val="Normal"/>
    <w:next w:val="Normal"/>
    <w:uiPriority w:val="99"/>
    <w:qFormat/>
    <w:rsid w:val="00C67D6C"/>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C67D6C"/>
    <w:rPr>
      <w:rFonts w:ascii="Courier New" w:hAnsi="Courier New" w:cs="Courier New"/>
    </w:rPr>
  </w:style>
  <w:style w:type="character" w:customStyle="1" w:styleId="WW8Num4z0">
    <w:name w:val="WW8Num4z0"/>
    <w:rsid w:val="00C67D6C"/>
    <w:rPr>
      <w:rFonts w:ascii="Symbol" w:hAnsi="Symbol" w:cs="Symbol"/>
    </w:rPr>
  </w:style>
  <w:style w:type="character" w:customStyle="1" w:styleId="WW8Num5z0">
    <w:name w:val="WW8Num5z0"/>
    <w:rsid w:val="00C67D6C"/>
    <w:rPr>
      <w:rFonts w:ascii="Symbol" w:hAnsi="Symbol" w:cs="Symbol"/>
      <w:sz w:val="16"/>
      <w:szCs w:val="16"/>
    </w:rPr>
  </w:style>
  <w:style w:type="character" w:customStyle="1" w:styleId="WW8Num6z0">
    <w:name w:val="WW8Num6z0"/>
    <w:rsid w:val="00C67D6C"/>
    <w:rPr>
      <w:rFonts w:ascii="Symbol" w:hAnsi="Symbol" w:cs="Symbol"/>
    </w:rPr>
  </w:style>
  <w:style w:type="character" w:customStyle="1" w:styleId="WW8Num7z0">
    <w:name w:val="WW8Num7z0"/>
    <w:rsid w:val="00C67D6C"/>
    <w:rPr>
      <w:rFonts w:ascii="Symbol" w:hAnsi="Symbol" w:cs="Symbol"/>
    </w:rPr>
  </w:style>
  <w:style w:type="character" w:customStyle="1" w:styleId="WW8Num8z0">
    <w:name w:val="WW8Num8z0"/>
    <w:rsid w:val="00C67D6C"/>
    <w:rPr>
      <w:rFonts w:ascii="Symbol" w:hAnsi="Symbol" w:cs="Symbol"/>
    </w:rPr>
  </w:style>
  <w:style w:type="character" w:customStyle="1" w:styleId="WW8Num9z0">
    <w:name w:val="WW8Num9z0"/>
    <w:rsid w:val="00C67D6C"/>
    <w:rPr>
      <w:rFonts w:ascii="Symbol" w:hAnsi="Symbol" w:cs="Symbol"/>
      <w:sz w:val="16"/>
      <w:szCs w:val="16"/>
    </w:rPr>
  </w:style>
  <w:style w:type="character" w:customStyle="1" w:styleId="WW8Num13z0">
    <w:name w:val="WW8Num13z0"/>
    <w:rsid w:val="00C67D6C"/>
    <w:rPr>
      <w:rFonts w:ascii="Symbol" w:hAnsi="Symbol" w:cs="Symbol"/>
      <w:sz w:val="16"/>
      <w:szCs w:val="16"/>
    </w:rPr>
  </w:style>
  <w:style w:type="character" w:customStyle="1" w:styleId="Absatz-Standardschriftart">
    <w:name w:val="Absatz-Standardschriftart"/>
    <w:rsid w:val="00C67D6C"/>
  </w:style>
  <w:style w:type="character" w:customStyle="1" w:styleId="WW-Absatz-Standardschriftart">
    <w:name w:val="WW-Absatz-Standardschriftart"/>
    <w:rsid w:val="00C67D6C"/>
  </w:style>
  <w:style w:type="character" w:customStyle="1" w:styleId="WW-Absatz-Standardschriftart1">
    <w:name w:val="WW-Absatz-Standardschriftart1"/>
    <w:rsid w:val="00C67D6C"/>
  </w:style>
  <w:style w:type="character" w:customStyle="1" w:styleId="WW-Absatz-Standardschriftart11">
    <w:name w:val="WW-Absatz-Standardschriftart11"/>
    <w:rsid w:val="00C67D6C"/>
  </w:style>
  <w:style w:type="character" w:customStyle="1" w:styleId="WW8Num10z0">
    <w:name w:val="WW8Num10z0"/>
    <w:rsid w:val="00C67D6C"/>
    <w:rPr>
      <w:rFonts w:ascii="Symbol" w:hAnsi="Symbol" w:cs="Symbol"/>
    </w:rPr>
  </w:style>
  <w:style w:type="character" w:customStyle="1" w:styleId="WW8Num11z0">
    <w:name w:val="WW8Num11z0"/>
    <w:rsid w:val="00C67D6C"/>
    <w:rPr>
      <w:rFonts w:ascii="Wingdings" w:hAnsi="Wingdings" w:cs="Wingdings"/>
      <w:sz w:val="20"/>
    </w:rPr>
  </w:style>
  <w:style w:type="character" w:customStyle="1" w:styleId="WW8Num12z0">
    <w:name w:val="WW8Num12z0"/>
    <w:rsid w:val="00C67D6C"/>
    <w:rPr>
      <w:rFonts w:ascii="Symbol" w:hAnsi="Symbol" w:cs="Symbol"/>
      <w:sz w:val="20"/>
    </w:rPr>
  </w:style>
  <w:style w:type="character" w:customStyle="1" w:styleId="WW8Num16z0">
    <w:name w:val="WW8Num16z0"/>
    <w:rsid w:val="00C67D6C"/>
    <w:rPr>
      <w:rFonts w:ascii="Symbol" w:hAnsi="Symbol" w:cs="Symbol"/>
    </w:rPr>
  </w:style>
  <w:style w:type="character" w:customStyle="1" w:styleId="WW-Absatz-Standardschriftart111">
    <w:name w:val="WW-Absatz-Standardschriftart111"/>
    <w:rsid w:val="00C67D6C"/>
  </w:style>
  <w:style w:type="character" w:customStyle="1" w:styleId="WW-Absatz-Standardschriftart1111">
    <w:name w:val="WW-Absatz-Standardschriftart1111"/>
    <w:rsid w:val="00C67D6C"/>
  </w:style>
  <w:style w:type="character" w:customStyle="1" w:styleId="WW8Num3z2">
    <w:name w:val="WW8Num3z2"/>
    <w:rsid w:val="00C67D6C"/>
    <w:rPr>
      <w:rFonts w:ascii="Wingdings" w:hAnsi="Wingdings" w:cs="Wingdings"/>
    </w:rPr>
  </w:style>
  <w:style w:type="character" w:customStyle="1" w:styleId="WW8Num3z3">
    <w:name w:val="WW8Num3z3"/>
    <w:rsid w:val="00C67D6C"/>
    <w:rPr>
      <w:rFonts w:ascii="Symbol" w:hAnsi="Symbol" w:cs="Symbol"/>
    </w:rPr>
  </w:style>
  <w:style w:type="character" w:customStyle="1" w:styleId="WW8Num4z3">
    <w:name w:val="WW8Num4z3"/>
    <w:rsid w:val="00C67D6C"/>
    <w:rPr>
      <w:rFonts w:ascii="Symbol" w:hAnsi="Symbol" w:cs="Symbol"/>
    </w:rPr>
  </w:style>
  <w:style w:type="character" w:customStyle="1" w:styleId="WW8Num5z1">
    <w:name w:val="WW8Num5z1"/>
    <w:rsid w:val="00C67D6C"/>
    <w:rPr>
      <w:rFonts w:ascii="Courier New" w:hAnsi="Courier New" w:cs="Courier New"/>
    </w:rPr>
  </w:style>
  <w:style w:type="character" w:customStyle="1" w:styleId="WW8Num5z2">
    <w:name w:val="WW8Num5z2"/>
    <w:rsid w:val="00C67D6C"/>
    <w:rPr>
      <w:rFonts w:ascii="Wingdings" w:hAnsi="Wingdings" w:cs="Wingdings"/>
    </w:rPr>
  </w:style>
  <w:style w:type="character" w:customStyle="1" w:styleId="WW8Num5z3">
    <w:name w:val="WW8Num5z3"/>
    <w:rsid w:val="00C67D6C"/>
    <w:rPr>
      <w:rFonts w:ascii="Symbol" w:hAnsi="Symbol" w:cs="Symbol"/>
    </w:rPr>
  </w:style>
  <w:style w:type="character" w:customStyle="1" w:styleId="WW8Num7z1">
    <w:name w:val="WW8Num7z1"/>
    <w:rsid w:val="00C67D6C"/>
    <w:rPr>
      <w:rFonts w:ascii="Courier New" w:hAnsi="Courier New" w:cs="Courier New"/>
    </w:rPr>
  </w:style>
  <w:style w:type="character" w:customStyle="1" w:styleId="WW8Num7z2">
    <w:name w:val="WW8Num7z2"/>
    <w:rsid w:val="00C67D6C"/>
    <w:rPr>
      <w:rFonts w:ascii="Wingdings" w:hAnsi="Wingdings" w:cs="Wingdings"/>
    </w:rPr>
  </w:style>
  <w:style w:type="character" w:customStyle="1" w:styleId="WW8Num8z1">
    <w:name w:val="WW8Num8z1"/>
    <w:rsid w:val="00C67D6C"/>
    <w:rPr>
      <w:rFonts w:ascii="Courier New" w:hAnsi="Courier New" w:cs="Courier New"/>
    </w:rPr>
  </w:style>
  <w:style w:type="character" w:customStyle="1" w:styleId="WW8Num8z2">
    <w:name w:val="WW8Num8z2"/>
    <w:rsid w:val="00C67D6C"/>
    <w:rPr>
      <w:rFonts w:ascii="Wingdings" w:hAnsi="Wingdings" w:cs="Wingdings"/>
    </w:rPr>
  </w:style>
  <w:style w:type="character" w:customStyle="1" w:styleId="WW8Num9z1">
    <w:name w:val="WW8Num9z1"/>
    <w:rsid w:val="00C67D6C"/>
    <w:rPr>
      <w:rFonts w:ascii="Courier New" w:hAnsi="Courier New" w:cs="Courier New"/>
    </w:rPr>
  </w:style>
  <w:style w:type="character" w:customStyle="1" w:styleId="WW8Num9z2">
    <w:name w:val="WW8Num9z2"/>
    <w:rsid w:val="00C67D6C"/>
    <w:rPr>
      <w:rFonts w:ascii="Wingdings" w:hAnsi="Wingdings" w:cs="Wingdings"/>
    </w:rPr>
  </w:style>
  <w:style w:type="character" w:customStyle="1" w:styleId="WW8Num9z3">
    <w:name w:val="WW8Num9z3"/>
    <w:rsid w:val="00C67D6C"/>
    <w:rPr>
      <w:rFonts w:ascii="Symbol" w:hAnsi="Symbol" w:cs="Symbol"/>
    </w:rPr>
  </w:style>
  <w:style w:type="character" w:customStyle="1" w:styleId="WW8Num12z1">
    <w:name w:val="WW8Num12z1"/>
    <w:rsid w:val="00C67D6C"/>
    <w:rPr>
      <w:rFonts w:ascii="Courier New" w:hAnsi="Courier New" w:cs="Courier New"/>
      <w:sz w:val="20"/>
    </w:rPr>
  </w:style>
  <w:style w:type="character" w:customStyle="1" w:styleId="WW8Num12z2">
    <w:name w:val="WW8Num12z2"/>
    <w:rsid w:val="00C67D6C"/>
    <w:rPr>
      <w:rFonts w:ascii="Wingdings" w:hAnsi="Wingdings" w:cs="Wingdings"/>
      <w:sz w:val="20"/>
    </w:rPr>
  </w:style>
  <w:style w:type="character" w:customStyle="1" w:styleId="WW8Num13z1">
    <w:name w:val="WW8Num13z1"/>
    <w:rsid w:val="00C67D6C"/>
    <w:rPr>
      <w:rFonts w:ascii="Courier New" w:hAnsi="Courier New" w:cs="Courier New"/>
    </w:rPr>
  </w:style>
  <w:style w:type="character" w:customStyle="1" w:styleId="WW8Num13z2">
    <w:name w:val="WW8Num13z2"/>
    <w:rsid w:val="00C67D6C"/>
    <w:rPr>
      <w:rFonts w:ascii="Wingdings" w:hAnsi="Wingdings" w:cs="Wingdings"/>
    </w:rPr>
  </w:style>
  <w:style w:type="character" w:customStyle="1" w:styleId="WW8Num13z3">
    <w:name w:val="WW8Num13z3"/>
    <w:rsid w:val="00C67D6C"/>
    <w:rPr>
      <w:rFonts w:ascii="Symbol" w:hAnsi="Symbol" w:cs="Symbol"/>
    </w:rPr>
  </w:style>
  <w:style w:type="character" w:customStyle="1" w:styleId="WW8Num14z0">
    <w:name w:val="WW8Num14z0"/>
    <w:rsid w:val="00C67D6C"/>
    <w:rPr>
      <w:rFonts w:ascii="Wingdings" w:hAnsi="Wingdings" w:cs="Wingdings"/>
    </w:rPr>
  </w:style>
  <w:style w:type="character" w:customStyle="1" w:styleId="WW8Num14z1">
    <w:name w:val="WW8Num14z1"/>
    <w:rsid w:val="00C67D6C"/>
    <w:rPr>
      <w:rFonts w:ascii="Courier New" w:hAnsi="Courier New" w:cs="Courier New"/>
    </w:rPr>
  </w:style>
  <w:style w:type="character" w:customStyle="1" w:styleId="WW8Num14z3">
    <w:name w:val="WW8Num14z3"/>
    <w:rsid w:val="00C67D6C"/>
    <w:rPr>
      <w:rFonts w:ascii="Symbol" w:hAnsi="Symbol" w:cs="Symbol"/>
    </w:rPr>
  </w:style>
  <w:style w:type="character" w:customStyle="1" w:styleId="WW8Num17z0">
    <w:name w:val="WW8Num17z0"/>
    <w:rsid w:val="00C67D6C"/>
    <w:rPr>
      <w:rFonts w:ascii="Symbol" w:hAnsi="Symbol" w:cs="Symbol"/>
    </w:rPr>
  </w:style>
  <w:style w:type="character" w:customStyle="1" w:styleId="WW8Num17z1">
    <w:name w:val="WW8Num17z1"/>
    <w:rsid w:val="00C67D6C"/>
    <w:rPr>
      <w:rFonts w:ascii="Courier New" w:hAnsi="Courier New" w:cs="Courier New"/>
    </w:rPr>
  </w:style>
  <w:style w:type="character" w:customStyle="1" w:styleId="WW8Num17z2">
    <w:name w:val="WW8Num17z2"/>
    <w:rsid w:val="00C67D6C"/>
    <w:rPr>
      <w:rFonts w:ascii="Wingdings" w:hAnsi="Wingdings" w:cs="Wingdings"/>
    </w:rPr>
  </w:style>
  <w:style w:type="character" w:customStyle="1" w:styleId="WW8Num19z0">
    <w:name w:val="WW8Num19z0"/>
    <w:rsid w:val="00C67D6C"/>
    <w:rPr>
      <w:rFonts w:ascii="Symbol" w:hAnsi="Symbol" w:cs="Symbol"/>
      <w:color w:val="auto"/>
      <w:sz w:val="28"/>
    </w:rPr>
  </w:style>
  <w:style w:type="character" w:customStyle="1" w:styleId="WW8Num21z0">
    <w:name w:val="WW8Num21z0"/>
    <w:rsid w:val="00C67D6C"/>
    <w:rPr>
      <w:rFonts w:ascii="Symbol" w:hAnsi="Symbol" w:cs="Symbol"/>
      <w:sz w:val="16"/>
      <w:szCs w:val="16"/>
    </w:rPr>
  </w:style>
  <w:style w:type="character" w:customStyle="1" w:styleId="WW8Num21z1">
    <w:name w:val="WW8Num21z1"/>
    <w:rsid w:val="00C67D6C"/>
    <w:rPr>
      <w:rFonts w:ascii="Courier New" w:hAnsi="Courier New" w:cs="Courier New"/>
    </w:rPr>
  </w:style>
  <w:style w:type="character" w:customStyle="1" w:styleId="WW8Num21z2">
    <w:name w:val="WW8Num21z2"/>
    <w:rsid w:val="00C67D6C"/>
    <w:rPr>
      <w:rFonts w:ascii="Wingdings" w:hAnsi="Wingdings" w:cs="Wingdings"/>
    </w:rPr>
  </w:style>
  <w:style w:type="character" w:customStyle="1" w:styleId="WW8Num21z3">
    <w:name w:val="WW8Num21z3"/>
    <w:rsid w:val="00C67D6C"/>
    <w:rPr>
      <w:rFonts w:ascii="Symbol" w:hAnsi="Symbol" w:cs="Symbol"/>
    </w:rPr>
  </w:style>
  <w:style w:type="character" w:customStyle="1" w:styleId="WW8Num22z0">
    <w:name w:val="WW8Num22z0"/>
    <w:rsid w:val="00C67D6C"/>
    <w:rPr>
      <w:rFonts w:ascii="Symbol" w:hAnsi="Symbol" w:cs="Symbol"/>
    </w:rPr>
  </w:style>
  <w:style w:type="character" w:customStyle="1" w:styleId="WW8Num24z0">
    <w:name w:val="WW8Num24z0"/>
    <w:rsid w:val="00C67D6C"/>
    <w:rPr>
      <w:rFonts w:ascii="Symbol" w:hAnsi="Symbol" w:cs="Symbol"/>
      <w:sz w:val="16"/>
      <w:szCs w:val="16"/>
    </w:rPr>
  </w:style>
  <w:style w:type="character" w:customStyle="1" w:styleId="WW8Num24z1">
    <w:name w:val="WW8Num24z1"/>
    <w:rsid w:val="00C67D6C"/>
    <w:rPr>
      <w:rFonts w:ascii="Courier New" w:hAnsi="Courier New" w:cs="Courier New"/>
    </w:rPr>
  </w:style>
  <w:style w:type="character" w:customStyle="1" w:styleId="WW8Num24z2">
    <w:name w:val="WW8Num24z2"/>
    <w:rsid w:val="00C67D6C"/>
    <w:rPr>
      <w:rFonts w:ascii="Wingdings" w:hAnsi="Wingdings" w:cs="Wingdings"/>
    </w:rPr>
  </w:style>
  <w:style w:type="character" w:customStyle="1" w:styleId="WW8Num24z3">
    <w:name w:val="WW8Num24z3"/>
    <w:rsid w:val="00C67D6C"/>
    <w:rPr>
      <w:rFonts w:ascii="Symbol" w:hAnsi="Symbol" w:cs="Symbol"/>
    </w:rPr>
  </w:style>
  <w:style w:type="character" w:customStyle="1" w:styleId="WW8Num25z0">
    <w:name w:val="WW8Num25z0"/>
    <w:rsid w:val="00C67D6C"/>
    <w:rPr>
      <w:rFonts w:ascii="Symbol" w:hAnsi="Symbol" w:cs="Symbol"/>
    </w:rPr>
  </w:style>
  <w:style w:type="character" w:customStyle="1" w:styleId="WW8Num29z0">
    <w:name w:val="WW8Num29z0"/>
    <w:rsid w:val="00C67D6C"/>
    <w:rPr>
      <w:rFonts w:ascii="Symbol" w:hAnsi="Symbol" w:cs="Symbol"/>
    </w:rPr>
  </w:style>
  <w:style w:type="character" w:customStyle="1" w:styleId="WW8Num29z1">
    <w:name w:val="WW8Num29z1"/>
    <w:rsid w:val="00C67D6C"/>
    <w:rPr>
      <w:rFonts w:ascii="Courier New" w:hAnsi="Courier New" w:cs="Courier New"/>
    </w:rPr>
  </w:style>
  <w:style w:type="character" w:customStyle="1" w:styleId="WW8Num29z2">
    <w:name w:val="WW8Num29z2"/>
    <w:rsid w:val="00C67D6C"/>
    <w:rPr>
      <w:rFonts w:ascii="Wingdings" w:hAnsi="Wingdings" w:cs="Wingdings"/>
    </w:rPr>
  </w:style>
  <w:style w:type="character" w:customStyle="1" w:styleId="WW8Num30z0">
    <w:name w:val="WW8Num30z0"/>
    <w:rsid w:val="00C67D6C"/>
    <w:rPr>
      <w:sz w:val="20"/>
      <w:szCs w:val="20"/>
    </w:rPr>
  </w:style>
  <w:style w:type="character" w:customStyle="1" w:styleId="WW8Num31z0">
    <w:name w:val="WW8Num31z0"/>
    <w:rsid w:val="00C67D6C"/>
    <w:rPr>
      <w:rFonts w:ascii="Symbol" w:hAnsi="Symbol" w:cs="Symbol"/>
    </w:rPr>
  </w:style>
  <w:style w:type="character" w:customStyle="1" w:styleId="WW8Num31z1">
    <w:name w:val="WW8Num31z1"/>
    <w:rsid w:val="00C67D6C"/>
    <w:rPr>
      <w:rFonts w:ascii="Courier New" w:hAnsi="Courier New" w:cs="Courier New"/>
    </w:rPr>
  </w:style>
  <w:style w:type="character" w:customStyle="1" w:styleId="WW8Num31z2">
    <w:name w:val="WW8Num31z2"/>
    <w:rsid w:val="00C67D6C"/>
    <w:rPr>
      <w:rFonts w:ascii="Wingdings" w:hAnsi="Wingdings" w:cs="Wingdings"/>
    </w:rPr>
  </w:style>
  <w:style w:type="character" w:customStyle="1" w:styleId="WW8Num32z0">
    <w:name w:val="WW8Num32z0"/>
    <w:rsid w:val="00C67D6C"/>
    <w:rPr>
      <w:rFonts w:ascii="Symbol" w:hAnsi="Symbol" w:cs="Symbol"/>
    </w:rPr>
  </w:style>
  <w:style w:type="character" w:customStyle="1" w:styleId="WW8Num33z0">
    <w:name w:val="WW8Num33z0"/>
    <w:rsid w:val="00C67D6C"/>
    <w:rPr>
      <w:rFonts w:ascii="Symbol" w:hAnsi="Symbol" w:cs="Symbol"/>
    </w:rPr>
  </w:style>
  <w:style w:type="character" w:customStyle="1" w:styleId="WW8Num33z2">
    <w:name w:val="WW8Num33z2"/>
    <w:rsid w:val="00C67D6C"/>
    <w:rPr>
      <w:rFonts w:ascii="Wingdings" w:hAnsi="Wingdings" w:cs="Wingdings"/>
    </w:rPr>
  </w:style>
  <w:style w:type="character" w:customStyle="1" w:styleId="WW8Num33z4">
    <w:name w:val="WW8Num33z4"/>
    <w:rsid w:val="00C67D6C"/>
    <w:rPr>
      <w:rFonts w:ascii="Courier New" w:hAnsi="Courier New" w:cs="Courier New"/>
    </w:rPr>
  </w:style>
  <w:style w:type="character" w:customStyle="1" w:styleId="WW8Num35z0">
    <w:name w:val="WW8Num35z0"/>
    <w:rsid w:val="00C67D6C"/>
    <w:rPr>
      <w:rFonts w:ascii="Symbol" w:hAnsi="Symbol" w:cs="Symbol"/>
      <w:sz w:val="16"/>
      <w:szCs w:val="16"/>
    </w:rPr>
  </w:style>
  <w:style w:type="character" w:customStyle="1" w:styleId="WW8Num35z1">
    <w:name w:val="WW8Num35z1"/>
    <w:rsid w:val="00C67D6C"/>
    <w:rPr>
      <w:rFonts w:ascii="Courier New" w:hAnsi="Courier New" w:cs="Courier New"/>
    </w:rPr>
  </w:style>
  <w:style w:type="character" w:customStyle="1" w:styleId="WW8Num35z2">
    <w:name w:val="WW8Num35z2"/>
    <w:rsid w:val="00C67D6C"/>
    <w:rPr>
      <w:rFonts w:ascii="Wingdings" w:hAnsi="Wingdings" w:cs="Wingdings"/>
    </w:rPr>
  </w:style>
  <w:style w:type="character" w:customStyle="1" w:styleId="WW8Num35z3">
    <w:name w:val="WW8Num35z3"/>
    <w:rsid w:val="00C67D6C"/>
    <w:rPr>
      <w:rFonts w:ascii="Symbol" w:hAnsi="Symbol" w:cs="Symbol"/>
    </w:rPr>
  </w:style>
  <w:style w:type="character" w:customStyle="1" w:styleId="WW8Num36z0">
    <w:name w:val="WW8Num36z0"/>
    <w:rsid w:val="00C67D6C"/>
    <w:rPr>
      <w:rFonts w:ascii="Symbol" w:hAnsi="Symbol" w:cs="Symbol"/>
    </w:rPr>
  </w:style>
  <w:style w:type="character" w:customStyle="1" w:styleId="WW8Num36z1">
    <w:name w:val="WW8Num36z1"/>
    <w:rsid w:val="00C67D6C"/>
    <w:rPr>
      <w:rFonts w:ascii="Courier New" w:hAnsi="Courier New" w:cs="Courier New"/>
    </w:rPr>
  </w:style>
  <w:style w:type="character" w:customStyle="1" w:styleId="WW8Num36z2">
    <w:name w:val="WW8Num36z2"/>
    <w:rsid w:val="00C67D6C"/>
    <w:rPr>
      <w:rFonts w:ascii="Wingdings" w:hAnsi="Wingdings" w:cs="Wingdings"/>
    </w:rPr>
  </w:style>
  <w:style w:type="character" w:customStyle="1" w:styleId="WW8Num37z0">
    <w:name w:val="WW8Num37z0"/>
    <w:rsid w:val="00C67D6C"/>
    <w:rPr>
      <w:rFonts w:ascii="Symbol" w:hAnsi="Symbol" w:cs="Symbol"/>
    </w:rPr>
  </w:style>
  <w:style w:type="character" w:customStyle="1" w:styleId="WW8Num37z1">
    <w:name w:val="WW8Num37z1"/>
    <w:rsid w:val="00C67D6C"/>
    <w:rPr>
      <w:rFonts w:ascii="Courier New" w:hAnsi="Courier New" w:cs="Courier New"/>
    </w:rPr>
  </w:style>
  <w:style w:type="character" w:customStyle="1" w:styleId="WW8Num37z2">
    <w:name w:val="WW8Num37z2"/>
    <w:rsid w:val="00C67D6C"/>
    <w:rPr>
      <w:rFonts w:ascii="Wingdings" w:hAnsi="Wingdings" w:cs="Wingdings"/>
    </w:rPr>
  </w:style>
  <w:style w:type="character" w:customStyle="1" w:styleId="WW8Num38z0">
    <w:name w:val="WW8Num38z0"/>
    <w:rsid w:val="00C67D6C"/>
    <w:rPr>
      <w:rFonts w:ascii="Wingdings" w:hAnsi="Wingdings" w:cs="Wingdings"/>
      <w:sz w:val="20"/>
    </w:rPr>
  </w:style>
  <w:style w:type="character" w:customStyle="1" w:styleId="WW8Num39z0">
    <w:name w:val="WW8Num39z0"/>
    <w:rsid w:val="00C67D6C"/>
    <w:rPr>
      <w:rFonts w:ascii="Courier New" w:hAnsi="Courier New" w:cs="Courier New"/>
    </w:rPr>
  </w:style>
  <w:style w:type="character" w:customStyle="1" w:styleId="WW8Num39z2">
    <w:name w:val="WW8Num39z2"/>
    <w:rsid w:val="00C67D6C"/>
    <w:rPr>
      <w:rFonts w:ascii="Wingdings" w:hAnsi="Wingdings" w:cs="Wingdings"/>
    </w:rPr>
  </w:style>
  <w:style w:type="character" w:customStyle="1" w:styleId="WW8Num39z3">
    <w:name w:val="WW8Num39z3"/>
    <w:rsid w:val="00C67D6C"/>
    <w:rPr>
      <w:rFonts w:ascii="Symbol" w:hAnsi="Symbol" w:cs="Symbol"/>
    </w:rPr>
  </w:style>
  <w:style w:type="character" w:customStyle="1" w:styleId="WW8Num40z0">
    <w:name w:val="WW8Num40z0"/>
    <w:rsid w:val="00C67D6C"/>
    <w:rPr>
      <w:rFonts w:ascii="Symbol" w:hAnsi="Symbol" w:cs="Symbol"/>
    </w:rPr>
  </w:style>
  <w:style w:type="character" w:customStyle="1" w:styleId="WW8Num40z1">
    <w:name w:val="WW8Num40z1"/>
    <w:rsid w:val="00C67D6C"/>
    <w:rPr>
      <w:rFonts w:ascii="Courier New" w:hAnsi="Courier New" w:cs="Courier New"/>
    </w:rPr>
  </w:style>
  <w:style w:type="character" w:customStyle="1" w:styleId="WW8Num40z2">
    <w:name w:val="WW8Num40z2"/>
    <w:rsid w:val="00C67D6C"/>
    <w:rPr>
      <w:rFonts w:ascii="Wingdings" w:hAnsi="Wingdings" w:cs="Wingdings"/>
    </w:rPr>
  </w:style>
  <w:style w:type="character" w:customStyle="1" w:styleId="WW8Num41z0">
    <w:name w:val="WW8Num41z0"/>
    <w:rsid w:val="00C67D6C"/>
    <w:rPr>
      <w:rFonts w:ascii="Symbol" w:hAnsi="Symbol" w:cs="Symbol"/>
    </w:rPr>
  </w:style>
  <w:style w:type="character" w:customStyle="1" w:styleId="WW8Num41z1">
    <w:name w:val="WW8Num41z1"/>
    <w:rsid w:val="00C67D6C"/>
    <w:rPr>
      <w:rFonts w:ascii="Courier New" w:hAnsi="Courier New" w:cs="Courier New"/>
    </w:rPr>
  </w:style>
  <w:style w:type="character" w:customStyle="1" w:styleId="WW8Num41z2">
    <w:name w:val="WW8Num41z2"/>
    <w:rsid w:val="00C67D6C"/>
    <w:rPr>
      <w:rFonts w:ascii="Wingdings" w:hAnsi="Wingdings" w:cs="Wingdings"/>
    </w:rPr>
  </w:style>
  <w:style w:type="character" w:customStyle="1" w:styleId="WW8Num42z0">
    <w:name w:val="WW8Num42z0"/>
    <w:rsid w:val="00C67D6C"/>
    <w:rPr>
      <w:rFonts w:ascii="Wingdings" w:hAnsi="Wingdings" w:cs="Wingdings"/>
    </w:rPr>
  </w:style>
  <w:style w:type="character" w:customStyle="1" w:styleId="WW8Num42z1">
    <w:name w:val="WW8Num42z1"/>
    <w:rsid w:val="00C67D6C"/>
    <w:rPr>
      <w:rFonts w:ascii="Courier New" w:hAnsi="Courier New" w:cs="Courier New"/>
    </w:rPr>
  </w:style>
  <w:style w:type="character" w:customStyle="1" w:styleId="WW8Num42z3">
    <w:name w:val="WW8Num42z3"/>
    <w:rsid w:val="00C67D6C"/>
    <w:rPr>
      <w:rFonts w:ascii="Symbol" w:hAnsi="Symbol" w:cs="Symbol"/>
    </w:rPr>
  </w:style>
  <w:style w:type="character" w:customStyle="1" w:styleId="WW8Num44z0">
    <w:name w:val="WW8Num44z0"/>
    <w:rsid w:val="00C67D6C"/>
    <w:rPr>
      <w:rFonts w:ascii="Symbol" w:hAnsi="Symbol" w:cs="Symbol"/>
    </w:rPr>
  </w:style>
  <w:style w:type="character" w:customStyle="1" w:styleId="WW8Num44z1">
    <w:name w:val="WW8Num44z1"/>
    <w:rsid w:val="00C67D6C"/>
    <w:rPr>
      <w:rFonts w:ascii="Courier New" w:hAnsi="Courier New" w:cs="Courier New"/>
    </w:rPr>
  </w:style>
  <w:style w:type="character" w:customStyle="1" w:styleId="WW8Num44z2">
    <w:name w:val="WW8Num44z2"/>
    <w:rsid w:val="00C67D6C"/>
    <w:rPr>
      <w:rFonts w:ascii="Wingdings" w:hAnsi="Wingdings" w:cs="Wingdings"/>
    </w:rPr>
  </w:style>
  <w:style w:type="character" w:customStyle="1" w:styleId="WW8Num45z0">
    <w:name w:val="WW8Num45z0"/>
    <w:rsid w:val="00C67D6C"/>
    <w:rPr>
      <w:rFonts w:ascii="Symbol" w:hAnsi="Symbol" w:cs="Symbol"/>
      <w:sz w:val="20"/>
    </w:rPr>
  </w:style>
  <w:style w:type="character" w:customStyle="1" w:styleId="WW8Num45z1">
    <w:name w:val="WW8Num45z1"/>
    <w:rsid w:val="00C67D6C"/>
    <w:rPr>
      <w:rFonts w:ascii="Courier New" w:hAnsi="Courier New" w:cs="Courier New"/>
      <w:sz w:val="20"/>
    </w:rPr>
  </w:style>
  <w:style w:type="character" w:customStyle="1" w:styleId="WW8Num45z2">
    <w:name w:val="WW8Num45z2"/>
    <w:rsid w:val="00C67D6C"/>
    <w:rPr>
      <w:rFonts w:ascii="Wingdings" w:hAnsi="Wingdings" w:cs="Wingdings"/>
      <w:sz w:val="20"/>
    </w:rPr>
  </w:style>
  <w:style w:type="character" w:customStyle="1" w:styleId="WW8Num46z0">
    <w:name w:val="WW8Num46z0"/>
    <w:rsid w:val="00C67D6C"/>
    <w:rPr>
      <w:rFonts w:ascii="Symbol" w:hAnsi="Symbol" w:cs="Symbol"/>
      <w:sz w:val="20"/>
    </w:rPr>
  </w:style>
  <w:style w:type="character" w:customStyle="1" w:styleId="WW8Num46z1">
    <w:name w:val="WW8Num46z1"/>
    <w:rsid w:val="00C67D6C"/>
    <w:rPr>
      <w:rFonts w:ascii="Courier New" w:hAnsi="Courier New" w:cs="Courier New"/>
      <w:sz w:val="20"/>
    </w:rPr>
  </w:style>
  <w:style w:type="character" w:customStyle="1" w:styleId="WW8Num46z2">
    <w:name w:val="WW8Num46z2"/>
    <w:rsid w:val="00C67D6C"/>
    <w:rPr>
      <w:rFonts w:ascii="Wingdings" w:hAnsi="Wingdings" w:cs="Wingdings"/>
      <w:sz w:val="20"/>
    </w:rPr>
  </w:style>
  <w:style w:type="character" w:customStyle="1" w:styleId="WW8Num48z0">
    <w:name w:val="WW8Num48z0"/>
    <w:rsid w:val="00C67D6C"/>
    <w:rPr>
      <w:rFonts w:ascii="Symbol" w:hAnsi="Symbol" w:cs="Symbol"/>
    </w:rPr>
  </w:style>
  <w:style w:type="character" w:customStyle="1" w:styleId="WW8Num48z1">
    <w:name w:val="WW8Num48z1"/>
    <w:rsid w:val="00C67D6C"/>
    <w:rPr>
      <w:rFonts w:ascii="Courier New" w:hAnsi="Courier New" w:cs="Courier New"/>
    </w:rPr>
  </w:style>
  <w:style w:type="character" w:customStyle="1" w:styleId="WW8Num48z2">
    <w:name w:val="WW8Num48z2"/>
    <w:rsid w:val="00C67D6C"/>
    <w:rPr>
      <w:rFonts w:ascii="Wingdings" w:hAnsi="Wingdings" w:cs="Wingdings"/>
    </w:rPr>
  </w:style>
  <w:style w:type="character" w:customStyle="1" w:styleId="WW8Num49z0">
    <w:name w:val="WW8Num49z0"/>
    <w:rsid w:val="00C67D6C"/>
    <w:rPr>
      <w:rFonts w:ascii="Symbol" w:hAnsi="Symbol" w:cs="Symbol"/>
      <w:sz w:val="16"/>
      <w:szCs w:val="16"/>
    </w:rPr>
  </w:style>
  <w:style w:type="character" w:customStyle="1" w:styleId="WW8Num49z1">
    <w:name w:val="WW8Num49z1"/>
    <w:rsid w:val="00C67D6C"/>
    <w:rPr>
      <w:rFonts w:ascii="Courier New" w:hAnsi="Courier New" w:cs="Courier New"/>
    </w:rPr>
  </w:style>
  <w:style w:type="character" w:customStyle="1" w:styleId="WW8Num49z2">
    <w:name w:val="WW8Num49z2"/>
    <w:rsid w:val="00C67D6C"/>
    <w:rPr>
      <w:rFonts w:ascii="Wingdings" w:hAnsi="Wingdings" w:cs="Wingdings"/>
    </w:rPr>
  </w:style>
  <w:style w:type="character" w:customStyle="1" w:styleId="WW8Num49z3">
    <w:name w:val="WW8Num49z3"/>
    <w:rsid w:val="00C67D6C"/>
    <w:rPr>
      <w:rFonts w:ascii="Symbol" w:hAnsi="Symbol" w:cs="Symbol"/>
    </w:rPr>
  </w:style>
  <w:style w:type="character" w:customStyle="1" w:styleId="WW8Num50z0">
    <w:name w:val="WW8Num50z0"/>
    <w:rsid w:val="00C67D6C"/>
    <w:rPr>
      <w:rFonts w:ascii="Symbol" w:hAnsi="Symbol" w:cs="Symbol"/>
    </w:rPr>
  </w:style>
  <w:style w:type="character" w:customStyle="1" w:styleId="WW8Num50z1">
    <w:name w:val="WW8Num50z1"/>
    <w:rsid w:val="00C67D6C"/>
    <w:rPr>
      <w:rFonts w:ascii="Courier New" w:hAnsi="Courier New" w:cs="Courier New"/>
    </w:rPr>
  </w:style>
  <w:style w:type="character" w:customStyle="1" w:styleId="WW8Num50z2">
    <w:name w:val="WW8Num50z2"/>
    <w:rsid w:val="00C67D6C"/>
    <w:rPr>
      <w:rFonts w:ascii="Wingdings" w:hAnsi="Wingdings" w:cs="Wingdings"/>
    </w:rPr>
  </w:style>
  <w:style w:type="character" w:customStyle="1" w:styleId="WW8Num51z0">
    <w:name w:val="WW8Num51z0"/>
    <w:rsid w:val="00C67D6C"/>
    <w:rPr>
      <w:rFonts w:ascii="Symbol" w:hAnsi="Symbol" w:cs="Symbol"/>
      <w:sz w:val="16"/>
      <w:szCs w:val="16"/>
    </w:rPr>
  </w:style>
  <w:style w:type="character" w:customStyle="1" w:styleId="WW8Num51z1">
    <w:name w:val="WW8Num51z1"/>
    <w:rsid w:val="00C67D6C"/>
    <w:rPr>
      <w:rFonts w:ascii="Courier New" w:hAnsi="Courier New" w:cs="Courier New"/>
    </w:rPr>
  </w:style>
  <w:style w:type="character" w:customStyle="1" w:styleId="WW8Num51z2">
    <w:name w:val="WW8Num51z2"/>
    <w:rsid w:val="00C67D6C"/>
    <w:rPr>
      <w:rFonts w:ascii="Wingdings" w:hAnsi="Wingdings" w:cs="Wingdings"/>
    </w:rPr>
  </w:style>
  <w:style w:type="character" w:customStyle="1" w:styleId="WW8Num51z3">
    <w:name w:val="WW8Num51z3"/>
    <w:rsid w:val="00C67D6C"/>
    <w:rPr>
      <w:rFonts w:ascii="Symbol" w:hAnsi="Symbol" w:cs="Symbol"/>
    </w:rPr>
  </w:style>
  <w:style w:type="character" w:customStyle="1" w:styleId="WW8Num56z0">
    <w:name w:val="WW8Num56z0"/>
    <w:rsid w:val="00C67D6C"/>
    <w:rPr>
      <w:rFonts w:ascii="Symbol" w:hAnsi="Symbol" w:cs="Symbol"/>
    </w:rPr>
  </w:style>
  <w:style w:type="character" w:customStyle="1" w:styleId="WW8Num56z1">
    <w:name w:val="WW8Num56z1"/>
    <w:rsid w:val="00C67D6C"/>
    <w:rPr>
      <w:rFonts w:ascii="Courier New" w:hAnsi="Courier New" w:cs="Courier New"/>
    </w:rPr>
  </w:style>
  <w:style w:type="character" w:customStyle="1" w:styleId="WW8Num56z2">
    <w:name w:val="WW8Num56z2"/>
    <w:rsid w:val="00C67D6C"/>
    <w:rPr>
      <w:rFonts w:ascii="Wingdings" w:hAnsi="Wingdings" w:cs="Wingdings"/>
    </w:rPr>
  </w:style>
  <w:style w:type="character" w:customStyle="1" w:styleId="WW8Num57z0">
    <w:name w:val="WW8Num57z0"/>
    <w:rsid w:val="00C67D6C"/>
    <w:rPr>
      <w:rFonts w:ascii="Symbol" w:hAnsi="Symbol" w:cs="Symbol"/>
    </w:rPr>
  </w:style>
  <w:style w:type="character" w:customStyle="1" w:styleId="WW8Num57z1">
    <w:name w:val="WW8Num57z1"/>
    <w:rsid w:val="00C67D6C"/>
    <w:rPr>
      <w:rFonts w:ascii="Courier New" w:hAnsi="Courier New" w:cs="Courier New"/>
    </w:rPr>
  </w:style>
  <w:style w:type="character" w:customStyle="1" w:styleId="WW8Num57z2">
    <w:name w:val="WW8Num57z2"/>
    <w:rsid w:val="00C67D6C"/>
    <w:rPr>
      <w:rFonts w:ascii="Wingdings" w:hAnsi="Wingdings" w:cs="Wingdings"/>
    </w:rPr>
  </w:style>
  <w:style w:type="character" w:customStyle="1" w:styleId="WW8Num58z0">
    <w:name w:val="WW8Num58z0"/>
    <w:rsid w:val="00C67D6C"/>
    <w:rPr>
      <w:rFonts w:ascii="Arial" w:hAnsi="Arial" w:cs="Arial"/>
      <w:b/>
      <w:sz w:val="24"/>
    </w:rPr>
  </w:style>
  <w:style w:type="character" w:customStyle="1" w:styleId="WW8Num60z0">
    <w:name w:val="WW8Num60z0"/>
    <w:rsid w:val="00C67D6C"/>
    <w:rPr>
      <w:rFonts w:ascii="Symbol" w:hAnsi="Symbol" w:cs="Symbol"/>
      <w:sz w:val="16"/>
      <w:szCs w:val="16"/>
    </w:rPr>
  </w:style>
  <w:style w:type="character" w:customStyle="1" w:styleId="WW8Num60z1">
    <w:name w:val="WW8Num60z1"/>
    <w:rsid w:val="00C67D6C"/>
    <w:rPr>
      <w:rFonts w:ascii="Courier New" w:hAnsi="Courier New" w:cs="Courier New"/>
    </w:rPr>
  </w:style>
  <w:style w:type="character" w:customStyle="1" w:styleId="WW8Num60z2">
    <w:name w:val="WW8Num60z2"/>
    <w:rsid w:val="00C67D6C"/>
    <w:rPr>
      <w:rFonts w:ascii="Wingdings" w:hAnsi="Wingdings" w:cs="Wingdings"/>
    </w:rPr>
  </w:style>
  <w:style w:type="character" w:customStyle="1" w:styleId="WW8Num60z3">
    <w:name w:val="WW8Num60z3"/>
    <w:rsid w:val="00C67D6C"/>
    <w:rPr>
      <w:rFonts w:ascii="Symbol" w:hAnsi="Symbol" w:cs="Symbol"/>
    </w:rPr>
  </w:style>
  <w:style w:type="character" w:customStyle="1" w:styleId="WW8Num62z0">
    <w:name w:val="WW8Num62z0"/>
    <w:rsid w:val="00C67D6C"/>
    <w:rPr>
      <w:rFonts w:ascii="Symbol" w:hAnsi="Symbol" w:cs="Symbol"/>
    </w:rPr>
  </w:style>
  <w:style w:type="character" w:customStyle="1" w:styleId="WW8Num62z1">
    <w:name w:val="WW8Num62z1"/>
    <w:rsid w:val="00C67D6C"/>
    <w:rPr>
      <w:rFonts w:ascii="Courier New" w:hAnsi="Courier New" w:cs="Courier New"/>
    </w:rPr>
  </w:style>
  <w:style w:type="character" w:customStyle="1" w:styleId="WW8Num62z2">
    <w:name w:val="WW8Num62z2"/>
    <w:rsid w:val="00C67D6C"/>
    <w:rPr>
      <w:rFonts w:ascii="Wingdings" w:hAnsi="Wingdings" w:cs="Wingdings"/>
    </w:rPr>
  </w:style>
  <w:style w:type="character" w:customStyle="1" w:styleId="WW8Num65z0">
    <w:name w:val="WW8Num65z0"/>
    <w:rsid w:val="00C67D6C"/>
    <w:rPr>
      <w:rFonts w:ascii="Symbol" w:hAnsi="Symbol" w:cs="Symbol"/>
      <w:sz w:val="16"/>
      <w:szCs w:val="16"/>
    </w:rPr>
  </w:style>
  <w:style w:type="character" w:customStyle="1" w:styleId="WW8Num65z1">
    <w:name w:val="WW8Num65z1"/>
    <w:rsid w:val="00C67D6C"/>
    <w:rPr>
      <w:rFonts w:ascii="Courier New" w:hAnsi="Courier New" w:cs="Courier New"/>
    </w:rPr>
  </w:style>
  <w:style w:type="character" w:customStyle="1" w:styleId="WW8Num65z2">
    <w:name w:val="WW8Num65z2"/>
    <w:rsid w:val="00C67D6C"/>
    <w:rPr>
      <w:rFonts w:ascii="Wingdings" w:hAnsi="Wingdings" w:cs="Wingdings"/>
    </w:rPr>
  </w:style>
  <w:style w:type="character" w:customStyle="1" w:styleId="WW8Num65z3">
    <w:name w:val="WW8Num65z3"/>
    <w:rsid w:val="00C67D6C"/>
    <w:rPr>
      <w:rFonts w:ascii="Symbol" w:hAnsi="Symbol" w:cs="Symbol"/>
    </w:rPr>
  </w:style>
  <w:style w:type="character" w:customStyle="1" w:styleId="WW8Num66z0">
    <w:name w:val="WW8Num66z0"/>
    <w:rsid w:val="00C67D6C"/>
    <w:rPr>
      <w:rFonts w:ascii="Symbol" w:hAnsi="Symbol" w:cs="Symbol"/>
      <w:sz w:val="16"/>
      <w:szCs w:val="16"/>
    </w:rPr>
  </w:style>
  <w:style w:type="character" w:customStyle="1" w:styleId="WW8Num66z1">
    <w:name w:val="WW8Num66z1"/>
    <w:rsid w:val="00C67D6C"/>
    <w:rPr>
      <w:rFonts w:ascii="Courier New" w:hAnsi="Courier New" w:cs="Courier New"/>
    </w:rPr>
  </w:style>
  <w:style w:type="character" w:customStyle="1" w:styleId="WW8Num66z2">
    <w:name w:val="WW8Num66z2"/>
    <w:rsid w:val="00C67D6C"/>
    <w:rPr>
      <w:rFonts w:ascii="Wingdings" w:hAnsi="Wingdings" w:cs="Wingdings"/>
    </w:rPr>
  </w:style>
  <w:style w:type="character" w:customStyle="1" w:styleId="WW8Num66z3">
    <w:name w:val="WW8Num66z3"/>
    <w:rsid w:val="00C67D6C"/>
    <w:rPr>
      <w:rFonts w:ascii="Symbol" w:hAnsi="Symbol" w:cs="Symbol"/>
    </w:rPr>
  </w:style>
  <w:style w:type="character" w:customStyle="1" w:styleId="WW8Num67z0">
    <w:name w:val="WW8Num67z0"/>
    <w:rsid w:val="00C67D6C"/>
    <w:rPr>
      <w:rFonts w:ascii="Symbol" w:hAnsi="Symbol" w:cs="Symbol"/>
    </w:rPr>
  </w:style>
  <w:style w:type="character" w:customStyle="1" w:styleId="WW8Num67z1">
    <w:name w:val="WW8Num67z1"/>
    <w:rsid w:val="00C67D6C"/>
    <w:rPr>
      <w:rFonts w:ascii="Courier New" w:hAnsi="Courier New" w:cs="Courier New"/>
    </w:rPr>
  </w:style>
  <w:style w:type="character" w:customStyle="1" w:styleId="WW8Num67z2">
    <w:name w:val="WW8Num67z2"/>
    <w:rsid w:val="00C67D6C"/>
    <w:rPr>
      <w:rFonts w:ascii="Wingdings" w:hAnsi="Wingdings" w:cs="Wingdings"/>
    </w:rPr>
  </w:style>
  <w:style w:type="character" w:customStyle="1" w:styleId="WW8Num68z0">
    <w:name w:val="WW8Num68z0"/>
    <w:rsid w:val="00C67D6C"/>
    <w:rPr>
      <w:rFonts w:ascii="Symbol" w:hAnsi="Symbol" w:cs="Symbol"/>
    </w:rPr>
  </w:style>
  <w:style w:type="character" w:customStyle="1" w:styleId="WW8Num68z1">
    <w:name w:val="WW8Num68z1"/>
    <w:rsid w:val="00C67D6C"/>
    <w:rPr>
      <w:rFonts w:ascii="Courier New" w:hAnsi="Courier New" w:cs="Courier New"/>
    </w:rPr>
  </w:style>
  <w:style w:type="character" w:customStyle="1" w:styleId="WW8Num68z2">
    <w:name w:val="WW8Num68z2"/>
    <w:rsid w:val="00C67D6C"/>
    <w:rPr>
      <w:rFonts w:ascii="Wingdings" w:hAnsi="Wingdings" w:cs="Wingdings"/>
    </w:rPr>
  </w:style>
  <w:style w:type="character" w:customStyle="1" w:styleId="WW8Num69z0">
    <w:name w:val="WW8Num69z0"/>
    <w:rsid w:val="00C67D6C"/>
    <w:rPr>
      <w:sz w:val="16"/>
      <w:szCs w:val="16"/>
    </w:rPr>
  </w:style>
  <w:style w:type="character" w:customStyle="1" w:styleId="WW8Num69z1">
    <w:name w:val="WW8Num69z1"/>
    <w:rsid w:val="00C67D6C"/>
    <w:rPr>
      <w:rFonts w:ascii="Courier New" w:hAnsi="Courier New" w:cs="Courier New"/>
    </w:rPr>
  </w:style>
  <w:style w:type="character" w:customStyle="1" w:styleId="WW8Num69z2">
    <w:name w:val="WW8Num69z2"/>
    <w:rsid w:val="00C67D6C"/>
    <w:rPr>
      <w:rFonts w:ascii="Wingdings" w:hAnsi="Wingdings" w:cs="Wingdings"/>
    </w:rPr>
  </w:style>
  <w:style w:type="character" w:customStyle="1" w:styleId="WW8Num69z3">
    <w:name w:val="WW8Num69z3"/>
    <w:rsid w:val="00C67D6C"/>
    <w:rPr>
      <w:rFonts w:ascii="Symbol" w:hAnsi="Symbol" w:cs="Symbol"/>
    </w:rPr>
  </w:style>
  <w:style w:type="character" w:customStyle="1" w:styleId="WW8Num70z0">
    <w:name w:val="WW8Num70z0"/>
    <w:rsid w:val="00C67D6C"/>
    <w:rPr>
      <w:rFonts w:ascii="Symbol" w:hAnsi="Symbol" w:cs="Symbol"/>
      <w:color w:val="0000FF"/>
    </w:rPr>
  </w:style>
  <w:style w:type="character" w:customStyle="1" w:styleId="WW8Num70z1">
    <w:name w:val="WW8Num70z1"/>
    <w:rsid w:val="00C67D6C"/>
    <w:rPr>
      <w:rFonts w:ascii="Courier New" w:hAnsi="Courier New" w:cs="Courier New"/>
    </w:rPr>
  </w:style>
  <w:style w:type="character" w:customStyle="1" w:styleId="WW8Num70z2">
    <w:name w:val="WW8Num70z2"/>
    <w:rsid w:val="00C67D6C"/>
    <w:rPr>
      <w:rFonts w:ascii="Wingdings" w:hAnsi="Wingdings" w:cs="Wingdings"/>
    </w:rPr>
  </w:style>
  <w:style w:type="character" w:customStyle="1" w:styleId="WW8Num70z3">
    <w:name w:val="WW8Num70z3"/>
    <w:rsid w:val="00C67D6C"/>
    <w:rPr>
      <w:rFonts w:ascii="Symbol" w:hAnsi="Symbol" w:cs="Symbol"/>
    </w:rPr>
  </w:style>
  <w:style w:type="character" w:customStyle="1" w:styleId="WW8Num71z0">
    <w:name w:val="WW8Num71z0"/>
    <w:rsid w:val="00C67D6C"/>
    <w:rPr>
      <w:rFonts w:ascii="Wingdings" w:hAnsi="Wingdings" w:cs="Wingdings"/>
      <w:sz w:val="20"/>
    </w:rPr>
  </w:style>
  <w:style w:type="character" w:customStyle="1" w:styleId="WW8Num73z0">
    <w:name w:val="WW8Num73z0"/>
    <w:rsid w:val="00C67D6C"/>
    <w:rPr>
      <w:rFonts w:ascii="Symbol" w:hAnsi="Symbol" w:cs="Symbol"/>
    </w:rPr>
  </w:style>
  <w:style w:type="character" w:customStyle="1" w:styleId="WW8Num73z2">
    <w:name w:val="WW8Num73z2"/>
    <w:rsid w:val="00C67D6C"/>
    <w:rPr>
      <w:rFonts w:ascii="Wingdings" w:hAnsi="Wingdings" w:cs="Wingdings"/>
    </w:rPr>
  </w:style>
  <w:style w:type="character" w:customStyle="1" w:styleId="WW8Num73z4">
    <w:name w:val="WW8Num73z4"/>
    <w:rsid w:val="00C67D6C"/>
    <w:rPr>
      <w:rFonts w:ascii="Courier New" w:hAnsi="Courier New" w:cs="Courier New"/>
    </w:rPr>
  </w:style>
  <w:style w:type="character" w:customStyle="1" w:styleId="WW8Num74z0">
    <w:name w:val="WW8Num74z0"/>
    <w:rsid w:val="00C67D6C"/>
    <w:rPr>
      <w:rFonts w:ascii="Wingdings" w:hAnsi="Wingdings" w:cs="Wingdings"/>
    </w:rPr>
  </w:style>
  <w:style w:type="character" w:customStyle="1" w:styleId="WW8Num74z1">
    <w:name w:val="WW8Num74z1"/>
    <w:rsid w:val="00C67D6C"/>
    <w:rPr>
      <w:rFonts w:ascii="Courier New" w:hAnsi="Courier New" w:cs="Courier New"/>
    </w:rPr>
  </w:style>
  <w:style w:type="character" w:customStyle="1" w:styleId="WW8Num74z3">
    <w:name w:val="WW8Num74z3"/>
    <w:rsid w:val="00C67D6C"/>
    <w:rPr>
      <w:rFonts w:ascii="Symbol" w:hAnsi="Symbol" w:cs="Symbol"/>
    </w:rPr>
  </w:style>
  <w:style w:type="character" w:customStyle="1" w:styleId="WW8Num76z0">
    <w:name w:val="WW8Num76z0"/>
    <w:rsid w:val="00C67D6C"/>
    <w:rPr>
      <w:rFonts w:ascii="Wingdings" w:hAnsi="Wingdings" w:cs="Wingdings"/>
    </w:rPr>
  </w:style>
  <w:style w:type="character" w:customStyle="1" w:styleId="WW8Num76z1">
    <w:name w:val="WW8Num76z1"/>
    <w:rsid w:val="00C67D6C"/>
    <w:rPr>
      <w:rFonts w:ascii="Courier New" w:hAnsi="Courier New" w:cs="Courier New"/>
    </w:rPr>
  </w:style>
  <w:style w:type="character" w:customStyle="1" w:styleId="WW8Num76z3">
    <w:name w:val="WW8Num76z3"/>
    <w:rsid w:val="00C67D6C"/>
    <w:rPr>
      <w:rFonts w:ascii="Symbol" w:hAnsi="Symbol" w:cs="Symbol"/>
    </w:rPr>
  </w:style>
  <w:style w:type="character" w:customStyle="1" w:styleId="WW8Num77z0">
    <w:name w:val="WW8Num77z0"/>
    <w:rsid w:val="00C67D6C"/>
    <w:rPr>
      <w:rFonts w:ascii="Symbol" w:hAnsi="Symbol" w:cs="Symbol"/>
    </w:rPr>
  </w:style>
  <w:style w:type="character" w:customStyle="1" w:styleId="WW8Num77z1">
    <w:name w:val="WW8Num77z1"/>
    <w:rsid w:val="00C67D6C"/>
    <w:rPr>
      <w:rFonts w:ascii="Courier New" w:hAnsi="Courier New" w:cs="Courier New"/>
    </w:rPr>
  </w:style>
  <w:style w:type="character" w:customStyle="1" w:styleId="WW8Num77z2">
    <w:name w:val="WW8Num77z2"/>
    <w:rsid w:val="00C67D6C"/>
    <w:rPr>
      <w:rFonts w:ascii="Wingdings" w:hAnsi="Wingdings" w:cs="Wingdings"/>
    </w:rPr>
  </w:style>
  <w:style w:type="character" w:customStyle="1" w:styleId="WW8Num78z0">
    <w:name w:val="WW8Num78z0"/>
    <w:rsid w:val="00C67D6C"/>
    <w:rPr>
      <w:rFonts w:ascii="Symbol" w:hAnsi="Symbol" w:cs="Symbol"/>
      <w:sz w:val="16"/>
      <w:szCs w:val="16"/>
    </w:rPr>
  </w:style>
  <w:style w:type="character" w:customStyle="1" w:styleId="WW8Num78z1">
    <w:name w:val="WW8Num78z1"/>
    <w:rsid w:val="00C67D6C"/>
    <w:rPr>
      <w:rFonts w:ascii="Courier New" w:hAnsi="Courier New" w:cs="Courier New"/>
    </w:rPr>
  </w:style>
  <w:style w:type="character" w:customStyle="1" w:styleId="WW8Num78z2">
    <w:name w:val="WW8Num78z2"/>
    <w:rsid w:val="00C67D6C"/>
    <w:rPr>
      <w:rFonts w:ascii="Wingdings" w:hAnsi="Wingdings" w:cs="Wingdings"/>
    </w:rPr>
  </w:style>
  <w:style w:type="character" w:customStyle="1" w:styleId="WW8Num78z3">
    <w:name w:val="WW8Num78z3"/>
    <w:rsid w:val="00C67D6C"/>
    <w:rPr>
      <w:rFonts w:ascii="Symbol" w:hAnsi="Symbol" w:cs="Symbol"/>
    </w:rPr>
  </w:style>
  <w:style w:type="character" w:customStyle="1" w:styleId="WW8Num79z0">
    <w:name w:val="WW8Num79z0"/>
    <w:rsid w:val="00C67D6C"/>
    <w:rPr>
      <w:rFonts w:ascii="Symbol" w:hAnsi="Symbol" w:cs="Symbol"/>
      <w:sz w:val="16"/>
      <w:szCs w:val="16"/>
    </w:rPr>
  </w:style>
  <w:style w:type="character" w:customStyle="1" w:styleId="WW8Num79z1">
    <w:name w:val="WW8Num79z1"/>
    <w:rsid w:val="00C67D6C"/>
    <w:rPr>
      <w:rFonts w:ascii="Courier New" w:hAnsi="Courier New" w:cs="Courier New"/>
    </w:rPr>
  </w:style>
  <w:style w:type="character" w:customStyle="1" w:styleId="WW8Num79z2">
    <w:name w:val="WW8Num79z2"/>
    <w:rsid w:val="00C67D6C"/>
    <w:rPr>
      <w:rFonts w:ascii="Wingdings" w:hAnsi="Wingdings" w:cs="Wingdings"/>
    </w:rPr>
  </w:style>
  <w:style w:type="character" w:customStyle="1" w:styleId="WW8Num79z3">
    <w:name w:val="WW8Num79z3"/>
    <w:rsid w:val="00C67D6C"/>
    <w:rPr>
      <w:rFonts w:ascii="Symbol" w:hAnsi="Symbol" w:cs="Symbol"/>
    </w:rPr>
  </w:style>
  <w:style w:type="character" w:customStyle="1" w:styleId="WW8Num80z0">
    <w:name w:val="WW8Num80z0"/>
    <w:rsid w:val="00C67D6C"/>
    <w:rPr>
      <w:rFonts w:ascii="Wingdings" w:hAnsi="Wingdings" w:cs="Wingdings"/>
    </w:rPr>
  </w:style>
  <w:style w:type="character" w:customStyle="1" w:styleId="WW8Num80z1">
    <w:name w:val="WW8Num80z1"/>
    <w:rsid w:val="00C67D6C"/>
    <w:rPr>
      <w:rFonts w:ascii="Courier New" w:hAnsi="Courier New" w:cs="Courier New"/>
    </w:rPr>
  </w:style>
  <w:style w:type="character" w:customStyle="1" w:styleId="WW8Num80z3">
    <w:name w:val="WW8Num80z3"/>
    <w:rsid w:val="00C67D6C"/>
    <w:rPr>
      <w:rFonts w:ascii="Symbol" w:hAnsi="Symbol" w:cs="Symbol"/>
    </w:rPr>
  </w:style>
  <w:style w:type="character" w:customStyle="1" w:styleId="WW8Num81z0">
    <w:name w:val="WW8Num81z0"/>
    <w:rsid w:val="00C67D6C"/>
    <w:rPr>
      <w:rFonts w:ascii="Wingdings" w:hAnsi="Wingdings" w:cs="Wingdings"/>
    </w:rPr>
  </w:style>
  <w:style w:type="character" w:customStyle="1" w:styleId="WW8Num81z1">
    <w:name w:val="WW8Num81z1"/>
    <w:rsid w:val="00C67D6C"/>
    <w:rPr>
      <w:rFonts w:ascii="Courier New" w:hAnsi="Courier New" w:cs="Courier New"/>
    </w:rPr>
  </w:style>
  <w:style w:type="character" w:customStyle="1" w:styleId="WW8Num81z3">
    <w:name w:val="WW8Num81z3"/>
    <w:rsid w:val="00C67D6C"/>
    <w:rPr>
      <w:rFonts w:ascii="Symbol" w:hAnsi="Symbol" w:cs="Symbol"/>
    </w:rPr>
  </w:style>
  <w:style w:type="character" w:customStyle="1" w:styleId="WW8Num82z0">
    <w:name w:val="WW8Num82z0"/>
    <w:rsid w:val="00C67D6C"/>
    <w:rPr>
      <w:rFonts w:ascii="Wingdings" w:hAnsi="Wingdings" w:cs="Wingdings"/>
    </w:rPr>
  </w:style>
  <w:style w:type="character" w:customStyle="1" w:styleId="WW8Num82z1">
    <w:name w:val="WW8Num82z1"/>
    <w:rsid w:val="00C67D6C"/>
    <w:rPr>
      <w:rFonts w:ascii="Courier New" w:hAnsi="Courier New" w:cs="Courier New"/>
    </w:rPr>
  </w:style>
  <w:style w:type="character" w:customStyle="1" w:styleId="WW8Num82z3">
    <w:name w:val="WW8Num82z3"/>
    <w:rsid w:val="00C67D6C"/>
    <w:rPr>
      <w:rFonts w:ascii="Symbol" w:hAnsi="Symbol" w:cs="Symbol"/>
    </w:rPr>
  </w:style>
  <w:style w:type="character" w:customStyle="1" w:styleId="WW8Num83z0">
    <w:name w:val="WW8Num83z0"/>
    <w:rsid w:val="00C67D6C"/>
    <w:rPr>
      <w:rFonts w:ascii="Symbol" w:hAnsi="Symbol" w:cs="Symbol"/>
    </w:rPr>
  </w:style>
  <w:style w:type="character" w:customStyle="1" w:styleId="WW8Num83z1">
    <w:name w:val="WW8Num83z1"/>
    <w:rsid w:val="00C67D6C"/>
    <w:rPr>
      <w:rFonts w:ascii="Courier New" w:hAnsi="Courier New" w:cs="Courier New"/>
    </w:rPr>
  </w:style>
  <w:style w:type="character" w:customStyle="1" w:styleId="WW8Num83z2">
    <w:name w:val="WW8Num83z2"/>
    <w:rsid w:val="00C67D6C"/>
    <w:rPr>
      <w:rFonts w:ascii="Wingdings" w:hAnsi="Wingdings" w:cs="Wingdings"/>
    </w:rPr>
  </w:style>
  <w:style w:type="character" w:customStyle="1" w:styleId="WW8Num84z0">
    <w:name w:val="WW8Num84z0"/>
    <w:rsid w:val="00C67D6C"/>
    <w:rPr>
      <w:rFonts w:ascii="Symbol" w:hAnsi="Symbol" w:cs="Symbol"/>
      <w:sz w:val="20"/>
    </w:rPr>
  </w:style>
  <w:style w:type="character" w:customStyle="1" w:styleId="WW8Num84z1">
    <w:name w:val="WW8Num84z1"/>
    <w:rsid w:val="00C67D6C"/>
    <w:rPr>
      <w:rFonts w:ascii="Courier New" w:hAnsi="Courier New" w:cs="Courier New"/>
      <w:sz w:val="20"/>
    </w:rPr>
  </w:style>
  <w:style w:type="character" w:customStyle="1" w:styleId="WW8Num84z2">
    <w:name w:val="WW8Num84z2"/>
    <w:rsid w:val="00C67D6C"/>
    <w:rPr>
      <w:rFonts w:ascii="Wingdings" w:hAnsi="Wingdings" w:cs="Wingdings"/>
      <w:sz w:val="20"/>
    </w:rPr>
  </w:style>
  <w:style w:type="character" w:customStyle="1" w:styleId="WW8Num85z0">
    <w:name w:val="WW8Num85z0"/>
    <w:rsid w:val="00C67D6C"/>
    <w:rPr>
      <w:rFonts w:ascii="Arial" w:eastAsia="Times New Roman" w:hAnsi="Arial" w:cs="Arial"/>
    </w:rPr>
  </w:style>
  <w:style w:type="character" w:customStyle="1" w:styleId="WW8Num85z1">
    <w:name w:val="WW8Num85z1"/>
    <w:rsid w:val="00C67D6C"/>
    <w:rPr>
      <w:rFonts w:ascii="Courier New" w:hAnsi="Courier New" w:cs="Courier New"/>
    </w:rPr>
  </w:style>
  <w:style w:type="character" w:customStyle="1" w:styleId="WW8Num85z2">
    <w:name w:val="WW8Num85z2"/>
    <w:rsid w:val="00C67D6C"/>
    <w:rPr>
      <w:rFonts w:ascii="Wingdings" w:hAnsi="Wingdings" w:cs="Wingdings"/>
    </w:rPr>
  </w:style>
  <w:style w:type="character" w:customStyle="1" w:styleId="WW8Num85z3">
    <w:name w:val="WW8Num85z3"/>
    <w:rsid w:val="00C67D6C"/>
    <w:rPr>
      <w:rFonts w:ascii="Symbol" w:hAnsi="Symbol" w:cs="Symbol"/>
    </w:rPr>
  </w:style>
  <w:style w:type="character" w:customStyle="1" w:styleId="WW8Num86z0">
    <w:name w:val="WW8Num86z0"/>
    <w:rsid w:val="00C67D6C"/>
    <w:rPr>
      <w:rFonts w:ascii="Symbol" w:hAnsi="Symbol" w:cs="Symbol"/>
    </w:rPr>
  </w:style>
  <w:style w:type="character" w:customStyle="1" w:styleId="WW8Num86z1">
    <w:name w:val="WW8Num86z1"/>
    <w:rsid w:val="00C67D6C"/>
    <w:rPr>
      <w:rFonts w:ascii="Courier New" w:hAnsi="Courier New" w:cs="Courier New"/>
    </w:rPr>
  </w:style>
  <w:style w:type="character" w:customStyle="1" w:styleId="WW8Num86z2">
    <w:name w:val="WW8Num86z2"/>
    <w:rsid w:val="00C67D6C"/>
    <w:rPr>
      <w:rFonts w:ascii="Wingdings" w:hAnsi="Wingdings" w:cs="Wingdings"/>
    </w:rPr>
  </w:style>
  <w:style w:type="character" w:customStyle="1" w:styleId="WW-DefaultParagraphFont">
    <w:name w:val="WW-Default Paragraph Font"/>
    <w:rsid w:val="00C67D6C"/>
  </w:style>
  <w:style w:type="character" w:styleId="Hyperlink">
    <w:name w:val="Hyperlink"/>
    <w:uiPriority w:val="99"/>
    <w:rsid w:val="00C67D6C"/>
    <w:rPr>
      <w:color w:val="0000FF"/>
      <w:u w:val="single"/>
    </w:rPr>
  </w:style>
  <w:style w:type="character" w:styleId="FollowedHyperlink">
    <w:name w:val="FollowedHyperlink"/>
    <w:rsid w:val="00C67D6C"/>
    <w:rPr>
      <w:color w:val="800080"/>
      <w:u w:val="single"/>
    </w:rPr>
  </w:style>
  <w:style w:type="character" w:styleId="PageNumber">
    <w:name w:val="page number"/>
    <w:basedOn w:val="WW-DefaultParagraphFont"/>
    <w:rsid w:val="00C67D6C"/>
  </w:style>
  <w:style w:type="character" w:styleId="HTMLAcronym">
    <w:name w:val="HTML Acronym"/>
    <w:basedOn w:val="WW-DefaultParagraphFont"/>
    <w:rsid w:val="00C67D6C"/>
  </w:style>
  <w:style w:type="character" w:customStyle="1" w:styleId="JonHewines">
    <w:name w:val="Jon Hewines"/>
    <w:rsid w:val="00C67D6C"/>
    <w:rPr>
      <w:rFonts w:ascii="Trebuchet MS" w:hAnsi="Trebuchet MS" w:cs="Trebuchet MS"/>
      <w:b w:val="0"/>
      <w:bCs w:val="0"/>
      <w:i w:val="0"/>
      <w:iCs w:val="0"/>
      <w:strike w:val="0"/>
      <w:dstrike w:val="0"/>
      <w:color w:val="auto"/>
      <w:sz w:val="20"/>
      <w:szCs w:val="20"/>
      <w:u w:val="none"/>
    </w:rPr>
  </w:style>
  <w:style w:type="character" w:customStyle="1" w:styleId="mw-headline">
    <w:name w:val="mw-headline"/>
    <w:basedOn w:val="WW-DefaultParagraphFont"/>
    <w:rsid w:val="00C67D6C"/>
  </w:style>
  <w:style w:type="character" w:customStyle="1" w:styleId="BodyText1">
    <w:name w:val="Body Text1"/>
    <w:rsid w:val="00C67D6C"/>
    <w:rPr>
      <w:rFonts w:ascii="Arial" w:hAnsi="Arial" w:cs="Arial"/>
      <w:sz w:val="22"/>
      <w:lang w:val="en-GB" w:bidi="ar-SA"/>
    </w:rPr>
  </w:style>
  <w:style w:type="character" w:customStyle="1" w:styleId="Newton">
    <w:name w:val="Newton"/>
    <w:rsid w:val="00C67D6C"/>
    <w:rPr>
      <w:rFonts w:ascii="Arial" w:hAnsi="Arial" w:cs="Arial"/>
      <w:color w:val="auto"/>
      <w:sz w:val="20"/>
      <w:szCs w:val="20"/>
    </w:rPr>
  </w:style>
  <w:style w:type="character" w:customStyle="1" w:styleId="NormalIndentCharChar1">
    <w:name w:val="Normal Indent Char Char1"/>
    <w:rsid w:val="00C67D6C"/>
    <w:rPr>
      <w:rFonts w:ascii="Arial" w:hAnsi="Arial" w:cs="Arial"/>
      <w:sz w:val="22"/>
      <w:szCs w:val="22"/>
      <w:lang w:val="fr-FR" w:bidi="ar-SA"/>
    </w:rPr>
  </w:style>
  <w:style w:type="character" w:styleId="Strong">
    <w:name w:val="Strong"/>
    <w:uiPriority w:val="22"/>
    <w:qFormat/>
    <w:rsid w:val="00C67D6C"/>
    <w:rPr>
      <w:b/>
      <w:bCs/>
    </w:rPr>
  </w:style>
  <w:style w:type="character" w:customStyle="1" w:styleId="FootnoteCharacters">
    <w:name w:val="Footnote Characters"/>
    <w:rsid w:val="00C67D6C"/>
    <w:rPr>
      <w:position w:val="1"/>
      <w:sz w:val="16"/>
    </w:rPr>
  </w:style>
  <w:style w:type="character" w:styleId="HTMLVariable">
    <w:name w:val="HTML Variable"/>
    <w:rsid w:val="00C67D6C"/>
    <w:rPr>
      <w:i/>
      <w:iCs/>
    </w:rPr>
  </w:style>
  <w:style w:type="character" w:styleId="Emphasis">
    <w:name w:val="Emphasis"/>
    <w:uiPriority w:val="20"/>
    <w:qFormat/>
    <w:rsid w:val="00C67D6C"/>
    <w:rPr>
      <w:i/>
      <w:iCs/>
    </w:rPr>
  </w:style>
  <w:style w:type="character" w:styleId="HTMLCode">
    <w:name w:val="HTML Code"/>
    <w:uiPriority w:val="99"/>
    <w:rsid w:val="00C67D6C"/>
    <w:rPr>
      <w:rFonts w:ascii="Courier New" w:eastAsia="MS Mincho" w:hAnsi="Courier New" w:cs="Courier New"/>
      <w:sz w:val="20"/>
      <w:szCs w:val="20"/>
    </w:rPr>
  </w:style>
  <w:style w:type="character" w:customStyle="1" w:styleId="apple-style-span">
    <w:name w:val="apple-style-span"/>
    <w:basedOn w:val="WW-DefaultParagraphFont"/>
    <w:rsid w:val="00C67D6C"/>
  </w:style>
  <w:style w:type="character" w:customStyle="1" w:styleId="apple-converted-space">
    <w:name w:val="apple-converted-space"/>
    <w:basedOn w:val="WW-DefaultParagraphFont"/>
    <w:rsid w:val="00C67D6C"/>
  </w:style>
  <w:style w:type="character" w:customStyle="1" w:styleId="Char">
    <w:name w:val="標準本文 Char"/>
    <w:rsid w:val="00C67D6C"/>
    <w:rPr>
      <w:rFonts w:ascii="Arial" w:hAnsi="Arial" w:cs="Arial"/>
      <w:sz w:val="18"/>
      <w:szCs w:val="24"/>
      <w:lang w:val="en-US" w:eastAsia="ja-JP" w:bidi="ar-SA"/>
    </w:rPr>
  </w:style>
  <w:style w:type="character" w:customStyle="1" w:styleId="a">
    <w:name w:val="標準本文 (文字)"/>
    <w:rsid w:val="00C67D6C"/>
    <w:rPr>
      <w:sz w:val="18"/>
      <w:lang w:val="en-US" w:eastAsia="ja-JP" w:bidi="ar-SA"/>
    </w:rPr>
  </w:style>
  <w:style w:type="character" w:styleId="HTMLTypewriter">
    <w:name w:val="HTML Typewriter"/>
    <w:rsid w:val="00C67D6C"/>
    <w:rPr>
      <w:rFonts w:ascii="Courier New" w:eastAsia="Times New Roman" w:hAnsi="Courier New" w:cs="Courier New"/>
      <w:color w:val="000000"/>
      <w:sz w:val="26"/>
      <w:szCs w:val="26"/>
    </w:rPr>
  </w:style>
  <w:style w:type="character" w:customStyle="1" w:styleId="lineannotation">
    <w:name w:val="lineannotation"/>
    <w:rsid w:val="00C67D6C"/>
    <w:rPr>
      <w:color w:val="000000"/>
    </w:rPr>
  </w:style>
  <w:style w:type="character" w:customStyle="1" w:styleId="Bullets">
    <w:name w:val="Bullets"/>
    <w:rsid w:val="00C67D6C"/>
    <w:rPr>
      <w:rFonts w:ascii="OpenSymbol" w:eastAsia="OpenSymbol" w:hAnsi="OpenSymbol" w:cs="OpenSymbol"/>
    </w:rPr>
  </w:style>
  <w:style w:type="paragraph" w:customStyle="1" w:styleId="Heading">
    <w:name w:val="Heading"/>
    <w:basedOn w:val="Normal"/>
    <w:next w:val="BodyText"/>
    <w:rsid w:val="00C67D6C"/>
    <w:pPr>
      <w:keepNext/>
      <w:spacing w:before="240" w:after="120"/>
    </w:pPr>
    <w:rPr>
      <w:rFonts w:ascii="Liberation Sans" w:eastAsia="DejaVu Sans" w:hAnsi="Liberation Sans" w:cs="Lohit Devanagari"/>
      <w:sz w:val="28"/>
      <w:szCs w:val="28"/>
    </w:rPr>
  </w:style>
  <w:style w:type="paragraph" w:styleId="BodyText">
    <w:name w:val="Body Text"/>
    <w:basedOn w:val="Normal"/>
    <w:rsid w:val="00C67D6C"/>
    <w:pPr>
      <w:spacing w:after="40"/>
    </w:pPr>
    <w:rPr>
      <w:sz w:val="18"/>
    </w:rPr>
  </w:style>
  <w:style w:type="paragraph" w:styleId="List">
    <w:name w:val="List"/>
    <w:basedOn w:val="BodyText"/>
    <w:rsid w:val="00C67D6C"/>
    <w:rPr>
      <w:rFonts w:cs="Lohit Devanagari"/>
    </w:rPr>
  </w:style>
  <w:style w:type="paragraph" w:styleId="Caption">
    <w:name w:val="caption"/>
    <w:basedOn w:val="Normal"/>
    <w:next w:val="Normal"/>
    <w:qFormat/>
    <w:rsid w:val="00C67D6C"/>
    <w:pPr>
      <w:spacing w:after="120"/>
      <w:jc w:val="center"/>
    </w:pPr>
    <w:rPr>
      <w:b/>
      <w:bCs/>
      <w:szCs w:val="20"/>
    </w:rPr>
  </w:style>
  <w:style w:type="paragraph" w:customStyle="1" w:styleId="Index">
    <w:name w:val="Index"/>
    <w:basedOn w:val="Normal"/>
    <w:rsid w:val="00C67D6C"/>
    <w:pPr>
      <w:suppressLineNumbers/>
    </w:pPr>
    <w:rPr>
      <w:rFonts w:cs="Lohit Devanagari"/>
    </w:rPr>
  </w:style>
  <w:style w:type="paragraph" w:styleId="Footer">
    <w:name w:val="footer"/>
    <w:basedOn w:val="Normal"/>
    <w:link w:val="FooterChar"/>
    <w:uiPriority w:val="99"/>
    <w:rsid w:val="00C67D6C"/>
    <w:pPr>
      <w:tabs>
        <w:tab w:val="center" w:pos="4153"/>
        <w:tab w:val="right" w:pos="8306"/>
      </w:tabs>
    </w:pPr>
  </w:style>
  <w:style w:type="paragraph" w:customStyle="1" w:styleId="HdrPort-L1">
    <w:name w:val="Hdr (Port) - L1"/>
    <w:basedOn w:val="Normal"/>
    <w:rsid w:val="00C67D6C"/>
    <w:pPr>
      <w:tabs>
        <w:tab w:val="right" w:pos="9356"/>
      </w:tabs>
      <w:spacing w:before="20" w:after="20"/>
    </w:pPr>
    <w:rPr>
      <w:szCs w:val="20"/>
      <w:lang w:val="en-AU"/>
    </w:rPr>
  </w:style>
  <w:style w:type="paragraph" w:customStyle="1" w:styleId="FtrPort-L2">
    <w:name w:val="Ftr (Port) - L2"/>
    <w:basedOn w:val="Normal"/>
    <w:rsid w:val="00C67D6C"/>
    <w:pPr>
      <w:pBdr>
        <w:top w:val="single" w:sz="4" w:space="1" w:color="000000"/>
      </w:pBdr>
      <w:tabs>
        <w:tab w:val="left" w:pos="1701"/>
        <w:tab w:val="center" w:pos="4537"/>
        <w:tab w:val="right" w:pos="9639"/>
      </w:tabs>
      <w:spacing w:before="0"/>
    </w:pPr>
    <w:rPr>
      <w:b/>
      <w:szCs w:val="20"/>
      <w:lang w:val="en-AU"/>
    </w:rPr>
  </w:style>
  <w:style w:type="paragraph" w:styleId="TOC4">
    <w:name w:val="toc 4"/>
    <w:basedOn w:val="Normal"/>
    <w:next w:val="Normal"/>
    <w:uiPriority w:val="39"/>
    <w:rsid w:val="00C67D6C"/>
    <w:pPr>
      <w:ind w:left="600"/>
    </w:pPr>
  </w:style>
  <w:style w:type="paragraph" w:styleId="Title">
    <w:name w:val="Title"/>
    <w:basedOn w:val="Normal"/>
    <w:next w:val="Subtitle"/>
    <w:qFormat/>
    <w:rsid w:val="00C67D6C"/>
    <w:pPr>
      <w:spacing w:before="0"/>
      <w:jc w:val="center"/>
    </w:pPr>
    <w:rPr>
      <w:sz w:val="28"/>
      <w:szCs w:val="20"/>
    </w:rPr>
  </w:style>
  <w:style w:type="paragraph" w:styleId="Subtitle">
    <w:name w:val="Subtitle"/>
    <w:basedOn w:val="Heading"/>
    <w:next w:val="BodyText"/>
    <w:qFormat/>
    <w:rsid w:val="00C67D6C"/>
    <w:pPr>
      <w:jc w:val="center"/>
    </w:pPr>
    <w:rPr>
      <w:i/>
      <w:iCs/>
    </w:rPr>
  </w:style>
  <w:style w:type="paragraph" w:styleId="Header">
    <w:name w:val="header"/>
    <w:basedOn w:val="Normal"/>
    <w:link w:val="HeaderChar"/>
    <w:uiPriority w:val="99"/>
    <w:rsid w:val="00C67D6C"/>
    <w:pPr>
      <w:tabs>
        <w:tab w:val="center" w:pos="4320"/>
        <w:tab w:val="right" w:pos="8640"/>
      </w:tabs>
    </w:pPr>
    <w:rPr>
      <w:szCs w:val="20"/>
      <w:lang w:val="en-AU"/>
    </w:rPr>
  </w:style>
  <w:style w:type="paragraph" w:customStyle="1" w:styleId="normal2">
    <w:name w:val="normal2"/>
    <w:basedOn w:val="Normal"/>
    <w:rsid w:val="00C67D6C"/>
    <w:pPr>
      <w:ind w:left="360"/>
    </w:pPr>
    <w:rPr>
      <w:szCs w:val="20"/>
      <w:lang w:val="en-AU"/>
    </w:rPr>
  </w:style>
  <w:style w:type="paragraph" w:styleId="TOC1">
    <w:name w:val="toc 1"/>
    <w:basedOn w:val="Normal"/>
    <w:next w:val="Normal"/>
    <w:uiPriority w:val="39"/>
    <w:rsid w:val="00C67D6C"/>
    <w:pPr>
      <w:spacing w:after="120"/>
    </w:pPr>
    <w:rPr>
      <w:b/>
      <w:caps/>
      <w:szCs w:val="20"/>
    </w:rPr>
  </w:style>
  <w:style w:type="paragraph" w:styleId="TOC2">
    <w:name w:val="toc 2"/>
    <w:basedOn w:val="Normal"/>
    <w:next w:val="Normal"/>
    <w:uiPriority w:val="39"/>
    <w:rsid w:val="00C67D6C"/>
    <w:pPr>
      <w:ind w:left="240"/>
    </w:pPr>
    <w:rPr>
      <w:smallCaps/>
      <w:szCs w:val="20"/>
    </w:rPr>
  </w:style>
  <w:style w:type="paragraph" w:styleId="TOC3">
    <w:name w:val="toc 3"/>
    <w:basedOn w:val="Normal"/>
    <w:next w:val="Normal"/>
    <w:uiPriority w:val="39"/>
    <w:rsid w:val="00C67D6C"/>
    <w:pPr>
      <w:ind w:left="480"/>
    </w:pPr>
    <w:rPr>
      <w:i/>
      <w:szCs w:val="20"/>
    </w:rPr>
  </w:style>
  <w:style w:type="paragraph" w:styleId="TableofFigures">
    <w:name w:val="table of figures"/>
    <w:basedOn w:val="Normal"/>
    <w:next w:val="Normal"/>
    <w:rsid w:val="00C67D6C"/>
    <w:pPr>
      <w:ind w:left="1135" w:hanging="851"/>
    </w:pPr>
    <w:rPr>
      <w:szCs w:val="20"/>
      <w:lang w:val="en-AU"/>
    </w:rPr>
  </w:style>
  <w:style w:type="paragraph" w:customStyle="1" w:styleId="TableHdr">
    <w:name w:val="TableHdr"/>
    <w:basedOn w:val="Normal"/>
    <w:rsid w:val="00C67D6C"/>
    <w:pPr>
      <w:tabs>
        <w:tab w:val="left" w:pos="1418"/>
        <w:tab w:val="left" w:pos="1843"/>
        <w:tab w:val="left" w:pos="2269"/>
      </w:tabs>
      <w:spacing w:before="60" w:after="120" w:line="240" w:lineRule="atLeast"/>
      <w:ind w:right="6"/>
    </w:pPr>
    <w:rPr>
      <w:b/>
      <w:sz w:val="18"/>
      <w:szCs w:val="20"/>
      <w:lang w:val="en-AU"/>
    </w:rPr>
  </w:style>
  <w:style w:type="paragraph" w:customStyle="1" w:styleId="TableText">
    <w:name w:val="TableText"/>
    <w:basedOn w:val="Normal"/>
    <w:rsid w:val="00C67D6C"/>
    <w:pPr>
      <w:tabs>
        <w:tab w:val="left" w:pos="1418"/>
        <w:tab w:val="left" w:pos="1843"/>
        <w:tab w:val="left" w:pos="2269"/>
      </w:tabs>
      <w:spacing w:before="20" w:after="20" w:line="290" w:lineRule="atLeast"/>
      <w:ind w:right="6"/>
    </w:pPr>
    <w:rPr>
      <w:sz w:val="18"/>
      <w:szCs w:val="20"/>
    </w:rPr>
  </w:style>
  <w:style w:type="paragraph" w:customStyle="1" w:styleId="Text1">
    <w:name w:val="Text 1"/>
    <w:basedOn w:val="Normal"/>
    <w:rsid w:val="00C67D6C"/>
    <w:pPr>
      <w:spacing w:before="60" w:after="60"/>
      <w:ind w:left="851" w:right="567"/>
    </w:pPr>
    <w:rPr>
      <w:rFonts w:eastAsia="PMingLiU"/>
      <w:szCs w:val="20"/>
      <w:lang w:val="en-AU"/>
    </w:rPr>
  </w:style>
  <w:style w:type="paragraph" w:customStyle="1" w:styleId="Text2">
    <w:name w:val="Text 2"/>
    <w:basedOn w:val="Normal"/>
    <w:rsid w:val="00C67D6C"/>
    <w:pPr>
      <w:spacing w:after="120"/>
      <w:ind w:left="1701" w:right="567"/>
    </w:pPr>
    <w:rPr>
      <w:rFonts w:eastAsia="PMingLiU"/>
      <w:szCs w:val="20"/>
      <w:lang w:val="en-AU"/>
    </w:rPr>
  </w:style>
  <w:style w:type="paragraph" w:styleId="FootnoteText">
    <w:name w:val="footnote text"/>
    <w:basedOn w:val="Normal"/>
    <w:rsid w:val="00C67D6C"/>
    <w:pPr>
      <w:spacing w:before="0"/>
    </w:pPr>
    <w:rPr>
      <w:rFonts w:ascii="Times New Roman" w:hAnsi="Times New Roman" w:cs="Times New Roman"/>
      <w:szCs w:val="20"/>
      <w:lang w:val="en-US"/>
    </w:rPr>
  </w:style>
  <w:style w:type="paragraph" w:styleId="BodyTextIndent">
    <w:name w:val="Body Text Indent"/>
    <w:basedOn w:val="Normal"/>
    <w:rsid w:val="00C67D6C"/>
    <w:pPr>
      <w:spacing w:before="60"/>
      <w:ind w:left="720"/>
    </w:pPr>
  </w:style>
  <w:style w:type="paragraph" w:customStyle="1" w:styleId="BulletedList1">
    <w:name w:val="Bulleted List 1"/>
    <w:basedOn w:val="Normal"/>
    <w:rsid w:val="00C67D6C"/>
    <w:pPr>
      <w:numPr>
        <w:numId w:val="5"/>
      </w:numPr>
      <w:spacing w:before="0" w:line="290" w:lineRule="atLeast"/>
    </w:pPr>
    <w:rPr>
      <w:szCs w:val="20"/>
    </w:rPr>
  </w:style>
  <w:style w:type="paragraph" w:customStyle="1" w:styleId="BulletedList2">
    <w:name w:val="Bulleted List 2"/>
    <w:basedOn w:val="Normal"/>
    <w:rsid w:val="00C67D6C"/>
    <w:pPr>
      <w:numPr>
        <w:numId w:val="6"/>
      </w:numPr>
      <w:spacing w:before="0" w:line="290" w:lineRule="atLeast"/>
    </w:pPr>
    <w:rPr>
      <w:rFonts w:ascii="Times New Roman" w:hAnsi="Times New Roman" w:cs="Times New Roman"/>
      <w:sz w:val="24"/>
      <w:szCs w:val="20"/>
    </w:rPr>
  </w:style>
  <w:style w:type="paragraph" w:styleId="TOC5">
    <w:name w:val="toc 5"/>
    <w:basedOn w:val="Normal"/>
    <w:next w:val="Normal"/>
    <w:uiPriority w:val="39"/>
    <w:rsid w:val="00C67D6C"/>
    <w:pPr>
      <w:ind w:left="800"/>
    </w:pPr>
  </w:style>
  <w:style w:type="paragraph" w:styleId="TOC6">
    <w:name w:val="toc 6"/>
    <w:basedOn w:val="Normal"/>
    <w:next w:val="Normal"/>
    <w:uiPriority w:val="39"/>
    <w:rsid w:val="00C67D6C"/>
    <w:pPr>
      <w:ind w:left="1000"/>
    </w:pPr>
  </w:style>
  <w:style w:type="paragraph" w:styleId="TOC7">
    <w:name w:val="toc 7"/>
    <w:basedOn w:val="Normal"/>
    <w:next w:val="Normal"/>
    <w:uiPriority w:val="39"/>
    <w:rsid w:val="00C67D6C"/>
    <w:pPr>
      <w:ind w:left="1200"/>
    </w:pPr>
  </w:style>
  <w:style w:type="paragraph" w:styleId="TOC8">
    <w:name w:val="toc 8"/>
    <w:basedOn w:val="Normal"/>
    <w:next w:val="Normal"/>
    <w:uiPriority w:val="39"/>
    <w:rsid w:val="00C67D6C"/>
    <w:pPr>
      <w:ind w:left="1400"/>
    </w:pPr>
  </w:style>
  <w:style w:type="paragraph" w:styleId="TOC9">
    <w:name w:val="toc 9"/>
    <w:basedOn w:val="Normal"/>
    <w:next w:val="Normal"/>
    <w:uiPriority w:val="39"/>
    <w:rsid w:val="00C67D6C"/>
    <w:pPr>
      <w:ind w:left="1600"/>
    </w:pPr>
  </w:style>
  <w:style w:type="paragraph" w:styleId="BodyTextIndent2">
    <w:name w:val="Body Text Indent 2"/>
    <w:basedOn w:val="Normal"/>
    <w:rsid w:val="00C67D6C"/>
    <w:pPr>
      <w:spacing w:before="0"/>
      <w:ind w:left="720"/>
    </w:pPr>
    <w:rPr>
      <w:rFonts w:ascii="Times New Roman" w:hAnsi="Times New Roman" w:cs="Times New Roman"/>
      <w:szCs w:val="20"/>
      <w:lang w:val="en-AU"/>
    </w:rPr>
  </w:style>
  <w:style w:type="paragraph" w:customStyle="1" w:styleId="xl24">
    <w:name w:val="xl24"/>
    <w:basedOn w:val="Normal"/>
    <w:rsid w:val="00C67D6C"/>
    <w:pPr>
      <w:pBdr>
        <w:top w:val="single" w:sz="8" w:space="0" w:color="000000"/>
        <w:left w:val="single" w:sz="8" w:space="0" w:color="000000"/>
        <w:bottom w:val="single" w:sz="8" w:space="0" w:color="000000"/>
        <w:right w:val="single" w:sz="4" w:space="0" w:color="000000"/>
      </w:pBdr>
      <w:shd w:val="clear" w:color="auto" w:fill="A8A8A8"/>
      <w:spacing w:before="280" w:after="280"/>
      <w:textAlignment w:val="top"/>
    </w:pPr>
    <w:rPr>
      <w:rFonts w:eastAsia="Arial Unicode MS"/>
      <w:b/>
      <w:bCs/>
      <w:sz w:val="16"/>
      <w:szCs w:val="16"/>
    </w:rPr>
  </w:style>
  <w:style w:type="paragraph" w:customStyle="1" w:styleId="xl25">
    <w:name w:val="xl25"/>
    <w:basedOn w:val="Normal"/>
    <w:rsid w:val="00C67D6C"/>
    <w:pPr>
      <w:pBdr>
        <w:top w:val="single" w:sz="8" w:space="0" w:color="000000"/>
        <w:bottom w:val="single" w:sz="8" w:space="0" w:color="000000"/>
        <w:right w:val="single" w:sz="4" w:space="0" w:color="000000"/>
      </w:pBdr>
      <w:shd w:val="clear" w:color="auto" w:fill="A8A8A8"/>
      <w:spacing w:before="280" w:after="280"/>
      <w:textAlignment w:val="top"/>
    </w:pPr>
    <w:rPr>
      <w:rFonts w:eastAsia="Arial Unicode MS"/>
      <w:b/>
      <w:bCs/>
      <w:sz w:val="16"/>
      <w:szCs w:val="16"/>
    </w:rPr>
  </w:style>
  <w:style w:type="paragraph" w:customStyle="1" w:styleId="xl26">
    <w:name w:val="xl26"/>
    <w:basedOn w:val="Normal"/>
    <w:rsid w:val="00C67D6C"/>
    <w:pPr>
      <w:pBdr>
        <w:top w:val="single" w:sz="8" w:space="0" w:color="000000"/>
        <w:bottom w:val="single" w:sz="8" w:space="0" w:color="000000"/>
        <w:right w:val="single" w:sz="8" w:space="0" w:color="000000"/>
      </w:pBdr>
      <w:shd w:val="clear" w:color="auto" w:fill="A8A8A8"/>
      <w:spacing w:before="280" w:after="280"/>
      <w:textAlignment w:val="top"/>
    </w:pPr>
    <w:rPr>
      <w:rFonts w:eastAsia="Arial Unicode MS"/>
      <w:b/>
      <w:bCs/>
      <w:sz w:val="16"/>
      <w:szCs w:val="16"/>
    </w:rPr>
  </w:style>
  <w:style w:type="paragraph" w:customStyle="1" w:styleId="xl27">
    <w:name w:val="xl27"/>
    <w:basedOn w:val="Normal"/>
    <w:rsid w:val="00C67D6C"/>
    <w:pPr>
      <w:pBdr>
        <w:top w:val="single" w:sz="4" w:space="0" w:color="000000"/>
        <w:left w:val="single" w:sz="4" w:space="0" w:color="000000"/>
        <w:bottom w:val="single" w:sz="4" w:space="0" w:color="000000"/>
        <w:right w:val="single" w:sz="4" w:space="0" w:color="000000"/>
      </w:pBdr>
      <w:spacing w:before="280" w:after="280"/>
    </w:pPr>
    <w:rPr>
      <w:rFonts w:ascii="Arial Unicode MS" w:eastAsia="Arial Unicode MS" w:hAnsi="Arial Unicode MS" w:cs="Arial Unicode MS"/>
      <w:sz w:val="24"/>
    </w:rPr>
  </w:style>
  <w:style w:type="paragraph" w:customStyle="1" w:styleId="xl28">
    <w:name w:val="xl28"/>
    <w:basedOn w:val="Normal"/>
    <w:rsid w:val="00C67D6C"/>
    <w:pPr>
      <w:pBdr>
        <w:left w:val="single" w:sz="4" w:space="0" w:color="000000"/>
        <w:bottom w:val="single" w:sz="4" w:space="0" w:color="000000"/>
        <w:right w:val="single" w:sz="4" w:space="0" w:color="000000"/>
      </w:pBdr>
      <w:spacing w:before="280" w:after="280"/>
    </w:pPr>
    <w:rPr>
      <w:rFonts w:ascii="Arial Unicode MS" w:eastAsia="Arial Unicode MS" w:hAnsi="Arial Unicode MS" w:cs="Arial Unicode MS"/>
      <w:sz w:val="24"/>
    </w:rPr>
  </w:style>
  <w:style w:type="paragraph" w:customStyle="1" w:styleId="xl29">
    <w:name w:val="xl29"/>
    <w:basedOn w:val="Normal"/>
    <w:rsid w:val="00C67D6C"/>
    <w:pPr>
      <w:pBdr>
        <w:top w:val="single" w:sz="8" w:space="0" w:color="000000"/>
        <w:bottom w:val="single" w:sz="8" w:space="0" w:color="000000"/>
        <w:right w:val="single" w:sz="4" w:space="0" w:color="000000"/>
      </w:pBdr>
      <w:shd w:val="clear" w:color="auto" w:fill="A8A8A8"/>
      <w:spacing w:before="280" w:after="280"/>
      <w:textAlignment w:val="top"/>
    </w:pPr>
    <w:rPr>
      <w:rFonts w:eastAsia="Arial Unicode MS"/>
      <w:b/>
      <w:bCs/>
      <w:sz w:val="16"/>
      <w:szCs w:val="16"/>
    </w:rPr>
  </w:style>
  <w:style w:type="paragraph" w:customStyle="1" w:styleId="xl30">
    <w:name w:val="xl30"/>
    <w:basedOn w:val="Normal"/>
    <w:rsid w:val="00C67D6C"/>
    <w:pPr>
      <w:pBdr>
        <w:left w:val="single" w:sz="4" w:space="0" w:color="000000"/>
        <w:bottom w:val="single" w:sz="4" w:space="0" w:color="000000"/>
        <w:right w:val="single" w:sz="4" w:space="0" w:color="000000"/>
      </w:pBdr>
      <w:spacing w:before="280" w:after="280"/>
    </w:pPr>
    <w:rPr>
      <w:rFonts w:ascii="Arial Unicode MS" w:eastAsia="Arial Unicode MS" w:hAnsi="Arial Unicode MS" w:cs="Arial Unicode MS"/>
      <w:sz w:val="24"/>
    </w:rPr>
  </w:style>
  <w:style w:type="paragraph" w:customStyle="1" w:styleId="xl31">
    <w:name w:val="xl31"/>
    <w:basedOn w:val="Normal"/>
    <w:rsid w:val="00C67D6C"/>
    <w:pPr>
      <w:pBdr>
        <w:top w:val="single" w:sz="4" w:space="0" w:color="000000"/>
        <w:left w:val="single" w:sz="4" w:space="0" w:color="000000"/>
        <w:bottom w:val="single" w:sz="4" w:space="0" w:color="000000"/>
        <w:right w:val="single" w:sz="4" w:space="0" w:color="000000"/>
      </w:pBdr>
      <w:spacing w:before="280" w:after="280"/>
    </w:pPr>
    <w:rPr>
      <w:rFonts w:ascii="Arial Unicode MS" w:eastAsia="Arial Unicode MS" w:hAnsi="Arial Unicode MS" w:cs="Arial Unicode MS"/>
      <w:sz w:val="24"/>
    </w:rPr>
  </w:style>
  <w:style w:type="paragraph" w:customStyle="1" w:styleId="xl32">
    <w:name w:val="xl32"/>
    <w:basedOn w:val="Normal"/>
    <w:rsid w:val="00C67D6C"/>
    <w:pPr>
      <w:pBdr>
        <w:top w:val="single" w:sz="8" w:space="0" w:color="000000"/>
        <w:left w:val="single" w:sz="4" w:space="0" w:color="000000"/>
        <w:bottom w:val="single" w:sz="8" w:space="0" w:color="000000"/>
        <w:right w:val="single" w:sz="4" w:space="0" w:color="000000"/>
      </w:pBdr>
      <w:shd w:val="clear" w:color="auto" w:fill="A8A8A8"/>
      <w:spacing w:before="280" w:after="280"/>
      <w:textAlignment w:val="top"/>
    </w:pPr>
    <w:rPr>
      <w:rFonts w:eastAsia="Arial Unicode MS"/>
      <w:b/>
      <w:bCs/>
      <w:sz w:val="16"/>
      <w:szCs w:val="16"/>
    </w:rPr>
  </w:style>
  <w:style w:type="paragraph" w:customStyle="1" w:styleId="xl33">
    <w:name w:val="xl33"/>
    <w:basedOn w:val="Normal"/>
    <w:rsid w:val="00C67D6C"/>
    <w:pPr>
      <w:pBdr>
        <w:left w:val="single" w:sz="4" w:space="0" w:color="000000"/>
        <w:bottom w:val="single" w:sz="4" w:space="0" w:color="000000"/>
        <w:right w:val="single" w:sz="4" w:space="0" w:color="000000"/>
      </w:pBdr>
      <w:spacing w:before="280" w:after="280"/>
    </w:pPr>
    <w:rPr>
      <w:rFonts w:ascii="Arial Unicode MS" w:eastAsia="Arial Unicode MS" w:hAnsi="Arial Unicode MS" w:cs="Arial Unicode MS"/>
      <w:sz w:val="24"/>
    </w:rPr>
  </w:style>
  <w:style w:type="paragraph" w:customStyle="1" w:styleId="xl34">
    <w:name w:val="xl34"/>
    <w:basedOn w:val="Normal"/>
    <w:rsid w:val="00C67D6C"/>
    <w:pPr>
      <w:pBdr>
        <w:top w:val="single" w:sz="4" w:space="0" w:color="000000"/>
        <w:left w:val="single" w:sz="4" w:space="0" w:color="000000"/>
        <w:bottom w:val="single" w:sz="4" w:space="0" w:color="000000"/>
        <w:right w:val="single" w:sz="4" w:space="0" w:color="000000"/>
      </w:pBdr>
      <w:spacing w:before="280" w:after="280"/>
    </w:pPr>
    <w:rPr>
      <w:rFonts w:ascii="Arial Unicode MS" w:eastAsia="Arial Unicode MS" w:hAnsi="Arial Unicode MS" w:cs="Arial Unicode MS"/>
      <w:sz w:val="24"/>
    </w:rPr>
  </w:style>
  <w:style w:type="paragraph" w:customStyle="1" w:styleId="xl35">
    <w:name w:val="xl35"/>
    <w:basedOn w:val="Normal"/>
    <w:rsid w:val="00C67D6C"/>
    <w:pPr>
      <w:pBdr>
        <w:top w:val="single" w:sz="8" w:space="0" w:color="000000"/>
        <w:bottom w:val="single" w:sz="8" w:space="0" w:color="000000"/>
        <w:right w:val="single" w:sz="4" w:space="0" w:color="000000"/>
      </w:pBdr>
      <w:shd w:val="clear" w:color="auto" w:fill="A8A8A8"/>
      <w:spacing w:before="280" w:after="280"/>
      <w:textAlignment w:val="top"/>
    </w:pPr>
    <w:rPr>
      <w:rFonts w:eastAsia="Arial Unicode MS"/>
      <w:b/>
      <w:bCs/>
      <w:sz w:val="16"/>
      <w:szCs w:val="16"/>
    </w:rPr>
  </w:style>
  <w:style w:type="paragraph" w:customStyle="1" w:styleId="xl36">
    <w:name w:val="xl36"/>
    <w:basedOn w:val="Normal"/>
    <w:rsid w:val="00C67D6C"/>
    <w:pPr>
      <w:pBdr>
        <w:left w:val="single" w:sz="4" w:space="0" w:color="000000"/>
        <w:bottom w:val="single" w:sz="4" w:space="0" w:color="000000"/>
        <w:right w:val="single" w:sz="4" w:space="0" w:color="000000"/>
      </w:pBdr>
      <w:spacing w:before="280" w:after="280"/>
    </w:pPr>
    <w:rPr>
      <w:rFonts w:ascii="Arial Unicode MS" w:eastAsia="Arial Unicode MS" w:hAnsi="Arial Unicode MS" w:cs="Arial Unicode MS"/>
      <w:sz w:val="24"/>
    </w:rPr>
  </w:style>
  <w:style w:type="paragraph" w:customStyle="1" w:styleId="xl37">
    <w:name w:val="xl37"/>
    <w:basedOn w:val="Normal"/>
    <w:rsid w:val="00C67D6C"/>
    <w:pPr>
      <w:pBdr>
        <w:top w:val="single" w:sz="4" w:space="0" w:color="000000"/>
        <w:left w:val="single" w:sz="4" w:space="0" w:color="000000"/>
        <w:bottom w:val="single" w:sz="4" w:space="0" w:color="000000"/>
        <w:right w:val="single" w:sz="4" w:space="0" w:color="000000"/>
      </w:pBdr>
      <w:spacing w:before="280" w:after="280"/>
    </w:pPr>
    <w:rPr>
      <w:rFonts w:ascii="Arial Unicode MS" w:eastAsia="Arial Unicode MS" w:hAnsi="Arial Unicode MS" w:cs="Arial Unicode MS"/>
      <w:sz w:val="24"/>
    </w:rPr>
  </w:style>
  <w:style w:type="paragraph" w:customStyle="1" w:styleId="xl38">
    <w:name w:val="xl38"/>
    <w:basedOn w:val="Normal"/>
    <w:rsid w:val="00C67D6C"/>
    <w:pPr>
      <w:pBdr>
        <w:top w:val="single" w:sz="8" w:space="0" w:color="000000"/>
        <w:left w:val="single" w:sz="4" w:space="0" w:color="000000"/>
        <w:bottom w:val="single" w:sz="4" w:space="0" w:color="000000"/>
        <w:right w:val="single" w:sz="4" w:space="0" w:color="000000"/>
      </w:pBdr>
      <w:spacing w:before="280" w:after="280"/>
      <w:textAlignment w:val="top"/>
    </w:pPr>
    <w:rPr>
      <w:rFonts w:eastAsia="Arial Unicode MS"/>
      <w:sz w:val="24"/>
    </w:rPr>
  </w:style>
  <w:style w:type="paragraph" w:customStyle="1" w:styleId="xl39">
    <w:name w:val="xl39"/>
    <w:basedOn w:val="Normal"/>
    <w:rsid w:val="00C67D6C"/>
    <w:pPr>
      <w:pBdr>
        <w:top w:val="single" w:sz="8" w:space="0" w:color="000000"/>
        <w:bottom w:val="single" w:sz="8" w:space="0" w:color="000000"/>
        <w:right w:val="single" w:sz="4" w:space="0" w:color="000000"/>
      </w:pBdr>
      <w:shd w:val="clear" w:color="auto" w:fill="A8A8A8"/>
      <w:spacing w:before="280" w:after="280"/>
      <w:jc w:val="center"/>
      <w:textAlignment w:val="top"/>
    </w:pPr>
    <w:rPr>
      <w:rFonts w:eastAsia="Arial Unicode MS"/>
      <w:b/>
      <w:bCs/>
      <w:sz w:val="16"/>
      <w:szCs w:val="16"/>
    </w:rPr>
  </w:style>
  <w:style w:type="paragraph" w:customStyle="1" w:styleId="xl40">
    <w:name w:val="xl40"/>
    <w:basedOn w:val="Normal"/>
    <w:rsid w:val="00C67D6C"/>
    <w:pPr>
      <w:pBdr>
        <w:left w:val="single" w:sz="4" w:space="0" w:color="000000"/>
        <w:bottom w:val="single" w:sz="4" w:space="0" w:color="000000"/>
        <w:right w:val="single" w:sz="4" w:space="0" w:color="000000"/>
      </w:pBdr>
      <w:spacing w:before="280" w:after="280"/>
      <w:jc w:val="center"/>
    </w:pPr>
    <w:rPr>
      <w:rFonts w:eastAsia="Arial Unicode MS"/>
      <w:sz w:val="24"/>
    </w:rPr>
  </w:style>
  <w:style w:type="paragraph" w:customStyle="1" w:styleId="xl41">
    <w:name w:val="xl41"/>
    <w:basedOn w:val="Normal"/>
    <w:rsid w:val="00C67D6C"/>
    <w:pPr>
      <w:pBdr>
        <w:top w:val="single" w:sz="4" w:space="0" w:color="000000"/>
        <w:left w:val="single" w:sz="4" w:space="0" w:color="000000"/>
        <w:bottom w:val="single" w:sz="4" w:space="0" w:color="000000"/>
        <w:right w:val="single" w:sz="4" w:space="0" w:color="000000"/>
      </w:pBdr>
      <w:spacing w:before="280" w:after="280"/>
      <w:jc w:val="center"/>
    </w:pPr>
    <w:rPr>
      <w:rFonts w:eastAsia="Arial Unicode MS"/>
      <w:sz w:val="24"/>
    </w:rPr>
  </w:style>
  <w:style w:type="paragraph" w:customStyle="1" w:styleId="xl42">
    <w:name w:val="xl42"/>
    <w:basedOn w:val="Normal"/>
    <w:rsid w:val="00C67D6C"/>
    <w:pPr>
      <w:pBdr>
        <w:left w:val="single" w:sz="4" w:space="0" w:color="000000"/>
        <w:bottom w:val="single" w:sz="4" w:space="0" w:color="000000"/>
        <w:right w:val="single" w:sz="4" w:space="0" w:color="000000"/>
      </w:pBdr>
      <w:spacing w:before="280" w:after="280"/>
      <w:jc w:val="center"/>
    </w:pPr>
    <w:rPr>
      <w:rFonts w:eastAsia="Arial Unicode MS"/>
      <w:sz w:val="24"/>
    </w:rPr>
  </w:style>
  <w:style w:type="paragraph" w:customStyle="1" w:styleId="xl43">
    <w:name w:val="xl43"/>
    <w:basedOn w:val="Normal"/>
    <w:rsid w:val="00C67D6C"/>
    <w:pPr>
      <w:pBdr>
        <w:top w:val="single" w:sz="4" w:space="0" w:color="000000"/>
        <w:left w:val="single" w:sz="4" w:space="0" w:color="000000"/>
        <w:bottom w:val="single" w:sz="4" w:space="0" w:color="000000"/>
        <w:right w:val="single" w:sz="4" w:space="0" w:color="000000"/>
      </w:pBdr>
      <w:spacing w:before="280" w:after="280"/>
      <w:jc w:val="center"/>
    </w:pPr>
    <w:rPr>
      <w:rFonts w:eastAsia="Arial Unicode MS"/>
      <w:sz w:val="24"/>
    </w:rPr>
  </w:style>
  <w:style w:type="paragraph" w:styleId="BodyText2">
    <w:name w:val="Body Text 2"/>
    <w:basedOn w:val="Normal"/>
    <w:rsid w:val="00C67D6C"/>
    <w:rPr>
      <w:rFonts w:ascii="Courier New" w:hAnsi="Courier New" w:cs="Courier New"/>
      <w:sz w:val="16"/>
    </w:rPr>
  </w:style>
  <w:style w:type="paragraph" w:styleId="NormalWeb">
    <w:name w:val="Normal (Web)"/>
    <w:basedOn w:val="Normal"/>
    <w:uiPriority w:val="99"/>
    <w:rsid w:val="00C67D6C"/>
    <w:pPr>
      <w:spacing w:before="280" w:after="280"/>
    </w:pPr>
    <w:rPr>
      <w:rFonts w:ascii="Verdana" w:hAnsi="Verdana" w:cs="Verdana"/>
      <w:szCs w:val="20"/>
    </w:rPr>
  </w:style>
  <w:style w:type="paragraph" w:customStyle="1" w:styleId="BBCText">
    <w:name w:val="BBCText"/>
    <w:rsid w:val="00C67D6C"/>
    <w:pPr>
      <w:suppressAutoHyphens/>
    </w:pPr>
    <w:rPr>
      <w:rFonts w:eastAsia="Arial"/>
      <w:sz w:val="24"/>
      <w:szCs w:val="24"/>
      <w:lang w:val="en-GB" w:eastAsia="zh-CN"/>
    </w:rPr>
  </w:style>
  <w:style w:type="paragraph" w:customStyle="1" w:styleId="Bullet1">
    <w:name w:val="Bullet 1"/>
    <w:basedOn w:val="Normal"/>
    <w:rsid w:val="00C67D6C"/>
    <w:pPr>
      <w:numPr>
        <w:numId w:val="8"/>
      </w:numPr>
      <w:spacing w:after="120"/>
      <w:ind w:left="724" w:hanging="344"/>
    </w:pPr>
    <w:rPr>
      <w:szCs w:val="20"/>
      <w:lang w:val="en-AU"/>
    </w:rPr>
  </w:style>
  <w:style w:type="paragraph" w:customStyle="1" w:styleId="Formtag">
    <w:name w:val="Form tag"/>
    <w:basedOn w:val="Normal"/>
    <w:rsid w:val="00C67D6C"/>
    <w:pPr>
      <w:widowControl w:val="0"/>
      <w:spacing w:before="480" w:after="120"/>
    </w:pPr>
    <w:rPr>
      <w:rFonts w:ascii="Helv" w:hAnsi="Helv" w:cs="Helv"/>
      <w:b/>
      <w:szCs w:val="20"/>
      <w:lang w:val="en-US"/>
    </w:rPr>
  </w:style>
  <w:style w:type="paragraph" w:styleId="DocumentMap">
    <w:name w:val="Document Map"/>
    <w:basedOn w:val="Normal"/>
    <w:rsid w:val="00C67D6C"/>
    <w:pPr>
      <w:shd w:val="clear" w:color="auto" w:fill="000080"/>
    </w:pPr>
    <w:rPr>
      <w:rFonts w:ascii="Tahoma" w:hAnsi="Tahoma" w:cs="Tahoma"/>
    </w:rPr>
  </w:style>
  <w:style w:type="paragraph" w:customStyle="1" w:styleId="normal1">
    <w:name w:val="normal1"/>
    <w:basedOn w:val="Normal"/>
    <w:rsid w:val="00C67D6C"/>
    <w:rPr>
      <w:rFonts w:eastAsia="PMingLiU"/>
      <w:sz w:val="52"/>
      <w:szCs w:val="20"/>
      <w:lang w:val="en-AU"/>
    </w:rPr>
  </w:style>
  <w:style w:type="paragraph" w:customStyle="1" w:styleId="titlepage">
    <w:name w:val="titlepage"/>
    <w:basedOn w:val="normal1"/>
    <w:rsid w:val="00C67D6C"/>
    <w:pPr>
      <w:pBdr>
        <w:top w:val="single" w:sz="20" w:space="18" w:color="000000"/>
        <w:bottom w:val="single" w:sz="20" w:space="18" w:color="000000"/>
      </w:pBdr>
      <w:spacing w:after="120"/>
      <w:jc w:val="right"/>
    </w:pPr>
    <w:rPr>
      <w:b/>
      <w:sz w:val="48"/>
    </w:rPr>
  </w:style>
  <w:style w:type="paragraph" w:customStyle="1" w:styleId="Bullet-1">
    <w:name w:val="Bullet-1"/>
    <w:basedOn w:val="BodyTextIndent"/>
    <w:rsid w:val="00C67D6C"/>
    <w:pPr>
      <w:numPr>
        <w:numId w:val="10"/>
      </w:numPr>
      <w:tabs>
        <w:tab w:val="left" w:pos="360"/>
        <w:tab w:val="left" w:pos="720"/>
      </w:tabs>
      <w:spacing w:before="0" w:after="144"/>
      <w:ind w:left="1080"/>
      <w:jc w:val="both"/>
    </w:pPr>
    <w:rPr>
      <w:szCs w:val="20"/>
      <w:lang w:val="en-US"/>
    </w:rPr>
  </w:style>
  <w:style w:type="paragraph" w:customStyle="1" w:styleId="BodyTextKeep">
    <w:name w:val="Body Text Keep"/>
    <w:basedOn w:val="BodyText"/>
    <w:rsid w:val="00C67D6C"/>
    <w:pPr>
      <w:keepNext/>
      <w:keepLines/>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0" w:after="160"/>
      <w:ind w:left="744" w:right="572"/>
    </w:pPr>
    <w:rPr>
      <w:sz w:val="20"/>
      <w:szCs w:val="20"/>
      <w:lang w:val="en-US"/>
    </w:rPr>
  </w:style>
  <w:style w:type="paragraph" w:customStyle="1" w:styleId="Normal20">
    <w:name w:val="Normal 2"/>
    <w:basedOn w:val="Normal"/>
    <w:rsid w:val="00C67D6C"/>
    <w:pPr>
      <w:spacing w:before="0"/>
      <w:ind w:left="360"/>
    </w:pPr>
    <w:rPr>
      <w:rFonts w:ascii="Times New Roman" w:hAnsi="Times New Roman" w:cs="Times New Roman"/>
      <w:szCs w:val="20"/>
    </w:rPr>
  </w:style>
  <w:style w:type="paragraph" w:customStyle="1" w:styleId="Normal3">
    <w:name w:val="Normal 3"/>
    <w:basedOn w:val="Normal"/>
    <w:rsid w:val="00C67D6C"/>
    <w:pPr>
      <w:spacing w:before="0"/>
      <w:ind w:left="720"/>
    </w:pPr>
    <w:rPr>
      <w:rFonts w:ascii="Times New Roman" w:hAnsi="Times New Roman" w:cs="Times New Roman"/>
      <w:szCs w:val="20"/>
    </w:rPr>
  </w:style>
  <w:style w:type="paragraph" w:customStyle="1" w:styleId="BodyText0">
    <w:name w:val="BodyText"/>
    <w:basedOn w:val="Normal"/>
    <w:rsid w:val="00C67D6C"/>
    <w:pPr>
      <w:spacing w:before="0"/>
      <w:ind w:left="720"/>
    </w:pPr>
    <w:rPr>
      <w:rFonts w:ascii="Times New Roman" w:hAnsi="Times New Roman" w:cs="Times New Roman"/>
      <w:szCs w:val="20"/>
    </w:rPr>
  </w:style>
  <w:style w:type="paragraph" w:customStyle="1" w:styleId="para1">
    <w:name w:val="para1"/>
    <w:basedOn w:val="Normal"/>
    <w:rsid w:val="00C67D6C"/>
    <w:pPr>
      <w:tabs>
        <w:tab w:val="left" w:pos="540"/>
      </w:tabs>
      <w:spacing w:before="0" w:after="240"/>
    </w:pPr>
    <w:rPr>
      <w:rFonts w:ascii="Times New Roman" w:hAnsi="Times New Roman" w:cs="Times New Roman"/>
      <w:szCs w:val="20"/>
    </w:rPr>
  </w:style>
  <w:style w:type="paragraph" w:customStyle="1" w:styleId="NumberedList">
    <w:name w:val="Numbered List"/>
    <w:basedOn w:val="Normal"/>
    <w:rsid w:val="00C67D6C"/>
    <w:pPr>
      <w:spacing w:before="0"/>
      <w:ind w:left="993" w:hanging="273"/>
    </w:pPr>
    <w:rPr>
      <w:szCs w:val="20"/>
    </w:rPr>
  </w:style>
  <w:style w:type="paragraph" w:customStyle="1" w:styleId="bodytext3">
    <w:name w:val="`body text"/>
    <w:basedOn w:val="Normal"/>
    <w:rsid w:val="00C67D6C"/>
    <w:pPr>
      <w:spacing w:before="240"/>
    </w:pPr>
    <w:rPr>
      <w:rFonts w:ascii="ZapfHumnst BT" w:hAnsi="ZapfHumnst BT" w:cs="ZapfHumnst BT"/>
      <w:szCs w:val="20"/>
    </w:rPr>
  </w:style>
  <w:style w:type="paragraph" w:customStyle="1" w:styleId="ResetNumberedList">
    <w:name w:val="Reset Numbered List"/>
    <w:basedOn w:val="Normal"/>
    <w:next w:val="Normal"/>
    <w:rsid w:val="00C67D6C"/>
    <w:pPr>
      <w:spacing w:before="0" w:line="290" w:lineRule="atLeast"/>
    </w:pPr>
    <w:rPr>
      <w:rFonts w:ascii="Times New Roman" w:hAnsi="Times New Roman" w:cs="Times New Roman"/>
      <w:sz w:val="24"/>
      <w:szCs w:val="20"/>
    </w:rPr>
  </w:style>
  <w:style w:type="paragraph" w:customStyle="1" w:styleId="Bullet4">
    <w:name w:val="Bullet 4"/>
    <w:basedOn w:val="Normal"/>
    <w:rsid w:val="00C67D6C"/>
    <w:pPr>
      <w:numPr>
        <w:numId w:val="7"/>
      </w:numPr>
      <w:spacing w:before="0" w:line="290" w:lineRule="atLeast"/>
    </w:pPr>
    <w:rPr>
      <w:rFonts w:ascii="Times New Roman" w:hAnsi="Times New Roman" w:cs="Times New Roman"/>
      <w:sz w:val="24"/>
      <w:szCs w:val="20"/>
    </w:rPr>
  </w:style>
  <w:style w:type="paragraph" w:customStyle="1" w:styleId="PWFooter">
    <w:name w:val="PW Footer"/>
    <w:basedOn w:val="Normal"/>
    <w:rsid w:val="00C67D6C"/>
    <w:pPr>
      <w:spacing w:before="0"/>
      <w:ind w:right="4820"/>
    </w:pPr>
    <w:rPr>
      <w:rFonts w:ascii="Times New Roman" w:hAnsi="Times New Roman" w:cs="Times New Roman"/>
      <w:smallCaps/>
      <w:spacing w:val="20"/>
      <w:sz w:val="14"/>
      <w:szCs w:val="20"/>
      <w:lang w:val="en-NZ"/>
    </w:rPr>
  </w:style>
  <w:style w:type="paragraph" w:customStyle="1" w:styleId="PWBullet1">
    <w:name w:val="PW Bullet 1"/>
    <w:basedOn w:val="Normal"/>
    <w:rsid w:val="00C67D6C"/>
    <w:pPr>
      <w:numPr>
        <w:numId w:val="11"/>
      </w:numPr>
      <w:spacing w:before="0" w:line="300" w:lineRule="atLeast"/>
    </w:pPr>
    <w:rPr>
      <w:rFonts w:ascii="Times New Roman" w:hAnsi="Times New Roman" w:cs="Times New Roman"/>
      <w:sz w:val="24"/>
      <w:szCs w:val="20"/>
      <w:lang w:val="en-NZ"/>
    </w:rPr>
  </w:style>
  <w:style w:type="paragraph" w:customStyle="1" w:styleId="PWBullet2">
    <w:name w:val="PW Bullet 2"/>
    <w:basedOn w:val="Normal"/>
    <w:rsid w:val="00C67D6C"/>
    <w:pPr>
      <w:numPr>
        <w:numId w:val="12"/>
      </w:numPr>
      <w:spacing w:before="80" w:line="300" w:lineRule="atLeast"/>
      <w:ind w:left="1134"/>
    </w:pPr>
    <w:rPr>
      <w:rFonts w:ascii="Times New Roman" w:hAnsi="Times New Roman" w:cs="Times New Roman"/>
      <w:sz w:val="24"/>
      <w:szCs w:val="20"/>
      <w:lang w:val="en-NZ"/>
    </w:rPr>
  </w:style>
  <w:style w:type="paragraph" w:customStyle="1" w:styleId="TOCBodyText">
    <w:name w:val="TOC BodyText"/>
    <w:basedOn w:val="Normal"/>
    <w:rsid w:val="00C67D6C"/>
    <w:pPr>
      <w:spacing w:before="400" w:line="240" w:lineRule="atLeast"/>
      <w:ind w:left="1418" w:hanging="567"/>
    </w:pPr>
    <w:rPr>
      <w:rFonts w:ascii="Arial Narrow" w:hAnsi="Arial Narrow" w:cs="Arial Narrow"/>
      <w:sz w:val="24"/>
      <w:szCs w:val="20"/>
      <w:lang w:val="en-NZ"/>
    </w:rPr>
  </w:style>
  <w:style w:type="paragraph" w:customStyle="1" w:styleId="Appendix1">
    <w:name w:val="Appendix1"/>
    <w:basedOn w:val="Heading1"/>
    <w:next w:val="Normal"/>
    <w:rsid w:val="00C67D6C"/>
    <w:pPr>
      <w:pageBreakBefore w:val="0"/>
      <w:numPr>
        <w:numId w:val="3"/>
      </w:numPr>
      <w:pBdr>
        <w:top w:val="single" w:sz="4" w:space="10" w:color="000000"/>
      </w:pBdr>
      <w:spacing w:before="0" w:after="240"/>
      <w:ind w:left="0" w:right="142" w:firstLine="0"/>
    </w:pPr>
    <w:rPr>
      <w:rFonts w:ascii="Times New Roman" w:hAnsi="Times New Roman" w:cs="Times New Roman"/>
      <w:bCs w:val="0"/>
      <w:sz w:val="40"/>
      <w:szCs w:val="20"/>
      <w:lang w:val="en-NZ"/>
    </w:rPr>
  </w:style>
  <w:style w:type="paragraph" w:customStyle="1" w:styleId="Appendix2">
    <w:name w:val="Appendix2"/>
    <w:basedOn w:val="Heading2"/>
    <w:next w:val="Normal"/>
    <w:rsid w:val="00C67D6C"/>
    <w:pPr>
      <w:numPr>
        <w:ilvl w:val="0"/>
        <w:numId w:val="0"/>
      </w:numPr>
      <w:tabs>
        <w:tab w:val="num" w:pos="360"/>
      </w:tabs>
      <w:spacing w:after="120"/>
      <w:ind w:left="360" w:hanging="360"/>
    </w:pPr>
    <w:rPr>
      <w:rFonts w:ascii="Times New Roman" w:hAnsi="Times New Roman" w:cs="Times New Roman"/>
      <w:b/>
      <w:bCs w:val="0"/>
      <w:iCs w:val="0"/>
      <w:kern w:val="1"/>
      <w:sz w:val="32"/>
      <w:szCs w:val="20"/>
      <w:lang w:val="en-NZ"/>
    </w:rPr>
  </w:style>
  <w:style w:type="paragraph" w:customStyle="1" w:styleId="Appendix3">
    <w:name w:val="Appendix3"/>
    <w:basedOn w:val="Heading3"/>
    <w:next w:val="Normal"/>
    <w:rsid w:val="00C67D6C"/>
    <w:pPr>
      <w:numPr>
        <w:ilvl w:val="0"/>
        <w:numId w:val="0"/>
      </w:numPr>
      <w:tabs>
        <w:tab w:val="clear" w:pos="851"/>
        <w:tab w:val="num" w:pos="360"/>
      </w:tabs>
      <w:spacing w:before="160" w:after="0"/>
      <w:ind w:left="360" w:hanging="360"/>
    </w:pPr>
    <w:rPr>
      <w:rFonts w:ascii="Arial Narrow" w:hAnsi="Arial Narrow" w:cs="Times New Roman"/>
      <w:b w:val="0"/>
      <w:bCs w:val="0"/>
      <w:sz w:val="28"/>
      <w:szCs w:val="20"/>
      <w:lang w:val="en-NZ"/>
    </w:rPr>
  </w:style>
  <w:style w:type="paragraph" w:customStyle="1" w:styleId="BodyTextLevel2">
    <w:name w:val="Body Text Level 2"/>
    <w:basedOn w:val="Normal"/>
    <w:rsid w:val="00C67D6C"/>
    <w:pPr>
      <w:spacing w:before="20" w:after="40" w:line="180" w:lineRule="exact"/>
      <w:ind w:left="851"/>
    </w:pPr>
    <w:rPr>
      <w:rFonts w:ascii="Times New Roman" w:hAnsi="Times New Roman" w:cs="Times New Roman"/>
      <w:sz w:val="16"/>
      <w:szCs w:val="20"/>
    </w:rPr>
  </w:style>
  <w:style w:type="paragraph" w:customStyle="1" w:styleId="SQL">
    <w:name w:val="SQL"/>
    <w:basedOn w:val="Normal"/>
    <w:rsid w:val="00C67D6C"/>
    <w:pPr>
      <w:spacing w:before="0" w:line="300" w:lineRule="atLeast"/>
      <w:ind w:left="993"/>
    </w:pPr>
    <w:rPr>
      <w:rFonts w:ascii="Courier New" w:hAnsi="Courier New" w:cs="Courier New"/>
      <w:szCs w:val="20"/>
      <w:lang w:val="en-NZ"/>
    </w:rPr>
  </w:style>
  <w:style w:type="paragraph" w:customStyle="1" w:styleId="TableBullet4">
    <w:name w:val="Table Bullet 4"/>
    <w:basedOn w:val="Normal"/>
    <w:rsid w:val="00C67D6C"/>
    <w:pPr>
      <w:numPr>
        <w:numId w:val="2"/>
      </w:numPr>
      <w:spacing w:before="0" w:line="290" w:lineRule="atLeast"/>
    </w:pPr>
    <w:rPr>
      <w:rFonts w:ascii="Times New Roman" w:hAnsi="Times New Roman" w:cs="Times New Roman"/>
      <w:sz w:val="24"/>
      <w:szCs w:val="20"/>
    </w:rPr>
  </w:style>
  <w:style w:type="paragraph" w:customStyle="1" w:styleId="Bullet2">
    <w:name w:val="Bullet 2"/>
    <w:basedOn w:val="Normal"/>
    <w:rsid w:val="00C67D6C"/>
    <w:pPr>
      <w:tabs>
        <w:tab w:val="num" w:pos="360"/>
      </w:tabs>
      <w:spacing w:before="0" w:line="290" w:lineRule="atLeast"/>
      <w:ind w:left="360" w:hanging="360"/>
    </w:pPr>
    <w:rPr>
      <w:rFonts w:ascii="Times New Roman" w:hAnsi="Times New Roman" w:cs="Times New Roman"/>
      <w:sz w:val="24"/>
      <w:szCs w:val="20"/>
    </w:rPr>
  </w:style>
  <w:style w:type="paragraph" w:customStyle="1" w:styleId="Bullet3">
    <w:name w:val="Bullet 3"/>
    <w:basedOn w:val="Normal"/>
    <w:rsid w:val="00C67D6C"/>
    <w:pPr>
      <w:tabs>
        <w:tab w:val="num" w:pos="360"/>
      </w:tabs>
      <w:spacing w:before="0" w:line="290" w:lineRule="atLeast"/>
      <w:ind w:left="360" w:hanging="360"/>
    </w:pPr>
    <w:rPr>
      <w:rFonts w:ascii="Times New Roman" w:hAnsi="Times New Roman" w:cs="Times New Roman"/>
      <w:sz w:val="24"/>
      <w:szCs w:val="20"/>
    </w:rPr>
  </w:style>
  <w:style w:type="paragraph" w:customStyle="1" w:styleId="TableBullet3">
    <w:name w:val="Table Bullet 3"/>
    <w:basedOn w:val="Bullet3"/>
    <w:rsid w:val="00C67D6C"/>
    <w:pPr>
      <w:tabs>
        <w:tab w:val="clear" w:pos="360"/>
        <w:tab w:val="num" w:pos="0"/>
      </w:tabs>
      <w:ind w:left="0" w:firstLine="0"/>
    </w:pPr>
  </w:style>
  <w:style w:type="paragraph" w:customStyle="1" w:styleId="TableBullet1">
    <w:name w:val="Table Bullet 1"/>
    <w:basedOn w:val="Bullet1"/>
    <w:rsid w:val="00C67D6C"/>
    <w:pPr>
      <w:numPr>
        <w:numId w:val="0"/>
      </w:numPr>
      <w:tabs>
        <w:tab w:val="num" w:pos="0"/>
      </w:tabs>
      <w:spacing w:before="0" w:after="0" w:line="290" w:lineRule="atLeast"/>
    </w:pPr>
    <w:rPr>
      <w:rFonts w:ascii="Times New Roman" w:hAnsi="Times New Roman" w:cs="Times New Roman"/>
      <w:sz w:val="24"/>
      <w:lang w:val="en-GB"/>
    </w:rPr>
  </w:style>
  <w:style w:type="paragraph" w:customStyle="1" w:styleId="TableBullet2">
    <w:name w:val="Table Bullet 2"/>
    <w:basedOn w:val="Bullet2"/>
    <w:rsid w:val="00C67D6C"/>
    <w:pPr>
      <w:tabs>
        <w:tab w:val="clear" w:pos="360"/>
        <w:tab w:val="num" w:pos="0"/>
      </w:tabs>
      <w:ind w:left="0" w:firstLine="0"/>
    </w:pPr>
  </w:style>
  <w:style w:type="paragraph" w:customStyle="1" w:styleId="DETBullet1">
    <w:name w:val="DETBullet1"/>
    <w:basedOn w:val="Normal"/>
    <w:rsid w:val="00C67D6C"/>
    <w:pPr>
      <w:numPr>
        <w:numId w:val="9"/>
      </w:numPr>
    </w:pPr>
  </w:style>
  <w:style w:type="paragraph" w:customStyle="1" w:styleId="Code">
    <w:name w:val="Code"/>
    <w:basedOn w:val="Normal"/>
    <w:rsid w:val="00C67D6C"/>
    <w:pPr>
      <w:tabs>
        <w:tab w:val="left" w:pos="1418"/>
        <w:tab w:val="left" w:pos="1843"/>
        <w:tab w:val="left" w:pos="2269"/>
      </w:tabs>
      <w:spacing w:before="20" w:after="20" w:line="290" w:lineRule="atLeast"/>
      <w:ind w:right="6"/>
    </w:pPr>
    <w:rPr>
      <w:rFonts w:ascii="Courier New" w:hAnsi="Courier New" w:cs="Courier New"/>
      <w:sz w:val="18"/>
      <w:szCs w:val="20"/>
      <w:lang w:val="en-US" w:eastAsia="en-US"/>
    </w:rPr>
  </w:style>
  <w:style w:type="paragraph" w:customStyle="1" w:styleId="Readerscomments">
    <w:name w:val="Reader's comments"/>
    <w:basedOn w:val="Normal"/>
    <w:rsid w:val="00C67D6C"/>
    <w:pPr>
      <w:overflowPunct w:val="0"/>
      <w:autoSpaceDE w:val="0"/>
      <w:spacing w:before="0" w:after="120"/>
      <w:textAlignment w:val="baseline"/>
    </w:pPr>
    <w:rPr>
      <w:i/>
      <w:iCs/>
      <w:color w:val="CC00CC"/>
      <w:szCs w:val="20"/>
      <w:lang w:val="en-US"/>
    </w:rPr>
  </w:style>
  <w:style w:type="paragraph" w:customStyle="1" w:styleId="TableText0">
    <w:name w:val="Table Text"/>
    <w:basedOn w:val="Normal"/>
    <w:rsid w:val="00C67D6C"/>
    <w:pPr>
      <w:spacing w:after="120"/>
    </w:pPr>
    <w:rPr>
      <w:szCs w:val="20"/>
    </w:rPr>
  </w:style>
  <w:style w:type="paragraph" w:customStyle="1" w:styleId="Bullet">
    <w:name w:val="Bullet"/>
    <w:basedOn w:val="Normal"/>
    <w:rsid w:val="00C67D6C"/>
    <w:pPr>
      <w:numPr>
        <w:numId w:val="4"/>
      </w:numPr>
      <w:spacing w:before="0" w:after="240"/>
    </w:pPr>
    <w:rPr>
      <w:sz w:val="22"/>
      <w:szCs w:val="20"/>
    </w:rPr>
  </w:style>
  <w:style w:type="paragraph" w:customStyle="1" w:styleId="TableTextHeading">
    <w:name w:val="Table Text Heading"/>
    <w:basedOn w:val="TableText0"/>
    <w:rsid w:val="00C67D6C"/>
    <w:pPr>
      <w:keepNext/>
      <w:jc w:val="center"/>
    </w:pPr>
    <w:rPr>
      <w:b/>
    </w:rPr>
  </w:style>
  <w:style w:type="paragraph" w:styleId="PlainText">
    <w:name w:val="Plain Text"/>
    <w:basedOn w:val="Normal"/>
    <w:link w:val="PlainTextChar"/>
    <w:uiPriority w:val="99"/>
    <w:rsid w:val="00C67D6C"/>
    <w:pPr>
      <w:overflowPunct w:val="0"/>
      <w:autoSpaceDE w:val="0"/>
      <w:spacing w:before="0"/>
      <w:textAlignment w:val="baseline"/>
    </w:pPr>
    <w:rPr>
      <w:rFonts w:ascii="Courier New" w:hAnsi="Courier New" w:cs="Courier New"/>
      <w:szCs w:val="20"/>
    </w:rPr>
  </w:style>
  <w:style w:type="paragraph" w:styleId="HTMLPreformatted">
    <w:name w:val="HTML Preformatted"/>
    <w:basedOn w:val="Normal"/>
    <w:rsid w:val="00C67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rPr>
  </w:style>
  <w:style w:type="paragraph" w:styleId="NormalIndent">
    <w:name w:val="Normal Indent"/>
    <w:basedOn w:val="Normal"/>
    <w:rsid w:val="00C67D6C"/>
    <w:pPr>
      <w:tabs>
        <w:tab w:val="left" w:pos="2552"/>
      </w:tabs>
      <w:spacing w:before="0"/>
      <w:ind w:left="2552"/>
    </w:pPr>
    <w:rPr>
      <w:sz w:val="22"/>
      <w:szCs w:val="22"/>
      <w:lang w:val="fr-FR"/>
    </w:rPr>
  </w:style>
  <w:style w:type="paragraph" w:customStyle="1" w:styleId="Char0">
    <w:name w:val="Char"/>
    <w:basedOn w:val="Normal"/>
    <w:rsid w:val="00C67D6C"/>
    <w:pPr>
      <w:spacing w:before="0" w:after="160" w:line="360" w:lineRule="auto"/>
      <w:jc w:val="both"/>
    </w:pPr>
    <w:rPr>
      <w:rFonts w:eastAsia="Arial Unicode MS" w:cs="Book Antiqua"/>
      <w:color w:val="000000"/>
      <w:szCs w:val="20"/>
    </w:rPr>
  </w:style>
  <w:style w:type="paragraph" w:customStyle="1" w:styleId="StandardText">
    <w:name w:val="Standard Text"/>
    <w:basedOn w:val="Normal"/>
    <w:rsid w:val="00C67D6C"/>
    <w:pPr>
      <w:tabs>
        <w:tab w:val="left" w:pos="0"/>
      </w:tabs>
      <w:spacing w:before="0" w:after="60"/>
      <w:jc w:val="both"/>
    </w:pPr>
    <w:rPr>
      <w:rFonts w:ascii="Siemens Sans" w:hAnsi="Siemens Sans" w:cs="Siemens Sans"/>
      <w:szCs w:val="20"/>
      <w:lang w:val="de-DE"/>
    </w:rPr>
  </w:style>
  <w:style w:type="paragraph" w:styleId="CommentText">
    <w:name w:val="annotation text"/>
    <w:basedOn w:val="Normal"/>
    <w:link w:val="CommentTextChar"/>
    <w:rsid w:val="00C67D6C"/>
    <w:pPr>
      <w:tabs>
        <w:tab w:val="left" w:pos="0"/>
        <w:tab w:val="left" w:pos="720"/>
      </w:tabs>
      <w:spacing w:before="0" w:after="60"/>
    </w:pPr>
    <w:rPr>
      <w:rFonts w:ascii="Siemens Sans" w:hAnsi="Siemens Sans" w:cs="Siemens Sans"/>
      <w:szCs w:val="20"/>
      <w:lang w:val="de-DE"/>
    </w:rPr>
  </w:style>
  <w:style w:type="paragraph" w:customStyle="1" w:styleId="note">
    <w:name w:val="note"/>
    <w:basedOn w:val="Normal"/>
    <w:rsid w:val="00C67D6C"/>
    <w:pPr>
      <w:pBdr>
        <w:top w:val="single" w:sz="4" w:space="2" w:color="808080"/>
        <w:left w:val="single" w:sz="4" w:space="30" w:color="808080"/>
        <w:bottom w:val="single" w:sz="4" w:space="2" w:color="808080"/>
        <w:right w:val="single" w:sz="4" w:space="2" w:color="808080"/>
      </w:pBdr>
      <w:spacing w:before="360" w:after="360"/>
      <w:ind w:left="360" w:right="360"/>
    </w:pPr>
    <w:rPr>
      <w:rFonts w:ascii="Times New Roman" w:hAnsi="Times New Roman" w:cs="Times New Roman"/>
      <w:sz w:val="24"/>
      <w:lang w:val="en-US" w:eastAsia="ja-JP"/>
    </w:rPr>
  </w:style>
  <w:style w:type="paragraph" w:customStyle="1" w:styleId="TableCell">
    <w:name w:val="Table Cell"/>
    <w:basedOn w:val="Normal"/>
    <w:rsid w:val="00C67D6C"/>
    <w:pPr>
      <w:spacing w:before="72" w:after="72"/>
      <w:jc w:val="both"/>
    </w:pPr>
    <w:rPr>
      <w:rFonts w:ascii="Helvetica" w:eastAsia="Batang" w:hAnsi="Helvetica" w:cs="Helvetica"/>
      <w:szCs w:val="20"/>
    </w:rPr>
  </w:style>
  <w:style w:type="paragraph" w:customStyle="1" w:styleId="Body">
    <w:name w:val="Body"/>
    <w:rsid w:val="00C67D6C"/>
    <w:pPr>
      <w:suppressAutoHyphens/>
      <w:overflowPunct w:val="0"/>
      <w:autoSpaceDE w:val="0"/>
      <w:spacing w:after="120"/>
      <w:textAlignment w:val="baseline"/>
    </w:pPr>
    <w:rPr>
      <w:rFonts w:ascii="Arial" w:eastAsia="Arial" w:hAnsi="Arial" w:cs="Arial"/>
      <w:lang w:val="en-GB" w:eastAsia="zh-CN"/>
    </w:rPr>
  </w:style>
  <w:style w:type="paragraph" w:customStyle="1" w:styleId="form1">
    <w:name w:val="form1"/>
    <w:basedOn w:val="Normal"/>
    <w:rsid w:val="00C67D6C"/>
    <w:pPr>
      <w:pBdr>
        <w:top w:val="single" w:sz="4" w:space="1" w:color="808080"/>
        <w:left w:val="single" w:sz="4" w:space="1" w:color="808080"/>
        <w:bottom w:val="single" w:sz="4" w:space="1" w:color="808080"/>
        <w:right w:val="single" w:sz="4" w:space="1" w:color="808080"/>
      </w:pBdr>
      <w:spacing w:before="280" w:after="280"/>
    </w:pPr>
    <w:rPr>
      <w:color w:val="000000"/>
      <w:sz w:val="18"/>
      <w:szCs w:val="18"/>
      <w:lang w:val="en-US" w:eastAsia="ja-JP"/>
    </w:rPr>
  </w:style>
  <w:style w:type="paragraph" w:customStyle="1" w:styleId="a0">
    <w:name w:val="標準本文"/>
    <w:rsid w:val="00C67D6C"/>
    <w:pPr>
      <w:widowControl w:val="0"/>
      <w:suppressAutoHyphens/>
      <w:spacing w:line="360" w:lineRule="atLeast"/>
      <w:ind w:left="851" w:firstLine="180"/>
      <w:jc w:val="both"/>
      <w:textAlignment w:val="baseline"/>
    </w:pPr>
    <w:rPr>
      <w:rFonts w:ascii="Arial" w:eastAsia="Arial" w:hAnsi="Arial" w:cs="Arial"/>
      <w:sz w:val="18"/>
      <w:szCs w:val="24"/>
      <w:lang w:eastAsia="ja-JP"/>
    </w:rPr>
  </w:style>
  <w:style w:type="paragraph" w:styleId="BalloonText">
    <w:name w:val="Balloon Text"/>
    <w:basedOn w:val="Normal"/>
    <w:rsid w:val="00C67D6C"/>
    <w:rPr>
      <w:rFonts w:ascii="Tahoma" w:hAnsi="Tahoma" w:cs="Tahoma"/>
      <w:sz w:val="16"/>
      <w:szCs w:val="16"/>
    </w:rPr>
  </w:style>
  <w:style w:type="paragraph" w:customStyle="1" w:styleId="Contents10">
    <w:name w:val="Contents 10"/>
    <w:basedOn w:val="Index"/>
    <w:rsid w:val="00C67D6C"/>
    <w:pPr>
      <w:tabs>
        <w:tab w:val="right" w:leader="dot" w:pos="7425"/>
      </w:tabs>
      <w:ind w:left="2547"/>
    </w:pPr>
  </w:style>
  <w:style w:type="paragraph" w:customStyle="1" w:styleId="TableContents">
    <w:name w:val="Table Contents"/>
    <w:basedOn w:val="Normal"/>
    <w:rsid w:val="00C67D6C"/>
    <w:pPr>
      <w:suppressLineNumbers/>
    </w:pPr>
  </w:style>
  <w:style w:type="paragraph" w:customStyle="1" w:styleId="TableHeading">
    <w:name w:val="Table Heading"/>
    <w:basedOn w:val="TableContents"/>
    <w:rsid w:val="00C67D6C"/>
    <w:pPr>
      <w:jc w:val="center"/>
    </w:pPr>
    <w:rPr>
      <w:b/>
      <w:bCs/>
    </w:rPr>
  </w:style>
  <w:style w:type="paragraph" w:styleId="ListParagraph">
    <w:name w:val="List Paragraph"/>
    <w:basedOn w:val="Normal"/>
    <w:uiPriority w:val="34"/>
    <w:qFormat/>
    <w:rsid w:val="00C67D6C"/>
    <w:pPr>
      <w:ind w:left="720"/>
    </w:pPr>
  </w:style>
  <w:style w:type="character" w:styleId="SubtleEmphasis">
    <w:name w:val="Subtle Emphasis"/>
    <w:uiPriority w:val="19"/>
    <w:qFormat/>
    <w:rsid w:val="00C6523F"/>
    <w:rPr>
      <w:i/>
      <w:iCs/>
      <w:color w:val="808080"/>
    </w:rPr>
  </w:style>
  <w:style w:type="paragraph" w:customStyle="1" w:styleId="H1BodyText">
    <w:name w:val="H1 Body Text"/>
    <w:basedOn w:val="Normal"/>
    <w:rsid w:val="00933F43"/>
    <w:pPr>
      <w:widowControl w:val="0"/>
      <w:suppressAutoHyphens w:val="0"/>
      <w:adjustRightInd w:val="0"/>
      <w:spacing w:before="40" w:line="360" w:lineRule="atLeast"/>
      <w:ind w:left="360"/>
      <w:jc w:val="both"/>
      <w:textAlignment w:val="baseline"/>
    </w:pPr>
    <w:rPr>
      <w:rFonts w:ascii="Times New Roman" w:hAnsi="Times New Roman" w:cs="Times New Roman"/>
      <w:color w:val="000000"/>
      <w:sz w:val="22"/>
      <w:szCs w:val="20"/>
      <w:lang w:val="en-US" w:eastAsia="en-US"/>
    </w:rPr>
  </w:style>
  <w:style w:type="character" w:customStyle="1" w:styleId="Heading2Char">
    <w:name w:val="Heading 2 Char"/>
    <w:aliases w:val="Reset numbering Char,Body Text (Reset numbering) Char,H2 Char,Chapter Title Char,Alt 2 Char"/>
    <w:link w:val="Heading2"/>
    <w:uiPriority w:val="99"/>
    <w:rsid w:val="00466F23"/>
    <w:rPr>
      <w:rFonts w:ascii="Arial" w:hAnsi="Arial" w:cs="Arial"/>
      <w:bCs/>
      <w:iCs/>
      <w:sz w:val="28"/>
      <w:szCs w:val="28"/>
      <w:lang w:val="en-GB" w:eastAsia="zh-CN"/>
    </w:rPr>
  </w:style>
  <w:style w:type="character" w:customStyle="1" w:styleId="Heading3Char">
    <w:name w:val="Heading 3 Char"/>
    <w:aliases w:val="Level 1 - 1 Char,Section Char,Heading D Char,Para3 Char,Alt 3 Char"/>
    <w:basedOn w:val="DefaultParagraphFont"/>
    <w:link w:val="Heading3"/>
    <w:uiPriority w:val="99"/>
    <w:rsid w:val="00074D4A"/>
    <w:rPr>
      <w:rFonts w:ascii="Arial" w:hAnsi="Arial" w:cs="Arial"/>
      <w:b/>
      <w:bCs/>
      <w:sz w:val="26"/>
      <w:szCs w:val="26"/>
      <w:lang w:val="en-GB" w:eastAsia="zh-CN"/>
    </w:rPr>
  </w:style>
  <w:style w:type="character" w:customStyle="1" w:styleId="Heading1Char">
    <w:name w:val="Heading 1 Char"/>
    <w:aliases w:val="H1 Char,h1 Char,chaptertext Char,(Chapter Nbr) Char,Section Heading Char,Part Char,Section Heading1 Char,Section Heading2 Char,Alt 1 Char"/>
    <w:basedOn w:val="DefaultParagraphFont"/>
    <w:link w:val="Heading1"/>
    <w:uiPriority w:val="99"/>
    <w:rsid w:val="00744BD2"/>
    <w:rPr>
      <w:rFonts w:ascii="Arial" w:hAnsi="Arial" w:cs="Arial"/>
      <w:b/>
      <w:bCs/>
      <w:kern w:val="1"/>
      <w:sz w:val="32"/>
      <w:szCs w:val="32"/>
      <w:lang w:val="en-GB" w:eastAsia="zh-CN"/>
    </w:rPr>
  </w:style>
  <w:style w:type="character" w:customStyle="1" w:styleId="FooterChar">
    <w:name w:val="Footer Char"/>
    <w:basedOn w:val="DefaultParagraphFont"/>
    <w:link w:val="Footer"/>
    <w:uiPriority w:val="99"/>
    <w:rsid w:val="00194BCE"/>
    <w:rPr>
      <w:rFonts w:ascii="Arial" w:hAnsi="Arial" w:cs="Arial"/>
      <w:szCs w:val="24"/>
      <w:lang w:val="en-GB" w:eastAsia="zh-CN"/>
    </w:rPr>
  </w:style>
  <w:style w:type="character" w:customStyle="1" w:styleId="HeaderChar">
    <w:name w:val="Header Char"/>
    <w:basedOn w:val="DefaultParagraphFont"/>
    <w:link w:val="Header"/>
    <w:uiPriority w:val="99"/>
    <w:rsid w:val="00B03E5D"/>
    <w:rPr>
      <w:rFonts w:ascii="Arial" w:hAnsi="Arial" w:cs="Arial"/>
      <w:lang w:val="en-AU" w:eastAsia="zh-CN"/>
    </w:rPr>
  </w:style>
  <w:style w:type="character" w:styleId="CommentReference">
    <w:name w:val="annotation reference"/>
    <w:basedOn w:val="DefaultParagraphFont"/>
    <w:uiPriority w:val="99"/>
    <w:semiHidden/>
    <w:unhideWhenUsed/>
    <w:rsid w:val="00D04DC3"/>
    <w:rPr>
      <w:sz w:val="16"/>
      <w:szCs w:val="16"/>
    </w:rPr>
  </w:style>
  <w:style w:type="paragraph" w:styleId="CommentSubject">
    <w:name w:val="annotation subject"/>
    <w:basedOn w:val="CommentText"/>
    <w:next w:val="CommentText"/>
    <w:link w:val="CommentSubjectChar"/>
    <w:uiPriority w:val="99"/>
    <w:semiHidden/>
    <w:unhideWhenUsed/>
    <w:rsid w:val="00D04DC3"/>
    <w:pPr>
      <w:tabs>
        <w:tab w:val="clear" w:pos="0"/>
        <w:tab w:val="clear" w:pos="720"/>
      </w:tabs>
      <w:spacing w:before="120" w:after="0"/>
    </w:pPr>
    <w:rPr>
      <w:rFonts w:ascii="Arial" w:hAnsi="Arial" w:cs="Arial"/>
      <w:b/>
      <w:bCs/>
      <w:lang w:val="en-GB"/>
    </w:rPr>
  </w:style>
  <w:style w:type="character" w:customStyle="1" w:styleId="CommentTextChar">
    <w:name w:val="Comment Text Char"/>
    <w:basedOn w:val="DefaultParagraphFont"/>
    <w:link w:val="CommentText"/>
    <w:rsid w:val="00D04DC3"/>
    <w:rPr>
      <w:rFonts w:ascii="Siemens Sans" w:hAnsi="Siemens Sans" w:cs="Siemens Sans"/>
      <w:lang w:val="de-DE" w:eastAsia="zh-CN"/>
    </w:rPr>
  </w:style>
  <w:style w:type="character" w:customStyle="1" w:styleId="CommentSubjectChar">
    <w:name w:val="Comment Subject Char"/>
    <w:basedOn w:val="CommentTextChar"/>
    <w:link w:val="CommentSubject"/>
    <w:uiPriority w:val="99"/>
    <w:semiHidden/>
    <w:rsid w:val="00D04DC3"/>
    <w:rPr>
      <w:rFonts w:ascii="Arial" w:hAnsi="Arial" w:cs="Arial"/>
      <w:b/>
      <w:bCs/>
      <w:lang w:val="en-GB" w:eastAsia="zh-CN"/>
    </w:rPr>
  </w:style>
  <w:style w:type="paragraph" w:styleId="TOCHeading">
    <w:name w:val="TOC Heading"/>
    <w:basedOn w:val="Heading1"/>
    <w:next w:val="Normal"/>
    <w:uiPriority w:val="39"/>
    <w:unhideWhenUsed/>
    <w:qFormat/>
    <w:rsid w:val="00131C6D"/>
    <w:pPr>
      <w:keepLines/>
      <w:pageBreakBefore w:val="0"/>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7F66D5"/>
    <w:pPr>
      <w:autoSpaceDE w:val="0"/>
      <w:autoSpaceDN w:val="0"/>
      <w:adjustRightInd w:val="0"/>
    </w:pPr>
    <w:rPr>
      <w:rFonts w:ascii="Arial" w:hAnsi="Arial" w:cs="Arial"/>
      <w:color w:val="000000"/>
      <w:sz w:val="24"/>
      <w:szCs w:val="24"/>
      <w:lang w:val="en-IN"/>
    </w:rPr>
  </w:style>
  <w:style w:type="paragraph" w:customStyle="1" w:styleId="AppHeading1">
    <w:name w:val="AppHeading 1"/>
    <w:next w:val="Normal"/>
    <w:rsid w:val="003A7763"/>
    <w:pPr>
      <w:keepNext/>
      <w:pageBreakBefore/>
      <w:numPr>
        <w:numId w:val="14"/>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3A7763"/>
    <w:pPr>
      <w:keepNext/>
      <w:numPr>
        <w:ilvl w:val="1"/>
        <w:numId w:val="14"/>
      </w:numPr>
      <w:spacing w:before="300" w:after="100"/>
    </w:pPr>
    <w:rPr>
      <w:rFonts w:ascii="Arial Narrow" w:hAnsi="Arial Narrow"/>
      <w:b/>
      <w:sz w:val="32"/>
    </w:rPr>
  </w:style>
  <w:style w:type="paragraph" w:customStyle="1" w:styleId="AppHeading3">
    <w:name w:val="AppHeading 3"/>
    <w:next w:val="Normal"/>
    <w:autoRedefine/>
    <w:rsid w:val="003A7763"/>
    <w:pPr>
      <w:keepNext/>
      <w:numPr>
        <w:ilvl w:val="2"/>
        <w:numId w:val="14"/>
      </w:numPr>
      <w:spacing w:before="240" w:after="80"/>
    </w:pPr>
    <w:rPr>
      <w:rFonts w:ascii="Arial Narrow" w:hAnsi="Arial Narrow"/>
      <w:b/>
      <w:sz w:val="28"/>
    </w:rPr>
  </w:style>
  <w:style w:type="paragraph" w:customStyle="1" w:styleId="AppHeading4">
    <w:name w:val="AppHeading 4"/>
    <w:next w:val="Normal"/>
    <w:autoRedefine/>
    <w:rsid w:val="003A7763"/>
    <w:pPr>
      <w:numPr>
        <w:ilvl w:val="3"/>
        <w:numId w:val="14"/>
      </w:numPr>
      <w:tabs>
        <w:tab w:val="clear" w:pos="1008"/>
        <w:tab w:val="num" w:pos="1080"/>
      </w:tabs>
      <w:spacing w:before="240" w:after="120"/>
      <w:ind w:left="1080" w:hanging="1080"/>
    </w:pPr>
    <w:rPr>
      <w:rFonts w:ascii="Arial Narrow" w:hAnsi="Arial Narrow"/>
      <w:b/>
      <w:sz w:val="26"/>
    </w:rPr>
  </w:style>
  <w:style w:type="table" w:styleId="TableGrid">
    <w:name w:val="Table Grid"/>
    <w:basedOn w:val="TableNormal"/>
    <w:uiPriority w:val="59"/>
    <w:rsid w:val="00481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11">
    <w:name w:val="Grid Table 6 Colorful - Accent 11"/>
    <w:basedOn w:val="TableNormal"/>
    <w:uiPriority w:val="51"/>
    <w:rsid w:val="00E5585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40"/>
    <w:rsid w:val="00032A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73244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ainTextChar">
    <w:name w:val="Plain Text Char"/>
    <w:basedOn w:val="DefaultParagraphFont"/>
    <w:link w:val="PlainText"/>
    <w:uiPriority w:val="99"/>
    <w:rsid w:val="00153BA9"/>
    <w:rPr>
      <w:rFonts w:ascii="Courier New" w:hAnsi="Courier New" w:cs="Courier New"/>
      <w:lang w:val="en-GB" w:eastAsia="zh-CN"/>
    </w:rPr>
  </w:style>
  <w:style w:type="character" w:customStyle="1" w:styleId="UnresolvedMention1">
    <w:name w:val="Unresolved Mention1"/>
    <w:basedOn w:val="DefaultParagraphFont"/>
    <w:uiPriority w:val="99"/>
    <w:rsid w:val="002F5026"/>
    <w:rPr>
      <w:color w:val="605E5C"/>
      <w:shd w:val="clear" w:color="auto" w:fill="E1DFDD"/>
    </w:rPr>
  </w:style>
  <w:style w:type="table" w:styleId="GridTable1Light-Accent1">
    <w:name w:val="Grid Table 1 Light Accent 1"/>
    <w:basedOn w:val="TableNormal"/>
    <w:uiPriority w:val="46"/>
    <w:rsid w:val="006D17F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8C01A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7C11AF"/>
    <w:rPr>
      <w:color w:val="605E5C"/>
      <w:shd w:val="clear" w:color="auto" w:fill="E1DFDD"/>
    </w:rPr>
  </w:style>
  <w:style w:type="paragraph" w:styleId="Revision">
    <w:name w:val="Revision"/>
    <w:hidden/>
    <w:uiPriority w:val="99"/>
    <w:semiHidden/>
    <w:rsid w:val="00124885"/>
    <w:rPr>
      <w:rFonts w:ascii="Arial" w:hAnsi="Arial" w:cs="Arial"/>
      <w:szCs w:val="24"/>
      <w:lang w:val="en-GB" w:eastAsia="zh-CN"/>
    </w:rPr>
  </w:style>
  <w:style w:type="character" w:styleId="LineNumber">
    <w:name w:val="line number"/>
    <w:basedOn w:val="DefaultParagraphFont"/>
    <w:uiPriority w:val="99"/>
    <w:semiHidden/>
    <w:unhideWhenUsed/>
    <w:rsid w:val="0032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1770">
      <w:bodyDiv w:val="1"/>
      <w:marLeft w:val="0"/>
      <w:marRight w:val="0"/>
      <w:marTop w:val="0"/>
      <w:marBottom w:val="0"/>
      <w:divBdr>
        <w:top w:val="none" w:sz="0" w:space="0" w:color="auto"/>
        <w:left w:val="none" w:sz="0" w:space="0" w:color="auto"/>
        <w:bottom w:val="none" w:sz="0" w:space="0" w:color="auto"/>
        <w:right w:val="none" w:sz="0" w:space="0" w:color="auto"/>
      </w:divBdr>
    </w:div>
    <w:div w:id="3477528">
      <w:bodyDiv w:val="1"/>
      <w:marLeft w:val="0"/>
      <w:marRight w:val="0"/>
      <w:marTop w:val="0"/>
      <w:marBottom w:val="0"/>
      <w:divBdr>
        <w:top w:val="none" w:sz="0" w:space="0" w:color="auto"/>
        <w:left w:val="none" w:sz="0" w:space="0" w:color="auto"/>
        <w:bottom w:val="none" w:sz="0" w:space="0" w:color="auto"/>
        <w:right w:val="none" w:sz="0" w:space="0" w:color="auto"/>
      </w:divBdr>
      <w:divsChild>
        <w:div w:id="1155411227">
          <w:marLeft w:val="446"/>
          <w:marRight w:val="0"/>
          <w:marTop w:val="0"/>
          <w:marBottom w:val="0"/>
          <w:divBdr>
            <w:top w:val="none" w:sz="0" w:space="0" w:color="auto"/>
            <w:left w:val="none" w:sz="0" w:space="0" w:color="auto"/>
            <w:bottom w:val="none" w:sz="0" w:space="0" w:color="auto"/>
            <w:right w:val="none" w:sz="0" w:space="0" w:color="auto"/>
          </w:divBdr>
        </w:div>
      </w:divsChild>
    </w:div>
    <w:div w:id="11346017">
      <w:bodyDiv w:val="1"/>
      <w:marLeft w:val="0"/>
      <w:marRight w:val="0"/>
      <w:marTop w:val="0"/>
      <w:marBottom w:val="0"/>
      <w:divBdr>
        <w:top w:val="none" w:sz="0" w:space="0" w:color="auto"/>
        <w:left w:val="none" w:sz="0" w:space="0" w:color="auto"/>
        <w:bottom w:val="none" w:sz="0" w:space="0" w:color="auto"/>
        <w:right w:val="none" w:sz="0" w:space="0" w:color="auto"/>
      </w:divBdr>
    </w:div>
    <w:div w:id="17507668">
      <w:bodyDiv w:val="1"/>
      <w:marLeft w:val="0"/>
      <w:marRight w:val="0"/>
      <w:marTop w:val="0"/>
      <w:marBottom w:val="0"/>
      <w:divBdr>
        <w:top w:val="none" w:sz="0" w:space="0" w:color="auto"/>
        <w:left w:val="none" w:sz="0" w:space="0" w:color="auto"/>
        <w:bottom w:val="none" w:sz="0" w:space="0" w:color="auto"/>
        <w:right w:val="none" w:sz="0" w:space="0" w:color="auto"/>
      </w:divBdr>
    </w:div>
    <w:div w:id="20590303">
      <w:bodyDiv w:val="1"/>
      <w:marLeft w:val="0"/>
      <w:marRight w:val="0"/>
      <w:marTop w:val="0"/>
      <w:marBottom w:val="0"/>
      <w:divBdr>
        <w:top w:val="none" w:sz="0" w:space="0" w:color="auto"/>
        <w:left w:val="none" w:sz="0" w:space="0" w:color="auto"/>
        <w:bottom w:val="none" w:sz="0" w:space="0" w:color="auto"/>
        <w:right w:val="none" w:sz="0" w:space="0" w:color="auto"/>
      </w:divBdr>
    </w:div>
    <w:div w:id="33042053">
      <w:bodyDiv w:val="1"/>
      <w:marLeft w:val="0"/>
      <w:marRight w:val="0"/>
      <w:marTop w:val="0"/>
      <w:marBottom w:val="0"/>
      <w:divBdr>
        <w:top w:val="none" w:sz="0" w:space="0" w:color="auto"/>
        <w:left w:val="none" w:sz="0" w:space="0" w:color="auto"/>
        <w:bottom w:val="none" w:sz="0" w:space="0" w:color="auto"/>
        <w:right w:val="none" w:sz="0" w:space="0" w:color="auto"/>
      </w:divBdr>
    </w:div>
    <w:div w:id="37701671">
      <w:bodyDiv w:val="1"/>
      <w:marLeft w:val="0"/>
      <w:marRight w:val="0"/>
      <w:marTop w:val="0"/>
      <w:marBottom w:val="0"/>
      <w:divBdr>
        <w:top w:val="none" w:sz="0" w:space="0" w:color="auto"/>
        <w:left w:val="none" w:sz="0" w:space="0" w:color="auto"/>
        <w:bottom w:val="none" w:sz="0" w:space="0" w:color="auto"/>
        <w:right w:val="none" w:sz="0" w:space="0" w:color="auto"/>
      </w:divBdr>
    </w:div>
    <w:div w:id="37826208">
      <w:bodyDiv w:val="1"/>
      <w:marLeft w:val="0"/>
      <w:marRight w:val="0"/>
      <w:marTop w:val="0"/>
      <w:marBottom w:val="0"/>
      <w:divBdr>
        <w:top w:val="none" w:sz="0" w:space="0" w:color="auto"/>
        <w:left w:val="none" w:sz="0" w:space="0" w:color="auto"/>
        <w:bottom w:val="none" w:sz="0" w:space="0" w:color="auto"/>
        <w:right w:val="none" w:sz="0" w:space="0" w:color="auto"/>
      </w:divBdr>
    </w:div>
    <w:div w:id="40784469">
      <w:bodyDiv w:val="1"/>
      <w:marLeft w:val="0"/>
      <w:marRight w:val="0"/>
      <w:marTop w:val="0"/>
      <w:marBottom w:val="0"/>
      <w:divBdr>
        <w:top w:val="none" w:sz="0" w:space="0" w:color="auto"/>
        <w:left w:val="none" w:sz="0" w:space="0" w:color="auto"/>
        <w:bottom w:val="none" w:sz="0" w:space="0" w:color="auto"/>
        <w:right w:val="none" w:sz="0" w:space="0" w:color="auto"/>
      </w:divBdr>
    </w:div>
    <w:div w:id="41248505">
      <w:bodyDiv w:val="1"/>
      <w:marLeft w:val="0"/>
      <w:marRight w:val="0"/>
      <w:marTop w:val="0"/>
      <w:marBottom w:val="0"/>
      <w:divBdr>
        <w:top w:val="none" w:sz="0" w:space="0" w:color="auto"/>
        <w:left w:val="none" w:sz="0" w:space="0" w:color="auto"/>
        <w:bottom w:val="none" w:sz="0" w:space="0" w:color="auto"/>
        <w:right w:val="none" w:sz="0" w:space="0" w:color="auto"/>
      </w:divBdr>
    </w:div>
    <w:div w:id="54359745">
      <w:bodyDiv w:val="1"/>
      <w:marLeft w:val="0"/>
      <w:marRight w:val="0"/>
      <w:marTop w:val="0"/>
      <w:marBottom w:val="0"/>
      <w:divBdr>
        <w:top w:val="none" w:sz="0" w:space="0" w:color="auto"/>
        <w:left w:val="none" w:sz="0" w:space="0" w:color="auto"/>
        <w:bottom w:val="none" w:sz="0" w:space="0" w:color="auto"/>
        <w:right w:val="none" w:sz="0" w:space="0" w:color="auto"/>
      </w:divBdr>
    </w:div>
    <w:div w:id="54472713">
      <w:bodyDiv w:val="1"/>
      <w:marLeft w:val="0"/>
      <w:marRight w:val="0"/>
      <w:marTop w:val="0"/>
      <w:marBottom w:val="0"/>
      <w:divBdr>
        <w:top w:val="none" w:sz="0" w:space="0" w:color="auto"/>
        <w:left w:val="none" w:sz="0" w:space="0" w:color="auto"/>
        <w:bottom w:val="none" w:sz="0" w:space="0" w:color="auto"/>
        <w:right w:val="none" w:sz="0" w:space="0" w:color="auto"/>
      </w:divBdr>
    </w:div>
    <w:div w:id="60956234">
      <w:bodyDiv w:val="1"/>
      <w:marLeft w:val="0"/>
      <w:marRight w:val="0"/>
      <w:marTop w:val="0"/>
      <w:marBottom w:val="0"/>
      <w:divBdr>
        <w:top w:val="none" w:sz="0" w:space="0" w:color="auto"/>
        <w:left w:val="none" w:sz="0" w:space="0" w:color="auto"/>
        <w:bottom w:val="none" w:sz="0" w:space="0" w:color="auto"/>
        <w:right w:val="none" w:sz="0" w:space="0" w:color="auto"/>
      </w:divBdr>
    </w:div>
    <w:div w:id="63532142">
      <w:bodyDiv w:val="1"/>
      <w:marLeft w:val="0"/>
      <w:marRight w:val="0"/>
      <w:marTop w:val="0"/>
      <w:marBottom w:val="0"/>
      <w:divBdr>
        <w:top w:val="none" w:sz="0" w:space="0" w:color="auto"/>
        <w:left w:val="none" w:sz="0" w:space="0" w:color="auto"/>
        <w:bottom w:val="none" w:sz="0" w:space="0" w:color="auto"/>
        <w:right w:val="none" w:sz="0" w:space="0" w:color="auto"/>
      </w:divBdr>
    </w:div>
    <w:div w:id="64568987">
      <w:bodyDiv w:val="1"/>
      <w:marLeft w:val="0"/>
      <w:marRight w:val="0"/>
      <w:marTop w:val="0"/>
      <w:marBottom w:val="0"/>
      <w:divBdr>
        <w:top w:val="none" w:sz="0" w:space="0" w:color="auto"/>
        <w:left w:val="none" w:sz="0" w:space="0" w:color="auto"/>
        <w:bottom w:val="none" w:sz="0" w:space="0" w:color="auto"/>
        <w:right w:val="none" w:sz="0" w:space="0" w:color="auto"/>
      </w:divBdr>
    </w:div>
    <w:div w:id="72513085">
      <w:bodyDiv w:val="1"/>
      <w:marLeft w:val="0"/>
      <w:marRight w:val="0"/>
      <w:marTop w:val="0"/>
      <w:marBottom w:val="0"/>
      <w:divBdr>
        <w:top w:val="none" w:sz="0" w:space="0" w:color="auto"/>
        <w:left w:val="none" w:sz="0" w:space="0" w:color="auto"/>
        <w:bottom w:val="none" w:sz="0" w:space="0" w:color="auto"/>
        <w:right w:val="none" w:sz="0" w:space="0" w:color="auto"/>
      </w:divBdr>
    </w:div>
    <w:div w:id="76102801">
      <w:bodyDiv w:val="1"/>
      <w:marLeft w:val="0"/>
      <w:marRight w:val="0"/>
      <w:marTop w:val="0"/>
      <w:marBottom w:val="0"/>
      <w:divBdr>
        <w:top w:val="none" w:sz="0" w:space="0" w:color="auto"/>
        <w:left w:val="none" w:sz="0" w:space="0" w:color="auto"/>
        <w:bottom w:val="none" w:sz="0" w:space="0" w:color="auto"/>
        <w:right w:val="none" w:sz="0" w:space="0" w:color="auto"/>
      </w:divBdr>
    </w:div>
    <w:div w:id="78673241">
      <w:bodyDiv w:val="1"/>
      <w:marLeft w:val="0"/>
      <w:marRight w:val="0"/>
      <w:marTop w:val="0"/>
      <w:marBottom w:val="0"/>
      <w:divBdr>
        <w:top w:val="none" w:sz="0" w:space="0" w:color="auto"/>
        <w:left w:val="none" w:sz="0" w:space="0" w:color="auto"/>
        <w:bottom w:val="none" w:sz="0" w:space="0" w:color="auto"/>
        <w:right w:val="none" w:sz="0" w:space="0" w:color="auto"/>
      </w:divBdr>
    </w:div>
    <w:div w:id="80029154">
      <w:bodyDiv w:val="1"/>
      <w:marLeft w:val="0"/>
      <w:marRight w:val="0"/>
      <w:marTop w:val="0"/>
      <w:marBottom w:val="0"/>
      <w:divBdr>
        <w:top w:val="none" w:sz="0" w:space="0" w:color="auto"/>
        <w:left w:val="none" w:sz="0" w:space="0" w:color="auto"/>
        <w:bottom w:val="none" w:sz="0" w:space="0" w:color="auto"/>
        <w:right w:val="none" w:sz="0" w:space="0" w:color="auto"/>
      </w:divBdr>
    </w:div>
    <w:div w:id="81076797">
      <w:bodyDiv w:val="1"/>
      <w:marLeft w:val="0"/>
      <w:marRight w:val="0"/>
      <w:marTop w:val="0"/>
      <w:marBottom w:val="0"/>
      <w:divBdr>
        <w:top w:val="none" w:sz="0" w:space="0" w:color="auto"/>
        <w:left w:val="none" w:sz="0" w:space="0" w:color="auto"/>
        <w:bottom w:val="none" w:sz="0" w:space="0" w:color="auto"/>
        <w:right w:val="none" w:sz="0" w:space="0" w:color="auto"/>
      </w:divBdr>
    </w:div>
    <w:div w:id="90123456">
      <w:bodyDiv w:val="1"/>
      <w:marLeft w:val="0"/>
      <w:marRight w:val="0"/>
      <w:marTop w:val="0"/>
      <w:marBottom w:val="0"/>
      <w:divBdr>
        <w:top w:val="none" w:sz="0" w:space="0" w:color="auto"/>
        <w:left w:val="none" w:sz="0" w:space="0" w:color="auto"/>
        <w:bottom w:val="none" w:sz="0" w:space="0" w:color="auto"/>
        <w:right w:val="none" w:sz="0" w:space="0" w:color="auto"/>
      </w:divBdr>
    </w:div>
    <w:div w:id="97256298">
      <w:bodyDiv w:val="1"/>
      <w:marLeft w:val="0"/>
      <w:marRight w:val="0"/>
      <w:marTop w:val="0"/>
      <w:marBottom w:val="0"/>
      <w:divBdr>
        <w:top w:val="none" w:sz="0" w:space="0" w:color="auto"/>
        <w:left w:val="none" w:sz="0" w:space="0" w:color="auto"/>
        <w:bottom w:val="none" w:sz="0" w:space="0" w:color="auto"/>
        <w:right w:val="none" w:sz="0" w:space="0" w:color="auto"/>
      </w:divBdr>
    </w:div>
    <w:div w:id="103043728">
      <w:bodyDiv w:val="1"/>
      <w:marLeft w:val="0"/>
      <w:marRight w:val="0"/>
      <w:marTop w:val="0"/>
      <w:marBottom w:val="0"/>
      <w:divBdr>
        <w:top w:val="none" w:sz="0" w:space="0" w:color="auto"/>
        <w:left w:val="none" w:sz="0" w:space="0" w:color="auto"/>
        <w:bottom w:val="none" w:sz="0" w:space="0" w:color="auto"/>
        <w:right w:val="none" w:sz="0" w:space="0" w:color="auto"/>
      </w:divBdr>
    </w:div>
    <w:div w:id="104275180">
      <w:bodyDiv w:val="1"/>
      <w:marLeft w:val="0"/>
      <w:marRight w:val="0"/>
      <w:marTop w:val="0"/>
      <w:marBottom w:val="0"/>
      <w:divBdr>
        <w:top w:val="none" w:sz="0" w:space="0" w:color="auto"/>
        <w:left w:val="none" w:sz="0" w:space="0" w:color="auto"/>
        <w:bottom w:val="none" w:sz="0" w:space="0" w:color="auto"/>
        <w:right w:val="none" w:sz="0" w:space="0" w:color="auto"/>
      </w:divBdr>
    </w:div>
    <w:div w:id="113184629">
      <w:bodyDiv w:val="1"/>
      <w:marLeft w:val="0"/>
      <w:marRight w:val="0"/>
      <w:marTop w:val="0"/>
      <w:marBottom w:val="0"/>
      <w:divBdr>
        <w:top w:val="none" w:sz="0" w:space="0" w:color="auto"/>
        <w:left w:val="none" w:sz="0" w:space="0" w:color="auto"/>
        <w:bottom w:val="none" w:sz="0" w:space="0" w:color="auto"/>
        <w:right w:val="none" w:sz="0" w:space="0" w:color="auto"/>
      </w:divBdr>
    </w:div>
    <w:div w:id="116536000">
      <w:bodyDiv w:val="1"/>
      <w:marLeft w:val="0"/>
      <w:marRight w:val="0"/>
      <w:marTop w:val="0"/>
      <w:marBottom w:val="0"/>
      <w:divBdr>
        <w:top w:val="none" w:sz="0" w:space="0" w:color="auto"/>
        <w:left w:val="none" w:sz="0" w:space="0" w:color="auto"/>
        <w:bottom w:val="none" w:sz="0" w:space="0" w:color="auto"/>
        <w:right w:val="none" w:sz="0" w:space="0" w:color="auto"/>
      </w:divBdr>
    </w:div>
    <w:div w:id="120614088">
      <w:bodyDiv w:val="1"/>
      <w:marLeft w:val="0"/>
      <w:marRight w:val="0"/>
      <w:marTop w:val="0"/>
      <w:marBottom w:val="0"/>
      <w:divBdr>
        <w:top w:val="none" w:sz="0" w:space="0" w:color="auto"/>
        <w:left w:val="none" w:sz="0" w:space="0" w:color="auto"/>
        <w:bottom w:val="none" w:sz="0" w:space="0" w:color="auto"/>
        <w:right w:val="none" w:sz="0" w:space="0" w:color="auto"/>
      </w:divBdr>
    </w:div>
    <w:div w:id="125975716">
      <w:bodyDiv w:val="1"/>
      <w:marLeft w:val="0"/>
      <w:marRight w:val="0"/>
      <w:marTop w:val="0"/>
      <w:marBottom w:val="0"/>
      <w:divBdr>
        <w:top w:val="none" w:sz="0" w:space="0" w:color="auto"/>
        <w:left w:val="none" w:sz="0" w:space="0" w:color="auto"/>
        <w:bottom w:val="none" w:sz="0" w:space="0" w:color="auto"/>
        <w:right w:val="none" w:sz="0" w:space="0" w:color="auto"/>
      </w:divBdr>
      <w:divsChild>
        <w:div w:id="1869643061">
          <w:marLeft w:val="547"/>
          <w:marRight w:val="0"/>
          <w:marTop w:val="200"/>
          <w:marBottom w:val="0"/>
          <w:divBdr>
            <w:top w:val="none" w:sz="0" w:space="0" w:color="auto"/>
            <w:left w:val="none" w:sz="0" w:space="0" w:color="auto"/>
            <w:bottom w:val="none" w:sz="0" w:space="0" w:color="auto"/>
            <w:right w:val="none" w:sz="0" w:space="0" w:color="auto"/>
          </w:divBdr>
        </w:div>
      </w:divsChild>
    </w:div>
    <w:div w:id="127288599">
      <w:bodyDiv w:val="1"/>
      <w:marLeft w:val="0"/>
      <w:marRight w:val="0"/>
      <w:marTop w:val="0"/>
      <w:marBottom w:val="0"/>
      <w:divBdr>
        <w:top w:val="none" w:sz="0" w:space="0" w:color="auto"/>
        <w:left w:val="none" w:sz="0" w:space="0" w:color="auto"/>
        <w:bottom w:val="none" w:sz="0" w:space="0" w:color="auto"/>
        <w:right w:val="none" w:sz="0" w:space="0" w:color="auto"/>
      </w:divBdr>
    </w:div>
    <w:div w:id="129447966">
      <w:bodyDiv w:val="1"/>
      <w:marLeft w:val="0"/>
      <w:marRight w:val="0"/>
      <w:marTop w:val="0"/>
      <w:marBottom w:val="0"/>
      <w:divBdr>
        <w:top w:val="none" w:sz="0" w:space="0" w:color="auto"/>
        <w:left w:val="none" w:sz="0" w:space="0" w:color="auto"/>
        <w:bottom w:val="none" w:sz="0" w:space="0" w:color="auto"/>
        <w:right w:val="none" w:sz="0" w:space="0" w:color="auto"/>
      </w:divBdr>
    </w:div>
    <w:div w:id="130370957">
      <w:bodyDiv w:val="1"/>
      <w:marLeft w:val="0"/>
      <w:marRight w:val="0"/>
      <w:marTop w:val="0"/>
      <w:marBottom w:val="0"/>
      <w:divBdr>
        <w:top w:val="none" w:sz="0" w:space="0" w:color="auto"/>
        <w:left w:val="none" w:sz="0" w:space="0" w:color="auto"/>
        <w:bottom w:val="none" w:sz="0" w:space="0" w:color="auto"/>
        <w:right w:val="none" w:sz="0" w:space="0" w:color="auto"/>
      </w:divBdr>
    </w:div>
    <w:div w:id="131757069">
      <w:bodyDiv w:val="1"/>
      <w:marLeft w:val="0"/>
      <w:marRight w:val="0"/>
      <w:marTop w:val="0"/>
      <w:marBottom w:val="0"/>
      <w:divBdr>
        <w:top w:val="none" w:sz="0" w:space="0" w:color="auto"/>
        <w:left w:val="none" w:sz="0" w:space="0" w:color="auto"/>
        <w:bottom w:val="none" w:sz="0" w:space="0" w:color="auto"/>
        <w:right w:val="none" w:sz="0" w:space="0" w:color="auto"/>
      </w:divBdr>
      <w:divsChild>
        <w:div w:id="1997102263">
          <w:marLeft w:val="547"/>
          <w:marRight w:val="0"/>
          <w:marTop w:val="77"/>
          <w:marBottom w:val="0"/>
          <w:divBdr>
            <w:top w:val="none" w:sz="0" w:space="0" w:color="auto"/>
            <w:left w:val="none" w:sz="0" w:space="0" w:color="auto"/>
            <w:bottom w:val="none" w:sz="0" w:space="0" w:color="auto"/>
            <w:right w:val="none" w:sz="0" w:space="0" w:color="auto"/>
          </w:divBdr>
        </w:div>
      </w:divsChild>
    </w:div>
    <w:div w:id="133068076">
      <w:bodyDiv w:val="1"/>
      <w:marLeft w:val="0"/>
      <w:marRight w:val="0"/>
      <w:marTop w:val="0"/>
      <w:marBottom w:val="0"/>
      <w:divBdr>
        <w:top w:val="none" w:sz="0" w:space="0" w:color="auto"/>
        <w:left w:val="none" w:sz="0" w:space="0" w:color="auto"/>
        <w:bottom w:val="none" w:sz="0" w:space="0" w:color="auto"/>
        <w:right w:val="none" w:sz="0" w:space="0" w:color="auto"/>
      </w:divBdr>
    </w:div>
    <w:div w:id="142819655">
      <w:bodyDiv w:val="1"/>
      <w:marLeft w:val="0"/>
      <w:marRight w:val="0"/>
      <w:marTop w:val="0"/>
      <w:marBottom w:val="0"/>
      <w:divBdr>
        <w:top w:val="none" w:sz="0" w:space="0" w:color="auto"/>
        <w:left w:val="none" w:sz="0" w:space="0" w:color="auto"/>
        <w:bottom w:val="none" w:sz="0" w:space="0" w:color="auto"/>
        <w:right w:val="none" w:sz="0" w:space="0" w:color="auto"/>
      </w:divBdr>
    </w:div>
    <w:div w:id="145511847">
      <w:bodyDiv w:val="1"/>
      <w:marLeft w:val="0"/>
      <w:marRight w:val="0"/>
      <w:marTop w:val="0"/>
      <w:marBottom w:val="0"/>
      <w:divBdr>
        <w:top w:val="none" w:sz="0" w:space="0" w:color="auto"/>
        <w:left w:val="none" w:sz="0" w:space="0" w:color="auto"/>
        <w:bottom w:val="none" w:sz="0" w:space="0" w:color="auto"/>
        <w:right w:val="none" w:sz="0" w:space="0" w:color="auto"/>
      </w:divBdr>
    </w:div>
    <w:div w:id="147593828">
      <w:bodyDiv w:val="1"/>
      <w:marLeft w:val="0"/>
      <w:marRight w:val="0"/>
      <w:marTop w:val="0"/>
      <w:marBottom w:val="0"/>
      <w:divBdr>
        <w:top w:val="none" w:sz="0" w:space="0" w:color="auto"/>
        <w:left w:val="none" w:sz="0" w:space="0" w:color="auto"/>
        <w:bottom w:val="none" w:sz="0" w:space="0" w:color="auto"/>
        <w:right w:val="none" w:sz="0" w:space="0" w:color="auto"/>
      </w:divBdr>
    </w:div>
    <w:div w:id="151214900">
      <w:bodyDiv w:val="1"/>
      <w:marLeft w:val="0"/>
      <w:marRight w:val="0"/>
      <w:marTop w:val="0"/>
      <w:marBottom w:val="0"/>
      <w:divBdr>
        <w:top w:val="none" w:sz="0" w:space="0" w:color="auto"/>
        <w:left w:val="none" w:sz="0" w:space="0" w:color="auto"/>
        <w:bottom w:val="none" w:sz="0" w:space="0" w:color="auto"/>
        <w:right w:val="none" w:sz="0" w:space="0" w:color="auto"/>
      </w:divBdr>
    </w:div>
    <w:div w:id="154760042">
      <w:bodyDiv w:val="1"/>
      <w:marLeft w:val="0"/>
      <w:marRight w:val="0"/>
      <w:marTop w:val="0"/>
      <w:marBottom w:val="0"/>
      <w:divBdr>
        <w:top w:val="none" w:sz="0" w:space="0" w:color="auto"/>
        <w:left w:val="none" w:sz="0" w:space="0" w:color="auto"/>
        <w:bottom w:val="none" w:sz="0" w:space="0" w:color="auto"/>
        <w:right w:val="none" w:sz="0" w:space="0" w:color="auto"/>
      </w:divBdr>
    </w:div>
    <w:div w:id="159199655">
      <w:bodyDiv w:val="1"/>
      <w:marLeft w:val="0"/>
      <w:marRight w:val="0"/>
      <w:marTop w:val="0"/>
      <w:marBottom w:val="0"/>
      <w:divBdr>
        <w:top w:val="none" w:sz="0" w:space="0" w:color="auto"/>
        <w:left w:val="none" w:sz="0" w:space="0" w:color="auto"/>
        <w:bottom w:val="none" w:sz="0" w:space="0" w:color="auto"/>
        <w:right w:val="none" w:sz="0" w:space="0" w:color="auto"/>
      </w:divBdr>
    </w:div>
    <w:div w:id="162821293">
      <w:bodyDiv w:val="1"/>
      <w:marLeft w:val="0"/>
      <w:marRight w:val="0"/>
      <w:marTop w:val="0"/>
      <w:marBottom w:val="0"/>
      <w:divBdr>
        <w:top w:val="none" w:sz="0" w:space="0" w:color="auto"/>
        <w:left w:val="none" w:sz="0" w:space="0" w:color="auto"/>
        <w:bottom w:val="none" w:sz="0" w:space="0" w:color="auto"/>
        <w:right w:val="none" w:sz="0" w:space="0" w:color="auto"/>
      </w:divBdr>
    </w:div>
    <w:div w:id="163402988">
      <w:bodyDiv w:val="1"/>
      <w:marLeft w:val="0"/>
      <w:marRight w:val="0"/>
      <w:marTop w:val="0"/>
      <w:marBottom w:val="0"/>
      <w:divBdr>
        <w:top w:val="none" w:sz="0" w:space="0" w:color="auto"/>
        <w:left w:val="none" w:sz="0" w:space="0" w:color="auto"/>
        <w:bottom w:val="none" w:sz="0" w:space="0" w:color="auto"/>
        <w:right w:val="none" w:sz="0" w:space="0" w:color="auto"/>
      </w:divBdr>
      <w:divsChild>
        <w:div w:id="58552088">
          <w:marLeft w:val="446"/>
          <w:marRight w:val="0"/>
          <w:marTop w:val="0"/>
          <w:marBottom w:val="0"/>
          <w:divBdr>
            <w:top w:val="none" w:sz="0" w:space="0" w:color="auto"/>
            <w:left w:val="none" w:sz="0" w:space="0" w:color="auto"/>
            <w:bottom w:val="none" w:sz="0" w:space="0" w:color="auto"/>
            <w:right w:val="none" w:sz="0" w:space="0" w:color="auto"/>
          </w:divBdr>
        </w:div>
        <w:div w:id="1115371548">
          <w:marLeft w:val="446"/>
          <w:marRight w:val="0"/>
          <w:marTop w:val="0"/>
          <w:marBottom w:val="0"/>
          <w:divBdr>
            <w:top w:val="none" w:sz="0" w:space="0" w:color="auto"/>
            <w:left w:val="none" w:sz="0" w:space="0" w:color="auto"/>
            <w:bottom w:val="none" w:sz="0" w:space="0" w:color="auto"/>
            <w:right w:val="none" w:sz="0" w:space="0" w:color="auto"/>
          </w:divBdr>
        </w:div>
        <w:div w:id="1549486332">
          <w:marLeft w:val="446"/>
          <w:marRight w:val="0"/>
          <w:marTop w:val="0"/>
          <w:marBottom w:val="0"/>
          <w:divBdr>
            <w:top w:val="none" w:sz="0" w:space="0" w:color="auto"/>
            <w:left w:val="none" w:sz="0" w:space="0" w:color="auto"/>
            <w:bottom w:val="none" w:sz="0" w:space="0" w:color="auto"/>
            <w:right w:val="none" w:sz="0" w:space="0" w:color="auto"/>
          </w:divBdr>
        </w:div>
        <w:div w:id="2015760310">
          <w:marLeft w:val="446"/>
          <w:marRight w:val="0"/>
          <w:marTop w:val="0"/>
          <w:marBottom w:val="0"/>
          <w:divBdr>
            <w:top w:val="none" w:sz="0" w:space="0" w:color="auto"/>
            <w:left w:val="none" w:sz="0" w:space="0" w:color="auto"/>
            <w:bottom w:val="none" w:sz="0" w:space="0" w:color="auto"/>
            <w:right w:val="none" w:sz="0" w:space="0" w:color="auto"/>
          </w:divBdr>
        </w:div>
      </w:divsChild>
    </w:div>
    <w:div w:id="176040186">
      <w:bodyDiv w:val="1"/>
      <w:marLeft w:val="0"/>
      <w:marRight w:val="0"/>
      <w:marTop w:val="0"/>
      <w:marBottom w:val="0"/>
      <w:divBdr>
        <w:top w:val="none" w:sz="0" w:space="0" w:color="auto"/>
        <w:left w:val="none" w:sz="0" w:space="0" w:color="auto"/>
        <w:bottom w:val="none" w:sz="0" w:space="0" w:color="auto"/>
        <w:right w:val="none" w:sz="0" w:space="0" w:color="auto"/>
      </w:divBdr>
    </w:div>
    <w:div w:id="179852447">
      <w:bodyDiv w:val="1"/>
      <w:marLeft w:val="0"/>
      <w:marRight w:val="0"/>
      <w:marTop w:val="0"/>
      <w:marBottom w:val="0"/>
      <w:divBdr>
        <w:top w:val="none" w:sz="0" w:space="0" w:color="auto"/>
        <w:left w:val="none" w:sz="0" w:space="0" w:color="auto"/>
        <w:bottom w:val="none" w:sz="0" w:space="0" w:color="auto"/>
        <w:right w:val="none" w:sz="0" w:space="0" w:color="auto"/>
      </w:divBdr>
    </w:div>
    <w:div w:id="190337044">
      <w:bodyDiv w:val="1"/>
      <w:marLeft w:val="0"/>
      <w:marRight w:val="0"/>
      <w:marTop w:val="0"/>
      <w:marBottom w:val="0"/>
      <w:divBdr>
        <w:top w:val="none" w:sz="0" w:space="0" w:color="auto"/>
        <w:left w:val="none" w:sz="0" w:space="0" w:color="auto"/>
        <w:bottom w:val="none" w:sz="0" w:space="0" w:color="auto"/>
        <w:right w:val="none" w:sz="0" w:space="0" w:color="auto"/>
      </w:divBdr>
    </w:div>
    <w:div w:id="192349842">
      <w:bodyDiv w:val="1"/>
      <w:marLeft w:val="0"/>
      <w:marRight w:val="0"/>
      <w:marTop w:val="0"/>
      <w:marBottom w:val="0"/>
      <w:divBdr>
        <w:top w:val="none" w:sz="0" w:space="0" w:color="auto"/>
        <w:left w:val="none" w:sz="0" w:space="0" w:color="auto"/>
        <w:bottom w:val="none" w:sz="0" w:space="0" w:color="auto"/>
        <w:right w:val="none" w:sz="0" w:space="0" w:color="auto"/>
      </w:divBdr>
    </w:div>
    <w:div w:id="197007102">
      <w:bodyDiv w:val="1"/>
      <w:marLeft w:val="0"/>
      <w:marRight w:val="0"/>
      <w:marTop w:val="0"/>
      <w:marBottom w:val="0"/>
      <w:divBdr>
        <w:top w:val="none" w:sz="0" w:space="0" w:color="auto"/>
        <w:left w:val="none" w:sz="0" w:space="0" w:color="auto"/>
        <w:bottom w:val="none" w:sz="0" w:space="0" w:color="auto"/>
        <w:right w:val="none" w:sz="0" w:space="0" w:color="auto"/>
      </w:divBdr>
      <w:divsChild>
        <w:div w:id="866143504">
          <w:marLeft w:val="547"/>
          <w:marRight w:val="0"/>
          <w:marTop w:val="77"/>
          <w:marBottom w:val="0"/>
          <w:divBdr>
            <w:top w:val="none" w:sz="0" w:space="0" w:color="auto"/>
            <w:left w:val="none" w:sz="0" w:space="0" w:color="auto"/>
            <w:bottom w:val="none" w:sz="0" w:space="0" w:color="auto"/>
            <w:right w:val="none" w:sz="0" w:space="0" w:color="auto"/>
          </w:divBdr>
        </w:div>
      </w:divsChild>
    </w:div>
    <w:div w:id="197592548">
      <w:bodyDiv w:val="1"/>
      <w:marLeft w:val="0"/>
      <w:marRight w:val="0"/>
      <w:marTop w:val="0"/>
      <w:marBottom w:val="0"/>
      <w:divBdr>
        <w:top w:val="none" w:sz="0" w:space="0" w:color="auto"/>
        <w:left w:val="none" w:sz="0" w:space="0" w:color="auto"/>
        <w:bottom w:val="none" w:sz="0" w:space="0" w:color="auto"/>
        <w:right w:val="none" w:sz="0" w:space="0" w:color="auto"/>
      </w:divBdr>
    </w:div>
    <w:div w:id="198320383">
      <w:bodyDiv w:val="1"/>
      <w:marLeft w:val="0"/>
      <w:marRight w:val="0"/>
      <w:marTop w:val="0"/>
      <w:marBottom w:val="0"/>
      <w:divBdr>
        <w:top w:val="none" w:sz="0" w:space="0" w:color="auto"/>
        <w:left w:val="none" w:sz="0" w:space="0" w:color="auto"/>
        <w:bottom w:val="none" w:sz="0" w:space="0" w:color="auto"/>
        <w:right w:val="none" w:sz="0" w:space="0" w:color="auto"/>
      </w:divBdr>
    </w:div>
    <w:div w:id="198903950">
      <w:bodyDiv w:val="1"/>
      <w:marLeft w:val="0"/>
      <w:marRight w:val="0"/>
      <w:marTop w:val="0"/>
      <w:marBottom w:val="0"/>
      <w:divBdr>
        <w:top w:val="none" w:sz="0" w:space="0" w:color="auto"/>
        <w:left w:val="none" w:sz="0" w:space="0" w:color="auto"/>
        <w:bottom w:val="none" w:sz="0" w:space="0" w:color="auto"/>
        <w:right w:val="none" w:sz="0" w:space="0" w:color="auto"/>
      </w:divBdr>
    </w:div>
    <w:div w:id="201795647">
      <w:bodyDiv w:val="1"/>
      <w:marLeft w:val="0"/>
      <w:marRight w:val="0"/>
      <w:marTop w:val="0"/>
      <w:marBottom w:val="0"/>
      <w:divBdr>
        <w:top w:val="none" w:sz="0" w:space="0" w:color="auto"/>
        <w:left w:val="none" w:sz="0" w:space="0" w:color="auto"/>
        <w:bottom w:val="none" w:sz="0" w:space="0" w:color="auto"/>
        <w:right w:val="none" w:sz="0" w:space="0" w:color="auto"/>
      </w:divBdr>
    </w:div>
    <w:div w:id="203061119">
      <w:bodyDiv w:val="1"/>
      <w:marLeft w:val="0"/>
      <w:marRight w:val="0"/>
      <w:marTop w:val="0"/>
      <w:marBottom w:val="0"/>
      <w:divBdr>
        <w:top w:val="none" w:sz="0" w:space="0" w:color="auto"/>
        <w:left w:val="none" w:sz="0" w:space="0" w:color="auto"/>
        <w:bottom w:val="none" w:sz="0" w:space="0" w:color="auto"/>
        <w:right w:val="none" w:sz="0" w:space="0" w:color="auto"/>
      </w:divBdr>
    </w:div>
    <w:div w:id="203447373">
      <w:bodyDiv w:val="1"/>
      <w:marLeft w:val="0"/>
      <w:marRight w:val="0"/>
      <w:marTop w:val="0"/>
      <w:marBottom w:val="0"/>
      <w:divBdr>
        <w:top w:val="none" w:sz="0" w:space="0" w:color="auto"/>
        <w:left w:val="none" w:sz="0" w:space="0" w:color="auto"/>
        <w:bottom w:val="none" w:sz="0" w:space="0" w:color="auto"/>
        <w:right w:val="none" w:sz="0" w:space="0" w:color="auto"/>
      </w:divBdr>
    </w:div>
    <w:div w:id="205023036">
      <w:bodyDiv w:val="1"/>
      <w:marLeft w:val="0"/>
      <w:marRight w:val="0"/>
      <w:marTop w:val="0"/>
      <w:marBottom w:val="0"/>
      <w:divBdr>
        <w:top w:val="none" w:sz="0" w:space="0" w:color="auto"/>
        <w:left w:val="none" w:sz="0" w:space="0" w:color="auto"/>
        <w:bottom w:val="none" w:sz="0" w:space="0" w:color="auto"/>
        <w:right w:val="none" w:sz="0" w:space="0" w:color="auto"/>
      </w:divBdr>
    </w:div>
    <w:div w:id="206070516">
      <w:bodyDiv w:val="1"/>
      <w:marLeft w:val="0"/>
      <w:marRight w:val="0"/>
      <w:marTop w:val="0"/>
      <w:marBottom w:val="0"/>
      <w:divBdr>
        <w:top w:val="none" w:sz="0" w:space="0" w:color="auto"/>
        <w:left w:val="none" w:sz="0" w:space="0" w:color="auto"/>
        <w:bottom w:val="none" w:sz="0" w:space="0" w:color="auto"/>
        <w:right w:val="none" w:sz="0" w:space="0" w:color="auto"/>
      </w:divBdr>
    </w:div>
    <w:div w:id="216212089">
      <w:bodyDiv w:val="1"/>
      <w:marLeft w:val="0"/>
      <w:marRight w:val="0"/>
      <w:marTop w:val="0"/>
      <w:marBottom w:val="0"/>
      <w:divBdr>
        <w:top w:val="none" w:sz="0" w:space="0" w:color="auto"/>
        <w:left w:val="none" w:sz="0" w:space="0" w:color="auto"/>
        <w:bottom w:val="none" w:sz="0" w:space="0" w:color="auto"/>
        <w:right w:val="none" w:sz="0" w:space="0" w:color="auto"/>
      </w:divBdr>
    </w:div>
    <w:div w:id="218832194">
      <w:bodyDiv w:val="1"/>
      <w:marLeft w:val="0"/>
      <w:marRight w:val="0"/>
      <w:marTop w:val="0"/>
      <w:marBottom w:val="0"/>
      <w:divBdr>
        <w:top w:val="none" w:sz="0" w:space="0" w:color="auto"/>
        <w:left w:val="none" w:sz="0" w:space="0" w:color="auto"/>
        <w:bottom w:val="none" w:sz="0" w:space="0" w:color="auto"/>
        <w:right w:val="none" w:sz="0" w:space="0" w:color="auto"/>
      </w:divBdr>
      <w:divsChild>
        <w:div w:id="1507793298">
          <w:marLeft w:val="0"/>
          <w:marRight w:val="0"/>
          <w:marTop w:val="0"/>
          <w:marBottom w:val="0"/>
          <w:divBdr>
            <w:top w:val="none" w:sz="0" w:space="0" w:color="auto"/>
            <w:left w:val="none" w:sz="0" w:space="0" w:color="auto"/>
            <w:bottom w:val="none" w:sz="0" w:space="0" w:color="auto"/>
            <w:right w:val="none" w:sz="0" w:space="0" w:color="auto"/>
          </w:divBdr>
        </w:div>
      </w:divsChild>
    </w:div>
    <w:div w:id="220099225">
      <w:bodyDiv w:val="1"/>
      <w:marLeft w:val="0"/>
      <w:marRight w:val="0"/>
      <w:marTop w:val="0"/>
      <w:marBottom w:val="0"/>
      <w:divBdr>
        <w:top w:val="none" w:sz="0" w:space="0" w:color="auto"/>
        <w:left w:val="none" w:sz="0" w:space="0" w:color="auto"/>
        <w:bottom w:val="none" w:sz="0" w:space="0" w:color="auto"/>
        <w:right w:val="none" w:sz="0" w:space="0" w:color="auto"/>
      </w:divBdr>
    </w:div>
    <w:div w:id="220872680">
      <w:bodyDiv w:val="1"/>
      <w:marLeft w:val="0"/>
      <w:marRight w:val="0"/>
      <w:marTop w:val="0"/>
      <w:marBottom w:val="0"/>
      <w:divBdr>
        <w:top w:val="none" w:sz="0" w:space="0" w:color="auto"/>
        <w:left w:val="none" w:sz="0" w:space="0" w:color="auto"/>
        <w:bottom w:val="none" w:sz="0" w:space="0" w:color="auto"/>
        <w:right w:val="none" w:sz="0" w:space="0" w:color="auto"/>
      </w:divBdr>
    </w:div>
    <w:div w:id="222526387">
      <w:bodyDiv w:val="1"/>
      <w:marLeft w:val="0"/>
      <w:marRight w:val="0"/>
      <w:marTop w:val="0"/>
      <w:marBottom w:val="0"/>
      <w:divBdr>
        <w:top w:val="none" w:sz="0" w:space="0" w:color="auto"/>
        <w:left w:val="none" w:sz="0" w:space="0" w:color="auto"/>
        <w:bottom w:val="none" w:sz="0" w:space="0" w:color="auto"/>
        <w:right w:val="none" w:sz="0" w:space="0" w:color="auto"/>
      </w:divBdr>
    </w:div>
    <w:div w:id="228003812">
      <w:bodyDiv w:val="1"/>
      <w:marLeft w:val="0"/>
      <w:marRight w:val="0"/>
      <w:marTop w:val="0"/>
      <w:marBottom w:val="0"/>
      <w:divBdr>
        <w:top w:val="none" w:sz="0" w:space="0" w:color="auto"/>
        <w:left w:val="none" w:sz="0" w:space="0" w:color="auto"/>
        <w:bottom w:val="none" w:sz="0" w:space="0" w:color="auto"/>
        <w:right w:val="none" w:sz="0" w:space="0" w:color="auto"/>
      </w:divBdr>
    </w:div>
    <w:div w:id="229124717">
      <w:bodyDiv w:val="1"/>
      <w:marLeft w:val="0"/>
      <w:marRight w:val="0"/>
      <w:marTop w:val="0"/>
      <w:marBottom w:val="0"/>
      <w:divBdr>
        <w:top w:val="none" w:sz="0" w:space="0" w:color="auto"/>
        <w:left w:val="none" w:sz="0" w:space="0" w:color="auto"/>
        <w:bottom w:val="none" w:sz="0" w:space="0" w:color="auto"/>
        <w:right w:val="none" w:sz="0" w:space="0" w:color="auto"/>
      </w:divBdr>
    </w:div>
    <w:div w:id="231739186">
      <w:bodyDiv w:val="1"/>
      <w:marLeft w:val="0"/>
      <w:marRight w:val="0"/>
      <w:marTop w:val="0"/>
      <w:marBottom w:val="0"/>
      <w:divBdr>
        <w:top w:val="none" w:sz="0" w:space="0" w:color="auto"/>
        <w:left w:val="none" w:sz="0" w:space="0" w:color="auto"/>
        <w:bottom w:val="none" w:sz="0" w:space="0" w:color="auto"/>
        <w:right w:val="none" w:sz="0" w:space="0" w:color="auto"/>
      </w:divBdr>
    </w:div>
    <w:div w:id="241112626">
      <w:bodyDiv w:val="1"/>
      <w:marLeft w:val="0"/>
      <w:marRight w:val="0"/>
      <w:marTop w:val="0"/>
      <w:marBottom w:val="0"/>
      <w:divBdr>
        <w:top w:val="none" w:sz="0" w:space="0" w:color="auto"/>
        <w:left w:val="none" w:sz="0" w:space="0" w:color="auto"/>
        <w:bottom w:val="none" w:sz="0" w:space="0" w:color="auto"/>
        <w:right w:val="none" w:sz="0" w:space="0" w:color="auto"/>
      </w:divBdr>
    </w:div>
    <w:div w:id="242641831">
      <w:bodyDiv w:val="1"/>
      <w:marLeft w:val="0"/>
      <w:marRight w:val="0"/>
      <w:marTop w:val="0"/>
      <w:marBottom w:val="0"/>
      <w:divBdr>
        <w:top w:val="none" w:sz="0" w:space="0" w:color="auto"/>
        <w:left w:val="none" w:sz="0" w:space="0" w:color="auto"/>
        <w:bottom w:val="none" w:sz="0" w:space="0" w:color="auto"/>
        <w:right w:val="none" w:sz="0" w:space="0" w:color="auto"/>
      </w:divBdr>
    </w:div>
    <w:div w:id="243957656">
      <w:bodyDiv w:val="1"/>
      <w:marLeft w:val="0"/>
      <w:marRight w:val="0"/>
      <w:marTop w:val="0"/>
      <w:marBottom w:val="0"/>
      <w:divBdr>
        <w:top w:val="none" w:sz="0" w:space="0" w:color="auto"/>
        <w:left w:val="none" w:sz="0" w:space="0" w:color="auto"/>
        <w:bottom w:val="none" w:sz="0" w:space="0" w:color="auto"/>
        <w:right w:val="none" w:sz="0" w:space="0" w:color="auto"/>
      </w:divBdr>
    </w:div>
    <w:div w:id="246155382">
      <w:bodyDiv w:val="1"/>
      <w:marLeft w:val="0"/>
      <w:marRight w:val="0"/>
      <w:marTop w:val="0"/>
      <w:marBottom w:val="0"/>
      <w:divBdr>
        <w:top w:val="none" w:sz="0" w:space="0" w:color="auto"/>
        <w:left w:val="none" w:sz="0" w:space="0" w:color="auto"/>
        <w:bottom w:val="none" w:sz="0" w:space="0" w:color="auto"/>
        <w:right w:val="none" w:sz="0" w:space="0" w:color="auto"/>
      </w:divBdr>
    </w:div>
    <w:div w:id="256407381">
      <w:bodyDiv w:val="1"/>
      <w:marLeft w:val="0"/>
      <w:marRight w:val="0"/>
      <w:marTop w:val="0"/>
      <w:marBottom w:val="0"/>
      <w:divBdr>
        <w:top w:val="none" w:sz="0" w:space="0" w:color="auto"/>
        <w:left w:val="none" w:sz="0" w:space="0" w:color="auto"/>
        <w:bottom w:val="none" w:sz="0" w:space="0" w:color="auto"/>
        <w:right w:val="none" w:sz="0" w:space="0" w:color="auto"/>
      </w:divBdr>
    </w:div>
    <w:div w:id="260264176">
      <w:bodyDiv w:val="1"/>
      <w:marLeft w:val="0"/>
      <w:marRight w:val="0"/>
      <w:marTop w:val="0"/>
      <w:marBottom w:val="0"/>
      <w:divBdr>
        <w:top w:val="none" w:sz="0" w:space="0" w:color="auto"/>
        <w:left w:val="none" w:sz="0" w:space="0" w:color="auto"/>
        <w:bottom w:val="none" w:sz="0" w:space="0" w:color="auto"/>
        <w:right w:val="none" w:sz="0" w:space="0" w:color="auto"/>
      </w:divBdr>
    </w:div>
    <w:div w:id="263268811">
      <w:bodyDiv w:val="1"/>
      <w:marLeft w:val="0"/>
      <w:marRight w:val="0"/>
      <w:marTop w:val="0"/>
      <w:marBottom w:val="0"/>
      <w:divBdr>
        <w:top w:val="none" w:sz="0" w:space="0" w:color="auto"/>
        <w:left w:val="none" w:sz="0" w:space="0" w:color="auto"/>
        <w:bottom w:val="none" w:sz="0" w:space="0" w:color="auto"/>
        <w:right w:val="none" w:sz="0" w:space="0" w:color="auto"/>
      </w:divBdr>
    </w:div>
    <w:div w:id="264926285">
      <w:bodyDiv w:val="1"/>
      <w:marLeft w:val="0"/>
      <w:marRight w:val="0"/>
      <w:marTop w:val="0"/>
      <w:marBottom w:val="0"/>
      <w:divBdr>
        <w:top w:val="none" w:sz="0" w:space="0" w:color="auto"/>
        <w:left w:val="none" w:sz="0" w:space="0" w:color="auto"/>
        <w:bottom w:val="none" w:sz="0" w:space="0" w:color="auto"/>
        <w:right w:val="none" w:sz="0" w:space="0" w:color="auto"/>
      </w:divBdr>
    </w:div>
    <w:div w:id="266620387">
      <w:bodyDiv w:val="1"/>
      <w:marLeft w:val="0"/>
      <w:marRight w:val="0"/>
      <w:marTop w:val="0"/>
      <w:marBottom w:val="0"/>
      <w:divBdr>
        <w:top w:val="none" w:sz="0" w:space="0" w:color="auto"/>
        <w:left w:val="none" w:sz="0" w:space="0" w:color="auto"/>
        <w:bottom w:val="none" w:sz="0" w:space="0" w:color="auto"/>
        <w:right w:val="none" w:sz="0" w:space="0" w:color="auto"/>
      </w:divBdr>
      <w:divsChild>
        <w:div w:id="11760999">
          <w:marLeft w:val="0"/>
          <w:marRight w:val="0"/>
          <w:marTop w:val="0"/>
          <w:marBottom w:val="0"/>
          <w:divBdr>
            <w:top w:val="none" w:sz="0" w:space="0" w:color="auto"/>
            <w:left w:val="none" w:sz="0" w:space="0" w:color="auto"/>
            <w:bottom w:val="none" w:sz="0" w:space="0" w:color="auto"/>
            <w:right w:val="none" w:sz="0" w:space="0" w:color="auto"/>
          </w:divBdr>
          <w:divsChild>
            <w:div w:id="1054430230">
              <w:marLeft w:val="0"/>
              <w:marRight w:val="0"/>
              <w:marTop w:val="0"/>
              <w:marBottom w:val="0"/>
              <w:divBdr>
                <w:top w:val="none" w:sz="0" w:space="0" w:color="auto"/>
                <w:left w:val="none" w:sz="0" w:space="0" w:color="auto"/>
                <w:bottom w:val="none" w:sz="0" w:space="0" w:color="auto"/>
                <w:right w:val="none" w:sz="0" w:space="0" w:color="auto"/>
              </w:divBdr>
              <w:divsChild>
                <w:div w:id="1281187565">
                  <w:marLeft w:val="0"/>
                  <w:marRight w:val="0"/>
                  <w:marTop w:val="0"/>
                  <w:marBottom w:val="0"/>
                  <w:divBdr>
                    <w:top w:val="none" w:sz="0" w:space="0" w:color="auto"/>
                    <w:left w:val="none" w:sz="0" w:space="0" w:color="auto"/>
                    <w:bottom w:val="none" w:sz="0" w:space="0" w:color="auto"/>
                    <w:right w:val="none" w:sz="0" w:space="0" w:color="auto"/>
                  </w:divBdr>
                  <w:divsChild>
                    <w:div w:id="11932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1265">
      <w:bodyDiv w:val="1"/>
      <w:marLeft w:val="0"/>
      <w:marRight w:val="0"/>
      <w:marTop w:val="0"/>
      <w:marBottom w:val="0"/>
      <w:divBdr>
        <w:top w:val="none" w:sz="0" w:space="0" w:color="auto"/>
        <w:left w:val="none" w:sz="0" w:space="0" w:color="auto"/>
        <w:bottom w:val="none" w:sz="0" w:space="0" w:color="auto"/>
        <w:right w:val="none" w:sz="0" w:space="0" w:color="auto"/>
      </w:divBdr>
    </w:div>
    <w:div w:id="270166186">
      <w:bodyDiv w:val="1"/>
      <w:marLeft w:val="0"/>
      <w:marRight w:val="0"/>
      <w:marTop w:val="0"/>
      <w:marBottom w:val="0"/>
      <w:divBdr>
        <w:top w:val="none" w:sz="0" w:space="0" w:color="auto"/>
        <w:left w:val="none" w:sz="0" w:space="0" w:color="auto"/>
        <w:bottom w:val="none" w:sz="0" w:space="0" w:color="auto"/>
        <w:right w:val="none" w:sz="0" w:space="0" w:color="auto"/>
      </w:divBdr>
    </w:div>
    <w:div w:id="274366343">
      <w:bodyDiv w:val="1"/>
      <w:marLeft w:val="0"/>
      <w:marRight w:val="0"/>
      <w:marTop w:val="0"/>
      <w:marBottom w:val="0"/>
      <w:divBdr>
        <w:top w:val="none" w:sz="0" w:space="0" w:color="auto"/>
        <w:left w:val="none" w:sz="0" w:space="0" w:color="auto"/>
        <w:bottom w:val="none" w:sz="0" w:space="0" w:color="auto"/>
        <w:right w:val="none" w:sz="0" w:space="0" w:color="auto"/>
      </w:divBdr>
    </w:div>
    <w:div w:id="277109270">
      <w:bodyDiv w:val="1"/>
      <w:marLeft w:val="0"/>
      <w:marRight w:val="0"/>
      <w:marTop w:val="0"/>
      <w:marBottom w:val="0"/>
      <w:divBdr>
        <w:top w:val="none" w:sz="0" w:space="0" w:color="auto"/>
        <w:left w:val="none" w:sz="0" w:space="0" w:color="auto"/>
        <w:bottom w:val="none" w:sz="0" w:space="0" w:color="auto"/>
        <w:right w:val="none" w:sz="0" w:space="0" w:color="auto"/>
      </w:divBdr>
    </w:div>
    <w:div w:id="279410380">
      <w:bodyDiv w:val="1"/>
      <w:marLeft w:val="0"/>
      <w:marRight w:val="0"/>
      <w:marTop w:val="0"/>
      <w:marBottom w:val="0"/>
      <w:divBdr>
        <w:top w:val="none" w:sz="0" w:space="0" w:color="auto"/>
        <w:left w:val="none" w:sz="0" w:space="0" w:color="auto"/>
        <w:bottom w:val="none" w:sz="0" w:space="0" w:color="auto"/>
        <w:right w:val="none" w:sz="0" w:space="0" w:color="auto"/>
      </w:divBdr>
    </w:div>
    <w:div w:id="293490329">
      <w:bodyDiv w:val="1"/>
      <w:marLeft w:val="0"/>
      <w:marRight w:val="0"/>
      <w:marTop w:val="0"/>
      <w:marBottom w:val="0"/>
      <w:divBdr>
        <w:top w:val="none" w:sz="0" w:space="0" w:color="auto"/>
        <w:left w:val="none" w:sz="0" w:space="0" w:color="auto"/>
        <w:bottom w:val="none" w:sz="0" w:space="0" w:color="auto"/>
        <w:right w:val="none" w:sz="0" w:space="0" w:color="auto"/>
      </w:divBdr>
    </w:div>
    <w:div w:id="294876758">
      <w:bodyDiv w:val="1"/>
      <w:marLeft w:val="0"/>
      <w:marRight w:val="0"/>
      <w:marTop w:val="0"/>
      <w:marBottom w:val="0"/>
      <w:divBdr>
        <w:top w:val="none" w:sz="0" w:space="0" w:color="auto"/>
        <w:left w:val="none" w:sz="0" w:space="0" w:color="auto"/>
        <w:bottom w:val="none" w:sz="0" w:space="0" w:color="auto"/>
        <w:right w:val="none" w:sz="0" w:space="0" w:color="auto"/>
      </w:divBdr>
      <w:divsChild>
        <w:div w:id="854927971">
          <w:marLeft w:val="0"/>
          <w:marRight w:val="0"/>
          <w:marTop w:val="150"/>
          <w:marBottom w:val="150"/>
          <w:divBdr>
            <w:top w:val="none" w:sz="0" w:space="0" w:color="auto"/>
            <w:left w:val="none" w:sz="0" w:space="0" w:color="auto"/>
            <w:bottom w:val="none" w:sz="0" w:space="0" w:color="auto"/>
            <w:right w:val="none" w:sz="0" w:space="0" w:color="auto"/>
          </w:divBdr>
          <w:divsChild>
            <w:div w:id="11874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0740">
      <w:bodyDiv w:val="1"/>
      <w:marLeft w:val="0"/>
      <w:marRight w:val="0"/>
      <w:marTop w:val="0"/>
      <w:marBottom w:val="0"/>
      <w:divBdr>
        <w:top w:val="none" w:sz="0" w:space="0" w:color="auto"/>
        <w:left w:val="none" w:sz="0" w:space="0" w:color="auto"/>
        <w:bottom w:val="none" w:sz="0" w:space="0" w:color="auto"/>
        <w:right w:val="none" w:sz="0" w:space="0" w:color="auto"/>
      </w:divBdr>
    </w:div>
    <w:div w:id="301228020">
      <w:bodyDiv w:val="1"/>
      <w:marLeft w:val="0"/>
      <w:marRight w:val="0"/>
      <w:marTop w:val="0"/>
      <w:marBottom w:val="0"/>
      <w:divBdr>
        <w:top w:val="none" w:sz="0" w:space="0" w:color="auto"/>
        <w:left w:val="none" w:sz="0" w:space="0" w:color="auto"/>
        <w:bottom w:val="none" w:sz="0" w:space="0" w:color="auto"/>
        <w:right w:val="none" w:sz="0" w:space="0" w:color="auto"/>
      </w:divBdr>
    </w:div>
    <w:div w:id="302348812">
      <w:bodyDiv w:val="1"/>
      <w:marLeft w:val="0"/>
      <w:marRight w:val="0"/>
      <w:marTop w:val="0"/>
      <w:marBottom w:val="0"/>
      <w:divBdr>
        <w:top w:val="none" w:sz="0" w:space="0" w:color="auto"/>
        <w:left w:val="none" w:sz="0" w:space="0" w:color="auto"/>
        <w:bottom w:val="none" w:sz="0" w:space="0" w:color="auto"/>
        <w:right w:val="none" w:sz="0" w:space="0" w:color="auto"/>
      </w:divBdr>
    </w:div>
    <w:div w:id="303779193">
      <w:bodyDiv w:val="1"/>
      <w:marLeft w:val="0"/>
      <w:marRight w:val="0"/>
      <w:marTop w:val="0"/>
      <w:marBottom w:val="0"/>
      <w:divBdr>
        <w:top w:val="none" w:sz="0" w:space="0" w:color="auto"/>
        <w:left w:val="none" w:sz="0" w:space="0" w:color="auto"/>
        <w:bottom w:val="none" w:sz="0" w:space="0" w:color="auto"/>
        <w:right w:val="none" w:sz="0" w:space="0" w:color="auto"/>
      </w:divBdr>
      <w:divsChild>
        <w:div w:id="1173908535">
          <w:marLeft w:val="547"/>
          <w:marRight w:val="0"/>
          <w:marTop w:val="77"/>
          <w:marBottom w:val="0"/>
          <w:divBdr>
            <w:top w:val="none" w:sz="0" w:space="0" w:color="auto"/>
            <w:left w:val="none" w:sz="0" w:space="0" w:color="auto"/>
            <w:bottom w:val="none" w:sz="0" w:space="0" w:color="auto"/>
            <w:right w:val="none" w:sz="0" w:space="0" w:color="auto"/>
          </w:divBdr>
        </w:div>
      </w:divsChild>
    </w:div>
    <w:div w:id="305090709">
      <w:bodyDiv w:val="1"/>
      <w:marLeft w:val="0"/>
      <w:marRight w:val="0"/>
      <w:marTop w:val="0"/>
      <w:marBottom w:val="0"/>
      <w:divBdr>
        <w:top w:val="none" w:sz="0" w:space="0" w:color="auto"/>
        <w:left w:val="none" w:sz="0" w:space="0" w:color="auto"/>
        <w:bottom w:val="none" w:sz="0" w:space="0" w:color="auto"/>
        <w:right w:val="none" w:sz="0" w:space="0" w:color="auto"/>
      </w:divBdr>
    </w:div>
    <w:div w:id="312639147">
      <w:bodyDiv w:val="1"/>
      <w:marLeft w:val="0"/>
      <w:marRight w:val="0"/>
      <w:marTop w:val="0"/>
      <w:marBottom w:val="0"/>
      <w:divBdr>
        <w:top w:val="none" w:sz="0" w:space="0" w:color="auto"/>
        <w:left w:val="none" w:sz="0" w:space="0" w:color="auto"/>
        <w:bottom w:val="none" w:sz="0" w:space="0" w:color="auto"/>
        <w:right w:val="none" w:sz="0" w:space="0" w:color="auto"/>
      </w:divBdr>
    </w:div>
    <w:div w:id="317272495">
      <w:bodyDiv w:val="1"/>
      <w:marLeft w:val="0"/>
      <w:marRight w:val="0"/>
      <w:marTop w:val="0"/>
      <w:marBottom w:val="0"/>
      <w:divBdr>
        <w:top w:val="none" w:sz="0" w:space="0" w:color="auto"/>
        <w:left w:val="none" w:sz="0" w:space="0" w:color="auto"/>
        <w:bottom w:val="none" w:sz="0" w:space="0" w:color="auto"/>
        <w:right w:val="none" w:sz="0" w:space="0" w:color="auto"/>
      </w:divBdr>
    </w:div>
    <w:div w:id="324938668">
      <w:bodyDiv w:val="1"/>
      <w:marLeft w:val="0"/>
      <w:marRight w:val="0"/>
      <w:marTop w:val="0"/>
      <w:marBottom w:val="0"/>
      <w:divBdr>
        <w:top w:val="none" w:sz="0" w:space="0" w:color="auto"/>
        <w:left w:val="none" w:sz="0" w:space="0" w:color="auto"/>
        <w:bottom w:val="none" w:sz="0" w:space="0" w:color="auto"/>
        <w:right w:val="none" w:sz="0" w:space="0" w:color="auto"/>
      </w:divBdr>
    </w:div>
    <w:div w:id="326910415">
      <w:bodyDiv w:val="1"/>
      <w:marLeft w:val="0"/>
      <w:marRight w:val="0"/>
      <w:marTop w:val="0"/>
      <w:marBottom w:val="0"/>
      <w:divBdr>
        <w:top w:val="none" w:sz="0" w:space="0" w:color="auto"/>
        <w:left w:val="none" w:sz="0" w:space="0" w:color="auto"/>
        <w:bottom w:val="none" w:sz="0" w:space="0" w:color="auto"/>
        <w:right w:val="none" w:sz="0" w:space="0" w:color="auto"/>
      </w:divBdr>
    </w:div>
    <w:div w:id="335812934">
      <w:bodyDiv w:val="1"/>
      <w:marLeft w:val="0"/>
      <w:marRight w:val="0"/>
      <w:marTop w:val="0"/>
      <w:marBottom w:val="0"/>
      <w:divBdr>
        <w:top w:val="none" w:sz="0" w:space="0" w:color="auto"/>
        <w:left w:val="none" w:sz="0" w:space="0" w:color="auto"/>
        <w:bottom w:val="none" w:sz="0" w:space="0" w:color="auto"/>
        <w:right w:val="none" w:sz="0" w:space="0" w:color="auto"/>
      </w:divBdr>
    </w:div>
    <w:div w:id="339549885">
      <w:bodyDiv w:val="1"/>
      <w:marLeft w:val="0"/>
      <w:marRight w:val="0"/>
      <w:marTop w:val="0"/>
      <w:marBottom w:val="0"/>
      <w:divBdr>
        <w:top w:val="none" w:sz="0" w:space="0" w:color="auto"/>
        <w:left w:val="none" w:sz="0" w:space="0" w:color="auto"/>
        <w:bottom w:val="none" w:sz="0" w:space="0" w:color="auto"/>
        <w:right w:val="none" w:sz="0" w:space="0" w:color="auto"/>
      </w:divBdr>
    </w:div>
    <w:div w:id="344937302">
      <w:bodyDiv w:val="1"/>
      <w:marLeft w:val="0"/>
      <w:marRight w:val="0"/>
      <w:marTop w:val="0"/>
      <w:marBottom w:val="0"/>
      <w:divBdr>
        <w:top w:val="none" w:sz="0" w:space="0" w:color="auto"/>
        <w:left w:val="none" w:sz="0" w:space="0" w:color="auto"/>
        <w:bottom w:val="none" w:sz="0" w:space="0" w:color="auto"/>
        <w:right w:val="none" w:sz="0" w:space="0" w:color="auto"/>
      </w:divBdr>
    </w:div>
    <w:div w:id="351422357">
      <w:bodyDiv w:val="1"/>
      <w:marLeft w:val="0"/>
      <w:marRight w:val="0"/>
      <w:marTop w:val="0"/>
      <w:marBottom w:val="0"/>
      <w:divBdr>
        <w:top w:val="none" w:sz="0" w:space="0" w:color="auto"/>
        <w:left w:val="none" w:sz="0" w:space="0" w:color="auto"/>
        <w:bottom w:val="none" w:sz="0" w:space="0" w:color="auto"/>
        <w:right w:val="none" w:sz="0" w:space="0" w:color="auto"/>
      </w:divBdr>
    </w:div>
    <w:div w:id="353963213">
      <w:bodyDiv w:val="1"/>
      <w:marLeft w:val="0"/>
      <w:marRight w:val="0"/>
      <w:marTop w:val="0"/>
      <w:marBottom w:val="0"/>
      <w:divBdr>
        <w:top w:val="none" w:sz="0" w:space="0" w:color="auto"/>
        <w:left w:val="none" w:sz="0" w:space="0" w:color="auto"/>
        <w:bottom w:val="none" w:sz="0" w:space="0" w:color="auto"/>
        <w:right w:val="none" w:sz="0" w:space="0" w:color="auto"/>
      </w:divBdr>
    </w:div>
    <w:div w:id="355473418">
      <w:bodyDiv w:val="1"/>
      <w:marLeft w:val="0"/>
      <w:marRight w:val="0"/>
      <w:marTop w:val="0"/>
      <w:marBottom w:val="0"/>
      <w:divBdr>
        <w:top w:val="none" w:sz="0" w:space="0" w:color="auto"/>
        <w:left w:val="none" w:sz="0" w:space="0" w:color="auto"/>
        <w:bottom w:val="none" w:sz="0" w:space="0" w:color="auto"/>
        <w:right w:val="none" w:sz="0" w:space="0" w:color="auto"/>
      </w:divBdr>
    </w:div>
    <w:div w:id="360863998">
      <w:bodyDiv w:val="1"/>
      <w:marLeft w:val="0"/>
      <w:marRight w:val="0"/>
      <w:marTop w:val="0"/>
      <w:marBottom w:val="0"/>
      <w:divBdr>
        <w:top w:val="none" w:sz="0" w:space="0" w:color="auto"/>
        <w:left w:val="none" w:sz="0" w:space="0" w:color="auto"/>
        <w:bottom w:val="none" w:sz="0" w:space="0" w:color="auto"/>
        <w:right w:val="none" w:sz="0" w:space="0" w:color="auto"/>
      </w:divBdr>
    </w:div>
    <w:div w:id="361438884">
      <w:bodyDiv w:val="1"/>
      <w:marLeft w:val="0"/>
      <w:marRight w:val="0"/>
      <w:marTop w:val="0"/>
      <w:marBottom w:val="0"/>
      <w:divBdr>
        <w:top w:val="none" w:sz="0" w:space="0" w:color="auto"/>
        <w:left w:val="none" w:sz="0" w:space="0" w:color="auto"/>
        <w:bottom w:val="none" w:sz="0" w:space="0" w:color="auto"/>
        <w:right w:val="none" w:sz="0" w:space="0" w:color="auto"/>
      </w:divBdr>
    </w:div>
    <w:div w:id="365059001">
      <w:bodyDiv w:val="1"/>
      <w:marLeft w:val="0"/>
      <w:marRight w:val="0"/>
      <w:marTop w:val="0"/>
      <w:marBottom w:val="0"/>
      <w:divBdr>
        <w:top w:val="none" w:sz="0" w:space="0" w:color="auto"/>
        <w:left w:val="none" w:sz="0" w:space="0" w:color="auto"/>
        <w:bottom w:val="none" w:sz="0" w:space="0" w:color="auto"/>
        <w:right w:val="none" w:sz="0" w:space="0" w:color="auto"/>
      </w:divBdr>
      <w:divsChild>
        <w:div w:id="1658804467">
          <w:marLeft w:val="446"/>
          <w:marRight w:val="0"/>
          <w:marTop w:val="0"/>
          <w:marBottom w:val="0"/>
          <w:divBdr>
            <w:top w:val="none" w:sz="0" w:space="0" w:color="auto"/>
            <w:left w:val="none" w:sz="0" w:space="0" w:color="auto"/>
            <w:bottom w:val="none" w:sz="0" w:space="0" w:color="auto"/>
            <w:right w:val="none" w:sz="0" w:space="0" w:color="auto"/>
          </w:divBdr>
        </w:div>
      </w:divsChild>
    </w:div>
    <w:div w:id="365298252">
      <w:bodyDiv w:val="1"/>
      <w:marLeft w:val="0"/>
      <w:marRight w:val="0"/>
      <w:marTop w:val="0"/>
      <w:marBottom w:val="0"/>
      <w:divBdr>
        <w:top w:val="none" w:sz="0" w:space="0" w:color="auto"/>
        <w:left w:val="none" w:sz="0" w:space="0" w:color="auto"/>
        <w:bottom w:val="none" w:sz="0" w:space="0" w:color="auto"/>
        <w:right w:val="none" w:sz="0" w:space="0" w:color="auto"/>
      </w:divBdr>
    </w:div>
    <w:div w:id="366296600">
      <w:bodyDiv w:val="1"/>
      <w:marLeft w:val="0"/>
      <w:marRight w:val="0"/>
      <w:marTop w:val="0"/>
      <w:marBottom w:val="0"/>
      <w:divBdr>
        <w:top w:val="none" w:sz="0" w:space="0" w:color="auto"/>
        <w:left w:val="none" w:sz="0" w:space="0" w:color="auto"/>
        <w:bottom w:val="none" w:sz="0" w:space="0" w:color="auto"/>
        <w:right w:val="none" w:sz="0" w:space="0" w:color="auto"/>
      </w:divBdr>
    </w:div>
    <w:div w:id="369382903">
      <w:bodyDiv w:val="1"/>
      <w:marLeft w:val="0"/>
      <w:marRight w:val="0"/>
      <w:marTop w:val="0"/>
      <w:marBottom w:val="0"/>
      <w:divBdr>
        <w:top w:val="none" w:sz="0" w:space="0" w:color="auto"/>
        <w:left w:val="none" w:sz="0" w:space="0" w:color="auto"/>
        <w:bottom w:val="none" w:sz="0" w:space="0" w:color="auto"/>
        <w:right w:val="none" w:sz="0" w:space="0" w:color="auto"/>
      </w:divBdr>
    </w:div>
    <w:div w:id="376125008">
      <w:bodyDiv w:val="1"/>
      <w:marLeft w:val="0"/>
      <w:marRight w:val="0"/>
      <w:marTop w:val="0"/>
      <w:marBottom w:val="0"/>
      <w:divBdr>
        <w:top w:val="none" w:sz="0" w:space="0" w:color="auto"/>
        <w:left w:val="none" w:sz="0" w:space="0" w:color="auto"/>
        <w:bottom w:val="none" w:sz="0" w:space="0" w:color="auto"/>
        <w:right w:val="none" w:sz="0" w:space="0" w:color="auto"/>
      </w:divBdr>
    </w:div>
    <w:div w:id="377709342">
      <w:bodyDiv w:val="1"/>
      <w:marLeft w:val="0"/>
      <w:marRight w:val="0"/>
      <w:marTop w:val="0"/>
      <w:marBottom w:val="0"/>
      <w:divBdr>
        <w:top w:val="none" w:sz="0" w:space="0" w:color="auto"/>
        <w:left w:val="none" w:sz="0" w:space="0" w:color="auto"/>
        <w:bottom w:val="none" w:sz="0" w:space="0" w:color="auto"/>
        <w:right w:val="none" w:sz="0" w:space="0" w:color="auto"/>
      </w:divBdr>
    </w:div>
    <w:div w:id="380598197">
      <w:bodyDiv w:val="1"/>
      <w:marLeft w:val="0"/>
      <w:marRight w:val="0"/>
      <w:marTop w:val="0"/>
      <w:marBottom w:val="0"/>
      <w:divBdr>
        <w:top w:val="none" w:sz="0" w:space="0" w:color="auto"/>
        <w:left w:val="none" w:sz="0" w:space="0" w:color="auto"/>
        <w:bottom w:val="none" w:sz="0" w:space="0" w:color="auto"/>
        <w:right w:val="none" w:sz="0" w:space="0" w:color="auto"/>
      </w:divBdr>
    </w:div>
    <w:div w:id="385764728">
      <w:bodyDiv w:val="1"/>
      <w:marLeft w:val="0"/>
      <w:marRight w:val="0"/>
      <w:marTop w:val="0"/>
      <w:marBottom w:val="0"/>
      <w:divBdr>
        <w:top w:val="none" w:sz="0" w:space="0" w:color="auto"/>
        <w:left w:val="none" w:sz="0" w:space="0" w:color="auto"/>
        <w:bottom w:val="none" w:sz="0" w:space="0" w:color="auto"/>
        <w:right w:val="none" w:sz="0" w:space="0" w:color="auto"/>
      </w:divBdr>
    </w:div>
    <w:div w:id="386148103">
      <w:bodyDiv w:val="1"/>
      <w:marLeft w:val="0"/>
      <w:marRight w:val="0"/>
      <w:marTop w:val="0"/>
      <w:marBottom w:val="0"/>
      <w:divBdr>
        <w:top w:val="none" w:sz="0" w:space="0" w:color="auto"/>
        <w:left w:val="none" w:sz="0" w:space="0" w:color="auto"/>
        <w:bottom w:val="none" w:sz="0" w:space="0" w:color="auto"/>
        <w:right w:val="none" w:sz="0" w:space="0" w:color="auto"/>
      </w:divBdr>
    </w:div>
    <w:div w:id="390233161">
      <w:bodyDiv w:val="1"/>
      <w:marLeft w:val="0"/>
      <w:marRight w:val="0"/>
      <w:marTop w:val="0"/>
      <w:marBottom w:val="0"/>
      <w:divBdr>
        <w:top w:val="none" w:sz="0" w:space="0" w:color="auto"/>
        <w:left w:val="none" w:sz="0" w:space="0" w:color="auto"/>
        <w:bottom w:val="none" w:sz="0" w:space="0" w:color="auto"/>
        <w:right w:val="none" w:sz="0" w:space="0" w:color="auto"/>
      </w:divBdr>
    </w:div>
    <w:div w:id="399595171">
      <w:bodyDiv w:val="1"/>
      <w:marLeft w:val="0"/>
      <w:marRight w:val="0"/>
      <w:marTop w:val="0"/>
      <w:marBottom w:val="0"/>
      <w:divBdr>
        <w:top w:val="none" w:sz="0" w:space="0" w:color="auto"/>
        <w:left w:val="none" w:sz="0" w:space="0" w:color="auto"/>
        <w:bottom w:val="none" w:sz="0" w:space="0" w:color="auto"/>
        <w:right w:val="none" w:sz="0" w:space="0" w:color="auto"/>
      </w:divBdr>
    </w:div>
    <w:div w:id="399907098">
      <w:bodyDiv w:val="1"/>
      <w:marLeft w:val="0"/>
      <w:marRight w:val="0"/>
      <w:marTop w:val="0"/>
      <w:marBottom w:val="0"/>
      <w:divBdr>
        <w:top w:val="none" w:sz="0" w:space="0" w:color="auto"/>
        <w:left w:val="none" w:sz="0" w:space="0" w:color="auto"/>
        <w:bottom w:val="none" w:sz="0" w:space="0" w:color="auto"/>
        <w:right w:val="none" w:sz="0" w:space="0" w:color="auto"/>
      </w:divBdr>
    </w:div>
    <w:div w:id="407962778">
      <w:bodyDiv w:val="1"/>
      <w:marLeft w:val="0"/>
      <w:marRight w:val="0"/>
      <w:marTop w:val="0"/>
      <w:marBottom w:val="0"/>
      <w:divBdr>
        <w:top w:val="none" w:sz="0" w:space="0" w:color="auto"/>
        <w:left w:val="none" w:sz="0" w:space="0" w:color="auto"/>
        <w:bottom w:val="none" w:sz="0" w:space="0" w:color="auto"/>
        <w:right w:val="none" w:sz="0" w:space="0" w:color="auto"/>
      </w:divBdr>
    </w:div>
    <w:div w:id="411660543">
      <w:bodyDiv w:val="1"/>
      <w:marLeft w:val="0"/>
      <w:marRight w:val="0"/>
      <w:marTop w:val="0"/>
      <w:marBottom w:val="0"/>
      <w:divBdr>
        <w:top w:val="none" w:sz="0" w:space="0" w:color="auto"/>
        <w:left w:val="none" w:sz="0" w:space="0" w:color="auto"/>
        <w:bottom w:val="none" w:sz="0" w:space="0" w:color="auto"/>
        <w:right w:val="none" w:sz="0" w:space="0" w:color="auto"/>
      </w:divBdr>
    </w:div>
    <w:div w:id="412090804">
      <w:bodyDiv w:val="1"/>
      <w:marLeft w:val="0"/>
      <w:marRight w:val="0"/>
      <w:marTop w:val="0"/>
      <w:marBottom w:val="0"/>
      <w:divBdr>
        <w:top w:val="none" w:sz="0" w:space="0" w:color="auto"/>
        <w:left w:val="none" w:sz="0" w:space="0" w:color="auto"/>
        <w:bottom w:val="none" w:sz="0" w:space="0" w:color="auto"/>
        <w:right w:val="none" w:sz="0" w:space="0" w:color="auto"/>
      </w:divBdr>
    </w:div>
    <w:div w:id="412434848">
      <w:bodyDiv w:val="1"/>
      <w:marLeft w:val="0"/>
      <w:marRight w:val="0"/>
      <w:marTop w:val="0"/>
      <w:marBottom w:val="0"/>
      <w:divBdr>
        <w:top w:val="none" w:sz="0" w:space="0" w:color="auto"/>
        <w:left w:val="none" w:sz="0" w:space="0" w:color="auto"/>
        <w:bottom w:val="none" w:sz="0" w:space="0" w:color="auto"/>
        <w:right w:val="none" w:sz="0" w:space="0" w:color="auto"/>
      </w:divBdr>
    </w:div>
    <w:div w:id="412777881">
      <w:bodyDiv w:val="1"/>
      <w:marLeft w:val="0"/>
      <w:marRight w:val="0"/>
      <w:marTop w:val="0"/>
      <w:marBottom w:val="0"/>
      <w:divBdr>
        <w:top w:val="none" w:sz="0" w:space="0" w:color="auto"/>
        <w:left w:val="none" w:sz="0" w:space="0" w:color="auto"/>
        <w:bottom w:val="none" w:sz="0" w:space="0" w:color="auto"/>
        <w:right w:val="none" w:sz="0" w:space="0" w:color="auto"/>
      </w:divBdr>
    </w:div>
    <w:div w:id="415633481">
      <w:bodyDiv w:val="1"/>
      <w:marLeft w:val="0"/>
      <w:marRight w:val="0"/>
      <w:marTop w:val="0"/>
      <w:marBottom w:val="0"/>
      <w:divBdr>
        <w:top w:val="none" w:sz="0" w:space="0" w:color="auto"/>
        <w:left w:val="none" w:sz="0" w:space="0" w:color="auto"/>
        <w:bottom w:val="none" w:sz="0" w:space="0" w:color="auto"/>
        <w:right w:val="none" w:sz="0" w:space="0" w:color="auto"/>
      </w:divBdr>
    </w:div>
    <w:div w:id="415790881">
      <w:bodyDiv w:val="1"/>
      <w:marLeft w:val="0"/>
      <w:marRight w:val="0"/>
      <w:marTop w:val="0"/>
      <w:marBottom w:val="0"/>
      <w:divBdr>
        <w:top w:val="none" w:sz="0" w:space="0" w:color="auto"/>
        <w:left w:val="none" w:sz="0" w:space="0" w:color="auto"/>
        <w:bottom w:val="none" w:sz="0" w:space="0" w:color="auto"/>
        <w:right w:val="none" w:sz="0" w:space="0" w:color="auto"/>
      </w:divBdr>
    </w:div>
    <w:div w:id="427165460">
      <w:bodyDiv w:val="1"/>
      <w:marLeft w:val="0"/>
      <w:marRight w:val="0"/>
      <w:marTop w:val="0"/>
      <w:marBottom w:val="0"/>
      <w:divBdr>
        <w:top w:val="none" w:sz="0" w:space="0" w:color="auto"/>
        <w:left w:val="none" w:sz="0" w:space="0" w:color="auto"/>
        <w:bottom w:val="none" w:sz="0" w:space="0" w:color="auto"/>
        <w:right w:val="none" w:sz="0" w:space="0" w:color="auto"/>
      </w:divBdr>
    </w:div>
    <w:div w:id="428503229">
      <w:bodyDiv w:val="1"/>
      <w:marLeft w:val="0"/>
      <w:marRight w:val="0"/>
      <w:marTop w:val="0"/>
      <w:marBottom w:val="0"/>
      <w:divBdr>
        <w:top w:val="none" w:sz="0" w:space="0" w:color="auto"/>
        <w:left w:val="none" w:sz="0" w:space="0" w:color="auto"/>
        <w:bottom w:val="none" w:sz="0" w:space="0" w:color="auto"/>
        <w:right w:val="none" w:sz="0" w:space="0" w:color="auto"/>
      </w:divBdr>
    </w:div>
    <w:div w:id="435755562">
      <w:bodyDiv w:val="1"/>
      <w:marLeft w:val="0"/>
      <w:marRight w:val="0"/>
      <w:marTop w:val="0"/>
      <w:marBottom w:val="0"/>
      <w:divBdr>
        <w:top w:val="none" w:sz="0" w:space="0" w:color="auto"/>
        <w:left w:val="none" w:sz="0" w:space="0" w:color="auto"/>
        <w:bottom w:val="none" w:sz="0" w:space="0" w:color="auto"/>
        <w:right w:val="none" w:sz="0" w:space="0" w:color="auto"/>
      </w:divBdr>
    </w:div>
    <w:div w:id="446001653">
      <w:bodyDiv w:val="1"/>
      <w:marLeft w:val="0"/>
      <w:marRight w:val="0"/>
      <w:marTop w:val="0"/>
      <w:marBottom w:val="0"/>
      <w:divBdr>
        <w:top w:val="none" w:sz="0" w:space="0" w:color="auto"/>
        <w:left w:val="none" w:sz="0" w:space="0" w:color="auto"/>
        <w:bottom w:val="none" w:sz="0" w:space="0" w:color="auto"/>
        <w:right w:val="none" w:sz="0" w:space="0" w:color="auto"/>
      </w:divBdr>
    </w:div>
    <w:div w:id="447357243">
      <w:bodyDiv w:val="1"/>
      <w:marLeft w:val="0"/>
      <w:marRight w:val="0"/>
      <w:marTop w:val="0"/>
      <w:marBottom w:val="0"/>
      <w:divBdr>
        <w:top w:val="none" w:sz="0" w:space="0" w:color="auto"/>
        <w:left w:val="none" w:sz="0" w:space="0" w:color="auto"/>
        <w:bottom w:val="none" w:sz="0" w:space="0" w:color="auto"/>
        <w:right w:val="none" w:sz="0" w:space="0" w:color="auto"/>
      </w:divBdr>
      <w:divsChild>
        <w:div w:id="994258854">
          <w:marLeft w:val="0"/>
          <w:marRight w:val="0"/>
          <w:marTop w:val="0"/>
          <w:marBottom w:val="0"/>
          <w:divBdr>
            <w:top w:val="none" w:sz="0" w:space="0" w:color="auto"/>
            <w:left w:val="none" w:sz="0" w:space="0" w:color="auto"/>
            <w:bottom w:val="none" w:sz="0" w:space="0" w:color="auto"/>
            <w:right w:val="none" w:sz="0" w:space="0" w:color="auto"/>
          </w:divBdr>
        </w:div>
      </w:divsChild>
    </w:div>
    <w:div w:id="454913148">
      <w:bodyDiv w:val="1"/>
      <w:marLeft w:val="0"/>
      <w:marRight w:val="0"/>
      <w:marTop w:val="0"/>
      <w:marBottom w:val="0"/>
      <w:divBdr>
        <w:top w:val="none" w:sz="0" w:space="0" w:color="auto"/>
        <w:left w:val="none" w:sz="0" w:space="0" w:color="auto"/>
        <w:bottom w:val="none" w:sz="0" w:space="0" w:color="auto"/>
        <w:right w:val="none" w:sz="0" w:space="0" w:color="auto"/>
      </w:divBdr>
    </w:div>
    <w:div w:id="459231209">
      <w:bodyDiv w:val="1"/>
      <w:marLeft w:val="0"/>
      <w:marRight w:val="0"/>
      <w:marTop w:val="0"/>
      <w:marBottom w:val="0"/>
      <w:divBdr>
        <w:top w:val="none" w:sz="0" w:space="0" w:color="auto"/>
        <w:left w:val="none" w:sz="0" w:space="0" w:color="auto"/>
        <w:bottom w:val="none" w:sz="0" w:space="0" w:color="auto"/>
        <w:right w:val="none" w:sz="0" w:space="0" w:color="auto"/>
      </w:divBdr>
    </w:div>
    <w:div w:id="464086313">
      <w:bodyDiv w:val="1"/>
      <w:marLeft w:val="0"/>
      <w:marRight w:val="0"/>
      <w:marTop w:val="0"/>
      <w:marBottom w:val="0"/>
      <w:divBdr>
        <w:top w:val="none" w:sz="0" w:space="0" w:color="auto"/>
        <w:left w:val="none" w:sz="0" w:space="0" w:color="auto"/>
        <w:bottom w:val="none" w:sz="0" w:space="0" w:color="auto"/>
        <w:right w:val="none" w:sz="0" w:space="0" w:color="auto"/>
      </w:divBdr>
    </w:div>
    <w:div w:id="464547183">
      <w:bodyDiv w:val="1"/>
      <w:marLeft w:val="0"/>
      <w:marRight w:val="0"/>
      <w:marTop w:val="0"/>
      <w:marBottom w:val="0"/>
      <w:divBdr>
        <w:top w:val="none" w:sz="0" w:space="0" w:color="auto"/>
        <w:left w:val="none" w:sz="0" w:space="0" w:color="auto"/>
        <w:bottom w:val="none" w:sz="0" w:space="0" w:color="auto"/>
        <w:right w:val="none" w:sz="0" w:space="0" w:color="auto"/>
      </w:divBdr>
      <w:divsChild>
        <w:div w:id="1941641922">
          <w:marLeft w:val="446"/>
          <w:marRight w:val="0"/>
          <w:marTop w:val="0"/>
          <w:marBottom w:val="0"/>
          <w:divBdr>
            <w:top w:val="none" w:sz="0" w:space="0" w:color="auto"/>
            <w:left w:val="none" w:sz="0" w:space="0" w:color="auto"/>
            <w:bottom w:val="none" w:sz="0" w:space="0" w:color="auto"/>
            <w:right w:val="none" w:sz="0" w:space="0" w:color="auto"/>
          </w:divBdr>
        </w:div>
      </w:divsChild>
    </w:div>
    <w:div w:id="466240203">
      <w:bodyDiv w:val="1"/>
      <w:marLeft w:val="0"/>
      <w:marRight w:val="0"/>
      <w:marTop w:val="0"/>
      <w:marBottom w:val="0"/>
      <w:divBdr>
        <w:top w:val="none" w:sz="0" w:space="0" w:color="auto"/>
        <w:left w:val="none" w:sz="0" w:space="0" w:color="auto"/>
        <w:bottom w:val="none" w:sz="0" w:space="0" w:color="auto"/>
        <w:right w:val="none" w:sz="0" w:space="0" w:color="auto"/>
      </w:divBdr>
    </w:div>
    <w:div w:id="474688142">
      <w:bodyDiv w:val="1"/>
      <w:marLeft w:val="0"/>
      <w:marRight w:val="0"/>
      <w:marTop w:val="0"/>
      <w:marBottom w:val="0"/>
      <w:divBdr>
        <w:top w:val="none" w:sz="0" w:space="0" w:color="auto"/>
        <w:left w:val="none" w:sz="0" w:space="0" w:color="auto"/>
        <w:bottom w:val="none" w:sz="0" w:space="0" w:color="auto"/>
        <w:right w:val="none" w:sz="0" w:space="0" w:color="auto"/>
      </w:divBdr>
    </w:div>
    <w:div w:id="482889138">
      <w:bodyDiv w:val="1"/>
      <w:marLeft w:val="0"/>
      <w:marRight w:val="0"/>
      <w:marTop w:val="0"/>
      <w:marBottom w:val="0"/>
      <w:divBdr>
        <w:top w:val="none" w:sz="0" w:space="0" w:color="auto"/>
        <w:left w:val="none" w:sz="0" w:space="0" w:color="auto"/>
        <w:bottom w:val="none" w:sz="0" w:space="0" w:color="auto"/>
        <w:right w:val="none" w:sz="0" w:space="0" w:color="auto"/>
      </w:divBdr>
    </w:div>
    <w:div w:id="484588449">
      <w:bodyDiv w:val="1"/>
      <w:marLeft w:val="0"/>
      <w:marRight w:val="0"/>
      <w:marTop w:val="0"/>
      <w:marBottom w:val="0"/>
      <w:divBdr>
        <w:top w:val="none" w:sz="0" w:space="0" w:color="auto"/>
        <w:left w:val="none" w:sz="0" w:space="0" w:color="auto"/>
        <w:bottom w:val="none" w:sz="0" w:space="0" w:color="auto"/>
        <w:right w:val="none" w:sz="0" w:space="0" w:color="auto"/>
      </w:divBdr>
    </w:div>
    <w:div w:id="489642720">
      <w:bodyDiv w:val="1"/>
      <w:marLeft w:val="0"/>
      <w:marRight w:val="0"/>
      <w:marTop w:val="0"/>
      <w:marBottom w:val="0"/>
      <w:divBdr>
        <w:top w:val="none" w:sz="0" w:space="0" w:color="auto"/>
        <w:left w:val="none" w:sz="0" w:space="0" w:color="auto"/>
        <w:bottom w:val="none" w:sz="0" w:space="0" w:color="auto"/>
        <w:right w:val="none" w:sz="0" w:space="0" w:color="auto"/>
      </w:divBdr>
    </w:div>
    <w:div w:id="491608926">
      <w:bodyDiv w:val="1"/>
      <w:marLeft w:val="0"/>
      <w:marRight w:val="0"/>
      <w:marTop w:val="0"/>
      <w:marBottom w:val="0"/>
      <w:divBdr>
        <w:top w:val="none" w:sz="0" w:space="0" w:color="auto"/>
        <w:left w:val="none" w:sz="0" w:space="0" w:color="auto"/>
        <w:bottom w:val="none" w:sz="0" w:space="0" w:color="auto"/>
        <w:right w:val="none" w:sz="0" w:space="0" w:color="auto"/>
      </w:divBdr>
    </w:div>
    <w:div w:id="494418513">
      <w:bodyDiv w:val="1"/>
      <w:marLeft w:val="0"/>
      <w:marRight w:val="0"/>
      <w:marTop w:val="0"/>
      <w:marBottom w:val="0"/>
      <w:divBdr>
        <w:top w:val="none" w:sz="0" w:space="0" w:color="auto"/>
        <w:left w:val="none" w:sz="0" w:space="0" w:color="auto"/>
        <w:bottom w:val="none" w:sz="0" w:space="0" w:color="auto"/>
        <w:right w:val="none" w:sz="0" w:space="0" w:color="auto"/>
      </w:divBdr>
    </w:div>
    <w:div w:id="497235914">
      <w:bodyDiv w:val="1"/>
      <w:marLeft w:val="0"/>
      <w:marRight w:val="0"/>
      <w:marTop w:val="0"/>
      <w:marBottom w:val="0"/>
      <w:divBdr>
        <w:top w:val="none" w:sz="0" w:space="0" w:color="auto"/>
        <w:left w:val="none" w:sz="0" w:space="0" w:color="auto"/>
        <w:bottom w:val="none" w:sz="0" w:space="0" w:color="auto"/>
        <w:right w:val="none" w:sz="0" w:space="0" w:color="auto"/>
      </w:divBdr>
    </w:div>
    <w:div w:id="508982183">
      <w:bodyDiv w:val="1"/>
      <w:marLeft w:val="0"/>
      <w:marRight w:val="0"/>
      <w:marTop w:val="0"/>
      <w:marBottom w:val="0"/>
      <w:divBdr>
        <w:top w:val="none" w:sz="0" w:space="0" w:color="auto"/>
        <w:left w:val="none" w:sz="0" w:space="0" w:color="auto"/>
        <w:bottom w:val="none" w:sz="0" w:space="0" w:color="auto"/>
        <w:right w:val="none" w:sz="0" w:space="0" w:color="auto"/>
      </w:divBdr>
    </w:div>
    <w:div w:id="509216720">
      <w:bodyDiv w:val="1"/>
      <w:marLeft w:val="0"/>
      <w:marRight w:val="0"/>
      <w:marTop w:val="0"/>
      <w:marBottom w:val="0"/>
      <w:divBdr>
        <w:top w:val="none" w:sz="0" w:space="0" w:color="auto"/>
        <w:left w:val="none" w:sz="0" w:space="0" w:color="auto"/>
        <w:bottom w:val="none" w:sz="0" w:space="0" w:color="auto"/>
        <w:right w:val="none" w:sz="0" w:space="0" w:color="auto"/>
      </w:divBdr>
    </w:div>
    <w:div w:id="513343701">
      <w:bodyDiv w:val="1"/>
      <w:marLeft w:val="0"/>
      <w:marRight w:val="0"/>
      <w:marTop w:val="0"/>
      <w:marBottom w:val="0"/>
      <w:divBdr>
        <w:top w:val="none" w:sz="0" w:space="0" w:color="auto"/>
        <w:left w:val="none" w:sz="0" w:space="0" w:color="auto"/>
        <w:bottom w:val="none" w:sz="0" w:space="0" w:color="auto"/>
        <w:right w:val="none" w:sz="0" w:space="0" w:color="auto"/>
      </w:divBdr>
    </w:div>
    <w:div w:id="516233271">
      <w:bodyDiv w:val="1"/>
      <w:marLeft w:val="0"/>
      <w:marRight w:val="0"/>
      <w:marTop w:val="0"/>
      <w:marBottom w:val="0"/>
      <w:divBdr>
        <w:top w:val="none" w:sz="0" w:space="0" w:color="auto"/>
        <w:left w:val="none" w:sz="0" w:space="0" w:color="auto"/>
        <w:bottom w:val="none" w:sz="0" w:space="0" w:color="auto"/>
        <w:right w:val="none" w:sz="0" w:space="0" w:color="auto"/>
      </w:divBdr>
    </w:div>
    <w:div w:id="518548737">
      <w:bodyDiv w:val="1"/>
      <w:marLeft w:val="0"/>
      <w:marRight w:val="0"/>
      <w:marTop w:val="0"/>
      <w:marBottom w:val="0"/>
      <w:divBdr>
        <w:top w:val="none" w:sz="0" w:space="0" w:color="auto"/>
        <w:left w:val="none" w:sz="0" w:space="0" w:color="auto"/>
        <w:bottom w:val="none" w:sz="0" w:space="0" w:color="auto"/>
        <w:right w:val="none" w:sz="0" w:space="0" w:color="auto"/>
      </w:divBdr>
    </w:div>
    <w:div w:id="523859522">
      <w:bodyDiv w:val="1"/>
      <w:marLeft w:val="0"/>
      <w:marRight w:val="0"/>
      <w:marTop w:val="0"/>
      <w:marBottom w:val="0"/>
      <w:divBdr>
        <w:top w:val="none" w:sz="0" w:space="0" w:color="auto"/>
        <w:left w:val="none" w:sz="0" w:space="0" w:color="auto"/>
        <w:bottom w:val="none" w:sz="0" w:space="0" w:color="auto"/>
        <w:right w:val="none" w:sz="0" w:space="0" w:color="auto"/>
      </w:divBdr>
    </w:div>
    <w:div w:id="525367929">
      <w:bodyDiv w:val="1"/>
      <w:marLeft w:val="0"/>
      <w:marRight w:val="0"/>
      <w:marTop w:val="0"/>
      <w:marBottom w:val="0"/>
      <w:divBdr>
        <w:top w:val="none" w:sz="0" w:space="0" w:color="auto"/>
        <w:left w:val="none" w:sz="0" w:space="0" w:color="auto"/>
        <w:bottom w:val="none" w:sz="0" w:space="0" w:color="auto"/>
        <w:right w:val="none" w:sz="0" w:space="0" w:color="auto"/>
      </w:divBdr>
    </w:div>
    <w:div w:id="533076515">
      <w:bodyDiv w:val="1"/>
      <w:marLeft w:val="0"/>
      <w:marRight w:val="0"/>
      <w:marTop w:val="0"/>
      <w:marBottom w:val="0"/>
      <w:divBdr>
        <w:top w:val="none" w:sz="0" w:space="0" w:color="auto"/>
        <w:left w:val="none" w:sz="0" w:space="0" w:color="auto"/>
        <w:bottom w:val="none" w:sz="0" w:space="0" w:color="auto"/>
        <w:right w:val="none" w:sz="0" w:space="0" w:color="auto"/>
      </w:divBdr>
    </w:div>
    <w:div w:id="540442488">
      <w:bodyDiv w:val="1"/>
      <w:marLeft w:val="0"/>
      <w:marRight w:val="0"/>
      <w:marTop w:val="0"/>
      <w:marBottom w:val="0"/>
      <w:divBdr>
        <w:top w:val="none" w:sz="0" w:space="0" w:color="auto"/>
        <w:left w:val="none" w:sz="0" w:space="0" w:color="auto"/>
        <w:bottom w:val="none" w:sz="0" w:space="0" w:color="auto"/>
        <w:right w:val="none" w:sz="0" w:space="0" w:color="auto"/>
      </w:divBdr>
    </w:div>
    <w:div w:id="543952456">
      <w:bodyDiv w:val="1"/>
      <w:marLeft w:val="0"/>
      <w:marRight w:val="0"/>
      <w:marTop w:val="0"/>
      <w:marBottom w:val="0"/>
      <w:divBdr>
        <w:top w:val="none" w:sz="0" w:space="0" w:color="auto"/>
        <w:left w:val="none" w:sz="0" w:space="0" w:color="auto"/>
        <w:bottom w:val="none" w:sz="0" w:space="0" w:color="auto"/>
        <w:right w:val="none" w:sz="0" w:space="0" w:color="auto"/>
      </w:divBdr>
    </w:div>
    <w:div w:id="544950675">
      <w:bodyDiv w:val="1"/>
      <w:marLeft w:val="0"/>
      <w:marRight w:val="0"/>
      <w:marTop w:val="0"/>
      <w:marBottom w:val="0"/>
      <w:divBdr>
        <w:top w:val="none" w:sz="0" w:space="0" w:color="auto"/>
        <w:left w:val="none" w:sz="0" w:space="0" w:color="auto"/>
        <w:bottom w:val="none" w:sz="0" w:space="0" w:color="auto"/>
        <w:right w:val="none" w:sz="0" w:space="0" w:color="auto"/>
      </w:divBdr>
    </w:div>
    <w:div w:id="545992607">
      <w:bodyDiv w:val="1"/>
      <w:marLeft w:val="0"/>
      <w:marRight w:val="0"/>
      <w:marTop w:val="0"/>
      <w:marBottom w:val="0"/>
      <w:divBdr>
        <w:top w:val="none" w:sz="0" w:space="0" w:color="auto"/>
        <w:left w:val="none" w:sz="0" w:space="0" w:color="auto"/>
        <w:bottom w:val="none" w:sz="0" w:space="0" w:color="auto"/>
        <w:right w:val="none" w:sz="0" w:space="0" w:color="auto"/>
      </w:divBdr>
    </w:div>
    <w:div w:id="551311258">
      <w:bodyDiv w:val="1"/>
      <w:marLeft w:val="0"/>
      <w:marRight w:val="0"/>
      <w:marTop w:val="0"/>
      <w:marBottom w:val="0"/>
      <w:divBdr>
        <w:top w:val="none" w:sz="0" w:space="0" w:color="auto"/>
        <w:left w:val="none" w:sz="0" w:space="0" w:color="auto"/>
        <w:bottom w:val="none" w:sz="0" w:space="0" w:color="auto"/>
        <w:right w:val="none" w:sz="0" w:space="0" w:color="auto"/>
      </w:divBdr>
    </w:div>
    <w:div w:id="551498456">
      <w:bodyDiv w:val="1"/>
      <w:marLeft w:val="0"/>
      <w:marRight w:val="0"/>
      <w:marTop w:val="0"/>
      <w:marBottom w:val="0"/>
      <w:divBdr>
        <w:top w:val="none" w:sz="0" w:space="0" w:color="auto"/>
        <w:left w:val="none" w:sz="0" w:space="0" w:color="auto"/>
        <w:bottom w:val="none" w:sz="0" w:space="0" w:color="auto"/>
        <w:right w:val="none" w:sz="0" w:space="0" w:color="auto"/>
      </w:divBdr>
    </w:div>
    <w:div w:id="557857310">
      <w:bodyDiv w:val="1"/>
      <w:marLeft w:val="0"/>
      <w:marRight w:val="0"/>
      <w:marTop w:val="0"/>
      <w:marBottom w:val="0"/>
      <w:divBdr>
        <w:top w:val="none" w:sz="0" w:space="0" w:color="auto"/>
        <w:left w:val="none" w:sz="0" w:space="0" w:color="auto"/>
        <w:bottom w:val="none" w:sz="0" w:space="0" w:color="auto"/>
        <w:right w:val="none" w:sz="0" w:space="0" w:color="auto"/>
      </w:divBdr>
    </w:div>
    <w:div w:id="561988728">
      <w:bodyDiv w:val="1"/>
      <w:marLeft w:val="0"/>
      <w:marRight w:val="0"/>
      <w:marTop w:val="0"/>
      <w:marBottom w:val="0"/>
      <w:divBdr>
        <w:top w:val="none" w:sz="0" w:space="0" w:color="auto"/>
        <w:left w:val="none" w:sz="0" w:space="0" w:color="auto"/>
        <w:bottom w:val="none" w:sz="0" w:space="0" w:color="auto"/>
        <w:right w:val="none" w:sz="0" w:space="0" w:color="auto"/>
      </w:divBdr>
    </w:div>
    <w:div w:id="575163604">
      <w:bodyDiv w:val="1"/>
      <w:marLeft w:val="0"/>
      <w:marRight w:val="0"/>
      <w:marTop w:val="0"/>
      <w:marBottom w:val="0"/>
      <w:divBdr>
        <w:top w:val="none" w:sz="0" w:space="0" w:color="auto"/>
        <w:left w:val="none" w:sz="0" w:space="0" w:color="auto"/>
        <w:bottom w:val="none" w:sz="0" w:space="0" w:color="auto"/>
        <w:right w:val="none" w:sz="0" w:space="0" w:color="auto"/>
      </w:divBdr>
    </w:div>
    <w:div w:id="584846335">
      <w:bodyDiv w:val="1"/>
      <w:marLeft w:val="0"/>
      <w:marRight w:val="0"/>
      <w:marTop w:val="0"/>
      <w:marBottom w:val="0"/>
      <w:divBdr>
        <w:top w:val="none" w:sz="0" w:space="0" w:color="auto"/>
        <w:left w:val="none" w:sz="0" w:space="0" w:color="auto"/>
        <w:bottom w:val="none" w:sz="0" w:space="0" w:color="auto"/>
        <w:right w:val="none" w:sz="0" w:space="0" w:color="auto"/>
      </w:divBdr>
    </w:div>
    <w:div w:id="586498797">
      <w:bodyDiv w:val="1"/>
      <w:marLeft w:val="0"/>
      <w:marRight w:val="0"/>
      <w:marTop w:val="0"/>
      <w:marBottom w:val="0"/>
      <w:divBdr>
        <w:top w:val="none" w:sz="0" w:space="0" w:color="auto"/>
        <w:left w:val="none" w:sz="0" w:space="0" w:color="auto"/>
        <w:bottom w:val="none" w:sz="0" w:space="0" w:color="auto"/>
        <w:right w:val="none" w:sz="0" w:space="0" w:color="auto"/>
      </w:divBdr>
    </w:div>
    <w:div w:id="589775523">
      <w:bodyDiv w:val="1"/>
      <w:marLeft w:val="0"/>
      <w:marRight w:val="0"/>
      <w:marTop w:val="0"/>
      <w:marBottom w:val="0"/>
      <w:divBdr>
        <w:top w:val="none" w:sz="0" w:space="0" w:color="auto"/>
        <w:left w:val="none" w:sz="0" w:space="0" w:color="auto"/>
        <w:bottom w:val="none" w:sz="0" w:space="0" w:color="auto"/>
        <w:right w:val="none" w:sz="0" w:space="0" w:color="auto"/>
      </w:divBdr>
    </w:div>
    <w:div w:id="593131212">
      <w:bodyDiv w:val="1"/>
      <w:marLeft w:val="0"/>
      <w:marRight w:val="0"/>
      <w:marTop w:val="0"/>
      <w:marBottom w:val="0"/>
      <w:divBdr>
        <w:top w:val="none" w:sz="0" w:space="0" w:color="auto"/>
        <w:left w:val="none" w:sz="0" w:space="0" w:color="auto"/>
        <w:bottom w:val="none" w:sz="0" w:space="0" w:color="auto"/>
        <w:right w:val="none" w:sz="0" w:space="0" w:color="auto"/>
      </w:divBdr>
    </w:div>
    <w:div w:id="595675045">
      <w:bodyDiv w:val="1"/>
      <w:marLeft w:val="0"/>
      <w:marRight w:val="0"/>
      <w:marTop w:val="0"/>
      <w:marBottom w:val="0"/>
      <w:divBdr>
        <w:top w:val="none" w:sz="0" w:space="0" w:color="auto"/>
        <w:left w:val="none" w:sz="0" w:space="0" w:color="auto"/>
        <w:bottom w:val="none" w:sz="0" w:space="0" w:color="auto"/>
        <w:right w:val="none" w:sz="0" w:space="0" w:color="auto"/>
      </w:divBdr>
    </w:div>
    <w:div w:id="603615335">
      <w:bodyDiv w:val="1"/>
      <w:marLeft w:val="0"/>
      <w:marRight w:val="0"/>
      <w:marTop w:val="0"/>
      <w:marBottom w:val="0"/>
      <w:divBdr>
        <w:top w:val="none" w:sz="0" w:space="0" w:color="auto"/>
        <w:left w:val="none" w:sz="0" w:space="0" w:color="auto"/>
        <w:bottom w:val="none" w:sz="0" w:space="0" w:color="auto"/>
        <w:right w:val="none" w:sz="0" w:space="0" w:color="auto"/>
      </w:divBdr>
    </w:div>
    <w:div w:id="603652855">
      <w:bodyDiv w:val="1"/>
      <w:marLeft w:val="0"/>
      <w:marRight w:val="0"/>
      <w:marTop w:val="0"/>
      <w:marBottom w:val="0"/>
      <w:divBdr>
        <w:top w:val="none" w:sz="0" w:space="0" w:color="auto"/>
        <w:left w:val="none" w:sz="0" w:space="0" w:color="auto"/>
        <w:bottom w:val="none" w:sz="0" w:space="0" w:color="auto"/>
        <w:right w:val="none" w:sz="0" w:space="0" w:color="auto"/>
      </w:divBdr>
    </w:div>
    <w:div w:id="611135239">
      <w:bodyDiv w:val="1"/>
      <w:marLeft w:val="0"/>
      <w:marRight w:val="0"/>
      <w:marTop w:val="0"/>
      <w:marBottom w:val="0"/>
      <w:divBdr>
        <w:top w:val="none" w:sz="0" w:space="0" w:color="auto"/>
        <w:left w:val="none" w:sz="0" w:space="0" w:color="auto"/>
        <w:bottom w:val="none" w:sz="0" w:space="0" w:color="auto"/>
        <w:right w:val="none" w:sz="0" w:space="0" w:color="auto"/>
      </w:divBdr>
    </w:div>
    <w:div w:id="615139295">
      <w:bodyDiv w:val="1"/>
      <w:marLeft w:val="0"/>
      <w:marRight w:val="0"/>
      <w:marTop w:val="0"/>
      <w:marBottom w:val="0"/>
      <w:divBdr>
        <w:top w:val="none" w:sz="0" w:space="0" w:color="auto"/>
        <w:left w:val="none" w:sz="0" w:space="0" w:color="auto"/>
        <w:bottom w:val="none" w:sz="0" w:space="0" w:color="auto"/>
        <w:right w:val="none" w:sz="0" w:space="0" w:color="auto"/>
      </w:divBdr>
    </w:div>
    <w:div w:id="616327109">
      <w:bodyDiv w:val="1"/>
      <w:marLeft w:val="0"/>
      <w:marRight w:val="0"/>
      <w:marTop w:val="0"/>
      <w:marBottom w:val="0"/>
      <w:divBdr>
        <w:top w:val="none" w:sz="0" w:space="0" w:color="auto"/>
        <w:left w:val="none" w:sz="0" w:space="0" w:color="auto"/>
        <w:bottom w:val="none" w:sz="0" w:space="0" w:color="auto"/>
        <w:right w:val="none" w:sz="0" w:space="0" w:color="auto"/>
      </w:divBdr>
    </w:div>
    <w:div w:id="620502598">
      <w:bodyDiv w:val="1"/>
      <w:marLeft w:val="0"/>
      <w:marRight w:val="0"/>
      <w:marTop w:val="0"/>
      <w:marBottom w:val="0"/>
      <w:divBdr>
        <w:top w:val="none" w:sz="0" w:space="0" w:color="auto"/>
        <w:left w:val="none" w:sz="0" w:space="0" w:color="auto"/>
        <w:bottom w:val="none" w:sz="0" w:space="0" w:color="auto"/>
        <w:right w:val="none" w:sz="0" w:space="0" w:color="auto"/>
      </w:divBdr>
    </w:div>
    <w:div w:id="621763417">
      <w:bodyDiv w:val="1"/>
      <w:marLeft w:val="0"/>
      <w:marRight w:val="0"/>
      <w:marTop w:val="0"/>
      <w:marBottom w:val="0"/>
      <w:divBdr>
        <w:top w:val="none" w:sz="0" w:space="0" w:color="auto"/>
        <w:left w:val="none" w:sz="0" w:space="0" w:color="auto"/>
        <w:bottom w:val="none" w:sz="0" w:space="0" w:color="auto"/>
        <w:right w:val="none" w:sz="0" w:space="0" w:color="auto"/>
      </w:divBdr>
    </w:div>
    <w:div w:id="627130014">
      <w:bodyDiv w:val="1"/>
      <w:marLeft w:val="0"/>
      <w:marRight w:val="0"/>
      <w:marTop w:val="0"/>
      <w:marBottom w:val="0"/>
      <w:divBdr>
        <w:top w:val="none" w:sz="0" w:space="0" w:color="auto"/>
        <w:left w:val="none" w:sz="0" w:space="0" w:color="auto"/>
        <w:bottom w:val="none" w:sz="0" w:space="0" w:color="auto"/>
        <w:right w:val="none" w:sz="0" w:space="0" w:color="auto"/>
      </w:divBdr>
    </w:div>
    <w:div w:id="627250044">
      <w:bodyDiv w:val="1"/>
      <w:marLeft w:val="0"/>
      <w:marRight w:val="0"/>
      <w:marTop w:val="0"/>
      <w:marBottom w:val="0"/>
      <w:divBdr>
        <w:top w:val="none" w:sz="0" w:space="0" w:color="auto"/>
        <w:left w:val="none" w:sz="0" w:space="0" w:color="auto"/>
        <w:bottom w:val="none" w:sz="0" w:space="0" w:color="auto"/>
        <w:right w:val="none" w:sz="0" w:space="0" w:color="auto"/>
      </w:divBdr>
    </w:div>
    <w:div w:id="630670984">
      <w:bodyDiv w:val="1"/>
      <w:marLeft w:val="0"/>
      <w:marRight w:val="0"/>
      <w:marTop w:val="0"/>
      <w:marBottom w:val="0"/>
      <w:divBdr>
        <w:top w:val="none" w:sz="0" w:space="0" w:color="auto"/>
        <w:left w:val="none" w:sz="0" w:space="0" w:color="auto"/>
        <w:bottom w:val="none" w:sz="0" w:space="0" w:color="auto"/>
        <w:right w:val="none" w:sz="0" w:space="0" w:color="auto"/>
      </w:divBdr>
    </w:div>
    <w:div w:id="638071282">
      <w:bodyDiv w:val="1"/>
      <w:marLeft w:val="0"/>
      <w:marRight w:val="0"/>
      <w:marTop w:val="0"/>
      <w:marBottom w:val="0"/>
      <w:divBdr>
        <w:top w:val="none" w:sz="0" w:space="0" w:color="auto"/>
        <w:left w:val="none" w:sz="0" w:space="0" w:color="auto"/>
        <w:bottom w:val="none" w:sz="0" w:space="0" w:color="auto"/>
        <w:right w:val="none" w:sz="0" w:space="0" w:color="auto"/>
      </w:divBdr>
    </w:div>
    <w:div w:id="641152358">
      <w:bodyDiv w:val="1"/>
      <w:marLeft w:val="0"/>
      <w:marRight w:val="0"/>
      <w:marTop w:val="0"/>
      <w:marBottom w:val="0"/>
      <w:divBdr>
        <w:top w:val="none" w:sz="0" w:space="0" w:color="auto"/>
        <w:left w:val="none" w:sz="0" w:space="0" w:color="auto"/>
        <w:bottom w:val="none" w:sz="0" w:space="0" w:color="auto"/>
        <w:right w:val="none" w:sz="0" w:space="0" w:color="auto"/>
      </w:divBdr>
    </w:div>
    <w:div w:id="641547027">
      <w:bodyDiv w:val="1"/>
      <w:marLeft w:val="0"/>
      <w:marRight w:val="0"/>
      <w:marTop w:val="0"/>
      <w:marBottom w:val="0"/>
      <w:divBdr>
        <w:top w:val="none" w:sz="0" w:space="0" w:color="auto"/>
        <w:left w:val="none" w:sz="0" w:space="0" w:color="auto"/>
        <w:bottom w:val="none" w:sz="0" w:space="0" w:color="auto"/>
        <w:right w:val="none" w:sz="0" w:space="0" w:color="auto"/>
      </w:divBdr>
    </w:div>
    <w:div w:id="643198221">
      <w:bodyDiv w:val="1"/>
      <w:marLeft w:val="0"/>
      <w:marRight w:val="0"/>
      <w:marTop w:val="0"/>
      <w:marBottom w:val="0"/>
      <w:divBdr>
        <w:top w:val="none" w:sz="0" w:space="0" w:color="auto"/>
        <w:left w:val="none" w:sz="0" w:space="0" w:color="auto"/>
        <w:bottom w:val="none" w:sz="0" w:space="0" w:color="auto"/>
        <w:right w:val="none" w:sz="0" w:space="0" w:color="auto"/>
      </w:divBdr>
    </w:div>
    <w:div w:id="654455517">
      <w:bodyDiv w:val="1"/>
      <w:marLeft w:val="0"/>
      <w:marRight w:val="0"/>
      <w:marTop w:val="0"/>
      <w:marBottom w:val="0"/>
      <w:divBdr>
        <w:top w:val="none" w:sz="0" w:space="0" w:color="auto"/>
        <w:left w:val="none" w:sz="0" w:space="0" w:color="auto"/>
        <w:bottom w:val="none" w:sz="0" w:space="0" w:color="auto"/>
        <w:right w:val="none" w:sz="0" w:space="0" w:color="auto"/>
      </w:divBdr>
    </w:div>
    <w:div w:id="662202992">
      <w:bodyDiv w:val="1"/>
      <w:marLeft w:val="0"/>
      <w:marRight w:val="0"/>
      <w:marTop w:val="0"/>
      <w:marBottom w:val="0"/>
      <w:divBdr>
        <w:top w:val="none" w:sz="0" w:space="0" w:color="auto"/>
        <w:left w:val="none" w:sz="0" w:space="0" w:color="auto"/>
        <w:bottom w:val="none" w:sz="0" w:space="0" w:color="auto"/>
        <w:right w:val="none" w:sz="0" w:space="0" w:color="auto"/>
      </w:divBdr>
    </w:div>
    <w:div w:id="672798934">
      <w:bodyDiv w:val="1"/>
      <w:marLeft w:val="0"/>
      <w:marRight w:val="0"/>
      <w:marTop w:val="0"/>
      <w:marBottom w:val="0"/>
      <w:divBdr>
        <w:top w:val="none" w:sz="0" w:space="0" w:color="auto"/>
        <w:left w:val="none" w:sz="0" w:space="0" w:color="auto"/>
        <w:bottom w:val="none" w:sz="0" w:space="0" w:color="auto"/>
        <w:right w:val="none" w:sz="0" w:space="0" w:color="auto"/>
      </w:divBdr>
      <w:divsChild>
        <w:div w:id="1395161601">
          <w:marLeft w:val="547"/>
          <w:marRight w:val="0"/>
          <w:marTop w:val="77"/>
          <w:marBottom w:val="0"/>
          <w:divBdr>
            <w:top w:val="none" w:sz="0" w:space="0" w:color="auto"/>
            <w:left w:val="none" w:sz="0" w:space="0" w:color="auto"/>
            <w:bottom w:val="none" w:sz="0" w:space="0" w:color="auto"/>
            <w:right w:val="none" w:sz="0" w:space="0" w:color="auto"/>
          </w:divBdr>
        </w:div>
      </w:divsChild>
    </w:div>
    <w:div w:id="672954878">
      <w:bodyDiv w:val="1"/>
      <w:marLeft w:val="0"/>
      <w:marRight w:val="0"/>
      <w:marTop w:val="0"/>
      <w:marBottom w:val="0"/>
      <w:divBdr>
        <w:top w:val="none" w:sz="0" w:space="0" w:color="auto"/>
        <w:left w:val="none" w:sz="0" w:space="0" w:color="auto"/>
        <w:bottom w:val="none" w:sz="0" w:space="0" w:color="auto"/>
        <w:right w:val="none" w:sz="0" w:space="0" w:color="auto"/>
      </w:divBdr>
    </w:div>
    <w:div w:id="674234543">
      <w:bodyDiv w:val="1"/>
      <w:marLeft w:val="0"/>
      <w:marRight w:val="0"/>
      <w:marTop w:val="0"/>
      <w:marBottom w:val="0"/>
      <w:divBdr>
        <w:top w:val="none" w:sz="0" w:space="0" w:color="auto"/>
        <w:left w:val="none" w:sz="0" w:space="0" w:color="auto"/>
        <w:bottom w:val="none" w:sz="0" w:space="0" w:color="auto"/>
        <w:right w:val="none" w:sz="0" w:space="0" w:color="auto"/>
      </w:divBdr>
    </w:div>
    <w:div w:id="676427966">
      <w:bodyDiv w:val="1"/>
      <w:marLeft w:val="0"/>
      <w:marRight w:val="0"/>
      <w:marTop w:val="0"/>
      <w:marBottom w:val="0"/>
      <w:divBdr>
        <w:top w:val="none" w:sz="0" w:space="0" w:color="auto"/>
        <w:left w:val="none" w:sz="0" w:space="0" w:color="auto"/>
        <w:bottom w:val="none" w:sz="0" w:space="0" w:color="auto"/>
        <w:right w:val="none" w:sz="0" w:space="0" w:color="auto"/>
      </w:divBdr>
    </w:div>
    <w:div w:id="677775234">
      <w:bodyDiv w:val="1"/>
      <w:marLeft w:val="0"/>
      <w:marRight w:val="0"/>
      <w:marTop w:val="0"/>
      <w:marBottom w:val="0"/>
      <w:divBdr>
        <w:top w:val="none" w:sz="0" w:space="0" w:color="auto"/>
        <w:left w:val="none" w:sz="0" w:space="0" w:color="auto"/>
        <w:bottom w:val="none" w:sz="0" w:space="0" w:color="auto"/>
        <w:right w:val="none" w:sz="0" w:space="0" w:color="auto"/>
      </w:divBdr>
    </w:div>
    <w:div w:id="687365871">
      <w:bodyDiv w:val="1"/>
      <w:marLeft w:val="0"/>
      <w:marRight w:val="0"/>
      <w:marTop w:val="0"/>
      <w:marBottom w:val="0"/>
      <w:divBdr>
        <w:top w:val="none" w:sz="0" w:space="0" w:color="auto"/>
        <w:left w:val="none" w:sz="0" w:space="0" w:color="auto"/>
        <w:bottom w:val="none" w:sz="0" w:space="0" w:color="auto"/>
        <w:right w:val="none" w:sz="0" w:space="0" w:color="auto"/>
      </w:divBdr>
    </w:div>
    <w:div w:id="693771588">
      <w:bodyDiv w:val="1"/>
      <w:marLeft w:val="0"/>
      <w:marRight w:val="0"/>
      <w:marTop w:val="0"/>
      <w:marBottom w:val="0"/>
      <w:divBdr>
        <w:top w:val="none" w:sz="0" w:space="0" w:color="auto"/>
        <w:left w:val="none" w:sz="0" w:space="0" w:color="auto"/>
        <w:bottom w:val="none" w:sz="0" w:space="0" w:color="auto"/>
        <w:right w:val="none" w:sz="0" w:space="0" w:color="auto"/>
      </w:divBdr>
    </w:div>
    <w:div w:id="694578404">
      <w:bodyDiv w:val="1"/>
      <w:marLeft w:val="0"/>
      <w:marRight w:val="0"/>
      <w:marTop w:val="0"/>
      <w:marBottom w:val="0"/>
      <w:divBdr>
        <w:top w:val="none" w:sz="0" w:space="0" w:color="auto"/>
        <w:left w:val="none" w:sz="0" w:space="0" w:color="auto"/>
        <w:bottom w:val="none" w:sz="0" w:space="0" w:color="auto"/>
        <w:right w:val="none" w:sz="0" w:space="0" w:color="auto"/>
      </w:divBdr>
    </w:div>
    <w:div w:id="696807784">
      <w:bodyDiv w:val="1"/>
      <w:marLeft w:val="0"/>
      <w:marRight w:val="0"/>
      <w:marTop w:val="0"/>
      <w:marBottom w:val="0"/>
      <w:divBdr>
        <w:top w:val="none" w:sz="0" w:space="0" w:color="auto"/>
        <w:left w:val="none" w:sz="0" w:space="0" w:color="auto"/>
        <w:bottom w:val="none" w:sz="0" w:space="0" w:color="auto"/>
        <w:right w:val="none" w:sz="0" w:space="0" w:color="auto"/>
      </w:divBdr>
    </w:div>
    <w:div w:id="703015940">
      <w:bodyDiv w:val="1"/>
      <w:marLeft w:val="0"/>
      <w:marRight w:val="0"/>
      <w:marTop w:val="0"/>
      <w:marBottom w:val="0"/>
      <w:divBdr>
        <w:top w:val="none" w:sz="0" w:space="0" w:color="auto"/>
        <w:left w:val="none" w:sz="0" w:space="0" w:color="auto"/>
        <w:bottom w:val="none" w:sz="0" w:space="0" w:color="auto"/>
        <w:right w:val="none" w:sz="0" w:space="0" w:color="auto"/>
      </w:divBdr>
    </w:div>
    <w:div w:id="703746678">
      <w:bodyDiv w:val="1"/>
      <w:marLeft w:val="0"/>
      <w:marRight w:val="0"/>
      <w:marTop w:val="0"/>
      <w:marBottom w:val="0"/>
      <w:divBdr>
        <w:top w:val="none" w:sz="0" w:space="0" w:color="auto"/>
        <w:left w:val="none" w:sz="0" w:space="0" w:color="auto"/>
        <w:bottom w:val="none" w:sz="0" w:space="0" w:color="auto"/>
        <w:right w:val="none" w:sz="0" w:space="0" w:color="auto"/>
      </w:divBdr>
    </w:div>
    <w:div w:id="705451878">
      <w:bodyDiv w:val="1"/>
      <w:marLeft w:val="0"/>
      <w:marRight w:val="0"/>
      <w:marTop w:val="0"/>
      <w:marBottom w:val="0"/>
      <w:divBdr>
        <w:top w:val="none" w:sz="0" w:space="0" w:color="auto"/>
        <w:left w:val="none" w:sz="0" w:space="0" w:color="auto"/>
        <w:bottom w:val="none" w:sz="0" w:space="0" w:color="auto"/>
        <w:right w:val="none" w:sz="0" w:space="0" w:color="auto"/>
      </w:divBdr>
    </w:div>
    <w:div w:id="707267945">
      <w:bodyDiv w:val="1"/>
      <w:marLeft w:val="0"/>
      <w:marRight w:val="0"/>
      <w:marTop w:val="0"/>
      <w:marBottom w:val="0"/>
      <w:divBdr>
        <w:top w:val="none" w:sz="0" w:space="0" w:color="auto"/>
        <w:left w:val="none" w:sz="0" w:space="0" w:color="auto"/>
        <w:bottom w:val="none" w:sz="0" w:space="0" w:color="auto"/>
        <w:right w:val="none" w:sz="0" w:space="0" w:color="auto"/>
      </w:divBdr>
      <w:divsChild>
        <w:div w:id="794058670">
          <w:marLeft w:val="1800"/>
          <w:marRight w:val="0"/>
          <w:marTop w:val="58"/>
          <w:marBottom w:val="0"/>
          <w:divBdr>
            <w:top w:val="none" w:sz="0" w:space="0" w:color="auto"/>
            <w:left w:val="none" w:sz="0" w:space="0" w:color="auto"/>
            <w:bottom w:val="none" w:sz="0" w:space="0" w:color="auto"/>
            <w:right w:val="none" w:sz="0" w:space="0" w:color="auto"/>
          </w:divBdr>
        </w:div>
      </w:divsChild>
    </w:div>
    <w:div w:id="707873927">
      <w:bodyDiv w:val="1"/>
      <w:marLeft w:val="0"/>
      <w:marRight w:val="0"/>
      <w:marTop w:val="0"/>
      <w:marBottom w:val="0"/>
      <w:divBdr>
        <w:top w:val="none" w:sz="0" w:space="0" w:color="auto"/>
        <w:left w:val="none" w:sz="0" w:space="0" w:color="auto"/>
        <w:bottom w:val="none" w:sz="0" w:space="0" w:color="auto"/>
        <w:right w:val="none" w:sz="0" w:space="0" w:color="auto"/>
      </w:divBdr>
    </w:div>
    <w:div w:id="716859338">
      <w:bodyDiv w:val="1"/>
      <w:marLeft w:val="0"/>
      <w:marRight w:val="0"/>
      <w:marTop w:val="0"/>
      <w:marBottom w:val="0"/>
      <w:divBdr>
        <w:top w:val="none" w:sz="0" w:space="0" w:color="auto"/>
        <w:left w:val="none" w:sz="0" w:space="0" w:color="auto"/>
        <w:bottom w:val="none" w:sz="0" w:space="0" w:color="auto"/>
        <w:right w:val="none" w:sz="0" w:space="0" w:color="auto"/>
      </w:divBdr>
    </w:div>
    <w:div w:id="718014079">
      <w:bodyDiv w:val="1"/>
      <w:marLeft w:val="0"/>
      <w:marRight w:val="0"/>
      <w:marTop w:val="0"/>
      <w:marBottom w:val="0"/>
      <w:divBdr>
        <w:top w:val="none" w:sz="0" w:space="0" w:color="auto"/>
        <w:left w:val="none" w:sz="0" w:space="0" w:color="auto"/>
        <w:bottom w:val="none" w:sz="0" w:space="0" w:color="auto"/>
        <w:right w:val="none" w:sz="0" w:space="0" w:color="auto"/>
      </w:divBdr>
    </w:div>
    <w:div w:id="719474071">
      <w:bodyDiv w:val="1"/>
      <w:marLeft w:val="0"/>
      <w:marRight w:val="0"/>
      <w:marTop w:val="0"/>
      <w:marBottom w:val="0"/>
      <w:divBdr>
        <w:top w:val="none" w:sz="0" w:space="0" w:color="auto"/>
        <w:left w:val="none" w:sz="0" w:space="0" w:color="auto"/>
        <w:bottom w:val="none" w:sz="0" w:space="0" w:color="auto"/>
        <w:right w:val="none" w:sz="0" w:space="0" w:color="auto"/>
      </w:divBdr>
    </w:div>
    <w:div w:id="737245655">
      <w:bodyDiv w:val="1"/>
      <w:marLeft w:val="0"/>
      <w:marRight w:val="0"/>
      <w:marTop w:val="0"/>
      <w:marBottom w:val="0"/>
      <w:divBdr>
        <w:top w:val="none" w:sz="0" w:space="0" w:color="auto"/>
        <w:left w:val="none" w:sz="0" w:space="0" w:color="auto"/>
        <w:bottom w:val="none" w:sz="0" w:space="0" w:color="auto"/>
        <w:right w:val="none" w:sz="0" w:space="0" w:color="auto"/>
      </w:divBdr>
    </w:div>
    <w:div w:id="737947164">
      <w:bodyDiv w:val="1"/>
      <w:marLeft w:val="0"/>
      <w:marRight w:val="0"/>
      <w:marTop w:val="0"/>
      <w:marBottom w:val="0"/>
      <w:divBdr>
        <w:top w:val="none" w:sz="0" w:space="0" w:color="auto"/>
        <w:left w:val="none" w:sz="0" w:space="0" w:color="auto"/>
        <w:bottom w:val="none" w:sz="0" w:space="0" w:color="auto"/>
        <w:right w:val="none" w:sz="0" w:space="0" w:color="auto"/>
      </w:divBdr>
    </w:div>
    <w:div w:id="748694902">
      <w:bodyDiv w:val="1"/>
      <w:marLeft w:val="0"/>
      <w:marRight w:val="0"/>
      <w:marTop w:val="0"/>
      <w:marBottom w:val="0"/>
      <w:divBdr>
        <w:top w:val="none" w:sz="0" w:space="0" w:color="auto"/>
        <w:left w:val="none" w:sz="0" w:space="0" w:color="auto"/>
        <w:bottom w:val="none" w:sz="0" w:space="0" w:color="auto"/>
        <w:right w:val="none" w:sz="0" w:space="0" w:color="auto"/>
      </w:divBdr>
    </w:div>
    <w:div w:id="753554351">
      <w:bodyDiv w:val="1"/>
      <w:marLeft w:val="0"/>
      <w:marRight w:val="0"/>
      <w:marTop w:val="0"/>
      <w:marBottom w:val="0"/>
      <w:divBdr>
        <w:top w:val="none" w:sz="0" w:space="0" w:color="auto"/>
        <w:left w:val="none" w:sz="0" w:space="0" w:color="auto"/>
        <w:bottom w:val="none" w:sz="0" w:space="0" w:color="auto"/>
        <w:right w:val="none" w:sz="0" w:space="0" w:color="auto"/>
      </w:divBdr>
    </w:div>
    <w:div w:id="753746295">
      <w:bodyDiv w:val="1"/>
      <w:marLeft w:val="0"/>
      <w:marRight w:val="0"/>
      <w:marTop w:val="0"/>
      <w:marBottom w:val="0"/>
      <w:divBdr>
        <w:top w:val="none" w:sz="0" w:space="0" w:color="auto"/>
        <w:left w:val="none" w:sz="0" w:space="0" w:color="auto"/>
        <w:bottom w:val="none" w:sz="0" w:space="0" w:color="auto"/>
        <w:right w:val="none" w:sz="0" w:space="0" w:color="auto"/>
      </w:divBdr>
    </w:div>
    <w:div w:id="754977039">
      <w:bodyDiv w:val="1"/>
      <w:marLeft w:val="0"/>
      <w:marRight w:val="0"/>
      <w:marTop w:val="0"/>
      <w:marBottom w:val="0"/>
      <w:divBdr>
        <w:top w:val="none" w:sz="0" w:space="0" w:color="auto"/>
        <w:left w:val="none" w:sz="0" w:space="0" w:color="auto"/>
        <w:bottom w:val="none" w:sz="0" w:space="0" w:color="auto"/>
        <w:right w:val="none" w:sz="0" w:space="0" w:color="auto"/>
      </w:divBdr>
    </w:div>
    <w:div w:id="755437624">
      <w:bodyDiv w:val="1"/>
      <w:marLeft w:val="0"/>
      <w:marRight w:val="0"/>
      <w:marTop w:val="0"/>
      <w:marBottom w:val="0"/>
      <w:divBdr>
        <w:top w:val="none" w:sz="0" w:space="0" w:color="auto"/>
        <w:left w:val="none" w:sz="0" w:space="0" w:color="auto"/>
        <w:bottom w:val="none" w:sz="0" w:space="0" w:color="auto"/>
        <w:right w:val="none" w:sz="0" w:space="0" w:color="auto"/>
      </w:divBdr>
    </w:div>
    <w:div w:id="757140200">
      <w:bodyDiv w:val="1"/>
      <w:marLeft w:val="0"/>
      <w:marRight w:val="0"/>
      <w:marTop w:val="0"/>
      <w:marBottom w:val="0"/>
      <w:divBdr>
        <w:top w:val="none" w:sz="0" w:space="0" w:color="auto"/>
        <w:left w:val="none" w:sz="0" w:space="0" w:color="auto"/>
        <w:bottom w:val="none" w:sz="0" w:space="0" w:color="auto"/>
        <w:right w:val="none" w:sz="0" w:space="0" w:color="auto"/>
      </w:divBdr>
      <w:divsChild>
        <w:div w:id="238945972">
          <w:marLeft w:val="0"/>
          <w:marRight w:val="0"/>
          <w:marTop w:val="0"/>
          <w:marBottom w:val="0"/>
          <w:divBdr>
            <w:top w:val="none" w:sz="0" w:space="0" w:color="auto"/>
            <w:left w:val="none" w:sz="0" w:space="0" w:color="auto"/>
            <w:bottom w:val="none" w:sz="0" w:space="0" w:color="auto"/>
            <w:right w:val="none" w:sz="0" w:space="0" w:color="auto"/>
          </w:divBdr>
          <w:divsChild>
            <w:div w:id="1409617324">
              <w:marLeft w:val="0"/>
              <w:marRight w:val="0"/>
              <w:marTop w:val="0"/>
              <w:marBottom w:val="0"/>
              <w:divBdr>
                <w:top w:val="none" w:sz="0" w:space="0" w:color="auto"/>
                <w:left w:val="none" w:sz="0" w:space="0" w:color="auto"/>
                <w:bottom w:val="none" w:sz="0" w:space="0" w:color="auto"/>
                <w:right w:val="none" w:sz="0" w:space="0" w:color="auto"/>
              </w:divBdr>
              <w:divsChild>
                <w:div w:id="1085570886">
                  <w:marLeft w:val="0"/>
                  <w:marRight w:val="0"/>
                  <w:marTop w:val="0"/>
                  <w:marBottom w:val="0"/>
                  <w:divBdr>
                    <w:top w:val="none" w:sz="0" w:space="0" w:color="auto"/>
                    <w:left w:val="none" w:sz="0" w:space="0" w:color="auto"/>
                    <w:bottom w:val="none" w:sz="0" w:space="0" w:color="auto"/>
                    <w:right w:val="none" w:sz="0" w:space="0" w:color="auto"/>
                  </w:divBdr>
                  <w:divsChild>
                    <w:div w:id="1174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5248">
      <w:bodyDiv w:val="1"/>
      <w:marLeft w:val="0"/>
      <w:marRight w:val="0"/>
      <w:marTop w:val="0"/>
      <w:marBottom w:val="0"/>
      <w:divBdr>
        <w:top w:val="none" w:sz="0" w:space="0" w:color="auto"/>
        <w:left w:val="none" w:sz="0" w:space="0" w:color="auto"/>
        <w:bottom w:val="none" w:sz="0" w:space="0" w:color="auto"/>
        <w:right w:val="none" w:sz="0" w:space="0" w:color="auto"/>
      </w:divBdr>
    </w:div>
    <w:div w:id="760570547">
      <w:bodyDiv w:val="1"/>
      <w:marLeft w:val="0"/>
      <w:marRight w:val="0"/>
      <w:marTop w:val="0"/>
      <w:marBottom w:val="0"/>
      <w:divBdr>
        <w:top w:val="none" w:sz="0" w:space="0" w:color="auto"/>
        <w:left w:val="none" w:sz="0" w:space="0" w:color="auto"/>
        <w:bottom w:val="none" w:sz="0" w:space="0" w:color="auto"/>
        <w:right w:val="none" w:sz="0" w:space="0" w:color="auto"/>
      </w:divBdr>
    </w:div>
    <w:div w:id="761684410">
      <w:bodyDiv w:val="1"/>
      <w:marLeft w:val="0"/>
      <w:marRight w:val="0"/>
      <w:marTop w:val="0"/>
      <w:marBottom w:val="0"/>
      <w:divBdr>
        <w:top w:val="none" w:sz="0" w:space="0" w:color="auto"/>
        <w:left w:val="none" w:sz="0" w:space="0" w:color="auto"/>
        <w:bottom w:val="none" w:sz="0" w:space="0" w:color="auto"/>
        <w:right w:val="none" w:sz="0" w:space="0" w:color="auto"/>
      </w:divBdr>
    </w:div>
    <w:div w:id="770583675">
      <w:bodyDiv w:val="1"/>
      <w:marLeft w:val="0"/>
      <w:marRight w:val="0"/>
      <w:marTop w:val="0"/>
      <w:marBottom w:val="0"/>
      <w:divBdr>
        <w:top w:val="none" w:sz="0" w:space="0" w:color="auto"/>
        <w:left w:val="none" w:sz="0" w:space="0" w:color="auto"/>
        <w:bottom w:val="none" w:sz="0" w:space="0" w:color="auto"/>
        <w:right w:val="none" w:sz="0" w:space="0" w:color="auto"/>
      </w:divBdr>
    </w:div>
    <w:div w:id="773982009">
      <w:bodyDiv w:val="1"/>
      <w:marLeft w:val="0"/>
      <w:marRight w:val="0"/>
      <w:marTop w:val="0"/>
      <w:marBottom w:val="0"/>
      <w:divBdr>
        <w:top w:val="none" w:sz="0" w:space="0" w:color="auto"/>
        <w:left w:val="none" w:sz="0" w:space="0" w:color="auto"/>
        <w:bottom w:val="none" w:sz="0" w:space="0" w:color="auto"/>
        <w:right w:val="none" w:sz="0" w:space="0" w:color="auto"/>
      </w:divBdr>
    </w:div>
    <w:div w:id="775489560">
      <w:bodyDiv w:val="1"/>
      <w:marLeft w:val="0"/>
      <w:marRight w:val="0"/>
      <w:marTop w:val="0"/>
      <w:marBottom w:val="0"/>
      <w:divBdr>
        <w:top w:val="none" w:sz="0" w:space="0" w:color="auto"/>
        <w:left w:val="none" w:sz="0" w:space="0" w:color="auto"/>
        <w:bottom w:val="none" w:sz="0" w:space="0" w:color="auto"/>
        <w:right w:val="none" w:sz="0" w:space="0" w:color="auto"/>
      </w:divBdr>
    </w:div>
    <w:div w:id="775950500">
      <w:bodyDiv w:val="1"/>
      <w:marLeft w:val="0"/>
      <w:marRight w:val="0"/>
      <w:marTop w:val="0"/>
      <w:marBottom w:val="0"/>
      <w:divBdr>
        <w:top w:val="none" w:sz="0" w:space="0" w:color="auto"/>
        <w:left w:val="none" w:sz="0" w:space="0" w:color="auto"/>
        <w:bottom w:val="none" w:sz="0" w:space="0" w:color="auto"/>
        <w:right w:val="none" w:sz="0" w:space="0" w:color="auto"/>
      </w:divBdr>
    </w:div>
    <w:div w:id="778644226">
      <w:bodyDiv w:val="1"/>
      <w:marLeft w:val="0"/>
      <w:marRight w:val="0"/>
      <w:marTop w:val="0"/>
      <w:marBottom w:val="0"/>
      <w:divBdr>
        <w:top w:val="none" w:sz="0" w:space="0" w:color="auto"/>
        <w:left w:val="none" w:sz="0" w:space="0" w:color="auto"/>
        <w:bottom w:val="none" w:sz="0" w:space="0" w:color="auto"/>
        <w:right w:val="none" w:sz="0" w:space="0" w:color="auto"/>
      </w:divBdr>
    </w:div>
    <w:div w:id="785851979">
      <w:bodyDiv w:val="1"/>
      <w:marLeft w:val="0"/>
      <w:marRight w:val="0"/>
      <w:marTop w:val="0"/>
      <w:marBottom w:val="0"/>
      <w:divBdr>
        <w:top w:val="none" w:sz="0" w:space="0" w:color="auto"/>
        <w:left w:val="none" w:sz="0" w:space="0" w:color="auto"/>
        <w:bottom w:val="none" w:sz="0" w:space="0" w:color="auto"/>
        <w:right w:val="none" w:sz="0" w:space="0" w:color="auto"/>
      </w:divBdr>
    </w:div>
    <w:div w:id="788625605">
      <w:bodyDiv w:val="1"/>
      <w:marLeft w:val="0"/>
      <w:marRight w:val="0"/>
      <w:marTop w:val="0"/>
      <w:marBottom w:val="0"/>
      <w:divBdr>
        <w:top w:val="none" w:sz="0" w:space="0" w:color="auto"/>
        <w:left w:val="none" w:sz="0" w:space="0" w:color="auto"/>
        <w:bottom w:val="none" w:sz="0" w:space="0" w:color="auto"/>
        <w:right w:val="none" w:sz="0" w:space="0" w:color="auto"/>
      </w:divBdr>
    </w:div>
    <w:div w:id="789204125">
      <w:bodyDiv w:val="1"/>
      <w:marLeft w:val="0"/>
      <w:marRight w:val="0"/>
      <w:marTop w:val="0"/>
      <w:marBottom w:val="0"/>
      <w:divBdr>
        <w:top w:val="none" w:sz="0" w:space="0" w:color="auto"/>
        <w:left w:val="none" w:sz="0" w:space="0" w:color="auto"/>
        <w:bottom w:val="none" w:sz="0" w:space="0" w:color="auto"/>
        <w:right w:val="none" w:sz="0" w:space="0" w:color="auto"/>
      </w:divBdr>
    </w:div>
    <w:div w:id="793208341">
      <w:bodyDiv w:val="1"/>
      <w:marLeft w:val="0"/>
      <w:marRight w:val="0"/>
      <w:marTop w:val="0"/>
      <w:marBottom w:val="0"/>
      <w:divBdr>
        <w:top w:val="none" w:sz="0" w:space="0" w:color="auto"/>
        <w:left w:val="none" w:sz="0" w:space="0" w:color="auto"/>
        <w:bottom w:val="none" w:sz="0" w:space="0" w:color="auto"/>
        <w:right w:val="none" w:sz="0" w:space="0" w:color="auto"/>
      </w:divBdr>
    </w:div>
    <w:div w:id="794058245">
      <w:bodyDiv w:val="1"/>
      <w:marLeft w:val="0"/>
      <w:marRight w:val="0"/>
      <w:marTop w:val="0"/>
      <w:marBottom w:val="0"/>
      <w:divBdr>
        <w:top w:val="none" w:sz="0" w:space="0" w:color="auto"/>
        <w:left w:val="none" w:sz="0" w:space="0" w:color="auto"/>
        <w:bottom w:val="none" w:sz="0" w:space="0" w:color="auto"/>
        <w:right w:val="none" w:sz="0" w:space="0" w:color="auto"/>
      </w:divBdr>
    </w:div>
    <w:div w:id="794443010">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798449248">
      <w:bodyDiv w:val="1"/>
      <w:marLeft w:val="0"/>
      <w:marRight w:val="0"/>
      <w:marTop w:val="0"/>
      <w:marBottom w:val="0"/>
      <w:divBdr>
        <w:top w:val="none" w:sz="0" w:space="0" w:color="auto"/>
        <w:left w:val="none" w:sz="0" w:space="0" w:color="auto"/>
        <w:bottom w:val="none" w:sz="0" w:space="0" w:color="auto"/>
        <w:right w:val="none" w:sz="0" w:space="0" w:color="auto"/>
      </w:divBdr>
    </w:div>
    <w:div w:id="798693987">
      <w:bodyDiv w:val="1"/>
      <w:marLeft w:val="0"/>
      <w:marRight w:val="0"/>
      <w:marTop w:val="0"/>
      <w:marBottom w:val="0"/>
      <w:divBdr>
        <w:top w:val="none" w:sz="0" w:space="0" w:color="auto"/>
        <w:left w:val="none" w:sz="0" w:space="0" w:color="auto"/>
        <w:bottom w:val="none" w:sz="0" w:space="0" w:color="auto"/>
        <w:right w:val="none" w:sz="0" w:space="0" w:color="auto"/>
      </w:divBdr>
    </w:div>
    <w:div w:id="802161066">
      <w:bodyDiv w:val="1"/>
      <w:marLeft w:val="0"/>
      <w:marRight w:val="0"/>
      <w:marTop w:val="0"/>
      <w:marBottom w:val="0"/>
      <w:divBdr>
        <w:top w:val="none" w:sz="0" w:space="0" w:color="auto"/>
        <w:left w:val="none" w:sz="0" w:space="0" w:color="auto"/>
        <w:bottom w:val="none" w:sz="0" w:space="0" w:color="auto"/>
        <w:right w:val="none" w:sz="0" w:space="0" w:color="auto"/>
      </w:divBdr>
    </w:div>
    <w:div w:id="803616244">
      <w:bodyDiv w:val="1"/>
      <w:marLeft w:val="0"/>
      <w:marRight w:val="0"/>
      <w:marTop w:val="0"/>
      <w:marBottom w:val="0"/>
      <w:divBdr>
        <w:top w:val="none" w:sz="0" w:space="0" w:color="auto"/>
        <w:left w:val="none" w:sz="0" w:space="0" w:color="auto"/>
        <w:bottom w:val="none" w:sz="0" w:space="0" w:color="auto"/>
        <w:right w:val="none" w:sz="0" w:space="0" w:color="auto"/>
      </w:divBdr>
    </w:div>
    <w:div w:id="804078052">
      <w:bodyDiv w:val="1"/>
      <w:marLeft w:val="0"/>
      <w:marRight w:val="0"/>
      <w:marTop w:val="0"/>
      <w:marBottom w:val="0"/>
      <w:divBdr>
        <w:top w:val="none" w:sz="0" w:space="0" w:color="auto"/>
        <w:left w:val="none" w:sz="0" w:space="0" w:color="auto"/>
        <w:bottom w:val="none" w:sz="0" w:space="0" w:color="auto"/>
        <w:right w:val="none" w:sz="0" w:space="0" w:color="auto"/>
      </w:divBdr>
    </w:div>
    <w:div w:id="804926549">
      <w:bodyDiv w:val="1"/>
      <w:marLeft w:val="0"/>
      <w:marRight w:val="0"/>
      <w:marTop w:val="0"/>
      <w:marBottom w:val="0"/>
      <w:divBdr>
        <w:top w:val="none" w:sz="0" w:space="0" w:color="auto"/>
        <w:left w:val="none" w:sz="0" w:space="0" w:color="auto"/>
        <w:bottom w:val="none" w:sz="0" w:space="0" w:color="auto"/>
        <w:right w:val="none" w:sz="0" w:space="0" w:color="auto"/>
      </w:divBdr>
    </w:div>
    <w:div w:id="806892813">
      <w:bodyDiv w:val="1"/>
      <w:marLeft w:val="0"/>
      <w:marRight w:val="0"/>
      <w:marTop w:val="0"/>
      <w:marBottom w:val="0"/>
      <w:divBdr>
        <w:top w:val="none" w:sz="0" w:space="0" w:color="auto"/>
        <w:left w:val="none" w:sz="0" w:space="0" w:color="auto"/>
        <w:bottom w:val="none" w:sz="0" w:space="0" w:color="auto"/>
        <w:right w:val="none" w:sz="0" w:space="0" w:color="auto"/>
      </w:divBdr>
    </w:div>
    <w:div w:id="809129606">
      <w:bodyDiv w:val="1"/>
      <w:marLeft w:val="0"/>
      <w:marRight w:val="0"/>
      <w:marTop w:val="0"/>
      <w:marBottom w:val="0"/>
      <w:divBdr>
        <w:top w:val="none" w:sz="0" w:space="0" w:color="auto"/>
        <w:left w:val="none" w:sz="0" w:space="0" w:color="auto"/>
        <w:bottom w:val="none" w:sz="0" w:space="0" w:color="auto"/>
        <w:right w:val="none" w:sz="0" w:space="0" w:color="auto"/>
      </w:divBdr>
      <w:divsChild>
        <w:div w:id="1952011811">
          <w:marLeft w:val="0"/>
          <w:marRight w:val="0"/>
          <w:marTop w:val="0"/>
          <w:marBottom w:val="0"/>
          <w:divBdr>
            <w:top w:val="none" w:sz="0" w:space="0" w:color="auto"/>
            <w:left w:val="none" w:sz="0" w:space="0" w:color="auto"/>
            <w:bottom w:val="none" w:sz="0" w:space="0" w:color="auto"/>
            <w:right w:val="none" w:sz="0" w:space="0" w:color="auto"/>
          </w:divBdr>
          <w:divsChild>
            <w:div w:id="9097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0035">
      <w:bodyDiv w:val="1"/>
      <w:marLeft w:val="0"/>
      <w:marRight w:val="0"/>
      <w:marTop w:val="0"/>
      <w:marBottom w:val="0"/>
      <w:divBdr>
        <w:top w:val="none" w:sz="0" w:space="0" w:color="auto"/>
        <w:left w:val="none" w:sz="0" w:space="0" w:color="auto"/>
        <w:bottom w:val="none" w:sz="0" w:space="0" w:color="auto"/>
        <w:right w:val="none" w:sz="0" w:space="0" w:color="auto"/>
      </w:divBdr>
    </w:div>
    <w:div w:id="812868298">
      <w:bodyDiv w:val="1"/>
      <w:marLeft w:val="0"/>
      <w:marRight w:val="0"/>
      <w:marTop w:val="0"/>
      <w:marBottom w:val="0"/>
      <w:divBdr>
        <w:top w:val="none" w:sz="0" w:space="0" w:color="auto"/>
        <w:left w:val="none" w:sz="0" w:space="0" w:color="auto"/>
        <w:bottom w:val="none" w:sz="0" w:space="0" w:color="auto"/>
        <w:right w:val="none" w:sz="0" w:space="0" w:color="auto"/>
      </w:divBdr>
    </w:div>
    <w:div w:id="818231349">
      <w:bodyDiv w:val="1"/>
      <w:marLeft w:val="0"/>
      <w:marRight w:val="0"/>
      <w:marTop w:val="0"/>
      <w:marBottom w:val="0"/>
      <w:divBdr>
        <w:top w:val="none" w:sz="0" w:space="0" w:color="auto"/>
        <w:left w:val="none" w:sz="0" w:space="0" w:color="auto"/>
        <w:bottom w:val="none" w:sz="0" w:space="0" w:color="auto"/>
        <w:right w:val="none" w:sz="0" w:space="0" w:color="auto"/>
      </w:divBdr>
    </w:div>
    <w:div w:id="819077075">
      <w:bodyDiv w:val="1"/>
      <w:marLeft w:val="0"/>
      <w:marRight w:val="0"/>
      <w:marTop w:val="0"/>
      <w:marBottom w:val="0"/>
      <w:divBdr>
        <w:top w:val="none" w:sz="0" w:space="0" w:color="auto"/>
        <w:left w:val="none" w:sz="0" w:space="0" w:color="auto"/>
        <w:bottom w:val="none" w:sz="0" w:space="0" w:color="auto"/>
        <w:right w:val="none" w:sz="0" w:space="0" w:color="auto"/>
      </w:divBdr>
    </w:div>
    <w:div w:id="823400213">
      <w:bodyDiv w:val="1"/>
      <w:marLeft w:val="0"/>
      <w:marRight w:val="0"/>
      <w:marTop w:val="0"/>
      <w:marBottom w:val="0"/>
      <w:divBdr>
        <w:top w:val="none" w:sz="0" w:space="0" w:color="auto"/>
        <w:left w:val="none" w:sz="0" w:space="0" w:color="auto"/>
        <w:bottom w:val="none" w:sz="0" w:space="0" w:color="auto"/>
        <w:right w:val="none" w:sz="0" w:space="0" w:color="auto"/>
      </w:divBdr>
      <w:divsChild>
        <w:div w:id="1342781785">
          <w:marLeft w:val="0"/>
          <w:marRight w:val="0"/>
          <w:marTop w:val="0"/>
          <w:marBottom w:val="0"/>
          <w:divBdr>
            <w:top w:val="none" w:sz="0" w:space="0" w:color="auto"/>
            <w:left w:val="none" w:sz="0" w:space="0" w:color="auto"/>
            <w:bottom w:val="none" w:sz="0" w:space="0" w:color="auto"/>
            <w:right w:val="none" w:sz="0" w:space="0" w:color="auto"/>
          </w:divBdr>
        </w:div>
      </w:divsChild>
    </w:div>
    <w:div w:id="826701363">
      <w:bodyDiv w:val="1"/>
      <w:marLeft w:val="0"/>
      <w:marRight w:val="0"/>
      <w:marTop w:val="0"/>
      <w:marBottom w:val="0"/>
      <w:divBdr>
        <w:top w:val="none" w:sz="0" w:space="0" w:color="auto"/>
        <w:left w:val="none" w:sz="0" w:space="0" w:color="auto"/>
        <w:bottom w:val="none" w:sz="0" w:space="0" w:color="auto"/>
        <w:right w:val="none" w:sz="0" w:space="0" w:color="auto"/>
      </w:divBdr>
    </w:div>
    <w:div w:id="828401462">
      <w:bodyDiv w:val="1"/>
      <w:marLeft w:val="0"/>
      <w:marRight w:val="0"/>
      <w:marTop w:val="0"/>
      <w:marBottom w:val="0"/>
      <w:divBdr>
        <w:top w:val="none" w:sz="0" w:space="0" w:color="auto"/>
        <w:left w:val="none" w:sz="0" w:space="0" w:color="auto"/>
        <w:bottom w:val="none" w:sz="0" w:space="0" w:color="auto"/>
        <w:right w:val="none" w:sz="0" w:space="0" w:color="auto"/>
      </w:divBdr>
    </w:div>
    <w:div w:id="828865528">
      <w:bodyDiv w:val="1"/>
      <w:marLeft w:val="0"/>
      <w:marRight w:val="0"/>
      <w:marTop w:val="0"/>
      <w:marBottom w:val="0"/>
      <w:divBdr>
        <w:top w:val="none" w:sz="0" w:space="0" w:color="auto"/>
        <w:left w:val="none" w:sz="0" w:space="0" w:color="auto"/>
        <w:bottom w:val="none" w:sz="0" w:space="0" w:color="auto"/>
        <w:right w:val="none" w:sz="0" w:space="0" w:color="auto"/>
      </w:divBdr>
    </w:div>
    <w:div w:id="831918814">
      <w:bodyDiv w:val="1"/>
      <w:marLeft w:val="0"/>
      <w:marRight w:val="0"/>
      <w:marTop w:val="0"/>
      <w:marBottom w:val="0"/>
      <w:divBdr>
        <w:top w:val="none" w:sz="0" w:space="0" w:color="auto"/>
        <w:left w:val="none" w:sz="0" w:space="0" w:color="auto"/>
        <w:bottom w:val="none" w:sz="0" w:space="0" w:color="auto"/>
        <w:right w:val="none" w:sz="0" w:space="0" w:color="auto"/>
      </w:divBdr>
    </w:div>
    <w:div w:id="835650050">
      <w:bodyDiv w:val="1"/>
      <w:marLeft w:val="0"/>
      <w:marRight w:val="0"/>
      <w:marTop w:val="0"/>
      <w:marBottom w:val="0"/>
      <w:divBdr>
        <w:top w:val="none" w:sz="0" w:space="0" w:color="auto"/>
        <w:left w:val="none" w:sz="0" w:space="0" w:color="auto"/>
        <w:bottom w:val="none" w:sz="0" w:space="0" w:color="auto"/>
        <w:right w:val="none" w:sz="0" w:space="0" w:color="auto"/>
      </w:divBdr>
    </w:div>
    <w:div w:id="837696961">
      <w:bodyDiv w:val="1"/>
      <w:marLeft w:val="0"/>
      <w:marRight w:val="0"/>
      <w:marTop w:val="0"/>
      <w:marBottom w:val="0"/>
      <w:divBdr>
        <w:top w:val="none" w:sz="0" w:space="0" w:color="auto"/>
        <w:left w:val="none" w:sz="0" w:space="0" w:color="auto"/>
        <w:bottom w:val="none" w:sz="0" w:space="0" w:color="auto"/>
        <w:right w:val="none" w:sz="0" w:space="0" w:color="auto"/>
      </w:divBdr>
    </w:div>
    <w:div w:id="842819091">
      <w:bodyDiv w:val="1"/>
      <w:marLeft w:val="0"/>
      <w:marRight w:val="0"/>
      <w:marTop w:val="0"/>
      <w:marBottom w:val="0"/>
      <w:divBdr>
        <w:top w:val="none" w:sz="0" w:space="0" w:color="auto"/>
        <w:left w:val="none" w:sz="0" w:space="0" w:color="auto"/>
        <w:bottom w:val="none" w:sz="0" w:space="0" w:color="auto"/>
        <w:right w:val="none" w:sz="0" w:space="0" w:color="auto"/>
      </w:divBdr>
    </w:div>
    <w:div w:id="846989814">
      <w:bodyDiv w:val="1"/>
      <w:marLeft w:val="0"/>
      <w:marRight w:val="0"/>
      <w:marTop w:val="0"/>
      <w:marBottom w:val="0"/>
      <w:divBdr>
        <w:top w:val="none" w:sz="0" w:space="0" w:color="auto"/>
        <w:left w:val="none" w:sz="0" w:space="0" w:color="auto"/>
        <w:bottom w:val="none" w:sz="0" w:space="0" w:color="auto"/>
        <w:right w:val="none" w:sz="0" w:space="0" w:color="auto"/>
      </w:divBdr>
    </w:div>
    <w:div w:id="848062518">
      <w:bodyDiv w:val="1"/>
      <w:marLeft w:val="0"/>
      <w:marRight w:val="0"/>
      <w:marTop w:val="0"/>
      <w:marBottom w:val="0"/>
      <w:divBdr>
        <w:top w:val="none" w:sz="0" w:space="0" w:color="auto"/>
        <w:left w:val="none" w:sz="0" w:space="0" w:color="auto"/>
        <w:bottom w:val="none" w:sz="0" w:space="0" w:color="auto"/>
        <w:right w:val="none" w:sz="0" w:space="0" w:color="auto"/>
      </w:divBdr>
    </w:div>
    <w:div w:id="863251281">
      <w:bodyDiv w:val="1"/>
      <w:marLeft w:val="0"/>
      <w:marRight w:val="0"/>
      <w:marTop w:val="0"/>
      <w:marBottom w:val="0"/>
      <w:divBdr>
        <w:top w:val="none" w:sz="0" w:space="0" w:color="auto"/>
        <w:left w:val="none" w:sz="0" w:space="0" w:color="auto"/>
        <w:bottom w:val="none" w:sz="0" w:space="0" w:color="auto"/>
        <w:right w:val="none" w:sz="0" w:space="0" w:color="auto"/>
      </w:divBdr>
    </w:div>
    <w:div w:id="865170566">
      <w:bodyDiv w:val="1"/>
      <w:marLeft w:val="0"/>
      <w:marRight w:val="0"/>
      <w:marTop w:val="0"/>
      <w:marBottom w:val="0"/>
      <w:divBdr>
        <w:top w:val="none" w:sz="0" w:space="0" w:color="auto"/>
        <w:left w:val="none" w:sz="0" w:space="0" w:color="auto"/>
        <w:bottom w:val="none" w:sz="0" w:space="0" w:color="auto"/>
        <w:right w:val="none" w:sz="0" w:space="0" w:color="auto"/>
      </w:divBdr>
    </w:div>
    <w:div w:id="866335453">
      <w:bodyDiv w:val="1"/>
      <w:marLeft w:val="0"/>
      <w:marRight w:val="0"/>
      <w:marTop w:val="0"/>
      <w:marBottom w:val="0"/>
      <w:divBdr>
        <w:top w:val="none" w:sz="0" w:space="0" w:color="auto"/>
        <w:left w:val="none" w:sz="0" w:space="0" w:color="auto"/>
        <w:bottom w:val="none" w:sz="0" w:space="0" w:color="auto"/>
        <w:right w:val="none" w:sz="0" w:space="0" w:color="auto"/>
      </w:divBdr>
    </w:div>
    <w:div w:id="887838754">
      <w:bodyDiv w:val="1"/>
      <w:marLeft w:val="0"/>
      <w:marRight w:val="0"/>
      <w:marTop w:val="0"/>
      <w:marBottom w:val="0"/>
      <w:divBdr>
        <w:top w:val="none" w:sz="0" w:space="0" w:color="auto"/>
        <w:left w:val="none" w:sz="0" w:space="0" w:color="auto"/>
        <w:bottom w:val="none" w:sz="0" w:space="0" w:color="auto"/>
        <w:right w:val="none" w:sz="0" w:space="0" w:color="auto"/>
      </w:divBdr>
    </w:div>
    <w:div w:id="895630751">
      <w:bodyDiv w:val="1"/>
      <w:marLeft w:val="0"/>
      <w:marRight w:val="0"/>
      <w:marTop w:val="0"/>
      <w:marBottom w:val="0"/>
      <w:divBdr>
        <w:top w:val="none" w:sz="0" w:space="0" w:color="auto"/>
        <w:left w:val="none" w:sz="0" w:space="0" w:color="auto"/>
        <w:bottom w:val="none" w:sz="0" w:space="0" w:color="auto"/>
        <w:right w:val="none" w:sz="0" w:space="0" w:color="auto"/>
      </w:divBdr>
    </w:div>
    <w:div w:id="898858871">
      <w:bodyDiv w:val="1"/>
      <w:marLeft w:val="0"/>
      <w:marRight w:val="0"/>
      <w:marTop w:val="0"/>
      <w:marBottom w:val="0"/>
      <w:divBdr>
        <w:top w:val="none" w:sz="0" w:space="0" w:color="auto"/>
        <w:left w:val="none" w:sz="0" w:space="0" w:color="auto"/>
        <w:bottom w:val="none" w:sz="0" w:space="0" w:color="auto"/>
        <w:right w:val="none" w:sz="0" w:space="0" w:color="auto"/>
      </w:divBdr>
    </w:div>
    <w:div w:id="903880832">
      <w:bodyDiv w:val="1"/>
      <w:marLeft w:val="0"/>
      <w:marRight w:val="0"/>
      <w:marTop w:val="0"/>
      <w:marBottom w:val="0"/>
      <w:divBdr>
        <w:top w:val="none" w:sz="0" w:space="0" w:color="auto"/>
        <w:left w:val="none" w:sz="0" w:space="0" w:color="auto"/>
        <w:bottom w:val="none" w:sz="0" w:space="0" w:color="auto"/>
        <w:right w:val="none" w:sz="0" w:space="0" w:color="auto"/>
      </w:divBdr>
    </w:div>
    <w:div w:id="907888538">
      <w:bodyDiv w:val="1"/>
      <w:marLeft w:val="0"/>
      <w:marRight w:val="0"/>
      <w:marTop w:val="0"/>
      <w:marBottom w:val="0"/>
      <w:divBdr>
        <w:top w:val="none" w:sz="0" w:space="0" w:color="auto"/>
        <w:left w:val="none" w:sz="0" w:space="0" w:color="auto"/>
        <w:bottom w:val="none" w:sz="0" w:space="0" w:color="auto"/>
        <w:right w:val="none" w:sz="0" w:space="0" w:color="auto"/>
      </w:divBdr>
    </w:div>
    <w:div w:id="910427489">
      <w:bodyDiv w:val="1"/>
      <w:marLeft w:val="0"/>
      <w:marRight w:val="0"/>
      <w:marTop w:val="0"/>
      <w:marBottom w:val="0"/>
      <w:divBdr>
        <w:top w:val="none" w:sz="0" w:space="0" w:color="auto"/>
        <w:left w:val="none" w:sz="0" w:space="0" w:color="auto"/>
        <w:bottom w:val="none" w:sz="0" w:space="0" w:color="auto"/>
        <w:right w:val="none" w:sz="0" w:space="0" w:color="auto"/>
      </w:divBdr>
    </w:div>
    <w:div w:id="915170321">
      <w:bodyDiv w:val="1"/>
      <w:marLeft w:val="0"/>
      <w:marRight w:val="0"/>
      <w:marTop w:val="0"/>
      <w:marBottom w:val="0"/>
      <w:divBdr>
        <w:top w:val="none" w:sz="0" w:space="0" w:color="auto"/>
        <w:left w:val="none" w:sz="0" w:space="0" w:color="auto"/>
        <w:bottom w:val="none" w:sz="0" w:space="0" w:color="auto"/>
        <w:right w:val="none" w:sz="0" w:space="0" w:color="auto"/>
      </w:divBdr>
    </w:div>
    <w:div w:id="915629643">
      <w:bodyDiv w:val="1"/>
      <w:marLeft w:val="0"/>
      <w:marRight w:val="0"/>
      <w:marTop w:val="0"/>
      <w:marBottom w:val="0"/>
      <w:divBdr>
        <w:top w:val="none" w:sz="0" w:space="0" w:color="auto"/>
        <w:left w:val="none" w:sz="0" w:space="0" w:color="auto"/>
        <w:bottom w:val="none" w:sz="0" w:space="0" w:color="auto"/>
        <w:right w:val="none" w:sz="0" w:space="0" w:color="auto"/>
      </w:divBdr>
    </w:div>
    <w:div w:id="923563660">
      <w:bodyDiv w:val="1"/>
      <w:marLeft w:val="0"/>
      <w:marRight w:val="0"/>
      <w:marTop w:val="0"/>
      <w:marBottom w:val="0"/>
      <w:divBdr>
        <w:top w:val="none" w:sz="0" w:space="0" w:color="auto"/>
        <w:left w:val="none" w:sz="0" w:space="0" w:color="auto"/>
        <w:bottom w:val="none" w:sz="0" w:space="0" w:color="auto"/>
        <w:right w:val="none" w:sz="0" w:space="0" w:color="auto"/>
      </w:divBdr>
    </w:div>
    <w:div w:id="926501912">
      <w:bodyDiv w:val="1"/>
      <w:marLeft w:val="0"/>
      <w:marRight w:val="0"/>
      <w:marTop w:val="0"/>
      <w:marBottom w:val="0"/>
      <w:divBdr>
        <w:top w:val="none" w:sz="0" w:space="0" w:color="auto"/>
        <w:left w:val="none" w:sz="0" w:space="0" w:color="auto"/>
        <w:bottom w:val="none" w:sz="0" w:space="0" w:color="auto"/>
        <w:right w:val="none" w:sz="0" w:space="0" w:color="auto"/>
      </w:divBdr>
    </w:div>
    <w:div w:id="926959130">
      <w:bodyDiv w:val="1"/>
      <w:marLeft w:val="0"/>
      <w:marRight w:val="0"/>
      <w:marTop w:val="0"/>
      <w:marBottom w:val="0"/>
      <w:divBdr>
        <w:top w:val="none" w:sz="0" w:space="0" w:color="auto"/>
        <w:left w:val="none" w:sz="0" w:space="0" w:color="auto"/>
        <w:bottom w:val="none" w:sz="0" w:space="0" w:color="auto"/>
        <w:right w:val="none" w:sz="0" w:space="0" w:color="auto"/>
      </w:divBdr>
    </w:div>
    <w:div w:id="927885915">
      <w:bodyDiv w:val="1"/>
      <w:marLeft w:val="0"/>
      <w:marRight w:val="0"/>
      <w:marTop w:val="0"/>
      <w:marBottom w:val="0"/>
      <w:divBdr>
        <w:top w:val="none" w:sz="0" w:space="0" w:color="auto"/>
        <w:left w:val="none" w:sz="0" w:space="0" w:color="auto"/>
        <w:bottom w:val="none" w:sz="0" w:space="0" w:color="auto"/>
        <w:right w:val="none" w:sz="0" w:space="0" w:color="auto"/>
      </w:divBdr>
    </w:div>
    <w:div w:id="930432599">
      <w:bodyDiv w:val="1"/>
      <w:marLeft w:val="0"/>
      <w:marRight w:val="0"/>
      <w:marTop w:val="0"/>
      <w:marBottom w:val="0"/>
      <w:divBdr>
        <w:top w:val="none" w:sz="0" w:space="0" w:color="auto"/>
        <w:left w:val="none" w:sz="0" w:space="0" w:color="auto"/>
        <w:bottom w:val="none" w:sz="0" w:space="0" w:color="auto"/>
        <w:right w:val="none" w:sz="0" w:space="0" w:color="auto"/>
      </w:divBdr>
    </w:div>
    <w:div w:id="943342969">
      <w:bodyDiv w:val="1"/>
      <w:marLeft w:val="0"/>
      <w:marRight w:val="0"/>
      <w:marTop w:val="0"/>
      <w:marBottom w:val="0"/>
      <w:divBdr>
        <w:top w:val="none" w:sz="0" w:space="0" w:color="auto"/>
        <w:left w:val="none" w:sz="0" w:space="0" w:color="auto"/>
        <w:bottom w:val="none" w:sz="0" w:space="0" w:color="auto"/>
        <w:right w:val="none" w:sz="0" w:space="0" w:color="auto"/>
      </w:divBdr>
      <w:divsChild>
        <w:div w:id="1809472940">
          <w:marLeft w:val="446"/>
          <w:marRight w:val="0"/>
          <w:marTop w:val="0"/>
          <w:marBottom w:val="0"/>
          <w:divBdr>
            <w:top w:val="none" w:sz="0" w:space="0" w:color="auto"/>
            <w:left w:val="none" w:sz="0" w:space="0" w:color="auto"/>
            <w:bottom w:val="none" w:sz="0" w:space="0" w:color="auto"/>
            <w:right w:val="none" w:sz="0" w:space="0" w:color="auto"/>
          </w:divBdr>
        </w:div>
      </w:divsChild>
    </w:div>
    <w:div w:id="947617117">
      <w:bodyDiv w:val="1"/>
      <w:marLeft w:val="0"/>
      <w:marRight w:val="0"/>
      <w:marTop w:val="0"/>
      <w:marBottom w:val="0"/>
      <w:divBdr>
        <w:top w:val="none" w:sz="0" w:space="0" w:color="auto"/>
        <w:left w:val="none" w:sz="0" w:space="0" w:color="auto"/>
        <w:bottom w:val="none" w:sz="0" w:space="0" w:color="auto"/>
        <w:right w:val="none" w:sz="0" w:space="0" w:color="auto"/>
      </w:divBdr>
    </w:div>
    <w:div w:id="949893705">
      <w:bodyDiv w:val="1"/>
      <w:marLeft w:val="0"/>
      <w:marRight w:val="0"/>
      <w:marTop w:val="0"/>
      <w:marBottom w:val="0"/>
      <w:divBdr>
        <w:top w:val="none" w:sz="0" w:space="0" w:color="auto"/>
        <w:left w:val="none" w:sz="0" w:space="0" w:color="auto"/>
        <w:bottom w:val="none" w:sz="0" w:space="0" w:color="auto"/>
        <w:right w:val="none" w:sz="0" w:space="0" w:color="auto"/>
      </w:divBdr>
    </w:div>
    <w:div w:id="955599690">
      <w:bodyDiv w:val="1"/>
      <w:marLeft w:val="0"/>
      <w:marRight w:val="0"/>
      <w:marTop w:val="0"/>
      <w:marBottom w:val="0"/>
      <w:divBdr>
        <w:top w:val="none" w:sz="0" w:space="0" w:color="auto"/>
        <w:left w:val="none" w:sz="0" w:space="0" w:color="auto"/>
        <w:bottom w:val="none" w:sz="0" w:space="0" w:color="auto"/>
        <w:right w:val="none" w:sz="0" w:space="0" w:color="auto"/>
      </w:divBdr>
    </w:div>
    <w:div w:id="964391353">
      <w:bodyDiv w:val="1"/>
      <w:marLeft w:val="0"/>
      <w:marRight w:val="0"/>
      <w:marTop w:val="0"/>
      <w:marBottom w:val="0"/>
      <w:divBdr>
        <w:top w:val="none" w:sz="0" w:space="0" w:color="auto"/>
        <w:left w:val="none" w:sz="0" w:space="0" w:color="auto"/>
        <w:bottom w:val="none" w:sz="0" w:space="0" w:color="auto"/>
        <w:right w:val="none" w:sz="0" w:space="0" w:color="auto"/>
      </w:divBdr>
    </w:div>
    <w:div w:id="967971345">
      <w:bodyDiv w:val="1"/>
      <w:marLeft w:val="0"/>
      <w:marRight w:val="0"/>
      <w:marTop w:val="0"/>
      <w:marBottom w:val="0"/>
      <w:divBdr>
        <w:top w:val="none" w:sz="0" w:space="0" w:color="auto"/>
        <w:left w:val="none" w:sz="0" w:space="0" w:color="auto"/>
        <w:bottom w:val="none" w:sz="0" w:space="0" w:color="auto"/>
        <w:right w:val="none" w:sz="0" w:space="0" w:color="auto"/>
      </w:divBdr>
    </w:div>
    <w:div w:id="968708282">
      <w:bodyDiv w:val="1"/>
      <w:marLeft w:val="0"/>
      <w:marRight w:val="0"/>
      <w:marTop w:val="0"/>
      <w:marBottom w:val="0"/>
      <w:divBdr>
        <w:top w:val="none" w:sz="0" w:space="0" w:color="auto"/>
        <w:left w:val="none" w:sz="0" w:space="0" w:color="auto"/>
        <w:bottom w:val="none" w:sz="0" w:space="0" w:color="auto"/>
        <w:right w:val="none" w:sz="0" w:space="0" w:color="auto"/>
      </w:divBdr>
    </w:div>
    <w:div w:id="972175053">
      <w:bodyDiv w:val="1"/>
      <w:marLeft w:val="0"/>
      <w:marRight w:val="0"/>
      <w:marTop w:val="0"/>
      <w:marBottom w:val="0"/>
      <w:divBdr>
        <w:top w:val="none" w:sz="0" w:space="0" w:color="auto"/>
        <w:left w:val="none" w:sz="0" w:space="0" w:color="auto"/>
        <w:bottom w:val="none" w:sz="0" w:space="0" w:color="auto"/>
        <w:right w:val="none" w:sz="0" w:space="0" w:color="auto"/>
      </w:divBdr>
    </w:div>
    <w:div w:id="979378725">
      <w:bodyDiv w:val="1"/>
      <w:marLeft w:val="0"/>
      <w:marRight w:val="0"/>
      <w:marTop w:val="0"/>
      <w:marBottom w:val="0"/>
      <w:divBdr>
        <w:top w:val="none" w:sz="0" w:space="0" w:color="auto"/>
        <w:left w:val="none" w:sz="0" w:space="0" w:color="auto"/>
        <w:bottom w:val="none" w:sz="0" w:space="0" w:color="auto"/>
        <w:right w:val="none" w:sz="0" w:space="0" w:color="auto"/>
      </w:divBdr>
    </w:div>
    <w:div w:id="979918075">
      <w:bodyDiv w:val="1"/>
      <w:marLeft w:val="0"/>
      <w:marRight w:val="0"/>
      <w:marTop w:val="0"/>
      <w:marBottom w:val="0"/>
      <w:divBdr>
        <w:top w:val="none" w:sz="0" w:space="0" w:color="auto"/>
        <w:left w:val="none" w:sz="0" w:space="0" w:color="auto"/>
        <w:bottom w:val="none" w:sz="0" w:space="0" w:color="auto"/>
        <w:right w:val="none" w:sz="0" w:space="0" w:color="auto"/>
      </w:divBdr>
    </w:div>
    <w:div w:id="988632460">
      <w:bodyDiv w:val="1"/>
      <w:marLeft w:val="0"/>
      <w:marRight w:val="0"/>
      <w:marTop w:val="0"/>
      <w:marBottom w:val="0"/>
      <w:divBdr>
        <w:top w:val="none" w:sz="0" w:space="0" w:color="auto"/>
        <w:left w:val="none" w:sz="0" w:space="0" w:color="auto"/>
        <w:bottom w:val="none" w:sz="0" w:space="0" w:color="auto"/>
        <w:right w:val="none" w:sz="0" w:space="0" w:color="auto"/>
      </w:divBdr>
    </w:div>
    <w:div w:id="988897082">
      <w:bodyDiv w:val="1"/>
      <w:marLeft w:val="0"/>
      <w:marRight w:val="0"/>
      <w:marTop w:val="0"/>
      <w:marBottom w:val="0"/>
      <w:divBdr>
        <w:top w:val="none" w:sz="0" w:space="0" w:color="auto"/>
        <w:left w:val="none" w:sz="0" w:space="0" w:color="auto"/>
        <w:bottom w:val="none" w:sz="0" w:space="0" w:color="auto"/>
        <w:right w:val="none" w:sz="0" w:space="0" w:color="auto"/>
      </w:divBdr>
      <w:divsChild>
        <w:div w:id="138765037">
          <w:marLeft w:val="446"/>
          <w:marRight w:val="0"/>
          <w:marTop w:val="0"/>
          <w:marBottom w:val="0"/>
          <w:divBdr>
            <w:top w:val="none" w:sz="0" w:space="0" w:color="auto"/>
            <w:left w:val="none" w:sz="0" w:space="0" w:color="auto"/>
            <w:bottom w:val="none" w:sz="0" w:space="0" w:color="auto"/>
            <w:right w:val="none" w:sz="0" w:space="0" w:color="auto"/>
          </w:divBdr>
        </w:div>
      </w:divsChild>
    </w:div>
    <w:div w:id="993337909">
      <w:bodyDiv w:val="1"/>
      <w:marLeft w:val="0"/>
      <w:marRight w:val="0"/>
      <w:marTop w:val="0"/>
      <w:marBottom w:val="0"/>
      <w:divBdr>
        <w:top w:val="none" w:sz="0" w:space="0" w:color="auto"/>
        <w:left w:val="none" w:sz="0" w:space="0" w:color="auto"/>
        <w:bottom w:val="none" w:sz="0" w:space="0" w:color="auto"/>
        <w:right w:val="none" w:sz="0" w:space="0" w:color="auto"/>
      </w:divBdr>
    </w:div>
    <w:div w:id="994577090">
      <w:bodyDiv w:val="1"/>
      <w:marLeft w:val="0"/>
      <w:marRight w:val="0"/>
      <w:marTop w:val="0"/>
      <w:marBottom w:val="0"/>
      <w:divBdr>
        <w:top w:val="none" w:sz="0" w:space="0" w:color="auto"/>
        <w:left w:val="none" w:sz="0" w:space="0" w:color="auto"/>
        <w:bottom w:val="none" w:sz="0" w:space="0" w:color="auto"/>
        <w:right w:val="none" w:sz="0" w:space="0" w:color="auto"/>
      </w:divBdr>
    </w:div>
    <w:div w:id="997071832">
      <w:bodyDiv w:val="1"/>
      <w:marLeft w:val="0"/>
      <w:marRight w:val="0"/>
      <w:marTop w:val="0"/>
      <w:marBottom w:val="0"/>
      <w:divBdr>
        <w:top w:val="none" w:sz="0" w:space="0" w:color="auto"/>
        <w:left w:val="none" w:sz="0" w:space="0" w:color="auto"/>
        <w:bottom w:val="none" w:sz="0" w:space="0" w:color="auto"/>
        <w:right w:val="none" w:sz="0" w:space="0" w:color="auto"/>
      </w:divBdr>
    </w:div>
    <w:div w:id="997733390">
      <w:bodyDiv w:val="1"/>
      <w:marLeft w:val="0"/>
      <w:marRight w:val="0"/>
      <w:marTop w:val="0"/>
      <w:marBottom w:val="0"/>
      <w:divBdr>
        <w:top w:val="none" w:sz="0" w:space="0" w:color="auto"/>
        <w:left w:val="none" w:sz="0" w:space="0" w:color="auto"/>
        <w:bottom w:val="none" w:sz="0" w:space="0" w:color="auto"/>
        <w:right w:val="none" w:sz="0" w:space="0" w:color="auto"/>
      </w:divBdr>
    </w:div>
    <w:div w:id="1004240237">
      <w:bodyDiv w:val="1"/>
      <w:marLeft w:val="0"/>
      <w:marRight w:val="0"/>
      <w:marTop w:val="0"/>
      <w:marBottom w:val="0"/>
      <w:divBdr>
        <w:top w:val="none" w:sz="0" w:space="0" w:color="auto"/>
        <w:left w:val="none" w:sz="0" w:space="0" w:color="auto"/>
        <w:bottom w:val="none" w:sz="0" w:space="0" w:color="auto"/>
        <w:right w:val="none" w:sz="0" w:space="0" w:color="auto"/>
      </w:divBdr>
    </w:div>
    <w:div w:id="1009986777">
      <w:bodyDiv w:val="1"/>
      <w:marLeft w:val="0"/>
      <w:marRight w:val="0"/>
      <w:marTop w:val="0"/>
      <w:marBottom w:val="0"/>
      <w:divBdr>
        <w:top w:val="none" w:sz="0" w:space="0" w:color="auto"/>
        <w:left w:val="none" w:sz="0" w:space="0" w:color="auto"/>
        <w:bottom w:val="none" w:sz="0" w:space="0" w:color="auto"/>
        <w:right w:val="none" w:sz="0" w:space="0" w:color="auto"/>
      </w:divBdr>
    </w:div>
    <w:div w:id="1011108699">
      <w:bodyDiv w:val="1"/>
      <w:marLeft w:val="0"/>
      <w:marRight w:val="0"/>
      <w:marTop w:val="0"/>
      <w:marBottom w:val="0"/>
      <w:divBdr>
        <w:top w:val="none" w:sz="0" w:space="0" w:color="auto"/>
        <w:left w:val="none" w:sz="0" w:space="0" w:color="auto"/>
        <w:bottom w:val="none" w:sz="0" w:space="0" w:color="auto"/>
        <w:right w:val="none" w:sz="0" w:space="0" w:color="auto"/>
      </w:divBdr>
    </w:div>
    <w:div w:id="1034385301">
      <w:bodyDiv w:val="1"/>
      <w:marLeft w:val="0"/>
      <w:marRight w:val="0"/>
      <w:marTop w:val="0"/>
      <w:marBottom w:val="0"/>
      <w:divBdr>
        <w:top w:val="none" w:sz="0" w:space="0" w:color="auto"/>
        <w:left w:val="none" w:sz="0" w:space="0" w:color="auto"/>
        <w:bottom w:val="none" w:sz="0" w:space="0" w:color="auto"/>
        <w:right w:val="none" w:sz="0" w:space="0" w:color="auto"/>
      </w:divBdr>
    </w:div>
    <w:div w:id="1035809751">
      <w:bodyDiv w:val="1"/>
      <w:marLeft w:val="0"/>
      <w:marRight w:val="0"/>
      <w:marTop w:val="0"/>
      <w:marBottom w:val="0"/>
      <w:divBdr>
        <w:top w:val="none" w:sz="0" w:space="0" w:color="auto"/>
        <w:left w:val="none" w:sz="0" w:space="0" w:color="auto"/>
        <w:bottom w:val="none" w:sz="0" w:space="0" w:color="auto"/>
        <w:right w:val="none" w:sz="0" w:space="0" w:color="auto"/>
      </w:divBdr>
    </w:div>
    <w:div w:id="1038747103">
      <w:bodyDiv w:val="1"/>
      <w:marLeft w:val="0"/>
      <w:marRight w:val="0"/>
      <w:marTop w:val="0"/>
      <w:marBottom w:val="0"/>
      <w:divBdr>
        <w:top w:val="none" w:sz="0" w:space="0" w:color="auto"/>
        <w:left w:val="none" w:sz="0" w:space="0" w:color="auto"/>
        <w:bottom w:val="none" w:sz="0" w:space="0" w:color="auto"/>
        <w:right w:val="none" w:sz="0" w:space="0" w:color="auto"/>
      </w:divBdr>
    </w:div>
    <w:div w:id="1038819091">
      <w:bodyDiv w:val="1"/>
      <w:marLeft w:val="0"/>
      <w:marRight w:val="0"/>
      <w:marTop w:val="0"/>
      <w:marBottom w:val="0"/>
      <w:divBdr>
        <w:top w:val="none" w:sz="0" w:space="0" w:color="auto"/>
        <w:left w:val="none" w:sz="0" w:space="0" w:color="auto"/>
        <w:bottom w:val="none" w:sz="0" w:space="0" w:color="auto"/>
        <w:right w:val="none" w:sz="0" w:space="0" w:color="auto"/>
      </w:divBdr>
    </w:div>
    <w:div w:id="1041787353">
      <w:bodyDiv w:val="1"/>
      <w:marLeft w:val="0"/>
      <w:marRight w:val="0"/>
      <w:marTop w:val="0"/>
      <w:marBottom w:val="0"/>
      <w:divBdr>
        <w:top w:val="none" w:sz="0" w:space="0" w:color="auto"/>
        <w:left w:val="none" w:sz="0" w:space="0" w:color="auto"/>
        <w:bottom w:val="none" w:sz="0" w:space="0" w:color="auto"/>
        <w:right w:val="none" w:sz="0" w:space="0" w:color="auto"/>
      </w:divBdr>
    </w:div>
    <w:div w:id="1051615162">
      <w:bodyDiv w:val="1"/>
      <w:marLeft w:val="0"/>
      <w:marRight w:val="0"/>
      <w:marTop w:val="0"/>
      <w:marBottom w:val="0"/>
      <w:divBdr>
        <w:top w:val="none" w:sz="0" w:space="0" w:color="auto"/>
        <w:left w:val="none" w:sz="0" w:space="0" w:color="auto"/>
        <w:bottom w:val="none" w:sz="0" w:space="0" w:color="auto"/>
        <w:right w:val="none" w:sz="0" w:space="0" w:color="auto"/>
      </w:divBdr>
    </w:div>
    <w:div w:id="1052074981">
      <w:bodyDiv w:val="1"/>
      <w:marLeft w:val="0"/>
      <w:marRight w:val="0"/>
      <w:marTop w:val="0"/>
      <w:marBottom w:val="0"/>
      <w:divBdr>
        <w:top w:val="none" w:sz="0" w:space="0" w:color="auto"/>
        <w:left w:val="none" w:sz="0" w:space="0" w:color="auto"/>
        <w:bottom w:val="none" w:sz="0" w:space="0" w:color="auto"/>
        <w:right w:val="none" w:sz="0" w:space="0" w:color="auto"/>
      </w:divBdr>
    </w:div>
    <w:div w:id="1056779440">
      <w:bodyDiv w:val="1"/>
      <w:marLeft w:val="0"/>
      <w:marRight w:val="0"/>
      <w:marTop w:val="0"/>
      <w:marBottom w:val="0"/>
      <w:divBdr>
        <w:top w:val="none" w:sz="0" w:space="0" w:color="auto"/>
        <w:left w:val="none" w:sz="0" w:space="0" w:color="auto"/>
        <w:bottom w:val="none" w:sz="0" w:space="0" w:color="auto"/>
        <w:right w:val="none" w:sz="0" w:space="0" w:color="auto"/>
      </w:divBdr>
    </w:div>
    <w:div w:id="1058669664">
      <w:bodyDiv w:val="1"/>
      <w:marLeft w:val="0"/>
      <w:marRight w:val="0"/>
      <w:marTop w:val="0"/>
      <w:marBottom w:val="0"/>
      <w:divBdr>
        <w:top w:val="none" w:sz="0" w:space="0" w:color="auto"/>
        <w:left w:val="none" w:sz="0" w:space="0" w:color="auto"/>
        <w:bottom w:val="none" w:sz="0" w:space="0" w:color="auto"/>
        <w:right w:val="none" w:sz="0" w:space="0" w:color="auto"/>
      </w:divBdr>
    </w:div>
    <w:div w:id="1060396919">
      <w:bodyDiv w:val="1"/>
      <w:marLeft w:val="0"/>
      <w:marRight w:val="0"/>
      <w:marTop w:val="0"/>
      <w:marBottom w:val="0"/>
      <w:divBdr>
        <w:top w:val="none" w:sz="0" w:space="0" w:color="auto"/>
        <w:left w:val="none" w:sz="0" w:space="0" w:color="auto"/>
        <w:bottom w:val="none" w:sz="0" w:space="0" w:color="auto"/>
        <w:right w:val="none" w:sz="0" w:space="0" w:color="auto"/>
      </w:divBdr>
    </w:div>
    <w:div w:id="1060910209">
      <w:bodyDiv w:val="1"/>
      <w:marLeft w:val="0"/>
      <w:marRight w:val="0"/>
      <w:marTop w:val="0"/>
      <w:marBottom w:val="0"/>
      <w:divBdr>
        <w:top w:val="none" w:sz="0" w:space="0" w:color="auto"/>
        <w:left w:val="none" w:sz="0" w:space="0" w:color="auto"/>
        <w:bottom w:val="none" w:sz="0" w:space="0" w:color="auto"/>
        <w:right w:val="none" w:sz="0" w:space="0" w:color="auto"/>
      </w:divBdr>
    </w:div>
    <w:div w:id="1061902413">
      <w:bodyDiv w:val="1"/>
      <w:marLeft w:val="0"/>
      <w:marRight w:val="0"/>
      <w:marTop w:val="0"/>
      <w:marBottom w:val="0"/>
      <w:divBdr>
        <w:top w:val="none" w:sz="0" w:space="0" w:color="auto"/>
        <w:left w:val="none" w:sz="0" w:space="0" w:color="auto"/>
        <w:bottom w:val="none" w:sz="0" w:space="0" w:color="auto"/>
        <w:right w:val="none" w:sz="0" w:space="0" w:color="auto"/>
      </w:divBdr>
    </w:div>
    <w:div w:id="1063140984">
      <w:bodyDiv w:val="1"/>
      <w:marLeft w:val="0"/>
      <w:marRight w:val="0"/>
      <w:marTop w:val="0"/>
      <w:marBottom w:val="0"/>
      <w:divBdr>
        <w:top w:val="none" w:sz="0" w:space="0" w:color="auto"/>
        <w:left w:val="none" w:sz="0" w:space="0" w:color="auto"/>
        <w:bottom w:val="none" w:sz="0" w:space="0" w:color="auto"/>
        <w:right w:val="none" w:sz="0" w:space="0" w:color="auto"/>
      </w:divBdr>
    </w:div>
    <w:div w:id="1076899695">
      <w:bodyDiv w:val="1"/>
      <w:marLeft w:val="0"/>
      <w:marRight w:val="0"/>
      <w:marTop w:val="0"/>
      <w:marBottom w:val="0"/>
      <w:divBdr>
        <w:top w:val="none" w:sz="0" w:space="0" w:color="auto"/>
        <w:left w:val="none" w:sz="0" w:space="0" w:color="auto"/>
        <w:bottom w:val="none" w:sz="0" w:space="0" w:color="auto"/>
        <w:right w:val="none" w:sz="0" w:space="0" w:color="auto"/>
      </w:divBdr>
    </w:div>
    <w:div w:id="1086923267">
      <w:bodyDiv w:val="1"/>
      <w:marLeft w:val="0"/>
      <w:marRight w:val="0"/>
      <w:marTop w:val="0"/>
      <w:marBottom w:val="0"/>
      <w:divBdr>
        <w:top w:val="none" w:sz="0" w:space="0" w:color="auto"/>
        <w:left w:val="none" w:sz="0" w:space="0" w:color="auto"/>
        <w:bottom w:val="none" w:sz="0" w:space="0" w:color="auto"/>
        <w:right w:val="none" w:sz="0" w:space="0" w:color="auto"/>
      </w:divBdr>
    </w:div>
    <w:div w:id="1089038154">
      <w:bodyDiv w:val="1"/>
      <w:marLeft w:val="0"/>
      <w:marRight w:val="0"/>
      <w:marTop w:val="0"/>
      <w:marBottom w:val="0"/>
      <w:divBdr>
        <w:top w:val="none" w:sz="0" w:space="0" w:color="auto"/>
        <w:left w:val="none" w:sz="0" w:space="0" w:color="auto"/>
        <w:bottom w:val="none" w:sz="0" w:space="0" w:color="auto"/>
        <w:right w:val="none" w:sz="0" w:space="0" w:color="auto"/>
      </w:divBdr>
    </w:div>
    <w:div w:id="1091314917">
      <w:bodyDiv w:val="1"/>
      <w:marLeft w:val="0"/>
      <w:marRight w:val="0"/>
      <w:marTop w:val="0"/>
      <w:marBottom w:val="0"/>
      <w:divBdr>
        <w:top w:val="none" w:sz="0" w:space="0" w:color="auto"/>
        <w:left w:val="none" w:sz="0" w:space="0" w:color="auto"/>
        <w:bottom w:val="none" w:sz="0" w:space="0" w:color="auto"/>
        <w:right w:val="none" w:sz="0" w:space="0" w:color="auto"/>
      </w:divBdr>
    </w:div>
    <w:div w:id="1091970778">
      <w:bodyDiv w:val="1"/>
      <w:marLeft w:val="0"/>
      <w:marRight w:val="0"/>
      <w:marTop w:val="0"/>
      <w:marBottom w:val="0"/>
      <w:divBdr>
        <w:top w:val="none" w:sz="0" w:space="0" w:color="auto"/>
        <w:left w:val="none" w:sz="0" w:space="0" w:color="auto"/>
        <w:bottom w:val="none" w:sz="0" w:space="0" w:color="auto"/>
        <w:right w:val="none" w:sz="0" w:space="0" w:color="auto"/>
      </w:divBdr>
    </w:div>
    <w:div w:id="1093434055">
      <w:bodyDiv w:val="1"/>
      <w:marLeft w:val="0"/>
      <w:marRight w:val="0"/>
      <w:marTop w:val="0"/>
      <w:marBottom w:val="0"/>
      <w:divBdr>
        <w:top w:val="none" w:sz="0" w:space="0" w:color="auto"/>
        <w:left w:val="none" w:sz="0" w:space="0" w:color="auto"/>
        <w:bottom w:val="none" w:sz="0" w:space="0" w:color="auto"/>
        <w:right w:val="none" w:sz="0" w:space="0" w:color="auto"/>
      </w:divBdr>
    </w:div>
    <w:div w:id="1093942090">
      <w:bodyDiv w:val="1"/>
      <w:marLeft w:val="0"/>
      <w:marRight w:val="0"/>
      <w:marTop w:val="0"/>
      <w:marBottom w:val="0"/>
      <w:divBdr>
        <w:top w:val="none" w:sz="0" w:space="0" w:color="auto"/>
        <w:left w:val="none" w:sz="0" w:space="0" w:color="auto"/>
        <w:bottom w:val="none" w:sz="0" w:space="0" w:color="auto"/>
        <w:right w:val="none" w:sz="0" w:space="0" w:color="auto"/>
      </w:divBdr>
    </w:div>
    <w:div w:id="1096484006">
      <w:bodyDiv w:val="1"/>
      <w:marLeft w:val="0"/>
      <w:marRight w:val="0"/>
      <w:marTop w:val="0"/>
      <w:marBottom w:val="0"/>
      <w:divBdr>
        <w:top w:val="none" w:sz="0" w:space="0" w:color="auto"/>
        <w:left w:val="none" w:sz="0" w:space="0" w:color="auto"/>
        <w:bottom w:val="none" w:sz="0" w:space="0" w:color="auto"/>
        <w:right w:val="none" w:sz="0" w:space="0" w:color="auto"/>
      </w:divBdr>
    </w:div>
    <w:div w:id="1096636008">
      <w:bodyDiv w:val="1"/>
      <w:marLeft w:val="0"/>
      <w:marRight w:val="0"/>
      <w:marTop w:val="0"/>
      <w:marBottom w:val="0"/>
      <w:divBdr>
        <w:top w:val="none" w:sz="0" w:space="0" w:color="auto"/>
        <w:left w:val="none" w:sz="0" w:space="0" w:color="auto"/>
        <w:bottom w:val="none" w:sz="0" w:space="0" w:color="auto"/>
        <w:right w:val="none" w:sz="0" w:space="0" w:color="auto"/>
      </w:divBdr>
    </w:div>
    <w:div w:id="1098915484">
      <w:bodyDiv w:val="1"/>
      <w:marLeft w:val="0"/>
      <w:marRight w:val="0"/>
      <w:marTop w:val="0"/>
      <w:marBottom w:val="0"/>
      <w:divBdr>
        <w:top w:val="none" w:sz="0" w:space="0" w:color="auto"/>
        <w:left w:val="none" w:sz="0" w:space="0" w:color="auto"/>
        <w:bottom w:val="none" w:sz="0" w:space="0" w:color="auto"/>
        <w:right w:val="none" w:sz="0" w:space="0" w:color="auto"/>
      </w:divBdr>
    </w:div>
    <w:div w:id="1099106855">
      <w:bodyDiv w:val="1"/>
      <w:marLeft w:val="0"/>
      <w:marRight w:val="0"/>
      <w:marTop w:val="0"/>
      <w:marBottom w:val="0"/>
      <w:divBdr>
        <w:top w:val="none" w:sz="0" w:space="0" w:color="auto"/>
        <w:left w:val="none" w:sz="0" w:space="0" w:color="auto"/>
        <w:bottom w:val="none" w:sz="0" w:space="0" w:color="auto"/>
        <w:right w:val="none" w:sz="0" w:space="0" w:color="auto"/>
      </w:divBdr>
    </w:div>
    <w:div w:id="1101490000">
      <w:bodyDiv w:val="1"/>
      <w:marLeft w:val="0"/>
      <w:marRight w:val="0"/>
      <w:marTop w:val="0"/>
      <w:marBottom w:val="0"/>
      <w:divBdr>
        <w:top w:val="none" w:sz="0" w:space="0" w:color="auto"/>
        <w:left w:val="none" w:sz="0" w:space="0" w:color="auto"/>
        <w:bottom w:val="none" w:sz="0" w:space="0" w:color="auto"/>
        <w:right w:val="none" w:sz="0" w:space="0" w:color="auto"/>
      </w:divBdr>
    </w:div>
    <w:div w:id="1102803939">
      <w:bodyDiv w:val="1"/>
      <w:marLeft w:val="0"/>
      <w:marRight w:val="0"/>
      <w:marTop w:val="0"/>
      <w:marBottom w:val="0"/>
      <w:divBdr>
        <w:top w:val="none" w:sz="0" w:space="0" w:color="auto"/>
        <w:left w:val="none" w:sz="0" w:space="0" w:color="auto"/>
        <w:bottom w:val="none" w:sz="0" w:space="0" w:color="auto"/>
        <w:right w:val="none" w:sz="0" w:space="0" w:color="auto"/>
      </w:divBdr>
    </w:div>
    <w:div w:id="1108231232">
      <w:bodyDiv w:val="1"/>
      <w:marLeft w:val="0"/>
      <w:marRight w:val="0"/>
      <w:marTop w:val="0"/>
      <w:marBottom w:val="0"/>
      <w:divBdr>
        <w:top w:val="none" w:sz="0" w:space="0" w:color="auto"/>
        <w:left w:val="none" w:sz="0" w:space="0" w:color="auto"/>
        <w:bottom w:val="none" w:sz="0" w:space="0" w:color="auto"/>
        <w:right w:val="none" w:sz="0" w:space="0" w:color="auto"/>
      </w:divBdr>
      <w:divsChild>
        <w:div w:id="407310164">
          <w:marLeft w:val="1166"/>
          <w:marRight w:val="0"/>
          <w:marTop w:val="67"/>
          <w:marBottom w:val="0"/>
          <w:divBdr>
            <w:top w:val="none" w:sz="0" w:space="0" w:color="auto"/>
            <w:left w:val="none" w:sz="0" w:space="0" w:color="auto"/>
            <w:bottom w:val="none" w:sz="0" w:space="0" w:color="auto"/>
            <w:right w:val="none" w:sz="0" w:space="0" w:color="auto"/>
          </w:divBdr>
        </w:div>
        <w:div w:id="689600664">
          <w:marLeft w:val="1166"/>
          <w:marRight w:val="0"/>
          <w:marTop w:val="67"/>
          <w:marBottom w:val="0"/>
          <w:divBdr>
            <w:top w:val="none" w:sz="0" w:space="0" w:color="auto"/>
            <w:left w:val="none" w:sz="0" w:space="0" w:color="auto"/>
            <w:bottom w:val="none" w:sz="0" w:space="0" w:color="auto"/>
            <w:right w:val="none" w:sz="0" w:space="0" w:color="auto"/>
          </w:divBdr>
        </w:div>
        <w:div w:id="1030761346">
          <w:marLeft w:val="547"/>
          <w:marRight w:val="0"/>
          <w:marTop w:val="77"/>
          <w:marBottom w:val="0"/>
          <w:divBdr>
            <w:top w:val="none" w:sz="0" w:space="0" w:color="auto"/>
            <w:left w:val="none" w:sz="0" w:space="0" w:color="auto"/>
            <w:bottom w:val="none" w:sz="0" w:space="0" w:color="auto"/>
            <w:right w:val="none" w:sz="0" w:space="0" w:color="auto"/>
          </w:divBdr>
        </w:div>
        <w:div w:id="1424031899">
          <w:marLeft w:val="1166"/>
          <w:marRight w:val="0"/>
          <w:marTop w:val="67"/>
          <w:marBottom w:val="0"/>
          <w:divBdr>
            <w:top w:val="none" w:sz="0" w:space="0" w:color="auto"/>
            <w:left w:val="none" w:sz="0" w:space="0" w:color="auto"/>
            <w:bottom w:val="none" w:sz="0" w:space="0" w:color="auto"/>
            <w:right w:val="none" w:sz="0" w:space="0" w:color="auto"/>
          </w:divBdr>
        </w:div>
        <w:div w:id="1722441177">
          <w:marLeft w:val="547"/>
          <w:marRight w:val="0"/>
          <w:marTop w:val="77"/>
          <w:marBottom w:val="0"/>
          <w:divBdr>
            <w:top w:val="none" w:sz="0" w:space="0" w:color="auto"/>
            <w:left w:val="none" w:sz="0" w:space="0" w:color="auto"/>
            <w:bottom w:val="none" w:sz="0" w:space="0" w:color="auto"/>
            <w:right w:val="none" w:sz="0" w:space="0" w:color="auto"/>
          </w:divBdr>
        </w:div>
      </w:divsChild>
    </w:div>
    <w:div w:id="1113284067">
      <w:bodyDiv w:val="1"/>
      <w:marLeft w:val="0"/>
      <w:marRight w:val="0"/>
      <w:marTop w:val="0"/>
      <w:marBottom w:val="0"/>
      <w:divBdr>
        <w:top w:val="none" w:sz="0" w:space="0" w:color="auto"/>
        <w:left w:val="none" w:sz="0" w:space="0" w:color="auto"/>
        <w:bottom w:val="none" w:sz="0" w:space="0" w:color="auto"/>
        <w:right w:val="none" w:sz="0" w:space="0" w:color="auto"/>
      </w:divBdr>
    </w:div>
    <w:div w:id="1118797053">
      <w:bodyDiv w:val="1"/>
      <w:marLeft w:val="0"/>
      <w:marRight w:val="0"/>
      <w:marTop w:val="0"/>
      <w:marBottom w:val="0"/>
      <w:divBdr>
        <w:top w:val="none" w:sz="0" w:space="0" w:color="auto"/>
        <w:left w:val="none" w:sz="0" w:space="0" w:color="auto"/>
        <w:bottom w:val="none" w:sz="0" w:space="0" w:color="auto"/>
        <w:right w:val="none" w:sz="0" w:space="0" w:color="auto"/>
      </w:divBdr>
    </w:div>
    <w:div w:id="1119227611">
      <w:bodyDiv w:val="1"/>
      <w:marLeft w:val="0"/>
      <w:marRight w:val="0"/>
      <w:marTop w:val="0"/>
      <w:marBottom w:val="0"/>
      <w:divBdr>
        <w:top w:val="none" w:sz="0" w:space="0" w:color="auto"/>
        <w:left w:val="none" w:sz="0" w:space="0" w:color="auto"/>
        <w:bottom w:val="none" w:sz="0" w:space="0" w:color="auto"/>
        <w:right w:val="none" w:sz="0" w:space="0" w:color="auto"/>
      </w:divBdr>
    </w:div>
    <w:div w:id="1124809972">
      <w:bodyDiv w:val="1"/>
      <w:marLeft w:val="0"/>
      <w:marRight w:val="0"/>
      <w:marTop w:val="0"/>
      <w:marBottom w:val="0"/>
      <w:divBdr>
        <w:top w:val="none" w:sz="0" w:space="0" w:color="auto"/>
        <w:left w:val="none" w:sz="0" w:space="0" w:color="auto"/>
        <w:bottom w:val="none" w:sz="0" w:space="0" w:color="auto"/>
        <w:right w:val="none" w:sz="0" w:space="0" w:color="auto"/>
      </w:divBdr>
    </w:div>
    <w:div w:id="1126123429">
      <w:bodyDiv w:val="1"/>
      <w:marLeft w:val="0"/>
      <w:marRight w:val="0"/>
      <w:marTop w:val="0"/>
      <w:marBottom w:val="0"/>
      <w:divBdr>
        <w:top w:val="none" w:sz="0" w:space="0" w:color="auto"/>
        <w:left w:val="none" w:sz="0" w:space="0" w:color="auto"/>
        <w:bottom w:val="none" w:sz="0" w:space="0" w:color="auto"/>
        <w:right w:val="none" w:sz="0" w:space="0" w:color="auto"/>
      </w:divBdr>
    </w:div>
    <w:div w:id="1126464349">
      <w:bodyDiv w:val="1"/>
      <w:marLeft w:val="0"/>
      <w:marRight w:val="0"/>
      <w:marTop w:val="0"/>
      <w:marBottom w:val="0"/>
      <w:divBdr>
        <w:top w:val="none" w:sz="0" w:space="0" w:color="auto"/>
        <w:left w:val="none" w:sz="0" w:space="0" w:color="auto"/>
        <w:bottom w:val="none" w:sz="0" w:space="0" w:color="auto"/>
        <w:right w:val="none" w:sz="0" w:space="0" w:color="auto"/>
      </w:divBdr>
      <w:divsChild>
        <w:div w:id="294218414">
          <w:marLeft w:val="0"/>
          <w:marRight w:val="0"/>
          <w:marTop w:val="0"/>
          <w:marBottom w:val="0"/>
          <w:divBdr>
            <w:top w:val="none" w:sz="0" w:space="0" w:color="auto"/>
            <w:left w:val="none" w:sz="0" w:space="0" w:color="auto"/>
            <w:bottom w:val="none" w:sz="0" w:space="0" w:color="auto"/>
            <w:right w:val="none" w:sz="0" w:space="0" w:color="auto"/>
          </w:divBdr>
        </w:div>
      </w:divsChild>
    </w:div>
    <w:div w:id="1126657941">
      <w:bodyDiv w:val="1"/>
      <w:marLeft w:val="0"/>
      <w:marRight w:val="0"/>
      <w:marTop w:val="0"/>
      <w:marBottom w:val="0"/>
      <w:divBdr>
        <w:top w:val="none" w:sz="0" w:space="0" w:color="auto"/>
        <w:left w:val="none" w:sz="0" w:space="0" w:color="auto"/>
        <w:bottom w:val="none" w:sz="0" w:space="0" w:color="auto"/>
        <w:right w:val="none" w:sz="0" w:space="0" w:color="auto"/>
      </w:divBdr>
    </w:div>
    <w:div w:id="1126851266">
      <w:bodyDiv w:val="1"/>
      <w:marLeft w:val="0"/>
      <w:marRight w:val="0"/>
      <w:marTop w:val="0"/>
      <w:marBottom w:val="0"/>
      <w:divBdr>
        <w:top w:val="none" w:sz="0" w:space="0" w:color="auto"/>
        <w:left w:val="none" w:sz="0" w:space="0" w:color="auto"/>
        <w:bottom w:val="none" w:sz="0" w:space="0" w:color="auto"/>
        <w:right w:val="none" w:sz="0" w:space="0" w:color="auto"/>
      </w:divBdr>
    </w:div>
    <w:div w:id="1127775561">
      <w:bodyDiv w:val="1"/>
      <w:marLeft w:val="0"/>
      <w:marRight w:val="0"/>
      <w:marTop w:val="0"/>
      <w:marBottom w:val="0"/>
      <w:divBdr>
        <w:top w:val="none" w:sz="0" w:space="0" w:color="auto"/>
        <w:left w:val="none" w:sz="0" w:space="0" w:color="auto"/>
        <w:bottom w:val="none" w:sz="0" w:space="0" w:color="auto"/>
        <w:right w:val="none" w:sz="0" w:space="0" w:color="auto"/>
      </w:divBdr>
    </w:div>
    <w:div w:id="1144003693">
      <w:bodyDiv w:val="1"/>
      <w:marLeft w:val="0"/>
      <w:marRight w:val="0"/>
      <w:marTop w:val="0"/>
      <w:marBottom w:val="0"/>
      <w:divBdr>
        <w:top w:val="none" w:sz="0" w:space="0" w:color="auto"/>
        <w:left w:val="none" w:sz="0" w:space="0" w:color="auto"/>
        <w:bottom w:val="none" w:sz="0" w:space="0" w:color="auto"/>
        <w:right w:val="none" w:sz="0" w:space="0" w:color="auto"/>
      </w:divBdr>
    </w:div>
    <w:div w:id="1146701712">
      <w:bodyDiv w:val="1"/>
      <w:marLeft w:val="0"/>
      <w:marRight w:val="0"/>
      <w:marTop w:val="0"/>
      <w:marBottom w:val="0"/>
      <w:divBdr>
        <w:top w:val="none" w:sz="0" w:space="0" w:color="auto"/>
        <w:left w:val="none" w:sz="0" w:space="0" w:color="auto"/>
        <w:bottom w:val="none" w:sz="0" w:space="0" w:color="auto"/>
        <w:right w:val="none" w:sz="0" w:space="0" w:color="auto"/>
      </w:divBdr>
    </w:div>
    <w:div w:id="1151562302">
      <w:bodyDiv w:val="1"/>
      <w:marLeft w:val="0"/>
      <w:marRight w:val="0"/>
      <w:marTop w:val="0"/>
      <w:marBottom w:val="0"/>
      <w:divBdr>
        <w:top w:val="none" w:sz="0" w:space="0" w:color="auto"/>
        <w:left w:val="none" w:sz="0" w:space="0" w:color="auto"/>
        <w:bottom w:val="none" w:sz="0" w:space="0" w:color="auto"/>
        <w:right w:val="none" w:sz="0" w:space="0" w:color="auto"/>
      </w:divBdr>
    </w:div>
    <w:div w:id="1156384348">
      <w:bodyDiv w:val="1"/>
      <w:marLeft w:val="0"/>
      <w:marRight w:val="0"/>
      <w:marTop w:val="0"/>
      <w:marBottom w:val="0"/>
      <w:divBdr>
        <w:top w:val="none" w:sz="0" w:space="0" w:color="auto"/>
        <w:left w:val="none" w:sz="0" w:space="0" w:color="auto"/>
        <w:bottom w:val="none" w:sz="0" w:space="0" w:color="auto"/>
        <w:right w:val="none" w:sz="0" w:space="0" w:color="auto"/>
      </w:divBdr>
    </w:div>
    <w:div w:id="1158304504">
      <w:bodyDiv w:val="1"/>
      <w:marLeft w:val="0"/>
      <w:marRight w:val="0"/>
      <w:marTop w:val="0"/>
      <w:marBottom w:val="0"/>
      <w:divBdr>
        <w:top w:val="none" w:sz="0" w:space="0" w:color="auto"/>
        <w:left w:val="none" w:sz="0" w:space="0" w:color="auto"/>
        <w:bottom w:val="none" w:sz="0" w:space="0" w:color="auto"/>
        <w:right w:val="none" w:sz="0" w:space="0" w:color="auto"/>
      </w:divBdr>
    </w:div>
    <w:div w:id="1160005305">
      <w:bodyDiv w:val="1"/>
      <w:marLeft w:val="0"/>
      <w:marRight w:val="0"/>
      <w:marTop w:val="0"/>
      <w:marBottom w:val="0"/>
      <w:divBdr>
        <w:top w:val="none" w:sz="0" w:space="0" w:color="auto"/>
        <w:left w:val="none" w:sz="0" w:space="0" w:color="auto"/>
        <w:bottom w:val="none" w:sz="0" w:space="0" w:color="auto"/>
        <w:right w:val="none" w:sz="0" w:space="0" w:color="auto"/>
      </w:divBdr>
    </w:div>
    <w:div w:id="1164861362">
      <w:bodyDiv w:val="1"/>
      <w:marLeft w:val="0"/>
      <w:marRight w:val="0"/>
      <w:marTop w:val="0"/>
      <w:marBottom w:val="0"/>
      <w:divBdr>
        <w:top w:val="none" w:sz="0" w:space="0" w:color="auto"/>
        <w:left w:val="none" w:sz="0" w:space="0" w:color="auto"/>
        <w:bottom w:val="none" w:sz="0" w:space="0" w:color="auto"/>
        <w:right w:val="none" w:sz="0" w:space="0" w:color="auto"/>
      </w:divBdr>
    </w:div>
    <w:div w:id="1167668494">
      <w:bodyDiv w:val="1"/>
      <w:marLeft w:val="0"/>
      <w:marRight w:val="0"/>
      <w:marTop w:val="0"/>
      <w:marBottom w:val="0"/>
      <w:divBdr>
        <w:top w:val="none" w:sz="0" w:space="0" w:color="auto"/>
        <w:left w:val="none" w:sz="0" w:space="0" w:color="auto"/>
        <w:bottom w:val="none" w:sz="0" w:space="0" w:color="auto"/>
        <w:right w:val="none" w:sz="0" w:space="0" w:color="auto"/>
      </w:divBdr>
    </w:div>
    <w:div w:id="1168910164">
      <w:bodyDiv w:val="1"/>
      <w:marLeft w:val="0"/>
      <w:marRight w:val="0"/>
      <w:marTop w:val="0"/>
      <w:marBottom w:val="0"/>
      <w:divBdr>
        <w:top w:val="none" w:sz="0" w:space="0" w:color="auto"/>
        <w:left w:val="none" w:sz="0" w:space="0" w:color="auto"/>
        <w:bottom w:val="none" w:sz="0" w:space="0" w:color="auto"/>
        <w:right w:val="none" w:sz="0" w:space="0" w:color="auto"/>
      </w:divBdr>
    </w:div>
    <w:div w:id="1170028842">
      <w:bodyDiv w:val="1"/>
      <w:marLeft w:val="0"/>
      <w:marRight w:val="0"/>
      <w:marTop w:val="0"/>
      <w:marBottom w:val="0"/>
      <w:divBdr>
        <w:top w:val="none" w:sz="0" w:space="0" w:color="auto"/>
        <w:left w:val="none" w:sz="0" w:space="0" w:color="auto"/>
        <w:bottom w:val="none" w:sz="0" w:space="0" w:color="auto"/>
        <w:right w:val="none" w:sz="0" w:space="0" w:color="auto"/>
      </w:divBdr>
      <w:divsChild>
        <w:div w:id="1085343119">
          <w:marLeft w:val="446"/>
          <w:marRight w:val="0"/>
          <w:marTop w:val="0"/>
          <w:marBottom w:val="0"/>
          <w:divBdr>
            <w:top w:val="none" w:sz="0" w:space="0" w:color="auto"/>
            <w:left w:val="none" w:sz="0" w:space="0" w:color="auto"/>
            <w:bottom w:val="none" w:sz="0" w:space="0" w:color="auto"/>
            <w:right w:val="none" w:sz="0" w:space="0" w:color="auto"/>
          </w:divBdr>
        </w:div>
      </w:divsChild>
    </w:div>
    <w:div w:id="1174413550">
      <w:bodyDiv w:val="1"/>
      <w:marLeft w:val="0"/>
      <w:marRight w:val="0"/>
      <w:marTop w:val="0"/>
      <w:marBottom w:val="0"/>
      <w:divBdr>
        <w:top w:val="none" w:sz="0" w:space="0" w:color="auto"/>
        <w:left w:val="none" w:sz="0" w:space="0" w:color="auto"/>
        <w:bottom w:val="none" w:sz="0" w:space="0" w:color="auto"/>
        <w:right w:val="none" w:sz="0" w:space="0" w:color="auto"/>
      </w:divBdr>
    </w:div>
    <w:div w:id="1180780835">
      <w:bodyDiv w:val="1"/>
      <w:marLeft w:val="0"/>
      <w:marRight w:val="0"/>
      <w:marTop w:val="0"/>
      <w:marBottom w:val="0"/>
      <w:divBdr>
        <w:top w:val="none" w:sz="0" w:space="0" w:color="auto"/>
        <w:left w:val="none" w:sz="0" w:space="0" w:color="auto"/>
        <w:bottom w:val="none" w:sz="0" w:space="0" w:color="auto"/>
        <w:right w:val="none" w:sz="0" w:space="0" w:color="auto"/>
      </w:divBdr>
    </w:div>
    <w:div w:id="1184174381">
      <w:bodyDiv w:val="1"/>
      <w:marLeft w:val="0"/>
      <w:marRight w:val="0"/>
      <w:marTop w:val="0"/>
      <w:marBottom w:val="0"/>
      <w:divBdr>
        <w:top w:val="none" w:sz="0" w:space="0" w:color="auto"/>
        <w:left w:val="none" w:sz="0" w:space="0" w:color="auto"/>
        <w:bottom w:val="none" w:sz="0" w:space="0" w:color="auto"/>
        <w:right w:val="none" w:sz="0" w:space="0" w:color="auto"/>
      </w:divBdr>
    </w:div>
    <w:div w:id="1189178735">
      <w:bodyDiv w:val="1"/>
      <w:marLeft w:val="0"/>
      <w:marRight w:val="0"/>
      <w:marTop w:val="0"/>
      <w:marBottom w:val="0"/>
      <w:divBdr>
        <w:top w:val="none" w:sz="0" w:space="0" w:color="auto"/>
        <w:left w:val="none" w:sz="0" w:space="0" w:color="auto"/>
        <w:bottom w:val="none" w:sz="0" w:space="0" w:color="auto"/>
        <w:right w:val="none" w:sz="0" w:space="0" w:color="auto"/>
      </w:divBdr>
    </w:div>
    <w:div w:id="1190023661">
      <w:bodyDiv w:val="1"/>
      <w:marLeft w:val="0"/>
      <w:marRight w:val="0"/>
      <w:marTop w:val="0"/>
      <w:marBottom w:val="0"/>
      <w:divBdr>
        <w:top w:val="none" w:sz="0" w:space="0" w:color="auto"/>
        <w:left w:val="none" w:sz="0" w:space="0" w:color="auto"/>
        <w:bottom w:val="none" w:sz="0" w:space="0" w:color="auto"/>
        <w:right w:val="none" w:sz="0" w:space="0" w:color="auto"/>
      </w:divBdr>
    </w:div>
    <w:div w:id="1195146213">
      <w:bodyDiv w:val="1"/>
      <w:marLeft w:val="0"/>
      <w:marRight w:val="0"/>
      <w:marTop w:val="0"/>
      <w:marBottom w:val="0"/>
      <w:divBdr>
        <w:top w:val="none" w:sz="0" w:space="0" w:color="auto"/>
        <w:left w:val="none" w:sz="0" w:space="0" w:color="auto"/>
        <w:bottom w:val="none" w:sz="0" w:space="0" w:color="auto"/>
        <w:right w:val="none" w:sz="0" w:space="0" w:color="auto"/>
      </w:divBdr>
    </w:div>
    <w:div w:id="1198086930">
      <w:bodyDiv w:val="1"/>
      <w:marLeft w:val="0"/>
      <w:marRight w:val="0"/>
      <w:marTop w:val="0"/>
      <w:marBottom w:val="0"/>
      <w:divBdr>
        <w:top w:val="none" w:sz="0" w:space="0" w:color="auto"/>
        <w:left w:val="none" w:sz="0" w:space="0" w:color="auto"/>
        <w:bottom w:val="none" w:sz="0" w:space="0" w:color="auto"/>
        <w:right w:val="none" w:sz="0" w:space="0" w:color="auto"/>
      </w:divBdr>
    </w:div>
    <w:div w:id="1200163502">
      <w:bodyDiv w:val="1"/>
      <w:marLeft w:val="0"/>
      <w:marRight w:val="0"/>
      <w:marTop w:val="0"/>
      <w:marBottom w:val="0"/>
      <w:divBdr>
        <w:top w:val="none" w:sz="0" w:space="0" w:color="auto"/>
        <w:left w:val="none" w:sz="0" w:space="0" w:color="auto"/>
        <w:bottom w:val="none" w:sz="0" w:space="0" w:color="auto"/>
        <w:right w:val="none" w:sz="0" w:space="0" w:color="auto"/>
      </w:divBdr>
    </w:div>
    <w:div w:id="1201892504">
      <w:bodyDiv w:val="1"/>
      <w:marLeft w:val="0"/>
      <w:marRight w:val="0"/>
      <w:marTop w:val="0"/>
      <w:marBottom w:val="0"/>
      <w:divBdr>
        <w:top w:val="none" w:sz="0" w:space="0" w:color="auto"/>
        <w:left w:val="none" w:sz="0" w:space="0" w:color="auto"/>
        <w:bottom w:val="none" w:sz="0" w:space="0" w:color="auto"/>
        <w:right w:val="none" w:sz="0" w:space="0" w:color="auto"/>
      </w:divBdr>
    </w:div>
    <w:div w:id="1212421526">
      <w:bodyDiv w:val="1"/>
      <w:marLeft w:val="0"/>
      <w:marRight w:val="0"/>
      <w:marTop w:val="0"/>
      <w:marBottom w:val="0"/>
      <w:divBdr>
        <w:top w:val="none" w:sz="0" w:space="0" w:color="auto"/>
        <w:left w:val="none" w:sz="0" w:space="0" w:color="auto"/>
        <w:bottom w:val="none" w:sz="0" w:space="0" w:color="auto"/>
        <w:right w:val="none" w:sz="0" w:space="0" w:color="auto"/>
      </w:divBdr>
      <w:divsChild>
        <w:div w:id="308945388">
          <w:marLeft w:val="1166"/>
          <w:marRight w:val="0"/>
          <w:marTop w:val="67"/>
          <w:marBottom w:val="0"/>
          <w:divBdr>
            <w:top w:val="none" w:sz="0" w:space="0" w:color="auto"/>
            <w:left w:val="none" w:sz="0" w:space="0" w:color="auto"/>
            <w:bottom w:val="none" w:sz="0" w:space="0" w:color="auto"/>
            <w:right w:val="none" w:sz="0" w:space="0" w:color="auto"/>
          </w:divBdr>
        </w:div>
        <w:div w:id="744835446">
          <w:marLeft w:val="1166"/>
          <w:marRight w:val="0"/>
          <w:marTop w:val="67"/>
          <w:marBottom w:val="0"/>
          <w:divBdr>
            <w:top w:val="none" w:sz="0" w:space="0" w:color="auto"/>
            <w:left w:val="none" w:sz="0" w:space="0" w:color="auto"/>
            <w:bottom w:val="none" w:sz="0" w:space="0" w:color="auto"/>
            <w:right w:val="none" w:sz="0" w:space="0" w:color="auto"/>
          </w:divBdr>
        </w:div>
        <w:div w:id="1363676080">
          <w:marLeft w:val="1166"/>
          <w:marRight w:val="0"/>
          <w:marTop w:val="67"/>
          <w:marBottom w:val="0"/>
          <w:divBdr>
            <w:top w:val="none" w:sz="0" w:space="0" w:color="auto"/>
            <w:left w:val="none" w:sz="0" w:space="0" w:color="auto"/>
            <w:bottom w:val="none" w:sz="0" w:space="0" w:color="auto"/>
            <w:right w:val="none" w:sz="0" w:space="0" w:color="auto"/>
          </w:divBdr>
        </w:div>
        <w:div w:id="1668942123">
          <w:marLeft w:val="634"/>
          <w:marRight w:val="0"/>
          <w:marTop w:val="77"/>
          <w:marBottom w:val="0"/>
          <w:divBdr>
            <w:top w:val="none" w:sz="0" w:space="0" w:color="auto"/>
            <w:left w:val="none" w:sz="0" w:space="0" w:color="auto"/>
            <w:bottom w:val="none" w:sz="0" w:space="0" w:color="auto"/>
            <w:right w:val="none" w:sz="0" w:space="0" w:color="auto"/>
          </w:divBdr>
        </w:div>
        <w:div w:id="1673491661">
          <w:marLeft w:val="1166"/>
          <w:marRight w:val="0"/>
          <w:marTop w:val="67"/>
          <w:marBottom w:val="0"/>
          <w:divBdr>
            <w:top w:val="none" w:sz="0" w:space="0" w:color="auto"/>
            <w:left w:val="none" w:sz="0" w:space="0" w:color="auto"/>
            <w:bottom w:val="none" w:sz="0" w:space="0" w:color="auto"/>
            <w:right w:val="none" w:sz="0" w:space="0" w:color="auto"/>
          </w:divBdr>
        </w:div>
        <w:div w:id="1950118824">
          <w:marLeft w:val="547"/>
          <w:marRight w:val="0"/>
          <w:marTop w:val="77"/>
          <w:marBottom w:val="0"/>
          <w:divBdr>
            <w:top w:val="none" w:sz="0" w:space="0" w:color="auto"/>
            <w:left w:val="none" w:sz="0" w:space="0" w:color="auto"/>
            <w:bottom w:val="none" w:sz="0" w:space="0" w:color="auto"/>
            <w:right w:val="none" w:sz="0" w:space="0" w:color="auto"/>
          </w:divBdr>
        </w:div>
      </w:divsChild>
    </w:div>
    <w:div w:id="1212644913">
      <w:bodyDiv w:val="1"/>
      <w:marLeft w:val="0"/>
      <w:marRight w:val="0"/>
      <w:marTop w:val="0"/>
      <w:marBottom w:val="0"/>
      <w:divBdr>
        <w:top w:val="none" w:sz="0" w:space="0" w:color="auto"/>
        <w:left w:val="none" w:sz="0" w:space="0" w:color="auto"/>
        <w:bottom w:val="none" w:sz="0" w:space="0" w:color="auto"/>
        <w:right w:val="none" w:sz="0" w:space="0" w:color="auto"/>
      </w:divBdr>
    </w:div>
    <w:div w:id="1216744000">
      <w:bodyDiv w:val="1"/>
      <w:marLeft w:val="0"/>
      <w:marRight w:val="0"/>
      <w:marTop w:val="0"/>
      <w:marBottom w:val="0"/>
      <w:divBdr>
        <w:top w:val="none" w:sz="0" w:space="0" w:color="auto"/>
        <w:left w:val="none" w:sz="0" w:space="0" w:color="auto"/>
        <w:bottom w:val="none" w:sz="0" w:space="0" w:color="auto"/>
        <w:right w:val="none" w:sz="0" w:space="0" w:color="auto"/>
      </w:divBdr>
    </w:div>
    <w:div w:id="1217620253">
      <w:bodyDiv w:val="1"/>
      <w:marLeft w:val="0"/>
      <w:marRight w:val="0"/>
      <w:marTop w:val="0"/>
      <w:marBottom w:val="0"/>
      <w:divBdr>
        <w:top w:val="none" w:sz="0" w:space="0" w:color="auto"/>
        <w:left w:val="none" w:sz="0" w:space="0" w:color="auto"/>
        <w:bottom w:val="none" w:sz="0" w:space="0" w:color="auto"/>
        <w:right w:val="none" w:sz="0" w:space="0" w:color="auto"/>
      </w:divBdr>
      <w:divsChild>
        <w:div w:id="1306666683">
          <w:marLeft w:val="0"/>
          <w:marRight w:val="0"/>
          <w:marTop w:val="150"/>
          <w:marBottom w:val="150"/>
          <w:divBdr>
            <w:top w:val="none" w:sz="0" w:space="0" w:color="auto"/>
            <w:left w:val="none" w:sz="0" w:space="0" w:color="auto"/>
            <w:bottom w:val="none" w:sz="0" w:space="0" w:color="auto"/>
            <w:right w:val="none" w:sz="0" w:space="0" w:color="auto"/>
          </w:divBdr>
          <w:divsChild>
            <w:div w:id="18549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3719">
      <w:bodyDiv w:val="1"/>
      <w:marLeft w:val="0"/>
      <w:marRight w:val="0"/>
      <w:marTop w:val="0"/>
      <w:marBottom w:val="0"/>
      <w:divBdr>
        <w:top w:val="none" w:sz="0" w:space="0" w:color="auto"/>
        <w:left w:val="none" w:sz="0" w:space="0" w:color="auto"/>
        <w:bottom w:val="none" w:sz="0" w:space="0" w:color="auto"/>
        <w:right w:val="none" w:sz="0" w:space="0" w:color="auto"/>
      </w:divBdr>
    </w:div>
    <w:div w:id="1221794403">
      <w:bodyDiv w:val="1"/>
      <w:marLeft w:val="0"/>
      <w:marRight w:val="0"/>
      <w:marTop w:val="0"/>
      <w:marBottom w:val="0"/>
      <w:divBdr>
        <w:top w:val="none" w:sz="0" w:space="0" w:color="auto"/>
        <w:left w:val="none" w:sz="0" w:space="0" w:color="auto"/>
        <w:bottom w:val="none" w:sz="0" w:space="0" w:color="auto"/>
        <w:right w:val="none" w:sz="0" w:space="0" w:color="auto"/>
      </w:divBdr>
    </w:div>
    <w:div w:id="1222399752">
      <w:bodyDiv w:val="1"/>
      <w:marLeft w:val="0"/>
      <w:marRight w:val="0"/>
      <w:marTop w:val="0"/>
      <w:marBottom w:val="0"/>
      <w:divBdr>
        <w:top w:val="none" w:sz="0" w:space="0" w:color="auto"/>
        <w:left w:val="none" w:sz="0" w:space="0" w:color="auto"/>
        <w:bottom w:val="none" w:sz="0" w:space="0" w:color="auto"/>
        <w:right w:val="none" w:sz="0" w:space="0" w:color="auto"/>
      </w:divBdr>
    </w:div>
    <w:div w:id="1224758967">
      <w:bodyDiv w:val="1"/>
      <w:marLeft w:val="0"/>
      <w:marRight w:val="0"/>
      <w:marTop w:val="0"/>
      <w:marBottom w:val="0"/>
      <w:divBdr>
        <w:top w:val="none" w:sz="0" w:space="0" w:color="auto"/>
        <w:left w:val="none" w:sz="0" w:space="0" w:color="auto"/>
        <w:bottom w:val="none" w:sz="0" w:space="0" w:color="auto"/>
        <w:right w:val="none" w:sz="0" w:space="0" w:color="auto"/>
      </w:divBdr>
    </w:div>
    <w:div w:id="1229340978">
      <w:bodyDiv w:val="1"/>
      <w:marLeft w:val="0"/>
      <w:marRight w:val="0"/>
      <w:marTop w:val="0"/>
      <w:marBottom w:val="0"/>
      <w:divBdr>
        <w:top w:val="none" w:sz="0" w:space="0" w:color="auto"/>
        <w:left w:val="none" w:sz="0" w:space="0" w:color="auto"/>
        <w:bottom w:val="none" w:sz="0" w:space="0" w:color="auto"/>
        <w:right w:val="none" w:sz="0" w:space="0" w:color="auto"/>
      </w:divBdr>
    </w:div>
    <w:div w:id="1234318141">
      <w:bodyDiv w:val="1"/>
      <w:marLeft w:val="0"/>
      <w:marRight w:val="0"/>
      <w:marTop w:val="0"/>
      <w:marBottom w:val="0"/>
      <w:divBdr>
        <w:top w:val="none" w:sz="0" w:space="0" w:color="auto"/>
        <w:left w:val="none" w:sz="0" w:space="0" w:color="auto"/>
        <w:bottom w:val="none" w:sz="0" w:space="0" w:color="auto"/>
        <w:right w:val="none" w:sz="0" w:space="0" w:color="auto"/>
      </w:divBdr>
    </w:div>
    <w:div w:id="1239511385">
      <w:bodyDiv w:val="1"/>
      <w:marLeft w:val="0"/>
      <w:marRight w:val="0"/>
      <w:marTop w:val="0"/>
      <w:marBottom w:val="0"/>
      <w:divBdr>
        <w:top w:val="none" w:sz="0" w:space="0" w:color="auto"/>
        <w:left w:val="none" w:sz="0" w:space="0" w:color="auto"/>
        <w:bottom w:val="none" w:sz="0" w:space="0" w:color="auto"/>
        <w:right w:val="none" w:sz="0" w:space="0" w:color="auto"/>
      </w:divBdr>
    </w:div>
    <w:div w:id="1247498017">
      <w:bodyDiv w:val="1"/>
      <w:marLeft w:val="0"/>
      <w:marRight w:val="0"/>
      <w:marTop w:val="0"/>
      <w:marBottom w:val="0"/>
      <w:divBdr>
        <w:top w:val="none" w:sz="0" w:space="0" w:color="auto"/>
        <w:left w:val="none" w:sz="0" w:space="0" w:color="auto"/>
        <w:bottom w:val="none" w:sz="0" w:space="0" w:color="auto"/>
        <w:right w:val="none" w:sz="0" w:space="0" w:color="auto"/>
      </w:divBdr>
    </w:div>
    <w:div w:id="1249192329">
      <w:bodyDiv w:val="1"/>
      <w:marLeft w:val="0"/>
      <w:marRight w:val="0"/>
      <w:marTop w:val="0"/>
      <w:marBottom w:val="0"/>
      <w:divBdr>
        <w:top w:val="none" w:sz="0" w:space="0" w:color="auto"/>
        <w:left w:val="none" w:sz="0" w:space="0" w:color="auto"/>
        <w:bottom w:val="none" w:sz="0" w:space="0" w:color="auto"/>
        <w:right w:val="none" w:sz="0" w:space="0" w:color="auto"/>
      </w:divBdr>
    </w:div>
    <w:div w:id="1258633102">
      <w:bodyDiv w:val="1"/>
      <w:marLeft w:val="0"/>
      <w:marRight w:val="0"/>
      <w:marTop w:val="0"/>
      <w:marBottom w:val="0"/>
      <w:divBdr>
        <w:top w:val="none" w:sz="0" w:space="0" w:color="auto"/>
        <w:left w:val="none" w:sz="0" w:space="0" w:color="auto"/>
        <w:bottom w:val="none" w:sz="0" w:space="0" w:color="auto"/>
        <w:right w:val="none" w:sz="0" w:space="0" w:color="auto"/>
      </w:divBdr>
    </w:div>
    <w:div w:id="1261639076">
      <w:bodyDiv w:val="1"/>
      <w:marLeft w:val="0"/>
      <w:marRight w:val="0"/>
      <w:marTop w:val="0"/>
      <w:marBottom w:val="0"/>
      <w:divBdr>
        <w:top w:val="none" w:sz="0" w:space="0" w:color="auto"/>
        <w:left w:val="none" w:sz="0" w:space="0" w:color="auto"/>
        <w:bottom w:val="none" w:sz="0" w:space="0" w:color="auto"/>
        <w:right w:val="none" w:sz="0" w:space="0" w:color="auto"/>
      </w:divBdr>
    </w:div>
    <w:div w:id="1265378889">
      <w:bodyDiv w:val="1"/>
      <w:marLeft w:val="0"/>
      <w:marRight w:val="0"/>
      <w:marTop w:val="0"/>
      <w:marBottom w:val="0"/>
      <w:divBdr>
        <w:top w:val="none" w:sz="0" w:space="0" w:color="auto"/>
        <w:left w:val="none" w:sz="0" w:space="0" w:color="auto"/>
        <w:bottom w:val="none" w:sz="0" w:space="0" w:color="auto"/>
        <w:right w:val="none" w:sz="0" w:space="0" w:color="auto"/>
      </w:divBdr>
    </w:div>
    <w:div w:id="1265572914">
      <w:bodyDiv w:val="1"/>
      <w:marLeft w:val="0"/>
      <w:marRight w:val="0"/>
      <w:marTop w:val="0"/>
      <w:marBottom w:val="0"/>
      <w:divBdr>
        <w:top w:val="none" w:sz="0" w:space="0" w:color="auto"/>
        <w:left w:val="none" w:sz="0" w:space="0" w:color="auto"/>
        <w:bottom w:val="none" w:sz="0" w:space="0" w:color="auto"/>
        <w:right w:val="none" w:sz="0" w:space="0" w:color="auto"/>
      </w:divBdr>
      <w:divsChild>
        <w:div w:id="39670792">
          <w:marLeft w:val="446"/>
          <w:marRight w:val="0"/>
          <w:marTop w:val="0"/>
          <w:marBottom w:val="0"/>
          <w:divBdr>
            <w:top w:val="none" w:sz="0" w:space="0" w:color="auto"/>
            <w:left w:val="none" w:sz="0" w:space="0" w:color="auto"/>
            <w:bottom w:val="none" w:sz="0" w:space="0" w:color="auto"/>
            <w:right w:val="none" w:sz="0" w:space="0" w:color="auto"/>
          </w:divBdr>
        </w:div>
        <w:div w:id="363335890">
          <w:marLeft w:val="446"/>
          <w:marRight w:val="0"/>
          <w:marTop w:val="0"/>
          <w:marBottom w:val="0"/>
          <w:divBdr>
            <w:top w:val="none" w:sz="0" w:space="0" w:color="auto"/>
            <w:left w:val="none" w:sz="0" w:space="0" w:color="auto"/>
            <w:bottom w:val="none" w:sz="0" w:space="0" w:color="auto"/>
            <w:right w:val="none" w:sz="0" w:space="0" w:color="auto"/>
          </w:divBdr>
        </w:div>
        <w:div w:id="1225869951">
          <w:marLeft w:val="446"/>
          <w:marRight w:val="0"/>
          <w:marTop w:val="0"/>
          <w:marBottom w:val="0"/>
          <w:divBdr>
            <w:top w:val="none" w:sz="0" w:space="0" w:color="auto"/>
            <w:left w:val="none" w:sz="0" w:space="0" w:color="auto"/>
            <w:bottom w:val="none" w:sz="0" w:space="0" w:color="auto"/>
            <w:right w:val="none" w:sz="0" w:space="0" w:color="auto"/>
          </w:divBdr>
        </w:div>
        <w:div w:id="1849518054">
          <w:marLeft w:val="446"/>
          <w:marRight w:val="0"/>
          <w:marTop w:val="0"/>
          <w:marBottom w:val="0"/>
          <w:divBdr>
            <w:top w:val="none" w:sz="0" w:space="0" w:color="auto"/>
            <w:left w:val="none" w:sz="0" w:space="0" w:color="auto"/>
            <w:bottom w:val="none" w:sz="0" w:space="0" w:color="auto"/>
            <w:right w:val="none" w:sz="0" w:space="0" w:color="auto"/>
          </w:divBdr>
        </w:div>
      </w:divsChild>
    </w:div>
    <w:div w:id="1270702346">
      <w:bodyDiv w:val="1"/>
      <w:marLeft w:val="0"/>
      <w:marRight w:val="0"/>
      <w:marTop w:val="0"/>
      <w:marBottom w:val="0"/>
      <w:divBdr>
        <w:top w:val="none" w:sz="0" w:space="0" w:color="auto"/>
        <w:left w:val="none" w:sz="0" w:space="0" w:color="auto"/>
        <w:bottom w:val="none" w:sz="0" w:space="0" w:color="auto"/>
        <w:right w:val="none" w:sz="0" w:space="0" w:color="auto"/>
      </w:divBdr>
    </w:div>
    <w:div w:id="1274240598">
      <w:bodyDiv w:val="1"/>
      <w:marLeft w:val="0"/>
      <w:marRight w:val="0"/>
      <w:marTop w:val="0"/>
      <w:marBottom w:val="0"/>
      <w:divBdr>
        <w:top w:val="none" w:sz="0" w:space="0" w:color="auto"/>
        <w:left w:val="none" w:sz="0" w:space="0" w:color="auto"/>
        <w:bottom w:val="none" w:sz="0" w:space="0" w:color="auto"/>
        <w:right w:val="none" w:sz="0" w:space="0" w:color="auto"/>
      </w:divBdr>
      <w:divsChild>
        <w:div w:id="1286042784">
          <w:marLeft w:val="0"/>
          <w:marRight w:val="0"/>
          <w:marTop w:val="0"/>
          <w:marBottom w:val="0"/>
          <w:divBdr>
            <w:top w:val="none" w:sz="0" w:space="0" w:color="auto"/>
            <w:left w:val="none" w:sz="0" w:space="0" w:color="auto"/>
            <w:bottom w:val="none" w:sz="0" w:space="0" w:color="auto"/>
            <w:right w:val="none" w:sz="0" w:space="0" w:color="auto"/>
          </w:divBdr>
          <w:divsChild>
            <w:div w:id="12792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605">
      <w:bodyDiv w:val="1"/>
      <w:marLeft w:val="0"/>
      <w:marRight w:val="0"/>
      <w:marTop w:val="0"/>
      <w:marBottom w:val="0"/>
      <w:divBdr>
        <w:top w:val="none" w:sz="0" w:space="0" w:color="auto"/>
        <w:left w:val="none" w:sz="0" w:space="0" w:color="auto"/>
        <w:bottom w:val="none" w:sz="0" w:space="0" w:color="auto"/>
        <w:right w:val="none" w:sz="0" w:space="0" w:color="auto"/>
      </w:divBdr>
    </w:div>
    <w:div w:id="1280914551">
      <w:bodyDiv w:val="1"/>
      <w:marLeft w:val="0"/>
      <w:marRight w:val="0"/>
      <w:marTop w:val="0"/>
      <w:marBottom w:val="0"/>
      <w:divBdr>
        <w:top w:val="none" w:sz="0" w:space="0" w:color="auto"/>
        <w:left w:val="none" w:sz="0" w:space="0" w:color="auto"/>
        <w:bottom w:val="none" w:sz="0" w:space="0" w:color="auto"/>
        <w:right w:val="none" w:sz="0" w:space="0" w:color="auto"/>
      </w:divBdr>
    </w:div>
    <w:div w:id="1282154183">
      <w:bodyDiv w:val="1"/>
      <w:marLeft w:val="0"/>
      <w:marRight w:val="0"/>
      <w:marTop w:val="0"/>
      <w:marBottom w:val="0"/>
      <w:divBdr>
        <w:top w:val="none" w:sz="0" w:space="0" w:color="auto"/>
        <w:left w:val="none" w:sz="0" w:space="0" w:color="auto"/>
        <w:bottom w:val="none" w:sz="0" w:space="0" w:color="auto"/>
        <w:right w:val="none" w:sz="0" w:space="0" w:color="auto"/>
      </w:divBdr>
    </w:div>
    <w:div w:id="1282416713">
      <w:bodyDiv w:val="1"/>
      <w:marLeft w:val="0"/>
      <w:marRight w:val="0"/>
      <w:marTop w:val="0"/>
      <w:marBottom w:val="0"/>
      <w:divBdr>
        <w:top w:val="none" w:sz="0" w:space="0" w:color="auto"/>
        <w:left w:val="none" w:sz="0" w:space="0" w:color="auto"/>
        <w:bottom w:val="none" w:sz="0" w:space="0" w:color="auto"/>
        <w:right w:val="none" w:sz="0" w:space="0" w:color="auto"/>
      </w:divBdr>
    </w:div>
    <w:div w:id="1284994012">
      <w:bodyDiv w:val="1"/>
      <w:marLeft w:val="0"/>
      <w:marRight w:val="0"/>
      <w:marTop w:val="0"/>
      <w:marBottom w:val="0"/>
      <w:divBdr>
        <w:top w:val="none" w:sz="0" w:space="0" w:color="auto"/>
        <w:left w:val="none" w:sz="0" w:space="0" w:color="auto"/>
        <w:bottom w:val="none" w:sz="0" w:space="0" w:color="auto"/>
        <w:right w:val="none" w:sz="0" w:space="0" w:color="auto"/>
      </w:divBdr>
    </w:div>
    <w:div w:id="1288778217">
      <w:bodyDiv w:val="1"/>
      <w:marLeft w:val="0"/>
      <w:marRight w:val="0"/>
      <w:marTop w:val="0"/>
      <w:marBottom w:val="0"/>
      <w:divBdr>
        <w:top w:val="none" w:sz="0" w:space="0" w:color="auto"/>
        <w:left w:val="none" w:sz="0" w:space="0" w:color="auto"/>
        <w:bottom w:val="none" w:sz="0" w:space="0" w:color="auto"/>
        <w:right w:val="none" w:sz="0" w:space="0" w:color="auto"/>
      </w:divBdr>
    </w:div>
    <w:div w:id="1291787426">
      <w:bodyDiv w:val="1"/>
      <w:marLeft w:val="0"/>
      <w:marRight w:val="0"/>
      <w:marTop w:val="0"/>
      <w:marBottom w:val="0"/>
      <w:divBdr>
        <w:top w:val="none" w:sz="0" w:space="0" w:color="auto"/>
        <w:left w:val="none" w:sz="0" w:space="0" w:color="auto"/>
        <w:bottom w:val="none" w:sz="0" w:space="0" w:color="auto"/>
        <w:right w:val="none" w:sz="0" w:space="0" w:color="auto"/>
      </w:divBdr>
      <w:divsChild>
        <w:div w:id="1564176013">
          <w:marLeft w:val="0"/>
          <w:marRight w:val="0"/>
          <w:marTop w:val="0"/>
          <w:marBottom w:val="0"/>
          <w:divBdr>
            <w:top w:val="none" w:sz="0" w:space="0" w:color="auto"/>
            <w:left w:val="none" w:sz="0" w:space="0" w:color="auto"/>
            <w:bottom w:val="none" w:sz="0" w:space="0" w:color="auto"/>
            <w:right w:val="none" w:sz="0" w:space="0" w:color="auto"/>
          </w:divBdr>
          <w:divsChild>
            <w:div w:id="286813698">
              <w:marLeft w:val="0"/>
              <w:marRight w:val="0"/>
              <w:marTop w:val="0"/>
              <w:marBottom w:val="0"/>
              <w:divBdr>
                <w:top w:val="none" w:sz="0" w:space="0" w:color="auto"/>
                <w:left w:val="none" w:sz="0" w:space="0" w:color="auto"/>
                <w:bottom w:val="none" w:sz="0" w:space="0" w:color="auto"/>
                <w:right w:val="none" w:sz="0" w:space="0" w:color="auto"/>
              </w:divBdr>
            </w:div>
            <w:div w:id="16599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9629">
      <w:bodyDiv w:val="1"/>
      <w:marLeft w:val="0"/>
      <w:marRight w:val="0"/>
      <w:marTop w:val="0"/>
      <w:marBottom w:val="0"/>
      <w:divBdr>
        <w:top w:val="none" w:sz="0" w:space="0" w:color="auto"/>
        <w:left w:val="none" w:sz="0" w:space="0" w:color="auto"/>
        <w:bottom w:val="none" w:sz="0" w:space="0" w:color="auto"/>
        <w:right w:val="none" w:sz="0" w:space="0" w:color="auto"/>
      </w:divBdr>
    </w:div>
    <w:div w:id="1298754715">
      <w:bodyDiv w:val="1"/>
      <w:marLeft w:val="0"/>
      <w:marRight w:val="0"/>
      <w:marTop w:val="0"/>
      <w:marBottom w:val="0"/>
      <w:divBdr>
        <w:top w:val="none" w:sz="0" w:space="0" w:color="auto"/>
        <w:left w:val="none" w:sz="0" w:space="0" w:color="auto"/>
        <w:bottom w:val="none" w:sz="0" w:space="0" w:color="auto"/>
        <w:right w:val="none" w:sz="0" w:space="0" w:color="auto"/>
      </w:divBdr>
    </w:div>
    <w:div w:id="1304428666">
      <w:bodyDiv w:val="1"/>
      <w:marLeft w:val="0"/>
      <w:marRight w:val="0"/>
      <w:marTop w:val="0"/>
      <w:marBottom w:val="0"/>
      <w:divBdr>
        <w:top w:val="none" w:sz="0" w:space="0" w:color="auto"/>
        <w:left w:val="none" w:sz="0" w:space="0" w:color="auto"/>
        <w:bottom w:val="none" w:sz="0" w:space="0" w:color="auto"/>
        <w:right w:val="none" w:sz="0" w:space="0" w:color="auto"/>
      </w:divBdr>
    </w:div>
    <w:div w:id="1306819545">
      <w:bodyDiv w:val="1"/>
      <w:marLeft w:val="0"/>
      <w:marRight w:val="0"/>
      <w:marTop w:val="0"/>
      <w:marBottom w:val="0"/>
      <w:divBdr>
        <w:top w:val="none" w:sz="0" w:space="0" w:color="auto"/>
        <w:left w:val="none" w:sz="0" w:space="0" w:color="auto"/>
        <w:bottom w:val="none" w:sz="0" w:space="0" w:color="auto"/>
        <w:right w:val="none" w:sz="0" w:space="0" w:color="auto"/>
      </w:divBdr>
    </w:div>
    <w:div w:id="1307317922">
      <w:bodyDiv w:val="1"/>
      <w:marLeft w:val="0"/>
      <w:marRight w:val="0"/>
      <w:marTop w:val="0"/>
      <w:marBottom w:val="0"/>
      <w:divBdr>
        <w:top w:val="none" w:sz="0" w:space="0" w:color="auto"/>
        <w:left w:val="none" w:sz="0" w:space="0" w:color="auto"/>
        <w:bottom w:val="none" w:sz="0" w:space="0" w:color="auto"/>
        <w:right w:val="none" w:sz="0" w:space="0" w:color="auto"/>
      </w:divBdr>
    </w:div>
    <w:div w:id="1309359930">
      <w:bodyDiv w:val="1"/>
      <w:marLeft w:val="0"/>
      <w:marRight w:val="0"/>
      <w:marTop w:val="0"/>
      <w:marBottom w:val="0"/>
      <w:divBdr>
        <w:top w:val="none" w:sz="0" w:space="0" w:color="auto"/>
        <w:left w:val="none" w:sz="0" w:space="0" w:color="auto"/>
        <w:bottom w:val="none" w:sz="0" w:space="0" w:color="auto"/>
        <w:right w:val="none" w:sz="0" w:space="0" w:color="auto"/>
      </w:divBdr>
    </w:div>
    <w:div w:id="1313020107">
      <w:bodyDiv w:val="1"/>
      <w:marLeft w:val="0"/>
      <w:marRight w:val="0"/>
      <w:marTop w:val="0"/>
      <w:marBottom w:val="0"/>
      <w:divBdr>
        <w:top w:val="none" w:sz="0" w:space="0" w:color="auto"/>
        <w:left w:val="none" w:sz="0" w:space="0" w:color="auto"/>
        <w:bottom w:val="none" w:sz="0" w:space="0" w:color="auto"/>
        <w:right w:val="none" w:sz="0" w:space="0" w:color="auto"/>
      </w:divBdr>
    </w:div>
    <w:div w:id="1318218633">
      <w:bodyDiv w:val="1"/>
      <w:marLeft w:val="0"/>
      <w:marRight w:val="0"/>
      <w:marTop w:val="0"/>
      <w:marBottom w:val="0"/>
      <w:divBdr>
        <w:top w:val="none" w:sz="0" w:space="0" w:color="auto"/>
        <w:left w:val="none" w:sz="0" w:space="0" w:color="auto"/>
        <w:bottom w:val="none" w:sz="0" w:space="0" w:color="auto"/>
        <w:right w:val="none" w:sz="0" w:space="0" w:color="auto"/>
      </w:divBdr>
    </w:div>
    <w:div w:id="1321277493">
      <w:bodyDiv w:val="1"/>
      <w:marLeft w:val="0"/>
      <w:marRight w:val="0"/>
      <w:marTop w:val="0"/>
      <w:marBottom w:val="0"/>
      <w:divBdr>
        <w:top w:val="none" w:sz="0" w:space="0" w:color="auto"/>
        <w:left w:val="none" w:sz="0" w:space="0" w:color="auto"/>
        <w:bottom w:val="none" w:sz="0" w:space="0" w:color="auto"/>
        <w:right w:val="none" w:sz="0" w:space="0" w:color="auto"/>
      </w:divBdr>
    </w:div>
    <w:div w:id="1322125397">
      <w:bodyDiv w:val="1"/>
      <w:marLeft w:val="0"/>
      <w:marRight w:val="0"/>
      <w:marTop w:val="0"/>
      <w:marBottom w:val="0"/>
      <w:divBdr>
        <w:top w:val="none" w:sz="0" w:space="0" w:color="auto"/>
        <w:left w:val="none" w:sz="0" w:space="0" w:color="auto"/>
        <w:bottom w:val="none" w:sz="0" w:space="0" w:color="auto"/>
        <w:right w:val="none" w:sz="0" w:space="0" w:color="auto"/>
      </w:divBdr>
    </w:div>
    <w:div w:id="1322734970">
      <w:bodyDiv w:val="1"/>
      <w:marLeft w:val="0"/>
      <w:marRight w:val="0"/>
      <w:marTop w:val="0"/>
      <w:marBottom w:val="0"/>
      <w:divBdr>
        <w:top w:val="none" w:sz="0" w:space="0" w:color="auto"/>
        <w:left w:val="none" w:sz="0" w:space="0" w:color="auto"/>
        <w:bottom w:val="none" w:sz="0" w:space="0" w:color="auto"/>
        <w:right w:val="none" w:sz="0" w:space="0" w:color="auto"/>
      </w:divBdr>
      <w:divsChild>
        <w:div w:id="1387336791">
          <w:marLeft w:val="850"/>
          <w:marRight w:val="0"/>
          <w:marTop w:val="67"/>
          <w:marBottom w:val="0"/>
          <w:divBdr>
            <w:top w:val="none" w:sz="0" w:space="0" w:color="auto"/>
            <w:left w:val="none" w:sz="0" w:space="0" w:color="auto"/>
            <w:bottom w:val="none" w:sz="0" w:space="0" w:color="auto"/>
            <w:right w:val="none" w:sz="0" w:space="0" w:color="auto"/>
          </w:divBdr>
        </w:div>
      </w:divsChild>
    </w:div>
    <w:div w:id="1327786782">
      <w:bodyDiv w:val="1"/>
      <w:marLeft w:val="0"/>
      <w:marRight w:val="0"/>
      <w:marTop w:val="0"/>
      <w:marBottom w:val="0"/>
      <w:divBdr>
        <w:top w:val="none" w:sz="0" w:space="0" w:color="auto"/>
        <w:left w:val="none" w:sz="0" w:space="0" w:color="auto"/>
        <w:bottom w:val="none" w:sz="0" w:space="0" w:color="auto"/>
        <w:right w:val="none" w:sz="0" w:space="0" w:color="auto"/>
      </w:divBdr>
    </w:div>
    <w:div w:id="1339695546">
      <w:bodyDiv w:val="1"/>
      <w:marLeft w:val="0"/>
      <w:marRight w:val="0"/>
      <w:marTop w:val="0"/>
      <w:marBottom w:val="0"/>
      <w:divBdr>
        <w:top w:val="none" w:sz="0" w:space="0" w:color="auto"/>
        <w:left w:val="none" w:sz="0" w:space="0" w:color="auto"/>
        <w:bottom w:val="none" w:sz="0" w:space="0" w:color="auto"/>
        <w:right w:val="none" w:sz="0" w:space="0" w:color="auto"/>
      </w:divBdr>
    </w:div>
    <w:div w:id="1340816418">
      <w:bodyDiv w:val="1"/>
      <w:marLeft w:val="0"/>
      <w:marRight w:val="0"/>
      <w:marTop w:val="0"/>
      <w:marBottom w:val="0"/>
      <w:divBdr>
        <w:top w:val="none" w:sz="0" w:space="0" w:color="auto"/>
        <w:left w:val="none" w:sz="0" w:space="0" w:color="auto"/>
        <w:bottom w:val="none" w:sz="0" w:space="0" w:color="auto"/>
        <w:right w:val="none" w:sz="0" w:space="0" w:color="auto"/>
      </w:divBdr>
    </w:div>
    <w:div w:id="1341663639">
      <w:bodyDiv w:val="1"/>
      <w:marLeft w:val="0"/>
      <w:marRight w:val="0"/>
      <w:marTop w:val="0"/>
      <w:marBottom w:val="0"/>
      <w:divBdr>
        <w:top w:val="none" w:sz="0" w:space="0" w:color="auto"/>
        <w:left w:val="none" w:sz="0" w:space="0" w:color="auto"/>
        <w:bottom w:val="none" w:sz="0" w:space="0" w:color="auto"/>
        <w:right w:val="none" w:sz="0" w:space="0" w:color="auto"/>
      </w:divBdr>
    </w:div>
    <w:div w:id="1344287596">
      <w:bodyDiv w:val="1"/>
      <w:marLeft w:val="0"/>
      <w:marRight w:val="0"/>
      <w:marTop w:val="0"/>
      <w:marBottom w:val="0"/>
      <w:divBdr>
        <w:top w:val="none" w:sz="0" w:space="0" w:color="auto"/>
        <w:left w:val="none" w:sz="0" w:space="0" w:color="auto"/>
        <w:bottom w:val="none" w:sz="0" w:space="0" w:color="auto"/>
        <w:right w:val="none" w:sz="0" w:space="0" w:color="auto"/>
      </w:divBdr>
    </w:div>
    <w:div w:id="1347709416">
      <w:bodyDiv w:val="1"/>
      <w:marLeft w:val="0"/>
      <w:marRight w:val="0"/>
      <w:marTop w:val="0"/>
      <w:marBottom w:val="0"/>
      <w:divBdr>
        <w:top w:val="none" w:sz="0" w:space="0" w:color="auto"/>
        <w:left w:val="none" w:sz="0" w:space="0" w:color="auto"/>
        <w:bottom w:val="none" w:sz="0" w:space="0" w:color="auto"/>
        <w:right w:val="none" w:sz="0" w:space="0" w:color="auto"/>
      </w:divBdr>
    </w:div>
    <w:div w:id="1358652222">
      <w:bodyDiv w:val="1"/>
      <w:marLeft w:val="0"/>
      <w:marRight w:val="0"/>
      <w:marTop w:val="0"/>
      <w:marBottom w:val="0"/>
      <w:divBdr>
        <w:top w:val="none" w:sz="0" w:space="0" w:color="auto"/>
        <w:left w:val="none" w:sz="0" w:space="0" w:color="auto"/>
        <w:bottom w:val="none" w:sz="0" w:space="0" w:color="auto"/>
        <w:right w:val="none" w:sz="0" w:space="0" w:color="auto"/>
      </w:divBdr>
    </w:div>
    <w:div w:id="1362511821">
      <w:bodyDiv w:val="1"/>
      <w:marLeft w:val="0"/>
      <w:marRight w:val="0"/>
      <w:marTop w:val="0"/>
      <w:marBottom w:val="0"/>
      <w:divBdr>
        <w:top w:val="none" w:sz="0" w:space="0" w:color="auto"/>
        <w:left w:val="none" w:sz="0" w:space="0" w:color="auto"/>
        <w:bottom w:val="none" w:sz="0" w:space="0" w:color="auto"/>
        <w:right w:val="none" w:sz="0" w:space="0" w:color="auto"/>
      </w:divBdr>
    </w:div>
    <w:div w:id="1369602494">
      <w:bodyDiv w:val="1"/>
      <w:marLeft w:val="0"/>
      <w:marRight w:val="0"/>
      <w:marTop w:val="0"/>
      <w:marBottom w:val="0"/>
      <w:divBdr>
        <w:top w:val="none" w:sz="0" w:space="0" w:color="auto"/>
        <w:left w:val="none" w:sz="0" w:space="0" w:color="auto"/>
        <w:bottom w:val="none" w:sz="0" w:space="0" w:color="auto"/>
        <w:right w:val="none" w:sz="0" w:space="0" w:color="auto"/>
      </w:divBdr>
    </w:div>
    <w:div w:id="1376848578">
      <w:bodyDiv w:val="1"/>
      <w:marLeft w:val="0"/>
      <w:marRight w:val="0"/>
      <w:marTop w:val="0"/>
      <w:marBottom w:val="0"/>
      <w:divBdr>
        <w:top w:val="none" w:sz="0" w:space="0" w:color="auto"/>
        <w:left w:val="none" w:sz="0" w:space="0" w:color="auto"/>
        <w:bottom w:val="none" w:sz="0" w:space="0" w:color="auto"/>
        <w:right w:val="none" w:sz="0" w:space="0" w:color="auto"/>
      </w:divBdr>
    </w:div>
    <w:div w:id="1377315517">
      <w:bodyDiv w:val="1"/>
      <w:marLeft w:val="0"/>
      <w:marRight w:val="0"/>
      <w:marTop w:val="0"/>
      <w:marBottom w:val="0"/>
      <w:divBdr>
        <w:top w:val="none" w:sz="0" w:space="0" w:color="auto"/>
        <w:left w:val="none" w:sz="0" w:space="0" w:color="auto"/>
        <w:bottom w:val="none" w:sz="0" w:space="0" w:color="auto"/>
        <w:right w:val="none" w:sz="0" w:space="0" w:color="auto"/>
      </w:divBdr>
    </w:div>
    <w:div w:id="1379822467">
      <w:bodyDiv w:val="1"/>
      <w:marLeft w:val="0"/>
      <w:marRight w:val="0"/>
      <w:marTop w:val="0"/>
      <w:marBottom w:val="0"/>
      <w:divBdr>
        <w:top w:val="none" w:sz="0" w:space="0" w:color="auto"/>
        <w:left w:val="none" w:sz="0" w:space="0" w:color="auto"/>
        <w:bottom w:val="none" w:sz="0" w:space="0" w:color="auto"/>
        <w:right w:val="none" w:sz="0" w:space="0" w:color="auto"/>
      </w:divBdr>
    </w:div>
    <w:div w:id="1381831006">
      <w:bodyDiv w:val="1"/>
      <w:marLeft w:val="0"/>
      <w:marRight w:val="0"/>
      <w:marTop w:val="0"/>
      <w:marBottom w:val="0"/>
      <w:divBdr>
        <w:top w:val="none" w:sz="0" w:space="0" w:color="auto"/>
        <w:left w:val="none" w:sz="0" w:space="0" w:color="auto"/>
        <w:bottom w:val="none" w:sz="0" w:space="0" w:color="auto"/>
        <w:right w:val="none" w:sz="0" w:space="0" w:color="auto"/>
      </w:divBdr>
    </w:div>
    <w:div w:id="1383793043">
      <w:bodyDiv w:val="1"/>
      <w:marLeft w:val="0"/>
      <w:marRight w:val="0"/>
      <w:marTop w:val="0"/>
      <w:marBottom w:val="0"/>
      <w:divBdr>
        <w:top w:val="none" w:sz="0" w:space="0" w:color="auto"/>
        <w:left w:val="none" w:sz="0" w:space="0" w:color="auto"/>
        <w:bottom w:val="none" w:sz="0" w:space="0" w:color="auto"/>
        <w:right w:val="none" w:sz="0" w:space="0" w:color="auto"/>
      </w:divBdr>
    </w:div>
    <w:div w:id="1386217987">
      <w:bodyDiv w:val="1"/>
      <w:marLeft w:val="0"/>
      <w:marRight w:val="0"/>
      <w:marTop w:val="0"/>
      <w:marBottom w:val="0"/>
      <w:divBdr>
        <w:top w:val="none" w:sz="0" w:space="0" w:color="auto"/>
        <w:left w:val="none" w:sz="0" w:space="0" w:color="auto"/>
        <w:bottom w:val="none" w:sz="0" w:space="0" w:color="auto"/>
        <w:right w:val="none" w:sz="0" w:space="0" w:color="auto"/>
      </w:divBdr>
    </w:div>
    <w:div w:id="1393970337">
      <w:bodyDiv w:val="1"/>
      <w:marLeft w:val="0"/>
      <w:marRight w:val="0"/>
      <w:marTop w:val="0"/>
      <w:marBottom w:val="0"/>
      <w:divBdr>
        <w:top w:val="none" w:sz="0" w:space="0" w:color="auto"/>
        <w:left w:val="none" w:sz="0" w:space="0" w:color="auto"/>
        <w:bottom w:val="none" w:sz="0" w:space="0" w:color="auto"/>
        <w:right w:val="none" w:sz="0" w:space="0" w:color="auto"/>
      </w:divBdr>
    </w:div>
    <w:div w:id="1394700126">
      <w:bodyDiv w:val="1"/>
      <w:marLeft w:val="0"/>
      <w:marRight w:val="0"/>
      <w:marTop w:val="0"/>
      <w:marBottom w:val="0"/>
      <w:divBdr>
        <w:top w:val="none" w:sz="0" w:space="0" w:color="auto"/>
        <w:left w:val="none" w:sz="0" w:space="0" w:color="auto"/>
        <w:bottom w:val="none" w:sz="0" w:space="0" w:color="auto"/>
        <w:right w:val="none" w:sz="0" w:space="0" w:color="auto"/>
      </w:divBdr>
    </w:div>
    <w:div w:id="1400329339">
      <w:bodyDiv w:val="1"/>
      <w:marLeft w:val="0"/>
      <w:marRight w:val="0"/>
      <w:marTop w:val="0"/>
      <w:marBottom w:val="0"/>
      <w:divBdr>
        <w:top w:val="none" w:sz="0" w:space="0" w:color="auto"/>
        <w:left w:val="none" w:sz="0" w:space="0" w:color="auto"/>
        <w:bottom w:val="none" w:sz="0" w:space="0" w:color="auto"/>
        <w:right w:val="none" w:sz="0" w:space="0" w:color="auto"/>
      </w:divBdr>
    </w:div>
    <w:div w:id="1402025728">
      <w:bodyDiv w:val="1"/>
      <w:marLeft w:val="0"/>
      <w:marRight w:val="0"/>
      <w:marTop w:val="0"/>
      <w:marBottom w:val="0"/>
      <w:divBdr>
        <w:top w:val="none" w:sz="0" w:space="0" w:color="auto"/>
        <w:left w:val="none" w:sz="0" w:space="0" w:color="auto"/>
        <w:bottom w:val="none" w:sz="0" w:space="0" w:color="auto"/>
        <w:right w:val="none" w:sz="0" w:space="0" w:color="auto"/>
      </w:divBdr>
    </w:div>
    <w:div w:id="1402285986">
      <w:bodyDiv w:val="1"/>
      <w:marLeft w:val="0"/>
      <w:marRight w:val="0"/>
      <w:marTop w:val="0"/>
      <w:marBottom w:val="0"/>
      <w:divBdr>
        <w:top w:val="none" w:sz="0" w:space="0" w:color="auto"/>
        <w:left w:val="none" w:sz="0" w:space="0" w:color="auto"/>
        <w:bottom w:val="none" w:sz="0" w:space="0" w:color="auto"/>
        <w:right w:val="none" w:sz="0" w:space="0" w:color="auto"/>
      </w:divBdr>
    </w:div>
    <w:div w:id="1403257741">
      <w:bodyDiv w:val="1"/>
      <w:marLeft w:val="0"/>
      <w:marRight w:val="0"/>
      <w:marTop w:val="0"/>
      <w:marBottom w:val="0"/>
      <w:divBdr>
        <w:top w:val="none" w:sz="0" w:space="0" w:color="auto"/>
        <w:left w:val="none" w:sz="0" w:space="0" w:color="auto"/>
        <w:bottom w:val="none" w:sz="0" w:space="0" w:color="auto"/>
        <w:right w:val="none" w:sz="0" w:space="0" w:color="auto"/>
      </w:divBdr>
    </w:div>
    <w:div w:id="1411732917">
      <w:bodyDiv w:val="1"/>
      <w:marLeft w:val="0"/>
      <w:marRight w:val="0"/>
      <w:marTop w:val="0"/>
      <w:marBottom w:val="0"/>
      <w:divBdr>
        <w:top w:val="none" w:sz="0" w:space="0" w:color="auto"/>
        <w:left w:val="none" w:sz="0" w:space="0" w:color="auto"/>
        <w:bottom w:val="none" w:sz="0" w:space="0" w:color="auto"/>
        <w:right w:val="none" w:sz="0" w:space="0" w:color="auto"/>
      </w:divBdr>
    </w:div>
    <w:div w:id="1414206210">
      <w:bodyDiv w:val="1"/>
      <w:marLeft w:val="0"/>
      <w:marRight w:val="0"/>
      <w:marTop w:val="0"/>
      <w:marBottom w:val="0"/>
      <w:divBdr>
        <w:top w:val="none" w:sz="0" w:space="0" w:color="auto"/>
        <w:left w:val="none" w:sz="0" w:space="0" w:color="auto"/>
        <w:bottom w:val="none" w:sz="0" w:space="0" w:color="auto"/>
        <w:right w:val="none" w:sz="0" w:space="0" w:color="auto"/>
      </w:divBdr>
    </w:div>
    <w:div w:id="1416897213">
      <w:bodyDiv w:val="1"/>
      <w:marLeft w:val="0"/>
      <w:marRight w:val="0"/>
      <w:marTop w:val="0"/>
      <w:marBottom w:val="0"/>
      <w:divBdr>
        <w:top w:val="none" w:sz="0" w:space="0" w:color="auto"/>
        <w:left w:val="none" w:sz="0" w:space="0" w:color="auto"/>
        <w:bottom w:val="none" w:sz="0" w:space="0" w:color="auto"/>
        <w:right w:val="none" w:sz="0" w:space="0" w:color="auto"/>
      </w:divBdr>
    </w:div>
    <w:div w:id="1417243836">
      <w:bodyDiv w:val="1"/>
      <w:marLeft w:val="0"/>
      <w:marRight w:val="0"/>
      <w:marTop w:val="0"/>
      <w:marBottom w:val="0"/>
      <w:divBdr>
        <w:top w:val="none" w:sz="0" w:space="0" w:color="auto"/>
        <w:left w:val="none" w:sz="0" w:space="0" w:color="auto"/>
        <w:bottom w:val="none" w:sz="0" w:space="0" w:color="auto"/>
        <w:right w:val="none" w:sz="0" w:space="0" w:color="auto"/>
      </w:divBdr>
    </w:div>
    <w:div w:id="1421369082">
      <w:bodyDiv w:val="1"/>
      <w:marLeft w:val="0"/>
      <w:marRight w:val="0"/>
      <w:marTop w:val="0"/>
      <w:marBottom w:val="0"/>
      <w:divBdr>
        <w:top w:val="none" w:sz="0" w:space="0" w:color="auto"/>
        <w:left w:val="none" w:sz="0" w:space="0" w:color="auto"/>
        <w:bottom w:val="none" w:sz="0" w:space="0" w:color="auto"/>
        <w:right w:val="none" w:sz="0" w:space="0" w:color="auto"/>
      </w:divBdr>
    </w:div>
    <w:div w:id="1422750653">
      <w:bodyDiv w:val="1"/>
      <w:marLeft w:val="0"/>
      <w:marRight w:val="0"/>
      <w:marTop w:val="0"/>
      <w:marBottom w:val="0"/>
      <w:divBdr>
        <w:top w:val="none" w:sz="0" w:space="0" w:color="auto"/>
        <w:left w:val="none" w:sz="0" w:space="0" w:color="auto"/>
        <w:bottom w:val="none" w:sz="0" w:space="0" w:color="auto"/>
        <w:right w:val="none" w:sz="0" w:space="0" w:color="auto"/>
      </w:divBdr>
    </w:div>
    <w:div w:id="1424841285">
      <w:bodyDiv w:val="1"/>
      <w:marLeft w:val="0"/>
      <w:marRight w:val="0"/>
      <w:marTop w:val="0"/>
      <w:marBottom w:val="0"/>
      <w:divBdr>
        <w:top w:val="none" w:sz="0" w:space="0" w:color="auto"/>
        <w:left w:val="none" w:sz="0" w:space="0" w:color="auto"/>
        <w:bottom w:val="none" w:sz="0" w:space="0" w:color="auto"/>
        <w:right w:val="none" w:sz="0" w:space="0" w:color="auto"/>
      </w:divBdr>
    </w:div>
    <w:div w:id="1425691808">
      <w:bodyDiv w:val="1"/>
      <w:marLeft w:val="0"/>
      <w:marRight w:val="0"/>
      <w:marTop w:val="0"/>
      <w:marBottom w:val="0"/>
      <w:divBdr>
        <w:top w:val="none" w:sz="0" w:space="0" w:color="auto"/>
        <w:left w:val="none" w:sz="0" w:space="0" w:color="auto"/>
        <w:bottom w:val="none" w:sz="0" w:space="0" w:color="auto"/>
        <w:right w:val="none" w:sz="0" w:space="0" w:color="auto"/>
      </w:divBdr>
    </w:div>
    <w:div w:id="1427577594">
      <w:bodyDiv w:val="1"/>
      <w:marLeft w:val="0"/>
      <w:marRight w:val="0"/>
      <w:marTop w:val="0"/>
      <w:marBottom w:val="0"/>
      <w:divBdr>
        <w:top w:val="none" w:sz="0" w:space="0" w:color="auto"/>
        <w:left w:val="none" w:sz="0" w:space="0" w:color="auto"/>
        <w:bottom w:val="none" w:sz="0" w:space="0" w:color="auto"/>
        <w:right w:val="none" w:sz="0" w:space="0" w:color="auto"/>
      </w:divBdr>
    </w:div>
    <w:div w:id="1427966057">
      <w:bodyDiv w:val="1"/>
      <w:marLeft w:val="0"/>
      <w:marRight w:val="0"/>
      <w:marTop w:val="0"/>
      <w:marBottom w:val="0"/>
      <w:divBdr>
        <w:top w:val="none" w:sz="0" w:space="0" w:color="auto"/>
        <w:left w:val="none" w:sz="0" w:space="0" w:color="auto"/>
        <w:bottom w:val="none" w:sz="0" w:space="0" w:color="auto"/>
        <w:right w:val="none" w:sz="0" w:space="0" w:color="auto"/>
      </w:divBdr>
    </w:div>
    <w:div w:id="1429345797">
      <w:bodyDiv w:val="1"/>
      <w:marLeft w:val="0"/>
      <w:marRight w:val="0"/>
      <w:marTop w:val="0"/>
      <w:marBottom w:val="0"/>
      <w:divBdr>
        <w:top w:val="none" w:sz="0" w:space="0" w:color="auto"/>
        <w:left w:val="none" w:sz="0" w:space="0" w:color="auto"/>
        <w:bottom w:val="none" w:sz="0" w:space="0" w:color="auto"/>
        <w:right w:val="none" w:sz="0" w:space="0" w:color="auto"/>
      </w:divBdr>
    </w:div>
    <w:div w:id="1430545762">
      <w:bodyDiv w:val="1"/>
      <w:marLeft w:val="0"/>
      <w:marRight w:val="0"/>
      <w:marTop w:val="0"/>
      <w:marBottom w:val="0"/>
      <w:divBdr>
        <w:top w:val="none" w:sz="0" w:space="0" w:color="auto"/>
        <w:left w:val="none" w:sz="0" w:space="0" w:color="auto"/>
        <w:bottom w:val="none" w:sz="0" w:space="0" w:color="auto"/>
        <w:right w:val="none" w:sz="0" w:space="0" w:color="auto"/>
      </w:divBdr>
    </w:div>
    <w:div w:id="1434780930">
      <w:bodyDiv w:val="1"/>
      <w:marLeft w:val="0"/>
      <w:marRight w:val="0"/>
      <w:marTop w:val="0"/>
      <w:marBottom w:val="0"/>
      <w:divBdr>
        <w:top w:val="none" w:sz="0" w:space="0" w:color="auto"/>
        <w:left w:val="none" w:sz="0" w:space="0" w:color="auto"/>
        <w:bottom w:val="none" w:sz="0" w:space="0" w:color="auto"/>
        <w:right w:val="none" w:sz="0" w:space="0" w:color="auto"/>
      </w:divBdr>
    </w:div>
    <w:div w:id="1436943830">
      <w:bodyDiv w:val="1"/>
      <w:marLeft w:val="0"/>
      <w:marRight w:val="0"/>
      <w:marTop w:val="0"/>
      <w:marBottom w:val="0"/>
      <w:divBdr>
        <w:top w:val="none" w:sz="0" w:space="0" w:color="auto"/>
        <w:left w:val="none" w:sz="0" w:space="0" w:color="auto"/>
        <w:bottom w:val="none" w:sz="0" w:space="0" w:color="auto"/>
        <w:right w:val="none" w:sz="0" w:space="0" w:color="auto"/>
      </w:divBdr>
    </w:div>
    <w:div w:id="1437557319">
      <w:bodyDiv w:val="1"/>
      <w:marLeft w:val="0"/>
      <w:marRight w:val="0"/>
      <w:marTop w:val="0"/>
      <w:marBottom w:val="0"/>
      <w:divBdr>
        <w:top w:val="none" w:sz="0" w:space="0" w:color="auto"/>
        <w:left w:val="none" w:sz="0" w:space="0" w:color="auto"/>
        <w:bottom w:val="none" w:sz="0" w:space="0" w:color="auto"/>
        <w:right w:val="none" w:sz="0" w:space="0" w:color="auto"/>
      </w:divBdr>
    </w:div>
    <w:div w:id="1447503475">
      <w:bodyDiv w:val="1"/>
      <w:marLeft w:val="0"/>
      <w:marRight w:val="0"/>
      <w:marTop w:val="0"/>
      <w:marBottom w:val="0"/>
      <w:divBdr>
        <w:top w:val="none" w:sz="0" w:space="0" w:color="auto"/>
        <w:left w:val="none" w:sz="0" w:space="0" w:color="auto"/>
        <w:bottom w:val="none" w:sz="0" w:space="0" w:color="auto"/>
        <w:right w:val="none" w:sz="0" w:space="0" w:color="auto"/>
      </w:divBdr>
    </w:div>
    <w:div w:id="1450012004">
      <w:bodyDiv w:val="1"/>
      <w:marLeft w:val="0"/>
      <w:marRight w:val="0"/>
      <w:marTop w:val="0"/>
      <w:marBottom w:val="0"/>
      <w:divBdr>
        <w:top w:val="none" w:sz="0" w:space="0" w:color="auto"/>
        <w:left w:val="none" w:sz="0" w:space="0" w:color="auto"/>
        <w:bottom w:val="none" w:sz="0" w:space="0" w:color="auto"/>
        <w:right w:val="none" w:sz="0" w:space="0" w:color="auto"/>
      </w:divBdr>
    </w:div>
    <w:div w:id="1451709025">
      <w:bodyDiv w:val="1"/>
      <w:marLeft w:val="0"/>
      <w:marRight w:val="0"/>
      <w:marTop w:val="0"/>
      <w:marBottom w:val="0"/>
      <w:divBdr>
        <w:top w:val="none" w:sz="0" w:space="0" w:color="auto"/>
        <w:left w:val="none" w:sz="0" w:space="0" w:color="auto"/>
        <w:bottom w:val="none" w:sz="0" w:space="0" w:color="auto"/>
        <w:right w:val="none" w:sz="0" w:space="0" w:color="auto"/>
      </w:divBdr>
    </w:div>
    <w:div w:id="1457875046">
      <w:bodyDiv w:val="1"/>
      <w:marLeft w:val="0"/>
      <w:marRight w:val="0"/>
      <w:marTop w:val="0"/>
      <w:marBottom w:val="0"/>
      <w:divBdr>
        <w:top w:val="none" w:sz="0" w:space="0" w:color="auto"/>
        <w:left w:val="none" w:sz="0" w:space="0" w:color="auto"/>
        <w:bottom w:val="none" w:sz="0" w:space="0" w:color="auto"/>
        <w:right w:val="none" w:sz="0" w:space="0" w:color="auto"/>
      </w:divBdr>
    </w:div>
    <w:div w:id="1458135658">
      <w:bodyDiv w:val="1"/>
      <w:marLeft w:val="0"/>
      <w:marRight w:val="0"/>
      <w:marTop w:val="0"/>
      <w:marBottom w:val="0"/>
      <w:divBdr>
        <w:top w:val="none" w:sz="0" w:space="0" w:color="auto"/>
        <w:left w:val="none" w:sz="0" w:space="0" w:color="auto"/>
        <w:bottom w:val="none" w:sz="0" w:space="0" w:color="auto"/>
        <w:right w:val="none" w:sz="0" w:space="0" w:color="auto"/>
      </w:divBdr>
    </w:div>
    <w:div w:id="1464882331">
      <w:bodyDiv w:val="1"/>
      <w:marLeft w:val="0"/>
      <w:marRight w:val="0"/>
      <w:marTop w:val="0"/>
      <w:marBottom w:val="0"/>
      <w:divBdr>
        <w:top w:val="none" w:sz="0" w:space="0" w:color="auto"/>
        <w:left w:val="none" w:sz="0" w:space="0" w:color="auto"/>
        <w:bottom w:val="none" w:sz="0" w:space="0" w:color="auto"/>
        <w:right w:val="none" w:sz="0" w:space="0" w:color="auto"/>
      </w:divBdr>
    </w:div>
    <w:div w:id="1466503373">
      <w:bodyDiv w:val="1"/>
      <w:marLeft w:val="0"/>
      <w:marRight w:val="0"/>
      <w:marTop w:val="0"/>
      <w:marBottom w:val="0"/>
      <w:divBdr>
        <w:top w:val="none" w:sz="0" w:space="0" w:color="auto"/>
        <w:left w:val="none" w:sz="0" w:space="0" w:color="auto"/>
        <w:bottom w:val="none" w:sz="0" w:space="0" w:color="auto"/>
        <w:right w:val="none" w:sz="0" w:space="0" w:color="auto"/>
      </w:divBdr>
    </w:div>
    <w:div w:id="1473055697">
      <w:bodyDiv w:val="1"/>
      <w:marLeft w:val="0"/>
      <w:marRight w:val="0"/>
      <w:marTop w:val="0"/>
      <w:marBottom w:val="0"/>
      <w:divBdr>
        <w:top w:val="none" w:sz="0" w:space="0" w:color="auto"/>
        <w:left w:val="none" w:sz="0" w:space="0" w:color="auto"/>
        <w:bottom w:val="none" w:sz="0" w:space="0" w:color="auto"/>
        <w:right w:val="none" w:sz="0" w:space="0" w:color="auto"/>
      </w:divBdr>
    </w:div>
    <w:div w:id="1480803887">
      <w:bodyDiv w:val="1"/>
      <w:marLeft w:val="0"/>
      <w:marRight w:val="0"/>
      <w:marTop w:val="0"/>
      <w:marBottom w:val="0"/>
      <w:divBdr>
        <w:top w:val="none" w:sz="0" w:space="0" w:color="auto"/>
        <w:left w:val="none" w:sz="0" w:space="0" w:color="auto"/>
        <w:bottom w:val="none" w:sz="0" w:space="0" w:color="auto"/>
        <w:right w:val="none" w:sz="0" w:space="0" w:color="auto"/>
      </w:divBdr>
    </w:div>
    <w:div w:id="1483349879">
      <w:bodyDiv w:val="1"/>
      <w:marLeft w:val="0"/>
      <w:marRight w:val="0"/>
      <w:marTop w:val="0"/>
      <w:marBottom w:val="0"/>
      <w:divBdr>
        <w:top w:val="none" w:sz="0" w:space="0" w:color="auto"/>
        <w:left w:val="none" w:sz="0" w:space="0" w:color="auto"/>
        <w:bottom w:val="none" w:sz="0" w:space="0" w:color="auto"/>
        <w:right w:val="none" w:sz="0" w:space="0" w:color="auto"/>
      </w:divBdr>
    </w:div>
    <w:div w:id="1492410119">
      <w:bodyDiv w:val="1"/>
      <w:marLeft w:val="0"/>
      <w:marRight w:val="0"/>
      <w:marTop w:val="0"/>
      <w:marBottom w:val="0"/>
      <w:divBdr>
        <w:top w:val="none" w:sz="0" w:space="0" w:color="auto"/>
        <w:left w:val="none" w:sz="0" w:space="0" w:color="auto"/>
        <w:bottom w:val="none" w:sz="0" w:space="0" w:color="auto"/>
        <w:right w:val="none" w:sz="0" w:space="0" w:color="auto"/>
      </w:divBdr>
    </w:div>
    <w:div w:id="1501196522">
      <w:bodyDiv w:val="1"/>
      <w:marLeft w:val="0"/>
      <w:marRight w:val="0"/>
      <w:marTop w:val="0"/>
      <w:marBottom w:val="0"/>
      <w:divBdr>
        <w:top w:val="none" w:sz="0" w:space="0" w:color="auto"/>
        <w:left w:val="none" w:sz="0" w:space="0" w:color="auto"/>
        <w:bottom w:val="none" w:sz="0" w:space="0" w:color="auto"/>
        <w:right w:val="none" w:sz="0" w:space="0" w:color="auto"/>
      </w:divBdr>
    </w:div>
    <w:div w:id="1502432492">
      <w:bodyDiv w:val="1"/>
      <w:marLeft w:val="0"/>
      <w:marRight w:val="0"/>
      <w:marTop w:val="0"/>
      <w:marBottom w:val="0"/>
      <w:divBdr>
        <w:top w:val="none" w:sz="0" w:space="0" w:color="auto"/>
        <w:left w:val="none" w:sz="0" w:space="0" w:color="auto"/>
        <w:bottom w:val="none" w:sz="0" w:space="0" w:color="auto"/>
        <w:right w:val="none" w:sz="0" w:space="0" w:color="auto"/>
      </w:divBdr>
    </w:div>
    <w:div w:id="1502500250">
      <w:bodyDiv w:val="1"/>
      <w:marLeft w:val="0"/>
      <w:marRight w:val="0"/>
      <w:marTop w:val="0"/>
      <w:marBottom w:val="0"/>
      <w:divBdr>
        <w:top w:val="none" w:sz="0" w:space="0" w:color="auto"/>
        <w:left w:val="none" w:sz="0" w:space="0" w:color="auto"/>
        <w:bottom w:val="none" w:sz="0" w:space="0" w:color="auto"/>
        <w:right w:val="none" w:sz="0" w:space="0" w:color="auto"/>
      </w:divBdr>
    </w:div>
    <w:div w:id="1502503303">
      <w:bodyDiv w:val="1"/>
      <w:marLeft w:val="0"/>
      <w:marRight w:val="0"/>
      <w:marTop w:val="0"/>
      <w:marBottom w:val="0"/>
      <w:divBdr>
        <w:top w:val="none" w:sz="0" w:space="0" w:color="auto"/>
        <w:left w:val="none" w:sz="0" w:space="0" w:color="auto"/>
        <w:bottom w:val="none" w:sz="0" w:space="0" w:color="auto"/>
        <w:right w:val="none" w:sz="0" w:space="0" w:color="auto"/>
      </w:divBdr>
      <w:divsChild>
        <w:div w:id="1192039091">
          <w:marLeft w:val="0"/>
          <w:marRight w:val="0"/>
          <w:marTop w:val="0"/>
          <w:marBottom w:val="0"/>
          <w:divBdr>
            <w:top w:val="none" w:sz="0" w:space="0" w:color="auto"/>
            <w:left w:val="none" w:sz="0" w:space="0" w:color="auto"/>
            <w:bottom w:val="none" w:sz="0" w:space="0" w:color="auto"/>
            <w:right w:val="none" w:sz="0" w:space="0" w:color="auto"/>
          </w:divBdr>
          <w:divsChild>
            <w:div w:id="34278519">
              <w:marLeft w:val="0"/>
              <w:marRight w:val="0"/>
              <w:marTop w:val="0"/>
              <w:marBottom w:val="0"/>
              <w:divBdr>
                <w:top w:val="none" w:sz="0" w:space="0" w:color="auto"/>
                <w:left w:val="none" w:sz="0" w:space="0" w:color="auto"/>
                <w:bottom w:val="none" w:sz="0" w:space="0" w:color="auto"/>
                <w:right w:val="none" w:sz="0" w:space="0" w:color="auto"/>
              </w:divBdr>
            </w:div>
            <w:div w:id="76832741">
              <w:marLeft w:val="0"/>
              <w:marRight w:val="0"/>
              <w:marTop w:val="0"/>
              <w:marBottom w:val="0"/>
              <w:divBdr>
                <w:top w:val="none" w:sz="0" w:space="0" w:color="auto"/>
                <w:left w:val="none" w:sz="0" w:space="0" w:color="auto"/>
                <w:bottom w:val="none" w:sz="0" w:space="0" w:color="auto"/>
                <w:right w:val="none" w:sz="0" w:space="0" w:color="auto"/>
              </w:divBdr>
            </w:div>
            <w:div w:id="152642235">
              <w:marLeft w:val="0"/>
              <w:marRight w:val="0"/>
              <w:marTop w:val="0"/>
              <w:marBottom w:val="0"/>
              <w:divBdr>
                <w:top w:val="none" w:sz="0" w:space="0" w:color="auto"/>
                <w:left w:val="none" w:sz="0" w:space="0" w:color="auto"/>
                <w:bottom w:val="none" w:sz="0" w:space="0" w:color="auto"/>
                <w:right w:val="none" w:sz="0" w:space="0" w:color="auto"/>
              </w:divBdr>
            </w:div>
            <w:div w:id="827401519">
              <w:marLeft w:val="0"/>
              <w:marRight w:val="0"/>
              <w:marTop w:val="0"/>
              <w:marBottom w:val="0"/>
              <w:divBdr>
                <w:top w:val="none" w:sz="0" w:space="0" w:color="auto"/>
                <w:left w:val="none" w:sz="0" w:space="0" w:color="auto"/>
                <w:bottom w:val="none" w:sz="0" w:space="0" w:color="auto"/>
                <w:right w:val="none" w:sz="0" w:space="0" w:color="auto"/>
              </w:divBdr>
            </w:div>
            <w:div w:id="13123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0101">
      <w:bodyDiv w:val="1"/>
      <w:marLeft w:val="0"/>
      <w:marRight w:val="0"/>
      <w:marTop w:val="0"/>
      <w:marBottom w:val="0"/>
      <w:divBdr>
        <w:top w:val="none" w:sz="0" w:space="0" w:color="auto"/>
        <w:left w:val="none" w:sz="0" w:space="0" w:color="auto"/>
        <w:bottom w:val="none" w:sz="0" w:space="0" w:color="auto"/>
        <w:right w:val="none" w:sz="0" w:space="0" w:color="auto"/>
      </w:divBdr>
    </w:div>
    <w:div w:id="1507942292">
      <w:bodyDiv w:val="1"/>
      <w:marLeft w:val="0"/>
      <w:marRight w:val="0"/>
      <w:marTop w:val="0"/>
      <w:marBottom w:val="0"/>
      <w:divBdr>
        <w:top w:val="none" w:sz="0" w:space="0" w:color="auto"/>
        <w:left w:val="none" w:sz="0" w:space="0" w:color="auto"/>
        <w:bottom w:val="none" w:sz="0" w:space="0" w:color="auto"/>
        <w:right w:val="none" w:sz="0" w:space="0" w:color="auto"/>
      </w:divBdr>
    </w:div>
    <w:div w:id="1510100364">
      <w:bodyDiv w:val="1"/>
      <w:marLeft w:val="0"/>
      <w:marRight w:val="0"/>
      <w:marTop w:val="0"/>
      <w:marBottom w:val="0"/>
      <w:divBdr>
        <w:top w:val="none" w:sz="0" w:space="0" w:color="auto"/>
        <w:left w:val="none" w:sz="0" w:space="0" w:color="auto"/>
        <w:bottom w:val="none" w:sz="0" w:space="0" w:color="auto"/>
        <w:right w:val="none" w:sz="0" w:space="0" w:color="auto"/>
      </w:divBdr>
    </w:div>
    <w:div w:id="1510755346">
      <w:bodyDiv w:val="1"/>
      <w:marLeft w:val="0"/>
      <w:marRight w:val="0"/>
      <w:marTop w:val="0"/>
      <w:marBottom w:val="0"/>
      <w:divBdr>
        <w:top w:val="none" w:sz="0" w:space="0" w:color="auto"/>
        <w:left w:val="none" w:sz="0" w:space="0" w:color="auto"/>
        <w:bottom w:val="none" w:sz="0" w:space="0" w:color="auto"/>
        <w:right w:val="none" w:sz="0" w:space="0" w:color="auto"/>
      </w:divBdr>
    </w:div>
    <w:div w:id="1512060364">
      <w:bodyDiv w:val="1"/>
      <w:marLeft w:val="0"/>
      <w:marRight w:val="0"/>
      <w:marTop w:val="0"/>
      <w:marBottom w:val="0"/>
      <w:divBdr>
        <w:top w:val="none" w:sz="0" w:space="0" w:color="auto"/>
        <w:left w:val="none" w:sz="0" w:space="0" w:color="auto"/>
        <w:bottom w:val="none" w:sz="0" w:space="0" w:color="auto"/>
        <w:right w:val="none" w:sz="0" w:space="0" w:color="auto"/>
      </w:divBdr>
    </w:div>
    <w:div w:id="1512067514">
      <w:bodyDiv w:val="1"/>
      <w:marLeft w:val="0"/>
      <w:marRight w:val="0"/>
      <w:marTop w:val="0"/>
      <w:marBottom w:val="0"/>
      <w:divBdr>
        <w:top w:val="none" w:sz="0" w:space="0" w:color="auto"/>
        <w:left w:val="none" w:sz="0" w:space="0" w:color="auto"/>
        <w:bottom w:val="none" w:sz="0" w:space="0" w:color="auto"/>
        <w:right w:val="none" w:sz="0" w:space="0" w:color="auto"/>
      </w:divBdr>
    </w:div>
    <w:div w:id="1535656744">
      <w:bodyDiv w:val="1"/>
      <w:marLeft w:val="0"/>
      <w:marRight w:val="0"/>
      <w:marTop w:val="0"/>
      <w:marBottom w:val="0"/>
      <w:divBdr>
        <w:top w:val="none" w:sz="0" w:space="0" w:color="auto"/>
        <w:left w:val="none" w:sz="0" w:space="0" w:color="auto"/>
        <w:bottom w:val="none" w:sz="0" w:space="0" w:color="auto"/>
        <w:right w:val="none" w:sz="0" w:space="0" w:color="auto"/>
      </w:divBdr>
    </w:div>
    <w:div w:id="1535969076">
      <w:bodyDiv w:val="1"/>
      <w:marLeft w:val="0"/>
      <w:marRight w:val="0"/>
      <w:marTop w:val="0"/>
      <w:marBottom w:val="0"/>
      <w:divBdr>
        <w:top w:val="none" w:sz="0" w:space="0" w:color="auto"/>
        <w:left w:val="none" w:sz="0" w:space="0" w:color="auto"/>
        <w:bottom w:val="none" w:sz="0" w:space="0" w:color="auto"/>
        <w:right w:val="none" w:sz="0" w:space="0" w:color="auto"/>
      </w:divBdr>
    </w:div>
    <w:div w:id="1537156016">
      <w:bodyDiv w:val="1"/>
      <w:marLeft w:val="0"/>
      <w:marRight w:val="0"/>
      <w:marTop w:val="0"/>
      <w:marBottom w:val="0"/>
      <w:divBdr>
        <w:top w:val="none" w:sz="0" w:space="0" w:color="auto"/>
        <w:left w:val="none" w:sz="0" w:space="0" w:color="auto"/>
        <w:bottom w:val="none" w:sz="0" w:space="0" w:color="auto"/>
        <w:right w:val="none" w:sz="0" w:space="0" w:color="auto"/>
      </w:divBdr>
    </w:div>
    <w:div w:id="1538008538">
      <w:bodyDiv w:val="1"/>
      <w:marLeft w:val="0"/>
      <w:marRight w:val="0"/>
      <w:marTop w:val="0"/>
      <w:marBottom w:val="0"/>
      <w:divBdr>
        <w:top w:val="none" w:sz="0" w:space="0" w:color="auto"/>
        <w:left w:val="none" w:sz="0" w:space="0" w:color="auto"/>
        <w:bottom w:val="none" w:sz="0" w:space="0" w:color="auto"/>
        <w:right w:val="none" w:sz="0" w:space="0" w:color="auto"/>
      </w:divBdr>
      <w:divsChild>
        <w:div w:id="1400907417">
          <w:marLeft w:val="0"/>
          <w:marRight w:val="0"/>
          <w:marTop w:val="0"/>
          <w:marBottom w:val="0"/>
          <w:divBdr>
            <w:top w:val="none" w:sz="0" w:space="0" w:color="auto"/>
            <w:left w:val="none" w:sz="0" w:space="0" w:color="auto"/>
            <w:bottom w:val="none" w:sz="0" w:space="0" w:color="auto"/>
            <w:right w:val="none" w:sz="0" w:space="0" w:color="auto"/>
          </w:divBdr>
          <w:divsChild>
            <w:div w:id="3625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5382">
      <w:bodyDiv w:val="1"/>
      <w:marLeft w:val="0"/>
      <w:marRight w:val="0"/>
      <w:marTop w:val="0"/>
      <w:marBottom w:val="0"/>
      <w:divBdr>
        <w:top w:val="none" w:sz="0" w:space="0" w:color="auto"/>
        <w:left w:val="none" w:sz="0" w:space="0" w:color="auto"/>
        <w:bottom w:val="none" w:sz="0" w:space="0" w:color="auto"/>
        <w:right w:val="none" w:sz="0" w:space="0" w:color="auto"/>
      </w:divBdr>
    </w:div>
    <w:div w:id="1540585565">
      <w:bodyDiv w:val="1"/>
      <w:marLeft w:val="0"/>
      <w:marRight w:val="0"/>
      <w:marTop w:val="0"/>
      <w:marBottom w:val="0"/>
      <w:divBdr>
        <w:top w:val="none" w:sz="0" w:space="0" w:color="auto"/>
        <w:left w:val="none" w:sz="0" w:space="0" w:color="auto"/>
        <w:bottom w:val="none" w:sz="0" w:space="0" w:color="auto"/>
        <w:right w:val="none" w:sz="0" w:space="0" w:color="auto"/>
      </w:divBdr>
    </w:div>
    <w:div w:id="1540970193">
      <w:bodyDiv w:val="1"/>
      <w:marLeft w:val="0"/>
      <w:marRight w:val="0"/>
      <w:marTop w:val="0"/>
      <w:marBottom w:val="0"/>
      <w:divBdr>
        <w:top w:val="none" w:sz="0" w:space="0" w:color="auto"/>
        <w:left w:val="none" w:sz="0" w:space="0" w:color="auto"/>
        <w:bottom w:val="none" w:sz="0" w:space="0" w:color="auto"/>
        <w:right w:val="none" w:sz="0" w:space="0" w:color="auto"/>
      </w:divBdr>
    </w:div>
    <w:div w:id="1541285935">
      <w:bodyDiv w:val="1"/>
      <w:marLeft w:val="0"/>
      <w:marRight w:val="0"/>
      <w:marTop w:val="0"/>
      <w:marBottom w:val="0"/>
      <w:divBdr>
        <w:top w:val="none" w:sz="0" w:space="0" w:color="auto"/>
        <w:left w:val="none" w:sz="0" w:space="0" w:color="auto"/>
        <w:bottom w:val="none" w:sz="0" w:space="0" w:color="auto"/>
        <w:right w:val="none" w:sz="0" w:space="0" w:color="auto"/>
      </w:divBdr>
    </w:div>
    <w:div w:id="1541741623">
      <w:bodyDiv w:val="1"/>
      <w:marLeft w:val="0"/>
      <w:marRight w:val="0"/>
      <w:marTop w:val="0"/>
      <w:marBottom w:val="0"/>
      <w:divBdr>
        <w:top w:val="none" w:sz="0" w:space="0" w:color="auto"/>
        <w:left w:val="none" w:sz="0" w:space="0" w:color="auto"/>
        <w:bottom w:val="none" w:sz="0" w:space="0" w:color="auto"/>
        <w:right w:val="none" w:sz="0" w:space="0" w:color="auto"/>
      </w:divBdr>
    </w:div>
    <w:div w:id="1543010513">
      <w:bodyDiv w:val="1"/>
      <w:marLeft w:val="0"/>
      <w:marRight w:val="0"/>
      <w:marTop w:val="0"/>
      <w:marBottom w:val="0"/>
      <w:divBdr>
        <w:top w:val="none" w:sz="0" w:space="0" w:color="auto"/>
        <w:left w:val="none" w:sz="0" w:space="0" w:color="auto"/>
        <w:bottom w:val="none" w:sz="0" w:space="0" w:color="auto"/>
        <w:right w:val="none" w:sz="0" w:space="0" w:color="auto"/>
      </w:divBdr>
    </w:div>
    <w:div w:id="1544755320">
      <w:bodyDiv w:val="1"/>
      <w:marLeft w:val="0"/>
      <w:marRight w:val="0"/>
      <w:marTop w:val="0"/>
      <w:marBottom w:val="0"/>
      <w:divBdr>
        <w:top w:val="none" w:sz="0" w:space="0" w:color="auto"/>
        <w:left w:val="none" w:sz="0" w:space="0" w:color="auto"/>
        <w:bottom w:val="none" w:sz="0" w:space="0" w:color="auto"/>
        <w:right w:val="none" w:sz="0" w:space="0" w:color="auto"/>
      </w:divBdr>
    </w:div>
    <w:div w:id="1545480399">
      <w:bodyDiv w:val="1"/>
      <w:marLeft w:val="0"/>
      <w:marRight w:val="0"/>
      <w:marTop w:val="0"/>
      <w:marBottom w:val="0"/>
      <w:divBdr>
        <w:top w:val="none" w:sz="0" w:space="0" w:color="auto"/>
        <w:left w:val="none" w:sz="0" w:space="0" w:color="auto"/>
        <w:bottom w:val="none" w:sz="0" w:space="0" w:color="auto"/>
        <w:right w:val="none" w:sz="0" w:space="0" w:color="auto"/>
      </w:divBdr>
    </w:div>
    <w:div w:id="1545482353">
      <w:bodyDiv w:val="1"/>
      <w:marLeft w:val="0"/>
      <w:marRight w:val="0"/>
      <w:marTop w:val="0"/>
      <w:marBottom w:val="0"/>
      <w:divBdr>
        <w:top w:val="none" w:sz="0" w:space="0" w:color="auto"/>
        <w:left w:val="none" w:sz="0" w:space="0" w:color="auto"/>
        <w:bottom w:val="none" w:sz="0" w:space="0" w:color="auto"/>
        <w:right w:val="none" w:sz="0" w:space="0" w:color="auto"/>
      </w:divBdr>
    </w:div>
    <w:div w:id="1549610417">
      <w:bodyDiv w:val="1"/>
      <w:marLeft w:val="0"/>
      <w:marRight w:val="0"/>
      <w:marTop w:val="0"/>
      <w:marBottom w:val="0"/>
      <w:divBdr>
        <w:top w:val="none" w:sz="0" w:space="0" w:color="auto"/>
        <w:left w:val="none" w:sz="0" w:space="0" w:color="auto"/>
        <w:bottom w:val="none" w:sz="0" w:space="0" w:color="auto"/>
        <w:right w:val="none" w:sz="0" w:space="0" w:color="auto"/>
      </w:divBdr>
    </w:div>
    <w:div w:id="1552303136">
      <w:bodyDiv w:val="1"/>
      <w:marLeft w:val="0"/>
      <w:marRight w:val="0"/>
      <w:marTop w:val="0"/>
      <w:marBottom w:val="0"/>
      <w:divBdr>
        <w:top w:val="none" w:sz="0" w:space="0" w:color="auto"/>
        <w:left w:val="none" w:sz="0" w:space="0" w:color="auto"/>
        <w:bottom w:val="none" w:sz="0" w:space="0" w:color="auto"/>
        <w:right w:val="none" w:sz="0" w:space="0" w:color="auto"/>
      </w:divBdr>
    </w:div>
    <w:div w:id="1553346959">
      <w:bodyDiv w:val="1"/>
      <w:marLeft w:val="0"/>
      <w:marRight w:val="0"/>
      <w:marTop w:val="0"/>
      <w:marBottom w:val="0"/>
      <w:divBdr>
        <w:top w:val="none" w:sz="0" w:space="0" w:color="auto"/>
        <w:left w:val="none" w:sz="0" w:space="0" w:color="auto"/>
        <w:bottom w:val="none" w:sz="0" w:space="0" w:color="auto"/>
        <w:right w:val="none" w:sz="0" w:space="0" w:color="auto"/>
      </w:divBdr>
    </w:div>
    <w:div w:id="1559316381">
      <w:bodyDiv w:val="1"/>
      <w:marLeft w:val="0"/>
      <w:marRight w:val="0"/>
      <w:marTop w:val="0"/>
      <w:marBottom w:val="0"/>
      <w:divBdr>
        <w:top w:val="none" w:sz="0" w:space="0" w:color="auto"/>
        <w:left w:val="none" w:sz="0" w:space="0" w:color="auto"/>
        <w:bottom w:val="none" w:sz="0" w:space="0" w:color="auto"/>
        <w:right w:val="none" w:sz="0" w:space="0" w:color="auto"/>
      </w:divBdr>
    </w:div>
    <w:div w:id="1564751937">
      <w:bodyDiv w:val="1"/>
      <w:marLeft w:val="0"/>
      <w:marRight w:val="0"/>
      <w:marTop w:val="0"/>
      <w:marBottom w:val="0"/>
      <w:divBdr>
        <w:top w:val="none" w:sz="0" w:space="0" w:color="auto"/>
        <w:left w:val="none" w:sz="0" w:space="0" w:color="auto"/>
        <w:bottom w:val="none" w:sz="0" w:space="0" w:color="auto"/>
        <w:right w:val="none" w:sz="0" w:space="0" w:color="auto"/>
      </w:divBdr>
    </w:div>
    <w:div w:id="1569799276">
      <w:bodyDiv w:val="1"/>
      <w:marLeft w:val="0"/>
      <w:marRight w:val="0"/>
      <w:marTop w:val="0"/>
      <w:marBottom w:val="0"/>
      <w:divBdr>
        <w:top w:val="none" w:sz="0" w:space="0" w:color="auto"/>
        <w:left w:val="none" w:sz="0" w:space="0" w:color="auto"/>
        <w:bottom w:val="none" w:sz="0" w:space="0" w:color="auto"/>
        <w:right w:val="none" w:sz="0" w:space="0" w:color="auto"/>
      </w:divBdr>
    </w:div>
    <w:div w:id="1572153446">
      <w:bodyDiv w:val="1"/>
      <w:marLeft w:val="0"/>
      <w:marRight w:val="0"/>
      <w:marTop w:val="0"/>
      <w:marBottom w:val="0"/>
      <w:divBdr>
        <w:top w:val="none" w:sz="0" w:space="0" w:color="auto"/>
        <w:left w:val="none" w:sz="0" w:space="0" w:color="auto"/>
        <w:bottom w:val="none" w:sz="0" w:space="0" w:color="auto"/>
        <w:right w:val="none" w:sz="0" w:space="0" w:color="auto"/>
      </w:divBdr>
    </w:div>
    <w:div w:id="1576010426">
      <w:bodyDiv w:val="1"/>
      <w:marLeft w:val="0"/>
      <w:marRight w:val="0"/>
      <w:marTop w:val="0"/>
      <w:marBottom w:val="0"/>
      <w:divBdr>
        <w:top w:val="none" w:sz="0" w:space="0" w:color="auto"/>
        <w:left w:val="none" w:sz="0" w:space="0" w:color="auto"/>
        <w:bottom w:val="none" w:sz="0" w:space="0" w:color="auto"/>
        <w:right w:val="none" w:sz="0" w:space="0" w:color="auto"/>
      </w:divBdr>
    </w:div>
    <w:div w:id="1577010148">
      <w:bodyDiv w:val="1"/>
      <w:marLeft w:val="0"/>
      <w:marRight w:val="0"/>
      <w:marTop w:val="0"/>
      <w:marBottom w:val="0"/>
      <w:divBdr>
        <w:top w:val="none" w:sz="0" w:space="0" w:color="auto"/>
        <w:left w:val="none" w:sz="0" w:space="0" w:color="auto"/>
        <w:bottom w:val="none" w:sz="0" w:space="0" w:color="auto"/>
        <w:right w:val="none" w:sz="0" w:space="0" w:color="auto"/>
      </w:divBdr>
    </w:div>
    <w:div w:id="1581216826">
      <w:bodyDiv w:val="1"/>
      <w:marLeft w:val="0"/>
      <w:marRight w:val="0"/>
      <w:marTop w:val="0"/>
      <w:marBottom w:val="0"/>
      <w:divBdr>
        <w:top w:val="none" w:sz="0" w:space="0" w:color="auto"/>
        <w:left w:val="none" w:sz="0" w:space="0" w:color="auto"/>
        <w:bottom w:val="none" w:sz="0" w:space="0" w:color="auto"/>
        <w:right w:val="none" w:sz="0" w:space="0" w:color="auto"/>
      </w:divBdr>
    </w:div>
    <w:div w:id="1583291047">
      <w:bodyDiv w:val="1"/>
      <w:marLeft w:val="0"/>
      <w:marRight w:val="0"/>
      <w:marTop w:val="0"/>
      <w:marBottom w:val="0"/>
      <w:divBdr>
        <w:top w:val="none" w:sz="0" w:space="0" w:color="auto"/>
        <w:left w:val="none" w:sz="0" w:space="0" w:color="auto"/>
        <w:bottom w:val="none" w:sz="0" w:space="0" w:color="auto"/>
        <w:right w:val="none" w:sz="0" w:space="0" w:color="auto"/>
      </w:divBdr>
    </w:div>
    <w:div w:id="1591547777">
      <w:bodyDiv w:val="1"/>
      <w:marLeft w:val="0"/>
      <w:marRight w:val="0"/>
      <w:marTop w:val="0"/>
      <w:marBottom w:val="0"/>
      <w:divBdr>
        <w:top w:val="none" w:sz="0" w:space="0" w:color="auto"/>
        <w:left w:val="none" w:sz="0" w:space="0" w:color="auto"/>
        <w:bottom w:val="none" w:sz="0" w:space="0" w:color="auto"/>
        <w:right w:val="none" w:sz="0" w:space="0" w:color="auto"/>
      </w:divBdr>
    </w:div>
    <w:div w:id="1603761221">
      <w:bodyDiv w:val="1"/>
      <w:marLeft w:val="0"/>
      <w:marRight w:val="0"/>
      <w:marTop w:val="0"/>
      <w:marBottom w:val="0"/>
      <w:divBdr>
        <w:top w:val="none" w:sz="0" w:space="0" w:color="auto"/>
        <w:left w:val="none" w:sz="0" w:space="0" w:color="auto"/>
        <w:bottom w:val="none" w:sz="0" w:space="0" w:color="auto"/>
        <w:right w:val="none" w:sz="0" w:space="0" w:color="auto"/>
      </w:divBdr>
    </w:div>
    <w:div w:id="1608853622">
      <w:bodyDiv w:val="1"/>
      <w:marLeft w:val="0"/>
      <w:marRight w:val="0"/>
      <w:marTop w:val="0"/>
      <w:marBottom w:val="0"/>
      <w:divBdr>
        <w:top w:val="none" w:sz="0" w:space="0" w:color="auto"/>
        <w:left w:val="none" w:sz="0" w:space="0" w:color="auto"/>
        <w:bottom w:val="none" w:sz="0" w:space="0" w:color="auto"/>
        <w:right w:val="none" w:sz="0" w:space="0" w:color="auto"/>
      </w:divBdr>
    </w:div>
    <w:div w:id="1610358990">
      <w:bodyDiv w:val="1"/>
      <w:marLeft w:val="0"/>
      <w:marRight w:val="0"/>
      <w:marTop w:val="0"/>
      <w:marBottom w:val="0"/>
      <w:divBdr>
        <w:top w:val="none" w:sz="0" w:space="0" w:color="auto"/>
        <w:left w:val="none" w:sz="0" w:space="0" w:color="auto"/>
        <w:bottom w:val="none" w:sz="0" w:space="0" w:color="auto"/>
        <w:right w:val="none" w:sz="0" w:space="0" w:color="auto"/>
      </w:divBdr>
    </w:div>
    <w:div w:id="1611425248">
      <w:bodyDiv w:val="1"/>
      <w:marLeft w:val="0"/>
      <w:marRight w:val="0"/>
      <w:marTop w:val="0"/>
      <w:marBottom w:val="0"/>
      <w:divBdr>
        <w:top w:val="none" w:sz="0" w:space="0" w:color="auto"/>
        <w:left w:val="none" w:sz="0" w:space="0" w:color="auto"/>
        <w:bottom w:val="none" w:sz="0" w:space="0" w:color="auto"/>
        <w:right w:val="none" w:sz="0" w:space="0" w:color="auto"/>
      </w:divBdr>
    </w:div>
    <w:div w:id="1612394407">
      <w:bodyDiv w:val="1"/>
      <w:marLeft w:val="0"/>
      <w:marRight w:val="0"/>
      <w:marTop w:val="0"/>
      <w:marBottom w:val="0"/>
      <w:divBdr>
        <w:top w:val="none" w:sz="0" w:space="0" w:color="auto"/>
        <w:left w:val="none" w:sz="0" w:space="0" w:color="auto"/>
        <w:bottom w:val="none" w:sz="0" w:space="0" w:color="auto"/>
        <w:right w:val="none" w:sz="0" w:space="0" w:color="auto"/>
      </w:divBdr>
    </w:div>
    <w:div w:id="1616016991">
      <w:bodyDiv w:val="1"/>
      <w:marLeft w:val="0"/>
      <w:marRight w:val="0"/>
      <w:marTop w:val="0"/>
      <w:marBottom w:val="0"/>
      <w:divBdr>
        <w:top w:val="none" w:sz="0" w:space="0" w:color="auto"/>
        <w:left w:val="none" w:sz="0" w:space="0" w:color="auto"/>
        <w:bottom w:val="none" w:sz="0" w:space="0" w:color="auto"/>
        <w:right w:val="none" w:sz="0" w:space="0" w:color="auto"/>
      </w:divBdr>
    </w:div>
    <w:div w:id="1616909180">
      <w:bodyDiv w:val="1"/>
      <w:marLeft w:val="0"/>
      <w:marRight w:val="0"/>
      <w:marTop w:val="0"/>
      <w:marBottom w:val="0"/>
      <w:divBdr>
        <w:top w:val="none" w:sz="0" w:space="0" w:color="auto"/>
        <w:left w:val="none" w:sz="0" w:space="0" w:color="auto"/>
        <w:bottom w:val="none" w:sz="0" w:space="0" w:color="auto"/>
        <w:right w:val="none" w:sz="0" w:space="0" w:color="auto"/>
      </w:divBdr>
    </w:div>
    <w:div w:id="1617365546">
      <w:bodyDiv w:val="1"/>
      <w:marLeft w:val="0"/>
      <w:marRight w:val="0"/>
      <w:marTop w:val="0"/>
      <w:marBottom w:val="0"/>
      <w:divBdr>
        <w:top w:val="none" w:sz="0" w:space="0" w:color="auto"/>
        <w:left w:val="none" w:sz="0" w:space="0" w:color="auto"/>
        <w:bottom w:val="none" w:sz="0" w:space="0" w:color="auto"/>
        <w:right w:val="none" w:sz="0" w:space="0" w:color="auto"/>
      </w:divBdr>
    </w:div>
    <w:div w:id="1622223137">
      <w:bodyDiv w:val="1"/>
      <w:marLeft w:val="0"/>
      <w:marRight w:val="0"/>
      <w:marTop w:val="0"/>
      <w:marBottom w:val="0"/>
      <w:divBdr>
        <w:top w:val="none" w:sz="0" w:space="0" w:color="auto"/>
        <w:left w:val="none" w:sz="0" w:space="0" w:color="auto"/>
        <w:bottom w:val="none" w:sz="0" w:space="0" w:color="auto"/>
        <w:right w:val="none" w:sz="0" w:space="0" w:color="auto"/>
      </w:divBdr>
    </w:div>
    <w:div w:id="1624574293">
      <w:bodyDiv w:val="1"/>
      <w:marLeft w:val="0"/>
      <w:marRight w:val="0"/>
      <w:marTop w:val="0"/>
      <w:marBottom w:val="0"/>
      <w:divBdr>
        <w:top w:val="none" w:sz="0" w:space="0" w:color="auto"/>
        <w:left w:val="none" w:sz="0" w:space="0" w:color="auto"/>
        <w:bottom w:val="none" w:sz="0" w:space="0" w:color="auto"/>
        <w:right w:val="none" w:sz="0" w:space="0" w:color="auto"/>
      </w:divBdr>
    </w:div>
    <w:div w:id="1624578697">
      <w:bodyDiv w:val="1"/>
      <w:marLeft w:val="0"/>
      <w:marRight w:val="0"/>
      <w:marTop w:val="0"/>
      <w:marBottom w:val="0"/>
      <w:divBdr>
        <w:top w:val="none" w:sz="0" w:space="0" w:color="auto"/>
        <w:left w:val="none" w:sz="0" w:space="0" w:color="auto"/>
        <w:bottom w:val="none" w:sz="0" w:space="0" w:color="auto"/>
        <w:right w:val="none" w:sz="0" w:space="0" w:color="auto"/>
      </w:divBdr>
    </w:div>
    <w:div w:id="1626808766">
      <w:bodyDiv w:val="1"/>
      <w:marLeft w:val="0"/>
      <w:marRight w:val="0"/>
      <w:marTop w:val="0"/>
      <w:marBottom w:val="0"/>
      <w:divBdr>
        <w:top w:val="none" w:sz="0" w:space="0" w:color="auto"/>
        <w:left w:val="none" w:sz="0" w:space="0" w:color="auto"/>
        <w:bottom w:val="none" w:sz="0" w:space="0" w:color="auto"/>
        <w:right w:val="none" w:sz="0" w:space="0" w:color="auto"/>
      </w:divBdr>
    </w:div>
    <w:div w:id="1627932977">
      <w:bodyDiv w:val="1"/>
      <w:marLeft w:val="0"/>
      <w:marRight w:val="0"/>
      <w:marTop w:val="0"/>
      <w:marBottom w:val="0"/>
      <w:divBdr>
        <w:top w:val="none" w:sz="0" w:space="0" w:color="auto"/>
        <w:left w:val="none" w:sz="0" w:space="0" w:color="auto"/>
        <w:bottom w:val="none" w:sz="0" w:space="0" w:color="auto"/>
        <w:right w:val="none" w:sz="0" w:space="0" w:color="auto"/>
      </w:divBdr>
    </w:div>
    <w:div w:id="1630477489">
      <w:bodyDiv w:val="1"/>
      <w:marLeft w:val="0"/>
      <w:marRight w:val="0"/>
      <w:marTop w:val="0"/>
      <w:marBottom w:val="0"/>
      <w:divBdr>
        <w:top w:val="none" w:sz="0" w:space="0" w:color="auto"/>
        <w:left w:val="none" w:sz="0" w:space="0" w:color="auto"/>
        <w:bottom w:val="none" w:sz="0" w:space="0" w:color="auto"/>
        <w:right w:val="none" w:sz="0" w:space="0" w:color="auto"/>
      </w:divBdr>
    </w:div>
    <w:div w:id="1632051632">
      <w:bodyDiv w:val="1"/>
      <w:marLeft w:val="0"/>
      <w:marRight w:val="0"/>
      <w:marTop w:val="0"/>
      <w:marBottom w:val="0"/>
      <w:divBdr>
        <w:top w:val="none" w:sz="0" w:space="0" w:color="auto"/>
        <w:left w:val="none" w:sz="0" w:space="0" w:color="auto"/>
        <w:bottom w:val="none" w:sz="0" w:space="0" w:color="auto"/>
        <w:right w:val="none" w:sz="0" w:space="0" w:color="auto"/>
      </w:divBdr>
    </w:div>
    <w:div w:id="1636179092">
      <w:bodyDiv w:val="1"/>
      <w:marLeft w:val="0"/>
      <w:marRight w:val="0"/>
      <w:marTop w:val="0"/>
      <w:marBottom w:val="0"/>
      <w:divBdr>
        <w:top w:val="none" w:sz="0" w:space="0" w:color="auto"/>
        <w:left w:val="none" w:sz="0" w:space="0" w:color="auto"/>
        <w:bottom w:val="none" w:sz="0" w:space="0" w:color="auto"/>
        <w:right w:val="none" w:sz="0" w:space="0" w:color="auto"/>
      </w:divBdr>
    </w:div>
    <w:div w:id="1637833916">
      <w:bodyDiv w:val="1"/>
      <w:marLeft w:val="0"/>
      <w:marRight w:val="0"/>
      <w:marTop w:val="0"/>
      <w:marBottom w:val="0"/>
      <w:divBdr>
        <w:top w:val="none" w:sz="0" w:space="0" w:color="auto"/>
        <w:left w:val="none" w:sz="0" w:space="0" w:color="auto"/>
        <w:bottom w:val="none" w:sz="0" w:space="0" w:color="auto"/>
        <w:right w:val="none" w:sz="0" w:space="0" w:color="auto"/>
      </w:divBdr>
    </w:div>
    <w:div w:id="1643728003">
      <w:bodyDiv w:val="1"/>
      <w:marLeft w:val="0"/>
      <w:marRight w:val="0"/>
      <w:marTop w:val="0"/>
      <w:marBottom w:val="0"/>
      <w:divBdr>
        <w:top w:val="none" w:sz="0" w:space="0" w:color="auto"/>
        <w:left w:val="none" w:sz="0" w:space="0" w:color="auto"/>
        <w:bottom w:val="none" w:sz="0" w:space="0" w:color="auto"/>
        <w:right w:val="none" w:sz="0" w:space="0" w:color="auto"/>
      </w:divBdr>
    </w:div>
    <w:div w:id="1651248812">
      <w:bodyDiv w:val="1"/>
      <w:marLeft w:val="0"/>
      <w:marRight w:val="0"/>
      <w:marTop w:val="0"/>
      <w:marBottom w:val="0"/>
      <w:divBdr>
        <w:top w:val="none" w:sz="0" w:space="0" w:color="auto"/>
        <w:left w:val="none" w:sz="0" w:space="0" w:color="auto"/>
        <w:bottom w:val="none" w:sz="0" w:space="0" w:color="auto"/>
        <w:right w:val="none" w:sz="0" w:space="0" w:color="auto"/>
      </w:divBdr>
    </w:div>
    <w:div w:id="1661229638">
      <w:bodyDiv w:val="1"/>
      <w:marLeft w:val="0"/>
      <w:marRight w:val="0"/>
      <w:marTop w:val="0"/>
      <w:marBottom w:val="0"/>
      <w:divBdr>
        <w:top w:val="none" w:sz="0" w:space="0" w:color="auto"/>
        <w:left w:val="none" w:sz="0" w:space="0" w:color="auto"/>
        <w:bottom w:val="none" w:sz="0" w:space="0" w:color="auto"/>
        <w:right w:val="none" w:sz="0" w:space="0" w:color="auto"/>
      </w:divBdr>
    </w:div>
    <w:div w:id="1662153531">
      <w:bodyDiv w:val="1"/>
      <w:marLeft w:val="0"/>
      <w:marRight w:val="0"/>
      <w:marTop w:val="0"/>
      <w:marBottom w:val="0"/>
      <w:divBdr>
        <w:top w:val="none" w:sz="0" w:space="0" w:color="auto"/>
        <w:left w:val="none" w:sz="0" w:space="0" w:color="auto"/>
        <w:bottom w:val="none" w:sz="0" w:space="0" w:color="auto"/>
        <w:right w:val="none" w:sz="0" w:space="0" w:color="auto"/>
      </w:divBdr>
    </w:div>
    <w:div w:id="1662736805">
      <w:bodyDiv w:val="1"/>
      <w:marLeft w:val="0"/>
      <w:marRight w:val="0"/>
      <w:marTop w:val="0"/>
      <w:marBottom w:val="0"/>
      <w:divBdr>
        <w:top w:val="none" w:sz="0" w:space="0" w:color="auto"/>
        <w:left w:val="none" w:sz="0" w:space="0" w:color="auto"/>
        <w:bottom w:val="none" w:sz="0" w:space="0" w:color="auto"/>
        <w:right w:val="none" w:sz="0" w:space="0" w:color="auto"/>
      </w:divBdr>
    </w:div>
    <w:div w:id="1665008809">
      <w:bodyDiv w:val="1"/>
      <w:marLeft w:val="0"/>
      <w:marRight w:val="0"/>
      <w:marTop w:val="0"/>
      <w:marBottom w:val="0"/>
      <w:divBdr>
        <w:top w:val="none" w:sz="0" w:space="0" w:color="auto"/>
        <w:left w:val="none" w:sz="0" w:space="0" w:color="auto"/>
        <w:bottom w:val="none" w:sz="0" w:space="0" w:color="auto"/>
        <w:right w:val="none" w:sz="0" w:space="0" w:color="auto"/>
      </w:divBdr>
    </w:div>
    <w:div w:id="1665208671">
      <w:bodyDiv w:val="1"/>
      <w:marLeft w:val="0"/>
      <w:marRight w:val="0"/>
      <w:marTop w:val="0"/>
      <w:marBottom w:val="0"/>
      <w:divBdr>
        <w:top w:val="none" w:sz="0" w:space="0" w:color="auto"/>
        <w:left w:val="none" w:sz="0" w:space="0" w:color="auto"/>
        <w:bottom w:val="none" w:sz="0" w:space="0" w:color="auto"/>
        <w:right w:val="none" w:sz="0" w:space="0" w:color="auto"/>
      </w:divBdr>
    </w:div>
    <w:div w:id="1667128210">
      <w:bodyDiv w:val="1"/>
      <w:marLeft w:val="0"/>
      <w:marRight w:val="0"/>
      <w:marTop w:val="0"/>
      <w:marBottom w:val="0"/>
      <w:divBdr>
        <w:top w:val="none" w:sz="0" w:space="0" w:color="auto"/>
        <w:left w:val="none" w:sz="0" w:space="0" w:color="auto"/>
        <w:bottom w:val="none" w:sz="0" w:space="0" w:color="auto"/>
        <w:right w:val="none" w:sz="0" w:space="0" w:color="auto"/>
      </w:divBdr>
    </w:div>
    <w:div w:id="1668248658">
      <w:bodyDiv w:val="1"/>
      <w:marLeft w:val="0"/>
      <w:marRight w:val="0"/>
      <w:marTop w:val="0"/>
      <w:marBottom w:val="0"/>
      <w:divBdr>
        <w:top w:val="none" w:sz="0" w:space="0" w:color="auto"/>
        <w:left w:val="none" w:sz="0" w:space="0" w:color="auto"/>
        <w:bottom w:val="none" w:sz="0" w:space="0" w:color="auto"/>
        <w:right w:val="none" w:sz="0" w:space="0" w:color="auto"/>
      </w:divBdr>
    </w:div>
    <w:div w:id="1669022946">
      <w:bodyDiv w:val="1"/>
      <w:marLeft w:val="0"/>
      <w:marRight w:val="0"/>
      <w:marTop w:val="0"/>
      <w:marBottom w:val="0"/>
      <w:divBdr>
        <w:top w:val="none" w:sz="0" w:space="0" w:color="auto"/>
        <w:left w:val="none" w:sz="0" w:space="0" w:color="auto"/>
        <w:bottom w:val="none" w:sz="0" w:space="0" w:color="auto"/>
        <w:right w:val="none" w:sz="0" w:space="0" w:color="auto"/>
      </w:divBdr>
    </w:div>
    <w:div w:id="1673795822">
      <w:bodyDiv w:val="1"/>
      <w:marLeft w:val="0"/>
      <w:marRight w:val="0"/>
      <w:marTop w:val="0"/>
      <w:marBottom w:val="0"/>
      <w:divBdr>
        <w:top w:val="none" w:sz="0" w:space="0" w:color="auto"/>
        <w:left w:val="none" w:sz="0" w:space="0" w:color="auto"/>
        <w:bottom w:val="none" w:sz="0" w:space="0" w:color="auto"/>
        <w:right w:val="none" w:sz="0" w:space="0" w:color="auto"/>
      </w:divBdr>
    </w:div>
    <w:div w:id="1674645533">
      <w:bodyDiv w:val="1"/>
      <w:marLeft w:val="0"/>
      <w:marRight w:val="0"/>
      <w:marTop w:val="0"/>
      <w:marBottom w:val="0"/>
      <w:divBdr>
        <w:top w:val="none" w:sz="0" w:space="0" w:color="auto"/>
        <w:left w:val="none" w:sz="0" w:space="0" w:color="auto"/>
        <w:bottom w:val="none" w:sz="0" w:space="0" w:color="auto"/>
        <w:right w:val="none" w:sz="0" w:space="0" w:color="auto"/>
      </w:divBdr>
    </w:div>
    <w:div w:id="1676151291">
      <w:bodyDiv w:val="1"/>
      <w:marLeft w:val="0"/>
      <w:marRight w:val="0"/>
      <w:marTop w:val="0"/>
      <w:marBottom w:val="0"/>
      <w:divBdr>
        <w:top w:val="none" w:sz="0" w:space="0" w:color="auto"/>
        <w:left w:val="none" w:sz="0" w:space="0" w:color="auto"/>
        <w:bottom w:val="none" w:sz="0" w:space="0" w:color="auto"/>
        <w:right w:val="none" w:sz="0" w:space="0" w:color="auto"/>
      </w:divBdr>
    </w:div>
    <w:div w:id="1679960457">
      <w:bodyDiv w:val="1"/>
      <w:marLeft w:val="0"/>
      <w:marRight w:val="0"/>
      <w:marTop w:val="0"/>
      <w:marBottom w:val="0"/>
      <w:divBdr>
        <w:top w:val="none" w:sz="0" w:space="0" w:color="auto"/>
        <w:left w:val="none" w:sz="0" w:space="0" w:color="auto"/>
        <w:bottom w:val="none" w:sz="0" w:space="0" w:color="auto"/>
        <w:right w:val="none" w:sz="0" w:space="0" w:color="auto"/>
      </w:divBdr>
    </w:div>
    <w:div w:id="1680933437">
      <w:bodyDiv w:val="1"/>
      <w:marLeft w:val="0"/>
      <w:marRight w:val="0"/>
      <w:marTop w:val="0"/>
      <w:marBottom w:val="0"/>
      <w:divBdr>
        <w:top w:val="none" w:sz="0" w:space="0" w:color="auto"/>
        <w:left w:val="none" w:sz="0" w:space="0" w:color="auto"/>
        <w:bottom w:val="none" w:sz="0" w:space="0" w:color="auto"/>
        <w:right w:val="none" w:sz="0" w:space="0" w:color="auto"/>
      </w:divBdr>
    </w:div>
    <w:div w:id="1681008517">
      <w:bodyDiv w:val="1"/>
      <w:marLeft w:val="0"/>
      <w:marRight w:val="0"/>
      <w:marTop w:val="0"/>
      <w:marBottom w:val="0"/>
      <w:divBdr>
        <w:top w:val="none" w:sz="0" w:space="0" w:color="auto"/>
        <w:left w:val="none" w:sz="0" w:space="0" w:color="auto"/>
        <w:bottom w:val="none" w:sz="0" w:space="0" w:color="auto"/>
        <w:right w:val="none" w:sz="0" w:space="0" w:color="auto"/>
      </w:divBdr>
    </w:div>
    <w:div w:id="1683504886">
      <w:bodyDiv w:val="1"/>
      <w:marLeft w:val="0"/>
      <w:marRight w:val="0"/>
      <w:marTop w:val="0"/>
      <w:marBottom w:val="0"/>
      <w:divBdr>
        <w:top w:val="none" w:sz="0" w:space="0" w:color="auto"/>
        <w:left w:val="none" w:sz="0" w:space="0" w:color="auto"/>
        <w:bottom w:val="none" w:sz="0" w:space="0" w:color="auto"/>
        <w:right w:val="none" w:sz="0" w:space="0" w:color="auto"/>
      </w:divBdr>
    </w:div>
    <w:div w:id="1691300831">
      <w:bodyDiv w:val="1"/>
      <w:marLeft w:val="0"/>
      <w:marRight w:val="0"/>
      <w:marTop w:val="0"/>
      <w:marBottom w:val="0"/>
      <w:divBdr>
        <w:top w:val="none" w:sz="0" w:space="0" w:color="auto"/>
        <w:left w:val="none" w:sz="0" w:space="0" w:color="auto"/>
        <w:bottom w:val="none" w:sz="0" w:space="0" w:color="auto"/>
        <w:right w:val="none" w:sz="0" w:space="0" w:color="auto"/>
      </w:divBdr>
    </w:div>
    <w:div w:id="1692730455">
      <w:bodyDiv w:val="1"/>
      <w:marLeft w:val="0"/>
      <w:marRight w:val="0"/>
      <w:marTop w:val="0"/>
      <w:marBottom w:val="0"/>
      <w:divBdr>
        <w:top w:val="none" w:sz="0" w:space="0" w:color="auto"/>
        <w:left w:val="none" w:sz="0" w:space="0" w:color="auto"/>
        <w:bottom w:val="none" w:sz="0" w:space="0" w:color="auto"/>
        <w:right w:val="none" w:sz="0" w:space="0" w:color="auto"/>
      </w:divBdr>
    </w:div>
    <w:div w:id="1693335302">
      <w:bodyDiv w:val="1"/>
      <w:marLeft w:val="0"/>
      <w:marRight w:val="0"/>
      <w:marTop w:val="0"/>
      <w:marBottom w:val="0"/>
      <w:divBdr>
        <w:top w:val="none" w:sz="0" w:space="0" w:color="auto"/>
        <w:left w:val="none" w:sz="0" w:space="0" w:color="auto"/>
        <w:bottom w:val="none" w:sz="0" w:space="0" w:color="auto"/>
        <w:right w:val="none" w:sz="0" w:space="0" w:color="auto"/>
      </w:divBdr>
    </w:div>
    <w:div w:id="1695420119">
      <w:bodyDiv w:val="1"/>
      <w:marLeft w:val="0"/>
      <w:marRight w:val="0"/>
      <w:marTop w:val="0"/>
      <w:marBottom w:val="0"/>
      <w:divBdr>
        <w:top w:val="none" w:sz="0" w:space="0" w:color="auto"/>
        <w:left w:val="none" w:sz="0" w:space="0" w:color="auto"/>
        <w:bottom w:val="none" w:sz="0" w:space="0" w:color="auto"/>
        <w:right w:val="none" w:sz="0" w:space="0" w:color="auto"/>
      </w:divBdr>
    </w:div>
    <w:div w:id="1700158080">
      <w:bodyDiv w:val="1"/>
      <w:marLeft w:val="0"/>
      <w:marRight w:val="0"/>
      <w:marTop w:val="0"/>
      <w:marBottom w:val="0"/>
      <w:divBdr>
        <w:top w:val="none" w:sz="0" w:space="0" w:color="auto"/>
        <w:left w:val="none" w:sz="0" w:space="0" w:color="auto"/>
        <w:bottom w:val="none" w:sz="0" w:space="0" w:color="auto"/>
        <w:right w:val="none" w:sz="0" w:space="0" w:color="auto"/>
      </w:divBdr>
    </w:div>
    <w:div w:id="1705247159">
      <w:bodyDiv w:val="1"/>
      <w:marLeft w:val="0"/>
      <w:marRight w:val="0"/>
      <w:marTop w:val="0"/>
      <w:marBottom w:val="0"/>
      <w:divBdr>
        <w:top w:val="none" w:sz="0" w:space="0" w:color="auto"/>
        <w:left w:val="none" w:sz="0" w:space="0" w:color="auto"/>
        <w:bottom w:val="none" w:sz="0" w:space="0" w:color="auto"/>
        <w:right w:val="none" w:sz="0" w:space="0" w:color="auto"/>
      </w:divBdr>
    </w:div>
    <w:div w:id="1710451615">
      <w:bodyDiv w:val="1"/>
      <w:marLeft w:val="0"/>
      <w:marRight w:val="0"/>
      <w:marTop w:val="0"/>
      <w:marBottom w:val="0"/>
      <w:divBdr>
        <w:top w:val="none" w:sz="0" w:space="0" w:color="auto"/>
        <w:left w:val="none" w:sz="0" w:space="0" w:color="auto"/>
        <w:bottom w:val="none" w:sz="0" w:space="0" w:color="auto"/>
        <w:right w:val="none" w:sz="0" w:space="0" w:color="auto"/>
      </w:divBdr>
    </w:div>
    <w:div w:id="1714846744">
      <w:bodyDiv w:val="1"/>
      <w:marLeft w:val="0"/>
      <w:marRight w:val="0"/>
      <w:marTop w:val="0"/>
      <w:marBottom w:val="0"/>
      <w:divBdr>
        <w:top w:val="none" w:sz="0" w:space="0" w:color="auto"/>
        <w:left w:val="none" w:sz="0" w:space="0" w:color="auto"/>
        <w:bottom w:val="none" w:sz="0" w:space="0" w:color="auto"/>
        <w:right w:val="none" w:sz="0" w:space="0" w:color="auto"/>
      </w:divBdr>
    </w:div>
    <w:div w:id="1715619592">
      <w:bodyDiv w:val="1"/>
      <w:marLeft w:val="0"/>
      <w:marRight w:val="0"/>
      <w:marTop w:val="0"/>
      <w:marBottom w:val="0"/>
      <w:divBdr>
        <w:top w:val="none" w:sz="0" w:space="0" w:color="auto"/>
        <w:left w:val="none" w:sz="0" w:space="0" w:color="auto"/>
        <w:bottom w:val="none" w:sz="0" w:space="0" w:color="auto"/>
        <w:right w:val="none" w:sz="0" w:space="0" w:color="auto"/>
      </w:divBdr>
    </w:div>
    <w:div w:id="1715692945">
      <w:bodyDiv w:val="1"/>
      <w:marLeft w:val="0"/>
      <w:marRight w:val="0"/>
      <w:marTop w:val="0"/>
      <w:marBottom w:val="0"/>
      <w:divBdr>
        <w:top w:val="none" w:sz="0" w:space="0" w:color="auto"/>
        <w:left w:val="none" w:sz="0" w:space="0" w:color="auto"/>
        <w:bottom w:val="none" w:sz="0" w:space="0" w:color="auto"/>
        <w:right w:val="none" w:sz="0" w:space="0" w:color="auto"/>
      </w:divBdr>
    </w:div>
    <w:div w:id="1724524423">
      <w:bodyDiv w:val="1"/>
      <w:marLeft w:val="0"/>
      <w:marRight w:val="0"/>
      <w:marTop w:val="0"/>
      <w:marBottom w:val="0"/>
      <w:divBdr>
        <w:top w:val="none" w:sz="0" w:space="0" w:color="auto"/>
        <w:left w:val="none" w:sz="0" w:space="0" w:color="auto"/>
        <w:bottom w:val="none" w:sz="0" w:space="0" w:color="auto"/>
        <w:right w:val="none" w:sz="0" w:space="0" w:color="auto"/>
      </w:divBdr>
    </w:div>
    <w:div w:id="1726683427">
      <w:bodyDiv w:val="1"/>
      <w:marLeft w:val="0"/>
      <w:marRight w:val="0"/>
      <w:marTop w:val="0"/>
      <w:marBottom w:val="0"/>
      <w:divBdr>
        <w:top w:val="none" w:sz="0" w:space="0" w:color="auto"/>
        <w:left w:val="none" w:sz="0" w:space="0" w:color="auto"/>
        <w:bottom w:val="none" w:sz="0" w:space="0" w:color="auto"/>
        <w:right w:val="none" w:sz="0" w:space="0" w:color="auto"/>
      </w:divBdr>
    </w:div>
    <w:div w:id="1731608980">
      <w:bodyDiv w:val="1"/>
      <w:marLeft w:val="0"/>
      <w:marRight w:val="0"/>
      <w:marTop w:val="0"/>
      <w:marBottom w:val="0"/>
      <w:divBdr>
        <w:top w:val="none" w:sz="0" w:space="0" w:color="auto"/>
        <w:left w:val="none" w:sz="0" w:space="0" w:color="auto"/>
        <w:bottom w:val="none" w:sz="0" w:space="0" w:color="auto"/>
        <w:right w:val="none" w:sz="0" w:space="0" w:color="auto"/>
      </w:divBdr>
    </w:div>
    <w:div w:id="1734573481">
      <w:bodyDiv w:val="1"/>
      <w:marLeft w:val="0"/>
      <w:marRight w:val="0"/>
      <w:marTop w:val="0"/>
      <w:marBottom w:val="0"/>
      <w:divBdr>
        <w:top w:val="none" w:sz="0" w:space="0" w:color="auto"/>
        <w:left w:val="none" w:sz="0" w:space="0" w:color="auto"/>
        <w:bottom w:val="none" w:sz="0" w:space="0" w:color="auto"/>
        <w:right w:val="none" w:sz="0" w:space="0" w:color="auto"/>
      </w:divBdr>
      <w:divsChild>
        <w:div w:id="516963385">
          <w:marLeft w:val="850"/>
          <w:marRight w:val="0"/>
          <w:marTop w:val="67"/>
          <w:marBottom w:val="0"/>
          <w:divBdr>
            <w:top w:val="none" w:sz="0" w:space="0" w:color="auto"/>
            <w:left w:val="none" w:sz="0" w:space="0" w:color="auto"/>
            <w:bottom w:val="none" w:sz="0" w:space="0" w:color="auto"/>
            <w:right w:val="none" w:sz="0" w:space="0" w:color="auto"/>
          </w:divBdr>
        </w:div>
      </w:divsChild>
    </w:div>
    <w:div w:id="1742672612">
      <w:bodyDiv w:val="1"/>
      <w:marLeft w:val="0"/>
      <w:marRight w:val="0"/>
      <w:marTop w:val="0"/>
      <w:marBottom w:val="0"/>
      <w:divBdr>
        <w:top w:val="none" w:sz="0" w:space="0" w:color="auto"/>
        <w:left w:val="none" w:sz="0" w:space="0" w:color="auto"/>
        <w:bottom w:val="none" w:sz="0" w:space="0" w:color="auto"/>
        <w:right w:val="none" w:sz="0" w:space="0" w:color="auto"/>
      </w:divBdr>
    </w:div>
    <w:div w:id="1745445342">
      <w:bodyDiv w:val="1"/>
      <w:marLeft w:val="0"/>
      <w:marRight w:val="0"/>
      <w:marTop w:val="0"/>
      <w:marBottom w:val="0"/>
      <w:divBdr>
        <w:top w:val="none" w:sz="0" w:space="0" w:color="auto"/>
        <w:left w:val="none" w:sz="0" w:space="0" w:color="auto"/>
        <w:bottom w:val="none" w:sz="0" w:space="0" w:color="auto"/>
        <w:right w:val="none" w:sz="0" w:space="0" w:color="auto"/>
      </w:divBdr>
    </w:div>
    <w:div w:id="1746563113">
      <w:bodyDiv w:val="1"/>
      <w:marLeft w:val="0"/>
      <w:marRight w:val="0"/>
      <w:marTop w:val="0"/>
      <w:marBottom w:val="0"/>
      <w:divBdr>
        <w:top w:val="none" w:sz="0" w:space="0" w:color="auto"/>
        <w:left w:val="none" w:sz="0" w:space="0" w:color="auto"/>
        <w:bottom w:val="none" w:sz="0" w:space="0" w:color="auto"/>
        <w:right w:val="none" w:sz="0" w:space="0" w:color="auto"/>
      </w:divBdr>
    </w:div>
    <w:div w:id="1752509675">
      <w:bodyDiv w:val="1"/>
      <w:marLeft w:val="0"/>
      <w:marRight w:val="0"/>
      <w:marTop w:val="0"/>
      <w:marBottom w:val="0"/>
      <w:divBdr>
        <w:top w:val="none" w:sz="0" w:space="0" w:color="auto"/>
        <w:left w:val="none" w:sz="0" w:space="0" w:color="auto"/>
        <w:bottom w:val="none" w:sz="0" w:space="0" w:color="auto"/>
        <w:right w:val="none" w:sz="0" w:space="0" w:color="auto"/>
      </w:divBdr>
    </w:div>
    <w:div w:id="1755272825">
      <w:bodyDiv w:val="1"/>
      <w:marLeft w:val="0"/>
      <w:marRight w:val="0"/>
      <w:marTop w:val="0"/>
      <w:marBottom w:val="0"/>
      <w:divBdr>
        <w:top w:val="none" w:sz="0" w:space="0" w:color="auto"/>
        <w:left w:val="none" w:sz="0" w:space="0" w:color="auto"/>
        <w:bottom w:val="none" w:sz="0" w:space="0" w:color="auto"/>
        <w:right w:val="none" w:sz="0" w:space="0" w:color="auto"/>
      </w:divBdr>
    </w:div>
    <w:div w:id="1759477296">
      <w:bodyDiv w:val="1"/>
      <w:marLeft w:val="0"/>
      <w:marRight w:val="0"/>
      <w:marTop w:val="0"/>
      <w:marBottom w:val="0"/>
      <w:divBdr>
        <w:top w:val="none" w:sz="0" w:space="0" w:color="auto"/>
        <w:left w:val="none" w:sz="0" w:space="0" w:color="auto"/>
        <w:bottom w:val="none" w:sz="0" w:space="0" w:color="auto"/>
        <w:right w:val="none" w:sz="0" w:space="0" w:color="auto"/>
      </w:divBdr>
    </w:div>
    <w:div w:id="1759904966">
      <w:bodyDiv w:val="1"/>
      <w:marLeft w:val="0"/>
      <w:marRight w:val="0"/>
      <w:marTop w:val="0"/>
      <w:marBottom w:val="0"/>
      <w:divBdr>
        <w:top w:val="none" w:sz="0" w:space="0" w:color="auto"/>
        <w:left w:val="none" w:sz="0" w:space="0" w:color="auto"/>
        <w:bottom w:val="none" w:sz="0" w:space="0" w:color="auto"/>
        <w:right w:val="none" w:sz="0" w:space="0" w:color="auto"/>
      </w:divBdr>
    </w:div>
    <w:div w:id="1762068985">
      <w:bodyDiv w:val="1"/>
      <w:marLeft w:val="0"/>
      <w:marRight w:val="0"/>
      <w:marTop w:val="0"/>
      <w:marBottom w:val="0"/>
      <w:divBdr>
        <w:top w:val="none" w:sz="0" w:space="0" w:color="auto"/>
        <w:left w:val="none" w:sz="0" w:space="0" w:color="auto"/>
        <w:bottom w:val="none" w:sz="0" w:space="0" w:color="auto"/>
        <w:right w:val="none" w:sz="0" w:space="0" w:color="auto"/>
      </w:divBdr>
    </w:div>
    <w:div w:id="1774979643">
      <w:bodyDiv w:val="1"/>
      <w:marLeft w:val="0"/>
      <w:marRight w:val="0"/>
      <w:marTop w:val="0"/>
      <w:marBottom w:val="0"/>
      <w:divBdr>
        <w:top w:val="none" w:sz="0" w:space="0" w:color="auto"/>
        <w:left w:val="none" w:sz="0" w:space="0" w:color="auto"/>
        <w:bottom w:val="none" w:sz="0" w:space="0" w:color="auto"/>
        <w:right w:val="none" w:sz="0" w:space="0" w:color="auto"/>
      </w:divBdr>
    </w:div>
    <w:div w:id="1777823113">
      <w:bodyDiv w:val="1"/>
      <w:marLeft w:val="0"/>
      <w:marRight w:val="0"/>
      <w:marTop w:val="0"/>
      <w:marBottom w:val="0"/>
      <w:divBdr>
        <w:top w:val="none" w:sz="0" w:space="0" w:color="auto"/>
        <w:left w:val="none" w:sz="0" w:space="0" w:color="auto"/>
        <w:bottom w:val="none" w:sz="0" w:space="0" w:color="auto"/>
        <w:right w:val="none" w:sz="0" w:space="0" w:color="auto"/>
      </w:divBdr>
    </w:div>
    <w:div w:id="1777863651">
      <w:bodyDiv w:val="1"/>
      <w:marLeft w:val="0"/>
      <w:marRight w:val="0"/>
      <w:marTop w:val="0"/>
      <w:marBottom w:val="0"/>
      <w:divBdr>
        <w:top w:val="none" w:sz="0" w:space="0" w:color="auto"/>
        <w:left w:val="none" w:sz="0" w:space="0" w:color="auto"/>
        <w:bottom w:val="none" w:sz="0" w:space="0" w:color="auto"/>
        <w:right w:val="none" w:sz="0" w:space="0" w:color="auto"/>
      </w:divBdr>
      <w:divsChild>
        <w:div w:id="1517233144">
          <w:marLeft w:val="547"/>
          <w:marRight w:val="0"/>
          <w:marTop w:val="0"/>
          <w:marBottom w:val="0"/>
          <w:divBdr>
            <w:top w:val="none" w:sz="0" w:space="0" w:color="auto"/>
            <w:left w:val="none" w:sz="0" w:space="0" w:color="auto"/>
            <w:bottom w:val="none" w:sz="0" w:space="0" w:color="auto"/>
            <w:right w:val="none" w:sz="0" w:space="0" w:color="auto"/>
          </w:divBdr>
        </w:div>
      </w:divsChild>
    </w:div>
    <w:div w:id="1785884944">
      <w:bodyDiv w:val="1"/>
      <w:marLeft w:val="0"/>
      <w:marRight w:val="0"/>
      <w:marTop w:val="0"/>
      <w:marBottom w:val="0"/>
      <w:divBdr>
        <w:top w:val="none" w:sz="0" w:space="0" w:color="auto"/>
        <w:left w:val="none" w:sz="0" w:space="0" w:color="auto"/>
        <w:bottom w:val="none" w:sz="0" w:space="0" w:color="auto"/>
        <w:right w:val="none" w:sz="0" w:space="0" w:color="auto"/>
      </w:divBdr>
    </w:div>
    <w:div w:id="1787191708">
      <w:bodyDiv w:val="1"/>
      <w:marLeft w:val="0"/>
      <w:marRight w:val="0"/>
      <w:marTop w:val="0"/>
      <w:marBottom w:val="0"/>
      <w:divBdr>
        <w:top w:val="none" w:sz="0" w:space="0" w:color="auto"/>
        <w:left w:val="none" w:sz="0" w:space="0" w:color="auto"/>
        <w:bottom w:val="none" w:sz="0" w:space="0" w:color="auto"/>
        <w:right w:val="none" w:sz="0" w:space="0" w:color="auto"/>
      </w:divBdr>
    </w:div>
    <w:div w:id="1787887697">
      <w:bodyDiv w:val="1"/>
      <w:marLeft w:val="0"/>
      <w:marRight w:val="0"/>
      <w:marTop w:val="0"/>
      <w:marBottom w:val="0"/>
      <w:divBdr>
        <w:top w:val="none" w:sz="0" w:space="0" w:color="auto"/>
        <w:left w:val="none" w:sz="0" w:space="0" w:color="auto"/>
        <w:bottom w:val="none" w:sz="0" w:space="0" w:color="auto"/>
        <w:right w:val="none" w:sz="0" w:space="0" w:color="auto"/>
      </w:divBdr>
    </w:div>
    <w:div w:id="1791507887">
      <w:bodyDiv w:val="1"/>
      <w:marLeft w:val="0"/>
      <w:marRight w:val="0"/>
      <w:marTop w:val="0"/>
      <w:marBottom w:val="0"/>
      <w:divBdr>
        <w:top w:val="none" w:sz="0" w:space="0" w:color="auto"/>
        <w:left w:val="none" w:sz="0" w:space="0" w:color="auto"/>
        <w:bottom w:val="none" w:sz="0" w:space="0" w:color="auto"/>
        <w:right w:val="none" w:sz="0" w:space="0" w:color="auto"/>
      </w:divBdr>
    </w:div>
    <w:div w:id="1791700093">
      <w:bodyDiv w:val="1"/>
      <w:marLeft w:val="0"/>
      <w:marRight w:val="0"/>
      <w:marTop w:val="0"/>
      <w:marBottom w:val="0"/>
      <w:divBdr>
        <w:top w:val="none" w:sz="0" w:space="0" w:color="auto"/>
        <w:left w:val="none" w:sz="0" w:space="0" w:color="auto"/>
        <w:bottom w:val="none" w:sz="0" w:space="0" w:color="auto"/>
        <w:right w:val="none" w:sz="0" w:space="0" w:color="auto"/>
      </w:divBdr>
    </w:div>
    <w:div w:id="1795513647">
      <w:bodyDiv w:val="1"/>
      <w:marLeft w:val="0"/>
      <w:marRight w:val="0"/>
      <w:marTop w:val="0"/>
      <w:marBottom w:val="0"/>
      <w:divBdr>
        <w:top w:val="none" w:sz="0" w:space="0" w:color="auto"/>
        <w:left w:val="none" w:sz="0" w:space="0" w:color="auto"/>
        <w:bottom w:val="none" w:sz="0" w:space="0" w:color="auto"/>
        <w:right w:val="none" w:sz="0" w:space="0" w:color="auto"/>
      </w:divBdr>
    </w:div>
    <w:div w:id="1796564069">
      <w:bodyDiv w:val="1"/>
      <w:marLeft w:val="0"/>
      <w:marRight w:val="0"/>
      <w:marTop w:val="0"/>
      <w:marBottom w:val="0"/>
      <w:divBdr>
        <w:top w:val="none" w:sz="0" w:space="0" w:color="auto"/>
        <w:left w:val="none" w:sz="0" w:space="0" w:color="auto"/>
        <w:bottom w:val="none" w:sz="0" w:space="0" w:color="auto"/>
        <w:right w:val="none" w:sz="0" w:space="0" w:color="auto"/>
      </w:divBdr>
    </w:div>
    <w:div w:id="1796756775">
      <w:bodyDiv w:val="1"/>
      <w:marLeft w:val="0"/>
      <w:marRight w:val="0"/>
      <w:marTop w:val="0"/>
      <w:marBottom w:val="0"/>
      <w:divBdr>
        <w:top w:val="none" w:sz="0" w:space="0" w:color="auto"/>
        <w:left w:val="none" w:sz="0" w:space="0" w:color="auto"/>
        <w:bottom w:val="none" w:sz="0" w:space="0" w:color="auto"/>
        <w:right w:val="none" w:sz="0" w:space="0" w:color="auto"/>
      </w:divBdr>
    </w:div>
    <w:div w:id="1802263519">
      <w:bodyDiv w:val="1"/>
      <w:marLeft w:val="0"/>
      <w:marRight w:val="0"/>
      <w:marTop w:val="0"/>
      <w:marBottom w:val="0"/>
      <w:divBdr>
        <w:top w:val="none" w:sz="0" w:space="0" w:color="auto"/>
        <w:left w:val="none" w:sz="0" w:space="0" w:color="auto"/>
        <w:bottom w:val="none" w:sz="0" w:space="0" w:color="auto"/>
        <w:right w:val="none" w:sz="0" w:space="0" w:color="auto"/>
      </w:divBdr>
    </w:div>
    <w:div w:id="1804152150">
      <w:bodyDiv w:val="1"/>
      <w:marLeft w:val="0"/>
      <w:marRight w:val="0"/>
      <w:marTop w:val="0"/>
      <w:marBottom w:val="0"/>
      <w:divBdr>
        <w:top w:val="none" w:sz="0" w:space="0" w:color="auto"/>
        <w:left w:val="none" w:sz="0" w:space="0" w:color="auto"/>
        <w:bottom w:val="none" w:sz="0" w:space="0" w:color="auto"/>
        <w:right w:val="none" w:sz="0" w:space="0" w:color="auto"/>
      </w:divBdr>
      <w:divsChild>
        <w:div w:id="891577127">
          <w:marLeft w:val="0"/>
          <w:marRight w:val="0"/>
          <w:marTop w:val="0"/>
          <w:marBottom w:val="0"/>
          <w:divBdr>
            <w:top w:val="none" w:sz="0" w:space="0" w:color="auto"/>
            <w:left w:val="none" w:sz="0" w:space="0" w:color="auto"/>
            <w:bottom w:val="none" w:sz="0" w:space="0" w:color="auto"/>
            <w:right w:val="none" w:sz="0" w:space="0" w:color="auto"/>
          </w:divBdr>
          <w:divsChild>
            <w:div w:id="15064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554">
      <w:bodyDiv w:val="1"/>
      <w:marLeft w:val="0"/>
      <w:marRight w:val="0"/>
      <w:marTop w:val="0"/>
      <w:marBottom w:val="0"/>
      <w:divBdr>
        <w:top w:val="none" w:sz="0" w:space="0" w:color="auto"/>
        <w:left w:val="none" w:sz="0" w:space="0" w:color="auto"/>
        <w:bottom w:val="none" w:sz="0" w:space="0" w:color="auto"/>
        <w:right w:val="none" w:sz="0" w:space="0" w:color="auto"/>
      </w:divBdr>
      <w:divsChild>
        <w:div w:id="408768610">
          <w:marLeft w:val="0"/>
          <w:marRight w:val="0"/>
          <w:marTop w:val="0"/>
          <w:marBottom w:val="0"/>
          <w:divBdr>
            <w:top w:val="none" w:sz="0" w:space="0" w:color="auto"/>
            <w:left w:val="none" w:sz="0" w:space="0" w:color="auto"/>
            <w:bottom w:val="none" w:sz="0" w:space="0" w:color="auto"/>
            <w:right w:val="none" w:sz="0" w:space="0" w:color="auto"/>
          </w:divBdr>
        </w:div>
      </w:divsChild>
    </w:div>
    <w:div w:id="1822426789">
      <w:bodyDiv w:val="1"/>
      <w:marLeft w:val="0"/>
      <w:marRight w:val="0"/>
      <w:marTop w:val="0"/>
      <w:marBottom w:val="0"/>
      <w:divBdr>
        <w:top w:val="none" w:sz="0" w:space="0" w:color="auto"/>
        <w:left w:val="none" w:sz="0" w:space="0" w:color="auto"/>
        <w:bottom w:val="none" w:sz="0" w:space="0" w:color="auto"/>
        <w:right w:val="none" w:sz="0" w:space="0" w:color="auto"/>
      </w:divBdr>
    </w:div>
    <w:div w:id="1831746025">
      <w:bodyDiv w:val="1"/>
      <w:marLeft w:val="0"/>
      <w:marRight w:val="0"/>
      <w:marTop w:val="0"/>
      <w:marBottom w:val="0"/>
      <w:divBdr>
        <w:top w:val="none" w:sz="0" w:space="0" w:color="auto"/>
        <w:left w:val="none" w:sz="0" w:space="0" w:color="auto"/>
        <w:bottom w:val="none" w:sz="0" w:space="0" w:color="auto"/>
        <w:right w:val="none" w:sz="0" w:space="0" w:color="auto"/>
      </w:divBdr>
    </w:div>
    <w:div w:id="1841004010">
      <w:bodyDiv w:val="1"/>
      <w:marLeft w:val="0"/>
      <w:marRight w:val="0"/>
      <w:marTop w:val="0"/>
      <w:marBottom w:val="0"/>
      <w:divBdr>
        <w:top w:val="none" w:sz="0" w:space="0" w:color="auto"/>
        <w:left w:val="none" w:sz="0" w:space="0" w:color="auto"/>
        <w:bottom w:val="none" w:sz="0" w:space="0" w:color="auto"/>
        <w:right w:val="none" w:sz="0" w:space="0" w:color="auto"/>
      </w:divBdr>
    </w:div>
    <w:div w:id="1842694625">
      <w:bodyDiv w:val="1"/>
      <w:marLeft w:val="0"/>
      <w:marRight w:val="0"/>
      <w:marTop w:val="0"/>
      <w:marBottom w:val="0"/>
      <w:divBdr>
        <w:top w:val="none" w:sz="0" w:space="0" w:color="auto"/>
        <w:left w:val="none" w:sz="0" w:space="0" w:color="auto"/>
        <w:bottom w:val="none" w:sz="0" w:space="0" w:color="auto"/>
        <w:right w:val="none" w:sz="0" w:space="0" w:color="auto"/>
      </w:divBdr>
    </w:div>
    <w:div w:id="1843621911">
      <w:bodyDiv w:val="1"/>
      <w:marLeft w:val="0"/>
      <w:marRight w:val="0"/>
      <w:marTop w:val="0"/>
      <w:marBottom w:val="0"/>
      <w:divBdr>
        <w:top w:val="none" w:sz="0" w:space="0" w:color="auto"/>
        <w:left w:val="none" w:sz="0" w:space="0" w:color="auto"/>
        <w:bottom w:val="none" w:sz="0" w:space="0" w:color="auto"/>
        <w:right w:val="none" w:sz="0" w:space="0" w:color="auto"/>
      </w:divBdr>
    </w:div>
    <w:div w:id="1848398733">
      <w:bodyDiv w:val="1"/>
      <w:marLeft w:val="0"/>
      <w:marRight w:val="0"/>
      <w:marTop w:val="0"/>
      <w:marBottom w:val="0"/>
      <w:divBdr>
        <w:top w:val="none" w:sz="0" w:space="0" w:color="auto"/>
        <w:left w:val="none" w:sz="0" w:space="0" w:color="auto"/>
        <w:bottom w:val="none" w:sz="0" w:space="0" w:color="auto"/>
        <w:right w:val="none" w:sz="0" w:space="0" w:color="auto"/>
      </w:divBdr>
      <w:divsChild>
        <w:div w:id="256838790">
          <w:marLeft w:val="0"/>
          <w:marRight w:val="0"/>
          <w:marTop w:val="0"/>
          <w:marBottom w:val="0"/>
          <w:divBdr>
            <w:top w:val="none" w:sz="0" w:space="0" w:color="auto"/>
            <w:left w:val="none" w:sz="0" w:space="0" w:color="auto"/>
            <w:bottom w:val="none" w:sz="0" w:space="0" w:color="auto"/>
            <w:right w:val="none" w:sz="0" w:space="0" w:color="auto"/>
          </w:divBdr>
        </w:div>
      </w:divsChild>
    </w:div>
    <w:div w:id="1863009760">
      <w:bodyDiv w:val="1"/>
      <w:marLeft w:val="0"/>
      <w:marRight w:val="0"/>
      <w:marTop w:val="0"/>
      <w:marBottom w:val="0"/>
      <w:divBdr>
        <w:top w:val="none" w:sz="0" w:space="0" w:color="auto"/>
        <w:left w:val="none" w:sz="0" w:space="0" w:color="auto"/>
        <w:bottom w:val="none" w:sz="0" w:space="0" w:color="auto"/>
        <w:right w:val="none" w:sz="0" w:space="0" w:color="auto"/>
      </w:divBdr>
    </w:div>
    <w:div w:id="1864055717">
      <w:bodyDiv w:val="1"/>
      <w:marLeft w:val="0"/>
      <w:marRight w:val="0"/>
      <w:marTop w:val="0"/>
      <w:marBottom w:val="0"/>
      <w:divBdr>
        <w:top w:val="none" w:sz="0" w:space="0" w:color="auto"/>
        <w:left w:val="none" w:sz="0" w:space="0" w:color="auto"/>
        <w:bottom w:val="none" w:sz="0" w:space="0" w:color="auto"/>
        <w:right w:val="none" w:sz="0" w:space="0" w:color="auto"/>
      </w:divBdr>
    </w:div>
    <w:div w:id="1867012896">
      <w:bodyDiv w:val="1"/>
      <w:marLeft w:val="0"/>
      <w:marRight w:val="0"/>
      <w:marTop w:val="0"/>
      <w:marBottom w:val="0"/>
      <w:divBdr>
        <w:top w:val="none" w:sz="0" w:space="0" w:color="auto"/>
        <w:left w:val="none" w:sz="0" w:space="0" w:color="auto"/>
        <w:bottom w:val="none" w:sz="0" w:space="0" w:color="auto"/>
        <w:right w:val="none" w:sz="0" w:space="0" w:color="auto"/>
      </w:divBdr>
      <w:divsChild>
        <w:div w:id="1685742902">
          <w:marLeft w:val="446"/>
          <w:marRight w:val="0"/>
          <w:marTop w:val="0"/>
          <w:marBottom w:val="0"/>
          <w:divBdr>
            <w:top w:val="none" w:sz="0" w:space="0" w:color="auto"/>
            <w:left w:val="none" w:sz="0" w:space="0" w:color="auto"/>
            <w:bottom w:val="none" w:sz="0" w:space="0" w:color="auto"/>
            <w:right w:val="none" w:sz="0" w:space="0" w:color="auto"/>
          </w:divBdr>
        </w:div>
      </w:divsChild>
    </w:div>
    <w:div w:id="1867327990">
      <w:bodyDiv w:val="1"/>
      <w:marLeft w:val="0"/>
      <w:marRight w:val="0"/>
      <w:marTop w:val="0"/>
      <w:marBottom w:val="0"/>
      <w:divBdr>
        <w:top w:val="none" w:sz="0" w:space="0" w:color="auto"/>
        <w:left w:val="none" w:sz="0" w:space="0" w:color="auto"/>
        <w:bottom w:val="none" w:sz="0" w:space="0" w:color="auto"/>
        <w:right w:val="none" w:sz="0" w:space="0" w:color="auto"/>
      </w:divBdr>
    </w:div>
    <w:div w:id="1867479414">
      <w:bodyDiv w:val="1"/>
      <w:marLeft w:val="0"/>
      <w:marRight w:val="0"/>
      <w:marTop w:val="0"/>
      <w:marBottom w:val="0"/>
      <w:divBdr>
        <w:top w:val="none" w:sz="0" w:space="0" w:color="auto"/>
        <w:left w:val="none" w:sz="0" w:space="0" w:color="auto"/>
        <w:bottom w:val="none" w:sz="0" w:space="0" w:color="auto"/>
        <w:right w:val="none" w:sz="0" w:space="0" w:color="auto"/>
      </w:divBdr>
    </w:div>
    <w:div w:id="1868058307">
      <w:bodyDiv w:val="1"/>
      <w:marLeft w:val="0"/>
      <w:marRight w:val="0"/>
      <w:marTop w:val="0"/>
      <w:marBottom w:val="0"/>
      <w:divBdr>
        <w:top w:val="none" w:sz="0" w:space="0" w:color="auto"/>
        <w:left w:val="none" w:sz="0" w:space="0" w:color="auto"/>
        <w:bottom w:val="none" w:sz="0" w:space="0" w:color="auto"/>
        <w:right w:val="none" w:sz="0" w:space="0" w:color="auto"/>
      </w:divBdr>
    </w:div>
    <w:div w:id="1872064067">
      <w:bodyDiv w:val="1"/>
      <w:marLeft w:val="0"/>
      <w:marRight w:val="0"/>
      <w:marTop w:val="0"/>
      <w:marBottom w:val="0"/>
      <w:divBdr>
        <w:top w:val="none" w:sz="0" w:space="0" w:color="auto"/>
        <w:left w:val="none" w:sz="0" w:space="0" w:color="auto"/>
        <w:bottom w:val="none" w:sz="0" w:space="0" w:color="auto"/>
        <w:right w:val="none" w:sz="0" w:space="0" w:color="auto"/>
      </w:divBdr>
    </w:div>
    <w:div w:id="1878662531">
      <w:bodyDiv w:val="1"/>
      <w:marLeft w:val="0"/>
      <w:marRight w:val="0"/>
      <w:marTop w:val="0"/>
      <w:marBottom w:val="0"/>
      <w:divBdr>
        <w:top w:val="none" w:sz="0" w:space="0" w:color="auto"/>
        <w:left w:val="none" w:sz="0" w:space="0" w:color="auto"/>
        <w:bottom w:val="none" w:sz="0" w:space="0" w:color="auto"/>
        <w:right w:val="none" w:sz="0" w:space="0" w:color="auto"/>
      </w:divBdr>
    </w:div>
    <w:div w:id="1880127515">
      <w:bodyDiv w:val="1"/>
      <w:marLeft w:val="0"/>
      <w:marRight w:val="0"/>
      <w:marTop w:val="0"/>
      <w:marBottom w:val="0"/>
      <w:divBdr>
        <w:top w:val="none" w:sz="0" w:space="0" w:color="auto"/>
        <w:left w:val="none" w:sz="0" w:space="0" w:color="auto"/>
        <w:bottom w:val="none" w:sz="0" w:space="0" w:color="auto"/>
        <w:right w:val="none" w:sz="0" w:space="0" w:color="auto"/>
      </w:divBdr>
    </w:div>
    <w:div w:id="1888637358">
      <w:bodyDiv w:val="1"/>
      <w:marLeft w:val="0"/>
      <w:marRight w:val="0"/>
      <w:marTop w:val="0"/>
      <w:marBottom w:val="0"/>
      <w:divBdr>
        <w:top w:val="none" w:sz="0" w:space="0" w:color="auto"/>
        <w:left w:val="none" w:sz="0" w:space="0" w:color="auto"/>
        <w:bottom w:val="none" w:sz="0" w:space="0" w:color="auto"/>
        <w:right w:val="none" w:sz="0" w:space="0" w:color="auto"/>
      </w:divBdr>
    </w:div>
    <w:div w:id="1895313821">
      <w:bodyDiv w:val="1"/>
      <w:marLeft w:val="0"/>
      <w:marRight w:val="0"/>
      <w:marTop w:val="0"/>
      <w:marBottom w:val="0"/>
      <w:divBdr>
        <w:top w:val="none" w:sz="0" w:space="0" w:color="auto"/>
        <w:left w:val="none" w:sz="0" w:space="0" w:color="auto"/>
        <w:bottom w:val="none" w:sz="0" w:space="0" w:color="auto"/>
        <w:right w:val="none" w:sz="0" w:space="0" w:color="auto"/>
      </w:divBdr>
    </w:div>
    <w:div w:id="1898390387">
      <w:bodyDiv w:val="1"/>
      <w:marLeft w:val="0"/>
      <w:marRight w:val="0"/>
      <w:marTop w:val="0"/>
      <w:marBottom w:val="0"/>
      <w:divBdr>
        <w:top w:val="none" w:sz="0" w:space="0" w:color="auto"/>
        <w:left w:val="none" w:sz="0" w:space="0" w:color="auto"/>
        <w:bottom w:val="none" w:sz="0" w:space="0" w:color="auto"/>
        <w:right w:val="none" w:sz="0" w:space="0" w:color="auto"/>
      </w:divBdr>
    </w:div>
    <w:div w:id="1911771607">
      <w:bodyDiv w:val="1"/>
      <w:marLeft w:val="0"/>
      <w:marRight w:val="0"/>
      <w:marTop w:val="0"/>
      <w:marBottom w:val="0"/>
      <w:divBdr>
        <w:top w:val="none" w:sz="0" w:space="0" w:color="auto"/>
        <w:left w:val="none" w:sz="0" w:space="0" w:color="auto"/>
        <w:bottom w:val="none" w:sz="0" w:space="0" w:color="auto"/>
        <w:right w:val="none" w:sz="0" w:space="0" w:color="auto"/>
      </w:divBdr>
    </w:div>
    <w:div w:id="1917980713">
      <w:bodyDiv w:val="1"/>
      <w:marLeft w:val="0"/>
      <w:marRight w:val="0"/>
      <w:marTop w:val="0"/>
      <w:marBottom w:val="0"/>
      <w:divBdr>
        <w:top w:val="none" w:sz="0" w:space="0" w:color="auto"/>
        <w:left w:val="none" w:sz="0" w:space="0" w:color="auto"/>
        <w:bottom w:val="none" w:sz="0" w:space="0" w:color="auto"/>
        <w:right w:val="none" w:sz="0" w:space="0" w:color="auto"/>
      </w:divBdr>
    </w:div>
    <w:div w:id="1921479344">
      <w:bodyDiv w:val="1"/>
      <w:marLeft w:val="0"/>
      <w:marRight w:val="0"/>
      <w:marTop w:val="0"/>
      <w:marBottom w:val="0"/>
      <w:divBdr>
        <w:top w:val="none" w:sz="0" w:space="0" w:color="auto"/>
        <w:left w:val="none" w:sz="0" w:space="0" w:color="auto"/>
        <w:bottom w:val="none" w:sz="0" w:space="0" w:color="auto"/>
        <w:right w:val="none" w:sz="0" w:space="0" w:color="auto"/>
      </w:divBdr>
    </w:div>
    <w:div w:id="1921522430">
      <w:bodyDiv w:val="1"/>
      <w:marLeft w:val="0"/>
      <w:marRight w:val="0"/>
      <w:marTop w:val="0"/>
      <w:marBottom w:val="0"/>
      <w:divBdr>
        <w:top w:val="none" w:sz="0" w:space="0" w:color="auto"/>
        <w:left w:val="none" w:sz="0" w:space="0" w:color="auto"/>
        <w:bottom w:val="none" w:sz="0" w:space="0" w:color="auto"/>
        <w:right w:val="none" w:sz="0" w:space="0" w:color="auto"/>
      </w:divBdr>
    </w:div>
    <w:div w:id="1921789639">
      <w:bodyDiv w:val="1"/>
      <w:marLeft w:val="0"/>
      <w:marRight w:val="0"/>
      <w:marTop w:val="0"/>
      <w:marBottom w:val="0"/>
      <w:divBdr>
        <w:top w:val="none" w:sz="0" w:space="0" w:color="auto"/>
        <w:left w:val="none" w:sz="0" w:space="0" w:color="auto"/>
        <w:bottom w:val="none" w:sz="0" w:space="0" w:color="auto"/>
        <w:right w:val="none" w:sz="0" w:space="0" w:color="auto"/>
      </w:divBdr>
    </w:div>
    <w:div w:id="1926181833">
      <w:bodyDiv w:val="1"/>
      <w:marLeft w:val="0"/>
      <w:marRight w:val="0"/>
      <w:marTop w:val="0"/>
      <w:marBottom w:val="0"/>
      <w:divBdr>
        <w:top w:val="none" w:sz="0" w:space="0" w:color="auto"/>
        <w:left w:val="none" w:sz="0" w:space="0" w:color="auto"/>
        <w:bottom w:val="none" w:sz="0" w:space="0" w:color="auto"/>
        <w:right w:val="none" w:sz="0" w:space="0" w:color="auto"/>
      </w:divBdr>
    </w:div>
    <w:div w:id="1930384960">
      <w:bodyDiv w:val="1"/>
      <w:marLeft w:val="0"/>
      <w:marRight w:val="0"/>
      <w:marTop w:val="0"/>
      <w:marBottom w:val="0"/>
      <w:divBdr>
        <w:top w:val="none" w:sz="0" w:space="0" w:color="auto"/>
        <w:left w:val="none" w:sz="0" w:space="0" w:color="auto"/>
        <w:bottom w:val="none" w:sz="0" w:space="0" w:color="auto"/>
        <w:right w:val="none" w:sz="0" w:space="0" w:color="auto"/>
      </w:divBdr>
    </w:div>
    <w:div w:id="1936205379">
      <w:bodyDiv w:val="1"/>
      <w:marLeft w:val="0"/>
      <w:marRight w:val="0"/>
      <w:marTop w:val="0"/>
      <w:marBottom w:val="0"/>
      <w:divBdr>
        <w:top w:val="none" w:sz="0" w:space="0" w:color="auto"/>
        <w:left w:val="none" w:sz="0" w:space="0" w:color="auto"/>
        <w:bottom w:val="none" w:sz="0" w:space="0" w:color="auto"/>
        <w:right w:val="none" w:sz="0" w:space="0" w:color="auto"/>
      </w:divBdr>
    </w:div>
    <w:div w:id="1938706306">
      <w:bodyDiv w:val="1"/>
      <w:marLeft w:val="0"/>
      <w:marRight w:val="0"/>
      <w:marTop w:val="0"/>
      <w:marBottom w:val="0"/>
      <w:divBdr>
        <w:top w:val="none" w:sz="0" w:space="0" w:color="auto"/>
        <w:left w:val="none" w:sz="0" w:space="0" w:color="auto"/>
        <w:bottom w:val="none" w:sz="0" w:space="0" w:color="auto"/>
        <w:right w:val="none" w:sz="0" w:space="0" w:color="auto"/>
      </w:divBdr>
    </w:div>
    <w:div w:id="1943219504">
      <w:bodyDiv w:val="1"/>
      <w:marLeft w:val="0"/>
      <w:marRight w:val="0"/>
      <w:marTop w:val="0"/>
      <w:marBottom w:val="0"/>
      <w:divBdr>
        <w:top w:val="none" w:sz="0" w:space="0" w:color="auto"/>
        <w:left w:val="none" w:sz="0" w:space="0" w:color="auto"/>
        <w:bottom w:val="none" w:sz="0" w:space="0" w:color="auto"/>
        <w:right w:val="none" w:sz="0" w:space="0" w:color="auto"/>
      </w:divBdr>
    </w:div>
    <w:div w:id="1944265597">
      <w:bodyDiv w:val="1"/>
      <w:marLeft w:val="0"/>
      <w:marRight w:val="0"/>
      <w:marTop w:val="0"/>
      <w:marBottom w:val="0"/>
      <w:divBdr>
        <w:top w:val="none" w:sz="0" w:space="0" w:color="auto"/>
        <w:left w:val="none" w:sz="0" w:space="0" w:color="auto"/>
        <w:bottom w:val="none" w:sz="0" w:space="0" w:color="auto"/>
        <w:right w:val="none" w:sz="0" w:space="0" w:color="auto"/>
      </w:divBdr>
    </w:div>
    <w:div w:id="1945263066">
      <w:bodyDiv w:val="1"/>
      <w:marLeft w:val="0"/>
      <w:marRight w:val="0"/>
      <w:marTop w:val="0"/>
      <w:marBottom w:val="0"/>
      <w:divBdr>
        <w:top w:val="none" w:sz="0" w:space="0" w:color="auto"/>
        <w:left w:val="none" w:sz="0" w:space="0" w:color="auto"/>
        <w:bottom w:val="none" w:sz="0" w:space="0" w:color="auto"/>
        <w:right w:val="none" w:sz="0" w:space="0" w:color="auto"/>
      </w:divBdr>
    </w:div>
    <w:div w:id="1945650880">
      <w:bodyDiv w:val="1"/>
      <w:marLeft w:val="0"/>
      <w:marRight w:val="0"/>
      <w:marTop w:val="0"/>
      <w:marBottom w:val="0"/>
      <w:divBdr>
        <w:top w:val="none" w:sz="0" w:space="0" w:color="auto"/>
        <w:left w:val="none" w:sz="0" w:space="0" w:color="auto"/>
        <w:bottom w:val="none" w:sz="0" w:space="0" w:color="auto"/>
        <w:right w:val="none" w:sz="0" w:space="0" w:color="auto"/>
      </w:divBdr>
    </w:div>
    <w:div w:id="1948468231">
      <w:bodyDiv w:val="1"/>
      <w:marLeft w:val="0"/>
      <w:marRight w:val="0"/>
      <w:marTop w:val="0"/>
      <w:marBottom w:val="0"/>
      <w:divBdr>
        <w:top w:val="none" w:sz="0" w:space="0" w:color="auto"/>
        <w:left w:val="none" w:sz="0" w:space="0" w:color="auto"/>
        <w:bottom w:val="none" w:sz="0" w:space="0" w:color="auto"/>
        <w:right w:val="none" w:sz="0" w:space="0" w:color="auto"/>
      </w:divBdr>
    </w:div>
    <w:div w:id="1950773867">
      <w:bodyDiv w:val="1"/>
      <w:marLeft w:val="0"/>
      <w:marRight w:val="0"/>
      <w:marTop w:val="0"/>
      <w:marBottom w:val="0"/>
      <w:divBdr>
        <w:top w:val="none" w:sz="0" w:space="0" w:color="auto"/>
        <w:left w:val="none" w:sz="0" w:space="0" w:color="auto"/>
        <w:bottom w:val="none" w:sz="0" w:space="0" w:color="auto"/>
        <w:right w:val="none" w:sz="0" w:space="0" w:color="auto"/>
      </w:divBdr>
    </w:div>
    <w:div w:id="1962957237">
      <w:bodyDiv w:val="1"/>
      <w:marLeft w:val="0"/>
      <w:marRight w:val="0"/>
      <w:marTop w:val="0"/>
      <w:marBottom w:val="0"/>
      <w:divBdr>
        <w:top w:val="none" w:sz="0" w:space="0" w:color="auto"/>
        <w:left w:val="none" w:sz="0" w:space="0" w:color="auto"/>
        <w:bottom w:val="none" w:sz="0" w:space="0" w:color="auto"/>
        <w:right w:val="none" w:sz="0" w:space="0" w:color="auto"/>
      </w:divBdr>
    </w:div>
    <w:div w:id="1964002081">
      <w:bodyDiv w:val="1"/>
      <w:marLeft w:val="0"/>
      <w:marRight w:val="0"/>
      <w:marTop w:val="0"/>
      <w:marBottom w:val="0"/>
      <w:divBdr>
        <w:top w:val="none" w:sz="0" w:space="0" w:color="auto"/>
        <w:left w:val="none" w:sz="0" w:space="0" w:color="auto"/>
        <w:bottom w:val="none" w:sz="0" w:space="0" w:color="auto"/>
        <w:right w:val="none" w:sz="0" w:space="0" w:color="auto"/>
      </w:divBdr>
    </w:div>
    <w:div w:id="1964194589">
      <w:bodyDiv w:val="1"/>
      <w:marLeft w:val="0"/>
      <w:marRight w:val="0"/>
      <w:marTop w:val="0"/>
      <w:marBottom w:val="0"/>
      <w:divBdr>
        <w:top w:val="none" w:sz="0" w:space="0" w:color="auto"/>
        <w:left w:val="none" w:sz="0" w:space="0" w:color="auto"/>
        <w:bottom w:val="none" w:sz="0" w:space="0" w:color="auto"/>
        <w:right w:val="none" w:sz="0" w:space="0" w:color="auto"/>
      </w:divBdr>
    </w:div>
    <w:div w:id="1968391691">
      <w:bodyDiv w:val="1"/>
      <w:marLeft w:val="0"/>
      <w:marRight w:val="0"/>
      <w:marTop w:val="0"/>
      <w:marBottom w:val="0"/>
      <w:divBdr>
        <w:top w:val="none" w:sz="0" w:space="0" w:color="auto"/>
        <w:left w:val="none" w:sz="0" w:space="0" w:color="auto"/>
        <w:bottom w:val="none" w:sz="0" w:space="0" w:color="auto"/>
        <w:right w:val="none" w:sz="0" w:space="0" w:color="auto"/>
      </w:divBdr>
    </w:div>
    <w:div w:id="1979608734">
      <w:bodyDiv w:val="1"/>
      <w:marLeft w:val="0"/>
      <w:marRight w:val="0"/>
      <w:marTop w:val="0"/>
      <w:marBottom w:val="0"/>
      <w:divBdr>
        <w:top w:val="none" w:sz="0" w:space="0" w:color="auto"/>
        <w:left w:val="none" w:sz="0" w:space="0" w:color="auto"/>
        <w:bottom w:val="none" w:sz="0" w:space="0" w:color="auto"/>
        <w:right w:val="none" w:sz="0" w:space="0" w:color="auto"/>
      </w:divBdr>
    </w:div>
    <w:div w:id="1982420918">
      <w:bodyDiv w:val="1"/>
      <w:marLeft w:val="0"/>
      <w:marRight w:val="0"/>
      <w:marTop w:val="0"/>
      <w:marBottom w:val="0"/>
      <w:divBdr>
        <w:top w:val="none" w:sz="0" w:space="0" w:color="auto"/>
        <w:left w:val="none" w:sz="0" w:space="0" w:color="auto"/>
        <w:bottom w:val="none" w:sz="0" w:space="0" w:color="auto"/>
        <w:right w:val="none" w:sz="0" w:space="0" w:color="auto"/>
      </w:divBdr>
    </w:div>
    <w:div w:id="1983192634">
      <w:bodyDiv w:val="1"/>
      <w:marLeft w:val="0"/>
      <w:marRight w:val="0"/>
      <w:marTop w:val="0"/>
      <w:marBottom w:val="0"/>
      <w:divBdr>
        <w:top w:val="none" w:sz="0" w:space="0" w:color="auto"/>
        <w:left w:val="none" w:sz="0" w:space="0" w:color="auto"/>
        <w:bottom w:val="none" w:sz="0" w:space="0" w:color="auto"/>
        <w:right w:val="none" w:sz="0" w:space="0" w:color="auto"/>
      </w:divBdr>
    </w:div>
    <w:div w:id="1983540374">
      <w:bodyDiv w:val="1"/>
      <w:marLeft w:val="0"/>
      <w:marRight w:val="0"/>
      <w:marTop w:val="0"/>
      <w:marBottom w:val="0"/>
      <w:divBdr>
        <w:top w:val="none" w:sz="0" w:space="0" w:color="auto"/>
        <w:left w:val="none" w:sz="0" w:space="0" w:color="auto"/>
        <w:bottom w:val="none" w:sz="0" w:space="0" w:color="auto"/>
        <w:right w:val="none" w:sz="0" w:space="0" w:color="auto"/>
      </w:divBdr>
    </w:div>
    <w:div w:id="1988510089">
      <w:bodyDiv w:val="1"/>
      <w:marLeft w:val="0"/>
      <w:marRight w:val="0"/>
      <w:marTop w:val="0"/>
      <w:marBottom w:val="0"/>
      <w:divBdr>
        <w:top w:val="none" w:sz="0" w:space="0" w:color="auto"/>
        <w:left w:val="none" w:sz="0" w:space="0" w:color="auto"/>
        <w:bottom w:val="none" w:sz="0" w:space="0" w:color="auto"/>
        <w:right w:val="none" w:sz="0" w:space="0" w:color="auto"/>
      </w:divBdr>
    </w:div>
    <w:div w:id="1990938653">
      <w:bodyDiv w:val="1"/>
      <w:marLeft w:val="0"/>
      <w:marRight w:val="0"/>
      <w:marTop w:val="0"/>
      <w:marBottom w:val="0"/>
      <w:divBdr>
        <w:top w:val="none" w:sz="0" w:space="0" w:color="auto"/>
        <w:left w:val="none" w:sz="0" w:space="0" w:color="auto"/>
        <w:bottom w:val="none" w:sz="0" w:space="0" w:color="auto"/>
        <w:right w:val="none" w:sz="0" w:space="0" w:color="auto"/>
      </w:divBdr>
    </w:div>
    <w:div w:id="1993177250">
      <w:bodyDiv w:val="1"/>
      <w:marLeft w:val="0"/>
      <w:marRight w:val="0"/>
      <w:marTop w:val="0"/>
      <w:marBottom w:val="0"/>
      <w:divBdr>
        <w:top w:val="none" w:sz="0" w:space="0" w:color="auto"/>
        <w:left w:val="none" w:sz="0" w:space="0" w:color="auto"/>
        <w:bottom w:val="none" w:sz="0" w:space="0" w:color="auto"/>
        <w:right w:val="none" w:sz="0" w:space="0" w:color="auto"/>
      </w:divBdr>
    </w:div>
    <w:div w:id="1996104342">
      <w:bodyDiv w:val="1"/>
      <w:marLeft w:val="0"/>
      <w:marRight w:val="0"/>
      <w:marTop w:val="0"/>
      <w:marBottom w:val="0"/>
      <w:divBdr>
        <w:top w:val="none" w:sz="0" w:space="0" w:color="auto"/>
        <w:left w:val="none" w:sz="0" w:space="0" w:color="auto"/>
        <w:bottom w:val="none" w:sz="0" w:space="0" w:color="auto"/>
        <w:right w:val="none" w:sz="0" w:space="0" w:color="auto"/>
      </w:divBdr>
    </w:div>
    <w:div w:id="2005816733">
      <w:bodyDiv w:val="1"/>
      <w:marLeft w:val="0"/>
      <w:marRight w:val="0"/>
      <w:marTop w:val="0"/>
      <w:marBottom w:val="0"/>
      <w:divBdr>
        <w:top w:val="none" w:sz="0" w:space="0" w:color="auto"/>
        <w:left w:val="none" w:sz="0" w:space="0" w:color="auto"/>
        <w:bottom w:val="none" w:sz="0" w:space="0" w:color="auto"/>
        <w:right w:val="none" w:sz="0" w:space="0" w:color="auto"/>
      </w:divBdr>
    </w:div>
    <w:div w:id="2007973298">
      <w:bodyDiv w:val="1"/>
      <w:marLeft w:val="0"/>
      <w:marRight w:val="0"/>
      <w:marTop w:val="0"/>
      <w:marBottom w:val="0"/>
      <w:divBdr>
        <w:top w:val="none" w:sz="0" w:space="0" w:color="auto"/>
        <w:left w:val="none" w:sz="0" w:space="0" w:color="auto"/>
        <w:bottom w:val="none" w:sz="0" w:space="0" w:color="auto"/>
        <w:right w:val="none" w:sz="0" w:space="0" w:color="auto"/>
      </w:divBdr>
    </w:div>
    <w:div w:id="2008551899">
      <w:bodyDiv w:val="1"/>
      <w:marLeft w:val="0"/>
      <w:marRight w:val="0"/>
      <w:marTop w:val="0"/>
      <w:marBottom w:val="0"/>
      <w:divBdr>
        <w:top w:val="none" w:sz="0" w:space="0" w:color="auto"/>
        <w:left w:val="none" w:sz="0" w:space="0" w:color="auto"/>
        <w:bottom w:val="none" w:sz="0" w:space="0" w:color="auto"/>
        <w:right w:val="none" w:sz="0" w:space="0" w:color="auto"/>
      </w:divBdr>
    </w:div>
    <w:div w:id="2013725304">
      <w:bodyDiv w:val="1"/>
      <w:marLeft w:val="0"/>
      <w:marRight w:val="0"/>
      <w:marTop w:val="0"/>
      <w:marBottom w:val="0"/>
      <w:divBdr>
        <w:top w:val="none" w:sz="0" w:space="0" w:color="auto"/>
        <w:left w:val="none" w:sz="0" w:space="0" w:color="auto"/>
        <w:bottom w:val="none" w:sz="0" w:space="0" w:color="auto"/>
        <w:right w:val="none" w:sz="0" w:space="0" w:color="auto"/>
      </w:divBdr>
    </w:div>
    <w:div w:id="2026128384">
      <w:bodyDiv w:val="1"/>
      <w:marLeft w:val="0"/>
      <w:marRight w:val="0"/>
      <w:marTop w:val="0"/>
      <w:marBottom w:val="0"/>
      <w:divBdr>
        <w:top w:val="none" w:sz="0" w:space="0" w:color="auto"/>
        <w:left w:val="none" w:sz="0" w:space="0" w:color="auto"/>
        <w:bottom w:val="none" w:sz="0" w:space="0" w:color="auto"/>
        <w:right w:val="none" w:sz="0" w:space="0" w:color="auto"/>
      </w:divBdr>
    </w:div>
    <w:div w:id="2038239018">
      <w:bodyDiv w:val="1"/>
      <w:marLeft w:val="0"/>
      <w:marRight w:val="0"/>
      <w:marTop w:val="0"/>
      <w:marBottom w:val="0"/>
      <w:divBdr>
        <w:top w:val="none" w:sz="0" w:space="0" w:color="auto"/>
        <w:left w:val="none" w:sz="0" w:space="0" w:color="auto"/>
        <w:bottom w:val="none" w:sz="0" w:space="0" w:color="auto"/>
        <w:right w:val="none" w:sz="0" w:space="0" w:color="auto"/>
      </w:divBdr>
    </w:div>
    <w:div w:id="2044213579">
      <w:bodyDiv w:val="1"/>
      <w:marLeft w:val="0"/>
      <w:marRight w:val="0"/>
      <w:marTop w:val="0"/>
      <w:marBottom w:val="0"/>
      <w:divBdr>
        <w:top w:val="none" w:sz="0" w:space="0" w:color="auto"/>
        <w:left w:val="none" w:sz="0" w:space="0" w:color="auto"/>
        <w:bottom w:val="none" w:sz="0" w:space="0" w:color="auto"/>
        <w:right w:val="none" w:sz="0" w:space="0" w:color="auto"/>
      </w:divBdr>
      <w:divsChild>
        <w:div w:id="1922522850">
          <w:marLeft w:val="0"/>
          <w:marRight w:val="0"/>
          <w:marTop w:val="150"/>
          <w:marBottom w:val="150"/>
          <w:divBdr>
            <w:top w:val="none" w:sz="0" w:space="0" w:color="auto"/>
            <w:left w:val="none" w:sz="0" w:space="0" w:color="auto"/>
            <w:bottom w:val="none" w:sz="0" w:space="0" w:color="auto"/>
            <w:right w:val="none" w:sz="0" w:space="0" w:color="auto"/>
          </w:divBdr>
          <w:divsChild>
            <w:div w:id="7423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6145">
      <w:bodyDiv w:val="1"/>
      <w:marLeft w:val="0"/>
      <w:marRight w:val="0"/>
      <w:marTop w:val="0"/>
      <w:marBottom w:val="0"/>
      <w:divBdr>
        <w:top w:val="none" w:sz="0" w:space="0" w:color="auto"/>
        <w:left w:val="none" w:sz="0" w:space="0" w:color="auto"/>
        <w:bottom w:val="none" w:sz="0" w:space="0" w:color="auto"/>
        <w:right w:val="none" w:sz="0" w:space="0" w:color="auto"/>
      </w:divBdr>
    </w:div>
    <w:div w:id="2049377821">
      <w:bodyDiv w:val="1"/>
      <w:marLeft w:val="0"/>
      <w:marRight w:val="0"/>
      <w:marTop w:val="0"/>
      <w:marBottom w:val="0"/>
      <w:divBdr>
        <w:top w:val="none" w:sz="0" w:space="0" w:color="auto"/>
        <w:left w:val="none" w:sz="0" w:space="0" w:color="auto"/>
        <w:bottom w:val="none" w:sz="0" w:space="0" w:color="auto"/>
        <w:right w:val="none" w:sz="0" w:space="0" w:color="auto"/>
      </w:divBdr>
    </w:div>
    <w:div w:id="2053647593">
      <w:bodyDiv w:val="1"/>
      <w:marLeft w:val="0"/>
      <w:marRight w:val="0"/>
      <w:marTop w:val="0"/>
      <w:marBottom w:val="0"/>
      <w:divBdr>
        <w:top w:val="none" w:sz="0" w:space="0" w:color="auto"/>
        <w:left w:val="none" w:sz="0" w:space="0" w:color="auto"/>
        <w:bottom w:val="none" w:sz="0" w:space="0" w:color="auto"/>
        <w:right w:val="none" w:sz="0" w:space="0" w:color="auto"/>
      </w:divBdr>
    </w:div>
    <w:div w:id="2056923875">
      <w:bodyDiv w:val="1"/>
      <w:marLeft w:val="0"/>
      <w:marRight w:val="0"/>
      <w:marTop w:val="0"/>
      <w:marBottom w:val="0"/>
      <w:divBdr>
        <w:top w:val="none" w:sz="0" w:space="0" w:color="auto"/>
        <w:left w:val="none" w:sz="0" w:space="0" w:color="auto"/>
        <w:bottom w:val="none" w:sz="0" w:space="0" w:color="auto"/>
        <w:right w:val="none" w:sz="0" w:space="0" w:color="auto"/>
      </w:divBdr>
      <w:divsChild>
        <w:div w:id="384068315">
          <w:marLeft w:val="0"/>
          <w:marRight w:val="0"/>
          <w:marTop w:val="0"/>
          <w:marBottom w:val="0"/>
          <w:divBdr>
            <w:top w:val="none" w:sz="0" w:space="0" w:color="auto"/>
            <w:left w:val="none" w:sz="0" w:space="0" w:color="auto"/>
            <w:bottom w:val="none" w:sz="0" w:space="0" w:color="auto"/>
            <w:right w:val="none" w:sz="0" w:space="0" w:color="auto"/>
          </w:divBdr>
          <w:divsChild>
            <w:div w:id="1231581616">
              <w:marLeft w:val="0"/>
              <w:marRight w:val="0"/>
              <w:marTop w:val="0"/>
              <w:marBottom w:val="0"/>
              <w:divBdr>
                <w:top w:val="none" w:sz="0" w:space="0" w:color="auto"/>
                <w:left w:val="none" w:sz="0" w:space="0" w:color="auto"/>
                <w:bottom w:val="none" w:sz="0" w:space="0" w:color="auto"/>
                <w:right w:val="none" w:sz="0" w:space="0" w:color="auto"/>
              </w:divBdr>
              <w:divsChild>
                <w:div w:id="1096242531">
                  <w:marLeft w:val="0"/>
                  <w:marRight w:val="0"/>
                  <w:marTop w:val="0"/>
                  <w:marBottom w:val="0"/>
                  <w:divBdr>
                    <w:top w:val="none" w:sz="0" w:space="0" w:color="auto"/>
                    <w:left w:val="none" w:sz="0" w:space="0" w:color="auto"/>
                    <w:bottom w:val="none" w:sz="0" w:space="0" w:color="auto"/>
                    <w:right w:val="none" w:sz="0" w:space="0" w:color="auto"/>
                  </w:divBdr>
                  <w:divsChild>
                    <w:div w:id="109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07434">
      <w:bodyDiv w:val="1"/>
      <w:marLeft w:val="0"/>
      <w:marRight w:val="0"/>
      <w:marTop w:val="0"/>
      <w:marBottom w:val="0"/>
      <w:divBdr>
        <w:top w:val="none" w:sz="0" w:space="0" w:color="auto"/>
        <w:left w:val="none" w:sz="0" w:space="0" w:color="auto"/>
        <w:bottom w:val="none" w:sz="0" w:space="0" w:color="auto"/>
        <w:right w:val="none" w:sz="0" w:space="0" w:color="auto"/>
      </w:divBdr>
      <w:divsChild>
        <w:div w:id="441193296">
          <w:marLeft w:val="446"/>
          <w:marRight w:val="0"/>
          <w:marTop w:val="0"/>
          <w:marBottom w:val="0"/>
          <w:divBdr>
            <w:top w:val="none" w:sz="0" w:space="0" w:color="auto"/>
            <w:left w:val="none" w:sz="0" w:space="0" w:color="auto"/>
            <w:bottom w:val="none" w:sz="0" w:space="0" w:color="auto"/>
            <w:right w:val="none" w:sz="0" w:space="0" w:color="auto"/>
          </w:divBdr>
        </w:div>
        <w:div w:id="1851681920">
          <w:marLeft w:val="446"/>
          <w:marRight w:val="0"/>
          <w:marTop w:val="0"/>
          <w:marBottom w:val="0"/>
          <w:divBdr>
            <w:top w:val="none" w:sz="0" w:space="0" w:color="auto"/>
            <w:left w:val="none" w:sz="0" w:space="0" w:color="auto"/>
            <w:bottom w:val="none" w:sz="0" w:space="0" w:color="auto"/>
            <w:right w:val="none" w:sz="0" w:space="0" w:color="auto"/>
          </w:divBdr>
        </w:div>
      </w:divsChild>
    </w:div>
    <w:div w:id="2066639137">
      <w:bodyDiv w:val="1"/>
      <w:marLeft w:val="0"/>
      <w:marRight w:val="0"/>
      <w:marTop w:val="0"/>
      <w:marBottom w:val="0"/>
      <w:divBdr>
        <w:top w:val="none" w:sz="0" w:space="0" w:color="auto"/>
        <w:left w:val="none" w:sz="0" w:space="0" w:color="auto"/>
        <w:bottom w:val="none" w:sz="0" w:space="0" w:color="auto"/>
        <w:right w:val="none" w:sz="0" w:space="0" w:color="auto"/>
      </w:divBdr>
    </w:div>
    <w:div w:id="2069304524">
      <w:bodyDiv w:val="1"/>
      <w:marLeft w:val="0"/>
      <w:marRight w:val="0"/>
      <w:marTop w:val="0"/>
      <w:marBottom w:val="0"/>
      <w:divBdr>
        <w:top w:val="none" w:sz="0" w:space="0" w:color="auto"/>
        <w:left w:val="none" w:sz="0" w:space="0" w:color="auto"/>
        <w:bottom w:val="none" w:sz="0" w:space="0" w:color="auto"/>
        <w:right w:val="none" w:sz="0" w:space="0" w:color="auto"/>
      </w:divBdr>
    </w:div>
    <w:div w:id="2075614221">
      <w:bodyDiv w:val="1"/>
      <w:marLeft w:val="0"/>
      <w:marRight w:val="0"/>
      <w:marTop w:val="0"/>
      <w:marBottom w:val="0"/>
      <w:divBdr>
        <w:top w:val="none" w:sz="0" w:space="0" w:color="auto"/>
        <w:left w:val="none" w:sz="0" w:space="0" w:color="auto"/>
        <w:bottom w:val="none" w:sz="0" w:space="0" w:color="auto"/>
        <w:right w:val="none" w:sz="0" w:space="0" w:color="auto"/>
      </w:divBdr>
      <w:divsChild>
        <w:div w:id="1915235891">
          <w:marLeft w:val="0"/>
          <w:marRight w:val="0"/>
          <w:marTop w:val="0"/>
          <w:marBottom w:val="0"/>
          <w:divBdr>
            <w:top w:val="none" w:sz="0" w:space="0" w:color="auto"/>
            <w:left w:val="none" w:sz="0" w:space="0" w:color="auto"/>
            <w:bottom w:val="none" w:sz="0" w:space="0" w:color="auto"/>
            <w:right w:val="none" w:sz="0" w:space="0" w:color="auto"/>
          </w:divBdr>
        </w:div>
      </w:divsChild>
    </w:div>
    <w:div w:id="2076970824">
      <w:bodyDiv w:val="1"/>
      <w:marLeft w:val="0"/>
      <w:marRight w:val="0"/>
      <w:marTop w:val="0"/>
      <w:marBottom w:val="0"/>
      <w:divBdr>
        <w:top w:val="none" w:sz="0" w:space="0" w:color="auto"/>
        <w:left w:val="none" w:sz="0" w:space="0" w:color="auto"/>
        <w:bottom w:val="none" w:sz="0" w:space="0" w:color="auto"/>
        <w:right w:val="none" w:sz="0" w:space="0" w:color="auto"/>
      </w:divBdr>
    </w:div>
    <w:div w:id="2076971168">
      <w:bodyDiv w:val="1"/>
      <w:marLeft w:val="0"/>
      <w:marRight w:val="0"/>
      <w:marTop w:val="0"/>
      <w:marBottom w:val="0"/>
      <w:divBdr>
        <w:top w:val="none" w:sz="0" w:space="0" w:color="auto"/>
        <w:left w:val="none" w:sz="0" w:space="0" w:color="auto"/>
        <w:bottom w:val="none" w:sz="0" w:space="0" w:color="auto"/>
        <w:right w:val="none" w:sz="0" w:space="0" w:color="auto"/>
      </w:divBdr>
    </w:div>
    <w:div w:id="2079597775">
      <w:bodyDiv w:val="1"/>
      <w:marLeft w:val="0"/>
      <w:marRight w:val="0"/>
      <w:marTop w:val="0"/>
      <w:marBottom w:val="0"/>
      <w:divBdr>
        <w:top w:val="none" w:sz="0" w:space="0" w:color="auto"/>
        <w:left w:val="none" w:sz="0" w:space="0" w:color="auto"/>
        <w:bottom w:val="none" w:sz="0" w:space="0" w:color="auto"/>
        <w:right w:val="none" w:sz="0" w:space="0" w:color="auto"/>
      </w:divBdr>
      <w:divsChild>
        <w:div w:id="13308699">
          <w:marLeft w:val="0"/>
          <w:marRight w:val="0"/>
          <w:marTop w:val="0"/>
          <w:marBottom w:val="0"/>
          <w:divBdr>
            <w:top w:val="none" w:sz="0" w:space="0" w:color="auto"/>
            <w:left w:val="none" w:sz="0" w:space="0" w:color="auto"/>
            <w:bottom w:val="none" w:sz="0" w:space="0" w:color="auto"/>
            <w:right w:val="none" w:sz="0" w:space="0" w:color="auto"/>
          </w:divBdr>
        </w:div>
      </w:divsChild>
    </w:div>
    <w:div w:id="2081781141">
      <w:bodyDiv w:val="1"/>
      <w:marLeft w:val="0"/>
      <w:marRight w:val="0"/>
      <w:marTop w:val="0"/>
      <w:marBottom w:val="0"/>
      <w:divBdr>
        <w:top w:val="none" w:sz="0" w:space="0" w:color="auto"/>
        <w:left w:val="none" w:sz="0" w:space="0" w:color="auto"/>
        <w:bottom w:val="none" w:sz="0" w:space="0" w:color="auto"/>
        <w:right w:val="none" w:sz="0" w:space="0" w:color="auto"/>
      </w:divBdr>
    </w:div>
    <w:div w:id="2086996767">
      <w:bodyDiv w:val="1"/>
      <w:marLeft w:val="0"/>
      <w:marRight w:val="0"/>
      <w:marTop w:val="0"/>
      <w:marBottom w:val="0"/>
      <w:divBdr>
        <w:top w:val="none" w:sz="0" w:space="0" w:color="auto"/>
        <w:left w:val="none" w:sz="0" w:space="0" w:color="auto"/>
        <w:bottom w:val="none" w:sz="0" w:space="0" w:color="auto"/>
        <w:right w:val="none" w:sz="0" w:space="0" w:color="auto"/>
      </w:divBdr>
    </w:div>
    <w:div w:id="2088187266">
      <w:bodyDiv w:val="1"/>
      <w:marLeft w:val="0"/>
      <w:marRight w:val="0"/>
      <w:marTop w:val="0"/>
      <w:marBottom w:val="0"/>
      <w:divBdr>
        <w:top w:val="none" w:sz="0" w:space="0" w:color="auto"/>
        <w:left w:val="none" w:sz="0" w:space="0" w:color="auto"/>
        <w:bottom w:val="none" w:sz="0" w:space="0" w:color="auto"/>
        <w:right w:val="none" w:sz="0" w:space="0" w:color="auto"/>
      </w:divBdr>
    </w:div>
    <w:div w:id="2089181762">
      <w:bodyDiv w:val="1"/>
      <w:marLeft w:val="0"/>
      <w:marRight w:val="0"/>
      <w:marTop w:val="0"/>
      <w:marBottom w:val="0"/>
      <w:divBdr>
        <w:top w:val="none" w:sz="0" w:space="0" w:color="auto"/>
        <w:left w:val="none" w:sz="0" w:space="0" w:color="auto"/>
        <w:bottom w:val="none" w:sz="0" w:space="0" w:color="auto"/>
        <w:right w:val="none" w:sz="0" w:space="0" w:color="auto"/>
      </w:divBdr>
    </w:div>
    <w:div w:id="2090998907">
      <w:bodyDiv w:val="1"/>
      <w:marLeft w:val="0"/>
      <w:marRight w:val="0"/>
      <w:marTop w:val="0"/>
      <w:marBottom w:val="0"/>
      <w:divBdr>
        <w:top w:val="none" w:sz="0" w:space="0" w:color="auto"/>
        <w:left w:val="none" w:sz="0" w:space="0" w:color="auto"/>
        <w:bottom w:val="none" w:sz="0" w:space="0" w:color="auto"/>
        <w:right w:val="none" w:sz="0" w:space="0" w:color="auto"/>
      </w:divBdr>
    </w:div>
    <w:div w:id="2093424411">
      <w:bodyDiv w:val="1"/>
      <w:marLeft w:val="0"/>
      <w:marRight w:val="0"/>
      <w:marTop w:val="0"/>
      <w:marBottom w:val="0"/>
      <w:divBdr>
        <w:top w:val="none" w:sz="0" w:space="0" w:color="auto"/>
        <w:left w:val="none" w:sz="0" w:space="0" w:color="auto"/>
        <w:bottom w:val="none" w:sz="0" w:space="0" w:color="auto"/>
        <w:right w:val="none" w:sz="0" w:space="0" w:color="auto"/>
      </w:divBdr>
    </w:div>
    <w:div w:id="2101901731">
      <w:bodyDiv w:val="1"/>
      <w:marLeft w:val="0"/>
      <w:marRight w:val="0"/>
      <w:marTop w:val="0"/>
      <w:marBottom w:val="0"/>
      <w:divBdr>
        <w:top w:val="none" w:sz="0" w:space="0" w:color="auto"/>
        <w:left w:val="none" w:sz="0" w:space="0" w:color="auto"/>
        <w:bottom w:val="none" w:sz="0" w:space="0" w:color="auto"/>
        <w:right w:val="none" w:sz="0" w:space="0" w:color="auto"/>
      </w:divBdr>
      <w:divsChild>
        <w:div w:id="1814709983">
          <w:marLeft w:val="0"/>
          <w:marRight w:val="0"/>
          <w:marTop w:val="0"/>
          <w:marBottom w:val="0"/>
          <w:divBdr>
            <w:top w:val="none" w:sz="0" w:space="0" w:color="auto"/>
            <w:left w:val="none" w:sz="0" w:space="0" w:color="auto"/>
            <w:bottom w:val="none" w:sz="0" w:space="0" w:color="auto"/>
            <w:right w:val="none" w:sz="0" w:space="0" w:color="auto"/>
          </w:divBdr>
          <w:divsChild>
            <w:div w:id="365299128">
              <w:marLeft w:val="0"/>
              <w:marRight w:val="0"/>
              <w:marTop w:val="0"/>
              <w:marBottom w:val="0"/>
              <w:divBdr>
                <w:top w:val="none" w:sz="0" w:space="0" w:color="auto"/>
                <w:left w:val="none" w:sz="0" w:space="0" w:color="auto"/>
                <w:bottom w:val="none" w:sz="0" w:space="0" w:color="auto"/>
                <w:right w:val="none" w:sz="0" w:space="0" w:color="auto"/>
              </w:divBdr>
              <w:divsChild>
                <w:div w:id="1768112647">
                  <w:marLeft w:val="0"/>
                  <w:marRight w:val="0"/>
                  <w:marTop w:val="0"/>
                  <w:marBottom w:val="0"/>
                  <w:divBdr>
                    <w:top w:val="none" w:sz="0" w:space="0" w:color="auto"/>
                    <w:left w:val="none" w:sz="0" w:space="0" w:color="auto"/>
                    <w:bottom w:val="none" w:sz="0" w:space="0" w:color="auto"/>
                    <w:right w:val="none" w:sz="0" w:space="0" w:color="auto"/>
                  </w:divBdr>
                  <w:divsChild>
                    <w:div w:id="842203272">
                      <w:marLeft w:val="0"/>
                      <w:marRight w:val="0"/>
                      <w:marTop w:val="0"/>
                      <w:marBottom w:val="0"/>
                      <w:divBdr>
                        <w:top w:val="none" w:sz="0" w:space="0" w:color="auto"/>
                        <w:left w:val="none" w:sz="0" w:space="0" w:color="auto"/>
                        <w:bottom w:val="none" w:sz="0" w:space="0" w:color="auto"/>
                        <w:right w:val="none" w:sz="0" w:space="0" w:color="auto"/>
                      </w:divBdr>
                      <w:divsChild>
                        <w:div w:id="1888293050">
                          <w:marLeft w:val="0"/>
                          <w:marRight w:val="0"/>
                          <w:marTop w:val="0"/>
                          <w:marBottom w:val="0"/>
                          <w:divBdr>
                            <w:top w:val="none" w:sz="0" w:space="0" w:color="auto"/>
                            <w:left w:val="none" w:sz="0" w:space="0" w:color="auto"/>
                            <w:bottom w:val="none" w:sz="0" w:space="0" w:color="auto"/>
                            <w:right w:val="none" w:sz="0" w:space="0" w:color="auto"/>
                          </w:divBdr>
                          <w:divsChild>
                            <w:div w:id="19189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647043">
      <w:bodyDiv w:val="1"/>
      <w:marLeft w:val="0"/>
      <w:marRight w:val="0"/>
      <w:marTop w:val="0"/>
      <w:marBottom w:val="0"/>
      <w:divBdr>
        <w:top w:val="none" w:sz="0" w:space="0" w:color="auto"/>
        <w:left w:val="none" w:sz="0" w:space="0" w:color="auto"/>
        <w:bottom w:val="none" w:sz="0" w:space="0" w:color="auto"/>
        <w:right w:val="none" w:sz="0" w:space="0" w:color="auto"/>
      </w:divBdr>
    </w:div>
    <w:div w:id="2109160114">
      <w:bodyDiv w:val="1"/>
      <w:marLeft w:val="0"/>
      <w:marRight w:val="0"/>
      <w:marTop w:val="0"/>
      <w:marBottom w:val="0"/>
      <w:divBdr>
        <w:top w:val="none" w:sz="0" w:space="0" w:color="auto"/>
        <w:left w:val="none" w:sz="0" w:space="0" w:color="auto"/>
        <w:bottom w:val="none" w:sz="0" w:space="0" w:color="auto"/>
        <w:right w:val="none" w:sz="0" w:space="0" w:color="auto"/>
      </w:divBdr>
    </w:div>
    <w:div w:id="2111313947">
      <w:bodyDiv w:val="1"/>
      <w:marLeft w:val="0"/>
      <w:marRight w:val="0"/>
      <w:marTop w:val="0"/>
      <w:marBottom w:val="0"/>
      <w:divBdr>
        <w:top w:val="none" w:sz="0" w:space="0" w:color="auto"/>
        <w:left w:val="none" w:sz="0" w:space="0" w:color="auto"/>
        <w:bottom w:val="none" w:sz="0" w:space="0" w:color="auto"/>
        <w:right w:val="none" w:sz="0" w:space="0" w:color="auto"/>
      </w:divBdr>
    </w:div>
    <w:div w:id="2114938950">
      <w:bodyDiv w:val="1"/>
      <w:marLeft w:val="0"/>
      <w:marRight w:val="0"/>
      <w:marTop w:val="0"/>
      <w:marBottom w:val="0"/>
      <w:divBdr>
        <w:top w:val="none" w:sz="0" w:space="0" w:color="auto"/>
        <w:left w:val="none" w:sz="0" w:space="0" w:color="auto"/>
        <w:bottom w:val="none" w:sz="0" w:space="0" w:color="auto"/>
        <w:right w:val="none" w:sz="0" w:space="0" w:color="auto"/>
      </w:divBdr>
      <w:divsChild>
        <w:div w:id="672104411">
          <w:marLeft w:val="547"/>
          <w:marRight w:val="0"/>
          <w:marTop w:val="0"/>
          <w:marBottom w:val="0"/>
          <w:divBdr>
            <w:top w:val="none" w:sz="0" w:space="0" w:color="auto"/>
            <w:left w:val="none" w:sz="0" w:space="0" w:color="auto"/>
            <w:bottom w:val="none" w:sz="0" w:space="0" w:color="auto"/>
            <w:right w:val="none" w:sz="0" w:space="0" w:color="auto"/>
          </w:divBdr>
        </w:div>
        <w:div w:id="1340810548">
          <w:marLeft w:val="547"/>
          <w:marRight w:val="0"/>
          <w:marTop w:val="0"/>
          <w:marBottom w:val="0"/>
          <w:divBdr>
            <w:top w:val="none" w:sz="0" w:space="0" w:color="auto"/>
            <w:left w:val="none" w:sz="0" w:space="0" w:color="auto"/>
            <w:bottom w:val="none" w:sz="0" w:space="0" w:color="auto"/>
            <w:right w:val="none" w:sz="0" w:space="0" w:color="auto"/>
          </w:divBdr>
        </w:div>
        <w:div w:id="1479496863">
          <w:marLeft w:val="547"/>
          <w:marRight w:val="0"/>
          <w:marTop w:val="0"/>
          <w:marBottom w:val="0"/>
          <w:divBdr>
            <w:top w:val="none" w:sz="0" w:space="0" w:color="auto"/>
            <w:left w:val="none" w:sz="0" w:space="0" w:color="auto"/>
            <w:bottom w:val="none" w:sz="0" w:space="0" w:color="auto"/>
            <w:right w:val="none" w:sz="0" w:space="0" w:color="auto"/>
          </w:divBdr>
        </w:div>
      </w:divsChild>
    </w:div>
    <w:div w:id="2115130207">
      <w:bodyDiv w:val="1"/>
      <w:marLeft w:val="0"/>
      <w:marRight w:val="0"/>
      <w:marTop w:val="0"/>
      <w:marBottom w:val="0"/>
      <w:divBdr>
        <w:top w:val="none" w:sz="0" w:space="0" w:color="auto"/>
        <w:left w:val="none" w:sz="0" w:space="0" w:color="auto"/>
        <w:bottom w:val="none" w:sz="0" w:space="0" w:color="auto"/>
        <w:right w:val="none" w:sz="0" w:space="0" w:color="auto"/>
      </w:divBdr>
    </w:div>
    <w:div w:id="2118059417">
      <w:bodyDiv w:val="1"/>
      <w:marLeft w:val="0"/>
      <w:marRight w:val="0"/>
      <w:marTop w:val="0"/>
      <w:marBottom w:val="0"/>
      <w:divBdr>
        <w:top w:val="none" w:sz="0" w:space="0" w:color="auto"/>
        <w:left w:val="none" w:sz="0" w:space="0" w:color="auto"/>
        <w:bottom w:val="none" w:sz="0" w:space="0" w:color="auto"/>
        <w:right w:val="none" w:sz="0" w:space="0" w:color="auto"/>
      </w:divBdr>
    </w:div>
    <w:div w:id="2118594688">
      <w:bodyDiv w:val="1"/>
      <w:marLeft w:val="0"/>
      <w:marRight w:val="0"/>
      <w:marTop w:val="0"/>
      <w:marBottom w:val="0"/>
      <w:divBdr>
        <w:top w:val="none" w:sz="0" w:space="0" w:color="auto"/>
        <w:left w:val="none" w:sz="0" w:space="0" w:color="auto"/>
        <w:bottom w:val="none" w:sz="0" w:space="0" w:color="auto"/>
        <w:right w:val="none" w:sz="0" w:space="0" w:color="auto"/>
      </w:divBdr>
    </w:div>
    <w:div w:id="2120221076">
      <w:bodyDiv w:val="1"/>
      <w:marLeft w:val="0"/>
      <w:marRight w:val="0"/>
      <w:marTop w:val="0"/>
      <w:marBottom w:val="0"/>
      <w:divBdr>
        <w:top w:val="none" w:sz="0" w:space="0" w:color="auto"/>
        <w:left w:val="none" w:sz="0" w:space="0" w:color="auto"/>
        <w:bottom w:val="none" w:sz="0" w:space="0" w:color="auto"/>
        <w:right w:val="none" w:sz="0" w:space="0" w:color="auto"/>
      </w:divBdr>
    </w:div>
    <w:div w:id="2122912150">
      <w:bodyDiv w:val="1"/>
      <w:marLeft w:val="0"/>
      <w:marRight w:val="0"/>
      <w:marTop w:val="0"/>
      <w:marBottom w:val="0"/>
      <w:divBdr>
        <w:top w:val="none" w:sz="0" w:space="0" w:color="auto"/>
        <w:left w:val="none" w:sz="0" w:space="0" w:color="auto"/>
        <w:bottom w:val="none" w:sz="0" w:space="0" w:color="auto"/>
        <w:right w:val="none" w:sz="0" w:space="0" w:color="auto"/>
      </w:divBdr>
    </w:div>
    <w:div w:id="2124960801">
      <w:bodyDiv w:val="1"/>
      <w:marLeft w:val="0"/>
      <w:marRight w:val="0"/>
      <w:marTop w:val="0"/>
      <w:marBottom w:val="0"/>
      <w:divBdr>
        <w:top w:val="none" w:sz="0" w:space="0" w:color="auto"/>
        <w:left w:val="none" w:sz="0" w:space="0" w:color="auto"/>
        <w:bottom w:val="none" w:sz="0" w:space="0" w:color="auto"/>
        <w:right w:val="none" w:sz="0" w:space="0" w:color="auto"/>
      </w:divBdr>
    </w:div>
    <w:div w:id="2128039658">
      <w:bodyDiv w:val="1"/>
      <w:marLeft w:val="0"/>
      <w:marRight w:val="0"/>
      <w:marTop w:val="0"/>
      <w:marBottom w:val="0"/>
      <w:divBdr>
        <w:top w:val="none" w:sz="0" w:space="0" w:color="auto"/>
        <w:left w:val="none" w:sz="0" w:space="0" w:color="auto"/>
        <w:bottom w:val="none" w:sz="0" w:space="0" w:color="auto"/>
        <w:right w:val="none" w:sz="0" w:space="0" w:color="auto"/>
      </w:divBdr>
    </w:div>
    <w:div w:id="2129816172">
      <w:bodyDiv w:val="1"/>
      <w:marLeft w:val="0"/>
      <w:marRight w:val="0"/>
      <w:marTop w:val="0"/>
      <w:marBottom w:val="0"/>
      <w:divBdr>
        <w:top w:val="none" w:sz="0" w:space="0" w:color="auto"/>
        <w:left w:val="none" w:sz="0" w:space="0" w:color="auto"/>
        <w:bottom w:val="none" w:sz="0" w:space="0" w:color="auto"/>
        <w:right w:val="none" w:sz="0" w:space="0" w:color="auto"/>
      </w:divBdr>
    </w:div>
    <w:div w:id="2137142663">
      <w:bodyDiv w:val="1"/>
      <w:marLeft w:val="0"/>
      <w:marRight w:val="0"/>
      <w:marTop w:val="0"/>
      <w:marBottom w:val="0"/>
      <w:divBdr>
        <w:top w:val="none" w:sz="0" w:space="0" w:color="auto"/>
        <w:left w:val="none" w:sz="0" w:space="0" w:color="auto"/>
        <w:bottom w:val="none" w:sz="0" w:space="0" w:color="auto"/>
        <w:right w:val="none" w:sz="0" w:space="0" w:color="auto"/>
      </w:divBdr>
    </w:div>
    <w:div w:id="2145929988">
      <w:bodyDiv w:val="1"/>
      <w:marLeft w:val="0"/>
      <w:marRight w:val="0"/>
      <w:marTop w:val="0"/>
      <w:marBottom w:val="0"/>
      <w:divBdr>
        <w:top w:val="none" w:sz="0" w:space="0" w:color="auto"/>
        <w:left w:val="none" w:sz="0" w:space="0" w:color="auto"/>
        <w:bottom w:val="none" w:sz="0" w:space="0" w:color="auto"/>
        <w:right w:val="none" w:sz="0" w:space="0" w:color="auto"/>
      </w:divBdr>
    </w:div>
    <w:div w:id="214723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2013-10-04T00:00:00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9D82610B1097A4D8E308DC88C4CA7E0" ma:contentTypeVersion="13" ma:contentTypeDescription="新しいドキュメントを作成します。" ma:contentTypeScope="" ma:versionID="7fece7e9188a3bc4afe317dc7539afc9">
  <xsd:schema xmlns:xsd="http://www.w3.org/2001/XMLSchema" xmlns:xs="http://www.w3.org/2001/XMLSchema" xmlns:p="http://schemas.microsoft.com/office/2006/metadata/properties" xmlns:ns3="38cbb949-4251-4eee-88cf-f5c8f5da7875" xmlns:ns4="7b5ad60c-f1ef-4ed9-ac9a-1794cd13b785" targetNamespace="http://schemas.microsoft.com/office/2006/metadata/properties" ma:root="true" ma:fieldsID="2288695a794b5d0891368d09ca821f7c" ns3:_="" ns4:_="">
    <xsd:import namespace="38cbb949-4251-4eee-88cf-f5c8f5da7875"/>
    <xsd:import namespace="7b5ad60c-f1ef-4ed9-ac9a-1794cd13b78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Location"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bb949-4251-4eee-88cf-f5c8f5da78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5ad60c-f1ef-4ed9-ac9a-1794cd13b785"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element name="SharingHintHash" ma:index="18"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2476B7-6111-4871-BC44-D0CED89C3AB1}">
  <ds:schemaRefs>
    <ds:schemaRef ds:uri="http://schemas.microsoft.com/sharepoint/v3/contenttype/forms"/>
  </ds:schemaRefs>
</ds:datastoreItem>
</file>

<file path=customXml/itemProps3.xml><?xml version="1.0" encoding="utf-8"?>
<ds:datastoreItem xmlns:ds="http://schemas.openxmlformats.org/officeDocument/2006/customXml" ds:itemID="{CE2F6364-C30A-4451-9C23-151FE8E32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bb949-4251-4eee-88cf-f5c8f5da7875"/>
    <ds:schemaRef ds:uri="7b5ad60c-f1ef-4ed9-ac9a-1794cd13b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8FF11F-8076-4197-9DAB-AD8EB2CA9C6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6F71403-E9E3-4A54-B133-7DB539C5C20D}">
  <ds:schemaRefs>
    <ds:schemaRef ds:uri="http://schemas.openxmlformats.org/officeDocument/2006/bibliography"/>
  </ds:schemaRefs>
</ds:datastoreItem>
</file>

<file path=docMetadata/LabelInfo.xml><?xml version="1.0" encoding="utf-8"?>
<clbl:labelList xmlns:clbl="http://schemas.microsoft.com/office/2020/mipLabelMetadata">
  <clbl:label id="{76684a67-d816-43ce-93f9-29b6f72f823f}" enabled="0" method="" siteId="{76684a67-d816-43ce-93f9-29b6f72f823f}" removed="1"/>
</clbl:labelList>
</file>

<file path=docProps/app.xml><?xml version="1.0" encoding="utf-8"?>
<Properties xmlns="http://schemas.openxmlformats.org/officeDocument/2006/extended-properties" xmlns:vt="http://schemas.openxmlformats.org/officeDocument/2006/docPropsVTypes">
  <Template>Normal</Template>
  <TotalTime>78</TotalTime>
  <Pages>29</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Use Case Document: Ver0.0Draft1</vt:lpstr>
    </vt:vector>
  </TitlesOfParts>
  <Company/>
  <LinksUpToDate>false</LinksUpToDate>
  <CharactersWithSpaces>22750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Document: Ver0.0Draft1</dc:title>
  <dc:subject>0.01</dc:subject>
  <dc:creator>Gitesh Lalit</dc:creator>
  <cp:keywords>Final</cp:keywords>
  <dc:description/>
  <cp:lastModifiedBy>Mahira Puri</cp:lastModifiedBy>
  <cp:revision>4</cp:revision>
  <cp:lastPrinted>2016-08-23T23:59:00Z</cp:lastPrinted>
  <dcterms:created xsi:type="dcterms:W3CDTF">2025-01-09T18:44:00Z</dcterms:created>
  <dcterms:modified xsi:type="dcterms:W3CDTF">2025-01-09T20:02:00Z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0.0.1</vt:lpwstr>
  </property>
  <property fmtid="{D5CDD505-2E9C-101B-9397-08002B2CF9AE}" pid="3" name="Project">
    <vt:lpwstr>LDAP API Development</vt:lpwstr>
  </property>
  <property fmtid="{D5CDD505-2E9C-101B-9397-08002B2CF9AE}" pid="4" name="ContentTypeId">
    <vt:lpwstr>0x01010039D82610B1097A4D8E308DC88C4CA7E0</vt:lpwstr>
  </property>
  <property fmtid="{D5CDD505-2E9C-101B-9397-08002B2CF9AE}" pid="5" name="MSIP_Label_defa4170-0d19-0005-0004-bc88714345d2_Enabled">
    <vt:lpwstr>true</vt:lpwstr>
  </property>
  <property fmtid="{D5CDD505-2E9C-101B-9397-08002B2CF9AE}" pid="6" name="MSIP_Label_defa4170-0d19-0005-0004-bc88714345d2_SetDate">
    <vt:lpwstr>2025-01-09T16:52:55Z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41f094f7-675f-4143-9f9a-2be53bc10925</vt:lpwstr>
  </property>
  <property fmtid="{D5CDD505-2E9C-101B-9397-08002B2CF9AE}" pid="10" name="MSIP_Label_defa4170-0d19-0005-0004-bc88714345d2_ActionId">
    <vt:lpwstr>2e14da2d-0eff-4486-8181-a216ef8bfce4</vt:lpwstr>
  </property>
  <property fmtid="{D5CDD505-2E9C-101B-9397-08002B2CF9AE}" pid="11" name="MSIP_Label_defa4170-0d19-0005-0004-bc88714345d2_ContentBits">
    <vt:lpwstr>0</vt:lpwstr>
  </property>
</Properties>
</file>